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49294350" w14:textId="77777777" w:rsidTr="00A6783B">
        <w:trPr>
          <w:trHeight w:val="270"/>
          <w:jc w:val="center"/>
        </w:trPr>
        <w:tc>
          <w:tcPr>
            <w:tcW w:w="10800" w:type="dxa"/>
          </w:tcPr>
          <w:p w14:paraId="2738CD50" w14:textId="77777777" w:rsidR="00A66B18" w:rsidRPr="0041428F" w:rsidRDefault="00A66B18" w:rsidP="00A66B18">
            <w:pPr>
              <w:pStyle w:val="ContactInfo"/>
              <w:rPr>
                <w:color w:val="000000" w:themeColor="text1"/>
              </w:rPr>
            </w:pPr>
            <w:r w:rsidRPr="0041428F">
              <w:rPr>
                <w:noProof/>
                <w:color w:val="000000" w:themeColor="text1"/>
                <w:lang w:eastAsia="en-US"/>
              </w:rPr>
              <mc:AlternateContent>
                <mc:Choice Requires="wps">
                  <w:drawing>
                    <wp:inline distT="0" distB="0" distL="0" distR="0" wp14:anchorId="236CE160" wp14:editId="41100C3F">
                      <wp:extent cx="4055423" cy="407670"/>
                      <wp:effectExtent l="19050" t="19050" r="21590" b="2857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4055423"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52042CA9" w14:textId="77777777" w:rsidR="00F26275" w:rsidRPr="00DB5AB0" w:rsidRDefault="00F26275" w:rsidP="00A66B18">
                                  <w:pPr>
                                    <w:pStyle w:val="NormalWeb"/>
                                    <w:spacing w:before="0" w:beforeAutospacing="0" w:after="0" w:afterAutospacing="0"/>
                                    <w:ind w:left="-180" w:right="-24"/>
                                    <w:jc w:val="center"/>
                                    <w:rPr>
                                      <w:rFonts w:ascii="Berlin Sans FB" w:hAnsi="Berlin Sans FB" w:cstheme="majorBidi"/>
                                      <w:color w:val="858585" w:themeColor="accent2" w:themeShade="BF"/>
                                      <w:sz w:val="22"/>
                                      <w:lang w:bidi="bn-BD"/>
                                    </w:rPr>
                                  </w:pPr>
                                  <w:r w:rsidRPr="00DB5AB0">
                                    <w:rPr>
                                      <w:rFonts w:ascii="Berlin Sans FB" w:hAnsi="Berlin Sans FB" w:cstheme="majorBidi"/>
                                      <w:b/>
                                      <w:bCs/>
                                      <w:color w:val="858585" w:themeColor="accent2" w:themeShade="BF"/>
                                      <w:spacing w:val="120"/>
                                      <w:kern w:val="24"/>
                                      <w:sz w:val="44"/>
                                      <w:szCs w:val="48"/>
                                      <w:cs/>
                                      <w:lang w:bidi="bn-BD"/>
                                    </w:rPr>
                                    <w:t>C Programming</w:t>
                                  </w:r>
                                </w:p>
                              </w:txbxContent>
                            </wps:txbx>
                            <wps:bodyPr wrap="square" lIns="19050" tIns="19050" rIns="19050" bIns="19050" anchor="ctr">
                              <a:spAutoFit/>
                            </wps:bodyPr>
                          </wps:wsp>
                        </a:graphicData>
                      </a:graphic>
                    </wp:inline>
                  </w:drawing>
                </mc:Choice>
                <mc:Fallback>
                  <w:pict>
                    <v:rect w14:anchorId="236CE160" id="Shape 61" o:spid="_x0000_s1026" style="width:319.3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" filled="f" strokecolor="white [3212]" strokeweight="3pt">
                      <v:stroke miterlimit="4"/>
                      <v:textbox style="mso-fit-shape-to-text:t" inset="1.5pt,1.5pt,1.5pt,1.5pt">
                        <w:txbxContent>
                          <w:p w14:paraId="52042CA9" w14:textId="77777777" w:rsidR="00F26275" w:rsidRPr="00DB5AB0" w:rsidRDefault="00F26275" w:rsidP="00A66B18">
                            <w:pPr>
                              <w:pStyle w:val="NormalWeb"/>
                              <w:spacing w:before="0" w:beforeAutospacing="0" w:after="0" w:afterAutospacing="0"/>
                              <w:ind w:left="-180" w:right="-24"/>
                              <w:jc w:val="center"/>
                              <w:rPr>
                                <w:rFonts w:ascii="Berlin Sans FB" w:hAnsi="Berlin Sans FB" w:cstheme="majorBidi"/>
                                <w:color w:val="858585" w:themeColor="accent2" w:themeShade="BF"/>
                                <w:sz w:val="22"/>
                                <w:lang w:bidi="bn-BD"/>
                              </w:rPr>
                            </w:pPr>
                            <w:r w:rsidRPr="00DB5AB0">
                              <w:rPr>
                                <w:rFonts w:ascii="Berlin Sans FB" w:hAnsi="Berlin Sans FB" w:cstheme="majorBidi"/>
                                <w:b/>
                                <w:bCs/>
                                <w:color w:val="858585" w:themeColor="accent2" w:themeShade="BF"/>
                                <w:spacing w:val="120"/>
                                <w:kern w:val="24"/>
                                <w:sz w:val="44"/>
                                <w:szCs w:val="48"/>
                                <w:cs/>
                                <w:lang w:bidi="bn-BD"/>
                              </w:rPr>
                              <w:t>C Programming</w:t>
                            </w:r>
                          </w:p>
                        </w:txbxContent>
                      </v:textbox>
                      <w10:anchorlock/>
                    </v:rect>
                  </w:pict>
                </mc:Fallback>
              </mc:AlternateContent>
            </w:r>
          </w:p>
        </w:tc>
      </w:tr>
    </w:tbl>
    <w:p w14:paraId="4F083851" w14:textId="77777777" w:rsidR="00DB5AB0" w:rsidRDefault="00DB5AB0" w:rsidP="000C18CC">
      <w:pPr>
        <w:pStyle w:val="Signature"/>
        <w:ind w:left="0"/>
        <w:rPr>
          <w:color w:val="000000" w:themeColor="text1"/>
        </w:rPr>
      </w:pPr>
    </w:p>
    <w:p w14:paraId="0965569E" w14:textId="77777777" w:rsidR="00DB5AB0" w:rsidRPr="000C18CC" w:rsidRDefault="00DB5AB0" w:rsidP="00A6783B">
      <w:pPr>
        <w:pStyle w:val="Signature"/>
        <w:rPr>
          <w:rFonts w:cs="Vrinda"/>
          <w:color w:val="000000" w:themeColor="text1"/>
          <w:sz w:val="36"/>
          <w:szCs w:val="28"/>
          <w:u w:val="single"/>
          <w:lang w:bidi="bn-BD"/>
        </w:rPr>
      </w:pPr>
      <w:proofErr w:type="spellStart"/>
      <w:r w:rsidRPr="000C18CC">
        <w:rPr>
          <w:rFonts w:cs="Vrinda" w:hint="cs"/>
          <w:color w:val="000000" w:themeColor="text1"/>
          <w:sz w:val="36"/>
          <w:szCs w:val="28"/>
          <w:u w:val="single"/>
          <w:cs/>
          <w:lang w:bidi="bn-BD"/>
        </w:rPr>
        <w:t>History</w:t>
      </w:r>
      <w:proofErr w:type="spellEnd"/>
      <w:r w:rsidRPr="000C18CC">
        <w:rPr>
          <w:rFonts w:cs="Vrinda" w:hint="cs"/>
          <w:color w:val="000000" w:themeColor="text1"/>
          <w:sz w:val="36"/>
          <w:szCs w:val="28"/>
          <w:u w:val="single"/>
          <w:cs/>
          <w:lang w:bidi="bn-BD"/>
        </w:rPr>
        <w:t>:</w:t>
      </w:r>
    </w:p>
    <w:p w14:paraId="0FB8A10D" w14:textId="77777777" w:rsidR="000C18CC" w:rsidRPr="000C18CC" w:rsidRDefault="000C18CC" w:rsidP="000C18CC">
      <w:pPr>
        <w:pStyle w:val="Signature"/>
        <w:rPr>
          <w:rFonts w:cs="Vrinda"/>
          <w:b w:val="0"/>
          <w:bCs w:val="0"/>
          <w:color w:val="000000" w:themeColor="text1"/>
          <w:lang w:bidi="bn-BD"/>
        </w:rPr>
      </w:pPr>
      <w:r w:rsidRPr="000C18CC">
        <w:rPr>
          <w:rFonts w:cs="Vrinda"/>
          <w:b w:val="0"/>
          <w:bCs w:val="0"/>
          <w:color w:val="000000" w:themeColor="text1"/>
          <w:lang w:bidi="bn-BD"/>
        </w:rPr>
        <w:t>History of C language is interesting to know. Here we are going to discuss a brief history of the c language.</w:t>
      </w:r>
    </w:p>
    <w:p w14:paraId="3907254C" w14:textId="77777777" w:rsidR="000C18CC" w:rsidRDefault="000C18CC" w:rsidP="000C18CC">
      <w:pPr>
        <w:pStyle w:val="Signature"/>
        <w:rPr>
          <w:rFonts w:cs="Vrinda"/>
          <w:b w:val="0"/>
          <w:bCs w:val="0"/>
          <w:color w:val="000000" w:themeColor="text1"/>
          <w:lang w:bidi="bn-BD"/>
        </w:rPr>
      </w:pPr>
      <w:r w:rsidRPr="000C18CC">
        <w:rPr>
          <w:rFonts w:cs="Vrinda"/>
          <w:b w:val="0"/>
          <w:bCs w:val="0"/>
          <w:color w:val="000000" w:themeColor="text1"/>
          <w:lang w:bidi="bn-BD"/>
        </w:rPr>
        <w:t>C programming language was developed in 1972 by Dennis Ritchie</w:t>
      </w:r>
      <w:r>
        <w:rPr>
          <w:rFonts w:cs="Vrinda" w:hint="cs"/>
          <w:b w:val="0"/>
          <w:bCs w:val="0"/>
          <w:color w:val="000000" w:themeColor="text1"/>
          <w:cs/>
          <w:lang w:bidi="bn-BD"/>
        </w:rPr>
        <w:t xml:space="preserve">  </w:t>
      </w:r>
    </w:p>
    <w:p w14:paraId="622EA994" w14:textId="77777777" w:rsidR="000C18CC" w:rsidRPr="000C18CC" w:rsidRDefault="000C18CC" w:rsidP="000C18CC">
      <w:pPr>
        <w:pStyle w:val="Signature"/>
        <w:jc w:val="center"/>
        <w:rPr>
          <w:rFonts w:cs="Vrinda"/>
          <w:b w:val="0"/>
          <w:bCs w:val="0"/>
          <w:color w:val="000000" w:themeColor="text1"/>
          <w:lang w:bidi="bn-BD"/>
        </w:rPr>
      </w:pPr>
      <w:r>
        <w:rPr>
          <w:noProof/>
          <w:lang w:eastAsia="en-US"/>
        </w:rPr>
        <w:drawing>
          <wp:inline distT="0" distB="0" distL="0" distR="0" wp14:anchorId="4AD445D5" wp14:editId="1FB29C8A">
            <wp:extent cx="1146175" cy="1478280"/>
            <wp:effectExtent l="0" t="0" r="0" b="7620"/>
            <wp:docPr id="4" name="Picture 4" descr="Dennis Ritchie - founder of 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nis Ritchie - founder of C langu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6175" cy="1478280"/>
                    </a:xfrm>
                    <a:prstGeom prst="rect">
                      <a:avLst/>
                    </a:prstGeom>
                    <a:noFill/>
                    <a:ln>
                      <a:noFill/>
                    </a:ln>
                  </pic:spPr>
                </pic:pic>
              </a:graphicData>
            </a:graphic>
          </wp:inline>
        </w:drawing>
      </w:r>
    </w:p>
    <w:p w14:paraId="332C6BDB" w14:textId="77777777" w:rsidR="000C18CC" w:rsidRPr="000C18CC" w:rsidRDefault="000C18CC" w:rsidP="000C18CC">
      <w:pPr>
        <w:pStyle w:val="Signature"/>
        <w:rPr>
          <w:rFonts w:cs="Vrinda"/>
          <w:b w:val="0"/>
          <w:bCs w:val="0"/>
          <w:color w:val="000000" w:themeColor="text1"/>
          <w:lang w:bidi="bn-BD"/>
        </w:rPr>
      </w:pPr>
      <w:r w:rsidRPr="000C18CC">
        <w:rPr>
          <w:rFonts w:cs="Vrinda"/>
          <w:b w:val="0"/>
          <w:bCs w:val="0"/>
          <w:color w:val="000000" w:themeColor="text1"/>
          <w:lang w:bidi="bn-BD"/>
        </w:rPr>
        <w:t xml:space="preserve"> at bell laboratories of AT&amp;T (American Telephone &amp; Telegraph), located in the U.S.A.</w:t>
      </w:r>
    </w:p>
    <w:p w14:paraId="4A328946" w14:textId="77777777" w:rsidR="000C18CC" w:rsidRPr="000C18CC" w:rsidRDefault="000C18CC" w:rsidP="000C18CC">
      <w:pPr>
        <w:pStyle w:val="Signature"/>
        <w:rPr>
          <w:rFonts w:cs="Vrinda"/>
          <w:b w:val="0"/>
          <w:bCs w:val="0"/>
          <w:color w:val="000000" w:themeColor="text1"/>
          <w:lang w:bidi="bn-BD"/>
        </w:rPr>
      </w:pPr>
      <w:r w:rsidRPr="000C18CC">
        <w:rPr>
          <w:rFonts w:cs="Vrinda"/>
          <w:b w:val="0"/>
          <w:bCs w:val="0"/>
          <w:color w:val="000000" w:themeColor="text1"/>
          <w:lang w:bidi="bn-BD"/>
        </w:rPr>
        <w:t>Dennis Ritchie is known as the founder of the c language.</w:t>
      </w:r>
    </w:p>
    <w:p w14:paraId="0FC91EAB" w14:textId="77777777" w:rsidR="000C18CC" w:rsidRPr="000C18CC" w:rsidRDefault="000C18CC" w:rsidP="000C18CC">
      <w:pPr>
        <w:pStyle w:val="Signature"/>
        <w:rPr>
          <w:rFonts w:cs="Vrinda"/>
          <w:b w:val="0"/>
          <w:bCs w:val="0"/>
          <w:color w:val="000000" w:themeColor="text1"/>
          <w:lang w:bidi="bn-BD"/>
        </w:rPr>
      </w:pPr>
      <w:r w:rsidRPr="000C18CC">
        <w:rPr>
          <w:rFonts w:cs="Vrinda"/>
          <w:b w:val="0"/>
          <w:bCs w:val="0"/>
          <w:color w:val="000000" w:themeColor="text1"/>
          <w:lang w:bidi="bn-BD"/>
        </w:rPr>
        <w:t>It was developed to overcome the problems of previous languages such as B, BCPL, etc.</w:t>
      </w:r>
    </w:p>
    <w:p w14:paraId="31AA509A" w14:textId="77777777" w:rsidR="000C18CC" w:rsidRPr="000C18CC" w:rsidRDefault="000C18CC" w:rsidP="000C18CC">
      <w:pPr>
        <w:pStyle w:val="Signature"/>
        <w:rPr>
          <w:rFonts w:cs="Vrinda"/>
          <w:b w:val="0"/>
          <w:bCs w:val="0"/>
          <w:color w:val="000000" w:themeColor="text1"/>
          <w:lang w:bidi="bn-BD"/>
        </w:rPr>
      </w:pPr>
      <w:r w:rsidRPr="000C18CC">
        <w:rPr>
          <w:rFonts w:cs="Vrinda"/>
          <w:b w:val="0"/>
          <w:bCs w:val="0"/>
          <w:color w:val="000000" w:themeColor="text1"/>
          <w:lang w:bidi="bn-BD"/>
        </w:rPr>
        <w:t>Initially, C language was developed to be used in UNIX operating system. It inherits many features of previous languages such as B and BCPL.</w:t>
      </w:r>
    </w:p>
    <w:p w14:paraId="6DE2EC8C" w14:textId="77777777" w:rsidR="000C18CC" w:rsidRPr="000C18CC" w:rsidRDefault="000C18CC" w:rsidP="000C18CC">
      <w:pPr>
        <w:pStyle w:val="Signature"/>
        <w:rPr>
          <w:rFonts w:cs="Vrinda"/>
          <w:b w:val="0"/>
          <w:bCs w:val="0"/>
          <w:color w:val="000000" w:themeColor="text1"/>
          <w:lang w:bidi="bn-BD"/>
        </w:rPr>
      </w:pPr>
      <w:r w:rsidRPr="000C18CC">
        <w:rPr>
          <w:rFonts w:cs="Vrinda"/>
          <w:b w:val="0"/>
          <w:bCs w:val="0"/>
          <w:color w:val="000000" w:themeColor="text1"/>
          <w:lang w:bidi="bn-BD"/>
        </w:rPr>
        <w:t>Let's see the programming languages that were developed before C language.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17"/>
        <w:gridCol w:w="3203"/>
        <w:gridCol w:w="5815"/>
      </w:tblGrid>
      <w:tr w:rsidR="000C18CC" w:rsidRPr="000C18CC" w14:paraId="2BDFDFEE" w14:textId="77777777" w:rsidTr="000C18CC">
        <w:trPr>
          <w:trHeight w:val="336"/>
        </w:trPr>
        <w:tc>
          <w:tcPr>
            <w:tcW w:w="0" w:type="auto"/>
            <w:shd w:val="clear" w:color="auto" w:fill="C7CCBE"/>
            <w:tcMar>
              <w:top w:w="180" w:type="dxa"/>
              <w:left w:w="180" w:type="dxa"/>
              <w:bottom w:w="180" w:type="dxa"/>
              <w:right w:w="180" w:type="dxa"/>
            </w:tcMar>
            <w:hideMark/>
          </w:tcPr>
          <w:p w14:paraId="3599B770"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Language</w:t>
            </w:r>
          </w:p>
        </w:tc>
        <w:tc>
          <w:tcPr>
            <w:tcW w:w="0" w:type="auto"/>
            <w:shd w:val="clear" w:color="auto" w:fill="C7CCBE"/>
            <w:tcMar>
              <w:top w:w="180" w:type="dxa"/>
              <w:left w:w="180" w:type="dxa"/>
              <w:bottom w:w="180" w:type="dxa"/>
              <w:right w:w="180" w:type="dxa"/>
            </w:tcMar>
            <w:hideMark/>
          </w:tcPr>
          <w:p w14:paraId="651F11D6"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Year</w:t>
            </w:r>
          </w:p>
        </w:tc>
        <w:tc>
          <w:tcPr>
            <w:tcW w:w="0" w:type="auto"/>
            <w:shd w:val="clear" w:color="auto" w:fill="C7CCBE"/>
            <w:tcMar>
              <w:top w:w="180" w:type="dxa"/>
              <w:left w:w="180" w:type="dxa"/>
              <w:bottom w:w="180" w:type="dxa"/>
              <w:right w:w="180" w:type="dxa"/>
            </w:tcMar>
            <w:hideMark/>
          </w:tcPr>
          <w:p w14:paraId="73FC29E3"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Developed By</w:t>
            </w:r>
          </w:p>
        </w:tc>
      </w:tr>
      <w:tr w:rsidR="000C18CC" w:rsidRPr="000C18CC" w14:paraId="41A4D289" w14:textId="77777777" w:rsidTr="000C18CC">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E67AE"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Algol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FC5D38"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1960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911378"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International Group</w:t>
            </w:r>
          </w:p>
        </w:tc>
      </w:tr>
      <w:tr w:rsidR="000C18CC" w:rsidRPr="000C18CC" w14:paraId="56F95C52" w14:textId="77777777" w:rsidTr="000C18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2DB9FE"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BCPL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453883"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1967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95E183"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Martin Richard</w:t>
            </w:r>
          </w:p>
        </w:tc>
      </w:tr>
      <w:tr w:rsidR="000C18CC" w:rsidRPr="000C18CC" w14:paraId="69CB3CA8" w14:textId="77777777" w:rsidTr="000C18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787D6"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02F29C"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1970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22AA7"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Ken Thompson</w:t>
            </w:r>
          </w:p>
        </w:tc>
      </w:tr>
      <w:tr w:rsidR="000C18CC" w:rsidRPr="000C18CC" w14:paraId="049364B0" w14:textId="77777777" w:rsidTr="000C18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E2D9C4"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Traditional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C8FAC8"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1972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9CEE8"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Dennis Ritchie</w:t>
            </w:r>
          </w:p>
        </w:tc>
      </w:tr>
      <w:tr w:rsidR="000C18CC" w:rsidRPr="000C18CC" w14:paraId="566146FE" w14:textId="77777777" w:rsidTr="000C18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8A7594"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K &amp; R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CD66BD"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1978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EB2E70"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Kernighan &amp; Dennis Ritchie</w:t>
            </w:r>
          </w:p>
        </w:tc>
      </w:tr>
      <w:tr w:rsidR="000C18CC" w:rsidRPr="000C18CC" w14:paraId="3DC9E970" w14:textId="77777777" w:rsidTr="000C18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ED62FA"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ANSI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AEF74"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1989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C11EDD"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ANSI Committee</w:t>
            </w:r>
          </w:p>
        </w:tc>
      </w:tr>
      <w:tr w:rsidR="000C18CC" w:rsidRPr="000C18CC" w14:paraId="07608F8C" w14:textId="77777777" w:rsidTr="000C18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0D4FC6"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ANSI/ISO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A097D"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1990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0AE0D8"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ISO Committee</w:t>
            </w:r>
          </w:p>
        </w:tc>
      </w:tr>
      <w:tr w:rsidR="000C18CC" w:rsidRPr="000C18CC" w14:paraId="15560206" w14:textId="77777777" w:rsidTr="000C18CC">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6F8F81"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lastRenderedPageBreak/>
              <w:t>C99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E110B2"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1999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4A456C" w14:textId="77777777" w:rsidR="000C18CC" w:rsidRPr="000C18CC" w:rsidRDefault="000C18CC" w:rsidP="000C18CC">
            <w:pPr>
              <w:pStyle w:val="Signature"/>
              <w:rPr>
                <w:rFonts w:cs="Vrinda"/>
                <w:b w:val="0"/>
                <w:bCs w:val="0"/>
                <w:color w:val="000000" w:themeColor="text1"/>
                <w:sz w:val="20"/>
                <w:szCs w:val="16"/>
                <w:lang w:bidi="bn-BD"/>
              </w:rPr>
            </w:pPr>
            <w:r w:rsidRPr="000C18CC">
              <w:rPr>
                <w:rFonts w:cs="Vrinda"/>
                <w:b w:val="0"/>
                <w:bCs w:val="0"/>
                <w:color w:val="000000" w:themeColor="text1"/>
                <w:sz w:val="20"/>
                <w:szCs w:val="16"/>
                <w:lang w:bidi="bn-BD"/>
              </w:rPr>
              <w:t>Standardization Committee</w:t>
            </w:r>
          </w:p>
        </w:tc>
      </w:tr>
    </w:tbl>
    <w:p w14:paraId="1F986617" w14:textId="77777777" w:rsidR="000C18CC" w:rsidRPr="00183101" w:rsidRDefault="000C18CC" w:rsidP="000C18CC">
      <w:pPr>
        <w:pStyle w:val="Signature"/>
        <w:ind w:left="0"/>
        <w:rPr>
          <w:rFonts w:cs="Vrinda"/>
          <w:color w:val="000000" w:themeColor="text1"/>
          <w:sz w:val="52"/>
          <w:szCs w:val="44"/>
          <w:u w:val="single"/>
          <w:lang w:bidi="bn-BD"/>
        </w:rPr>
      </w:pPr>
      <w:proofErr w:type="spellStart"/>
      <w:r w:rsidRPr="00183101">
        <w:rPr>
          <w:rFonts w:cs="Vrinda" w:hint="cs"/>
          <w:color w:val="000000" w:themeColor="text1"/>
          <w:sz w:val="52"/>
          <w:szCs w:val="44"/>
          <w:u w:val="single"/>
          <w:cs/>
          <w:lang w:bidi="bn-BD"/>
        </w:rPr>
        <w:t>Fundemental</w:t>
      </w:r>
      <w:proofErr w:type="spellEnd"/>
      <w:r w:rsidRPr="00183101">
        <w:rPr>
          <w:rFonts w:cs="Vrinda" w:hint="cs"/>
          <w:color w:val="000000" w:themeColor="text1"/>
          <w:sz w:val="52"/>
          <w:szCs w:val="44"/>
          <w:u w:val="single"/>
          <w:cs/>
          <w:lang w:bidi="bn-BD"/>
        </w:rPr>
        <w:t xml:space="preserve"> of C:</w:t>
      </w:r>
    </w:p>
    <w:p w14:paraId="349145E4" w14:textId="77777777" w:rsidR="00740ADF" w:rsidRDefault="00740ADF" w:rsidP="000C18CC">
      <w:pPr>
        <w:pStyle w:val="Signature"/>
        <w:ind w:left="0"/>
        <w:rPr>
          <w:rFonts w:cs="Vrinda"/>
          <w:b w:val="0"/>
          <w:bCs w:val="0"/>
          <w:color w:val="000000" w:themeColor="text1"/>
          <w:sz w:val="32"/>
          <w:szCs w:val="24"/>
          <w:lang w:bidi="bn-BD"/>
        </w:rPr>
      </w:pPr>
      <w:bookmarkStart w:id="0" w:name="_GoBack"/>
      <w:bookmarkEnd w:id="0"/>
    </w:p>
    <w:p w14:paraId="443304E2" w14:textId="77777777" w:rsidR="00740ADF" w:rsidRPr="00740ADF" w:rsidRDefault="00740ADF" w:rsidP="00740ADF">
      <w:pPr>
        <w:spacing w:before="0" w:after="60"/>
        <w:ind w:left="0" w:right="0"/>
        <w:outlineLvl w:val="0"/>
        <w:rPr>
          <w:rFonts w:ascii="Georgia" w:eastAsia="Times New Roman" w:hAnsi="Georgia" w:cs="Times New Roman"/>
          <w:color w:val="auto"/>
          <w:kern w:val="36"/>
          <w:sz w:val="40"/>
          <w:szCs w:val="40"/>
          <w:lang w:eastAsia="en-US"/>
        </w:rPr>
      </w:pPr>
      <w:r w:rsidRPr="00740ADF">
        <w:rPr>
          <w:rFonts w:ascii="Georgia" w:eastAsia="Times New Roman" w:hAnsi="Georgia" w:cs="Times New Roman"/>
          <w:color w:val="auto"/>
          <w:kern w:val="36"/>
          <w:sz w:val="40"/>
          <w:szCs w:val="40"/>
          <w:lang w:eastAsia="en-US"/>
        </w:rPr>
        <w:t>First program in C</w:t>
      </w:r>
    </w:p>
    <w:p w14:paraId="744F2FC2" w14:textId="77777777" w:rsidR="00740ADF" w:rsidRPr="00740ADF" w:rsidRDefault="00740ADF" w:rsidP="00740ADF">
      <w:pPr>
        <w:spacing w:before="0" w:after="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br/>
      </w:r>
    </w:p>
    <w:p w14:paraId="1CE827A1" w14:textId="77777777" w:rsidR="00740ADF" w:rsidRPr="00740ADF" w:rsidRDefault="00740ADF" w:rsidP="00183101">
      <w:pPr>
        <w:spacing w:before="0"/>
        <w:ind w:left="0" w:right="0"/>
        <w:jc w:val="both"/>
        <w:rPr>
          <w:rFonts w:ascii="Times New Roman" w:eastAsia="Times New Roman" w:hAnsi="Times New Roman" w:cs="Times New Roman"/>
          <w:color w:val="auto"/>
          <w:kern w:val="0"/>
          <w:sz w:val="18"/>
          <w:szCs w:val="22"/>
          <w:lang w:eastAsia="en-US" w:bidi="bn-BD"/>
        </w:rPr>
      </w:pPr>
      <w:r w:rsidRPr="00740ADF">
        <w:rPr>
          <w:rFonts w:ascii="Times New Roman" w:eastAsia="Times New Roman" w:hAnsi="Times New Roman" w:cs="Times New Roman"/>
          <w:color w:val="auto"/>
          <w:kern w:val="0"/>
          <w:szCs w:val="24"/>
          <w:lang w:eastAsia="en-US"/>
        </w:rPr>
        <w:t xml:space="preserve">C </w:t>
      </w:r>
      <w:r w:rsidR="00183101" w:rsidRPr="00183101">
        <w:rPr>
          <w:rFonts w:ascii="Times New Roman" w:eastAsia="Times New Roman" w:hAnsi="Times New Roman" w:cs="Times New Roman"/>
          <w:color w:val="auto"/>
          <w:kern w:val="0"/>
          <w:szCs w:val="24"/>
          <w:lang w:eastAsia="en-US"/>
        </w:rPr>
        <w:t>program</w:t>
      </w:r>
      <w:proofErr w:type="spellStart"/>
      <w:r w:rsidR="00183101" w:rsidRPr="00183101">
        <w:rPr>
          <w:rFonts w:ascii="Times New Roman" w:eastAsia="Times New Roman" w:hAnsi="Times New Roman" w:cs="Times New Roman"/>
          <w:color w:val="auto"/>
          <w:kern w:val="0"/>
          <w:sz w:val="18"/>
          <w:szCs w:val="22"/>
          <w:cs/>
          <w:lang w:eastAsia="en-US" w:bidi="bn-BD"/>
        </w:rPr>
        <w:t>ing</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language</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is</w:t>
      </w:r>
      <w:proofErr w:type="spellEnd"/>
      <w:r w:rsidR="00183101" w:rsidRPr="00183101">
        <w:rPr>
          <w:rFonts w:ascii="Times New Roman" w:eastAsia="Times New Roman" w:hAnsi="Times New Roman" w:cs="Times New Roman"/>
          <w:color w:val="auto"/>
          <w:kern w:val="0"/>
          <w:sz w:val="18"/>
          <w:szCs w:val="22"/>
          <w:cs/>
          <w:lang w:eastAsia="en-US" w:bidi="bn-BD"/>
        </w:rPr>
        <w:t xml:space="preserve"> a </w:t>
      </w:r>
      <w:proofErr w:type="spellStart"/>
      <w:r w:rsidR="00183101" w:rsidRPr="00183101">
        <w:rPr>
          <w:rFonts w:ascii="Times New Roman" w:eastAsia="Times New Roman" w:hAnsi="Times New Roman" w:cs="Times New Roman"/>
          <w:color w:val="auto"/>
          <w:kern w:val="0"/>
          <w:sz w:val="18"/>
          <w:szCs w:val="22"/>
          <w:cs/>
          <w:lang w:eastAsia="en-US" w:bidi="bn-BD"/>
        </w:rPr>
        <w:t>language</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that</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we</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proofErr w:type="gramStart"/>
      <w:r w:rsidR="00183101" w:rsidRPr="00183101">
        <w:rPr>
          <w:rFonts w:ascii="Times New Roman" w:eastAsia="Times New Roman" w:hAnsi="Times New Roman" w:cs="Times New Roman"/>
          <w:color w:val="auto"/>
          <w:kern w:val="0"/>
          <w:sz w:val="18"/>
          <w:szCs w:val="22"/>
          <w:cs/>
          <w:lang w:eastAsia="en-US" w:bidi="bn-BD"/>
        </w:rPr>
        <w:t>doesn’t</w:t>
      </w:r>
      <w:proofErr w:type="spellEnd"/>
      <w:proofErr w:type="gram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use</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for</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communicate</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with</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any</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human</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or</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other</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lives</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It</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is</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use</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for</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communicate</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with</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Computer</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and</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roofErr w:type="spellStart"/>
      <w:r w:rsidR="00183101" w:rsidRPr="00183101">
        <w:rPr>
          <w:rFonts w:ascii="Times New Roman" w:eastAsia="Times New Roman" w:hAnsi="Times New Roman" w:cs="Times New Roman"/>
          <w:color w:val="auto"/>
          <w:kern w:val="0"/>
          <w:sz w:val="18"/>
          <w:szCs w:val="22"/>
          <w:cs/>
          <w:lang w:eastAsia="en-US" w:bidi="bn-BD"/>
        </w:rPr>
        <w:t>machine</w:t>
      </w:r>
      <w:proofErr w:type="spellEnd"/>
      <w:r w:rsidR="00183101" w:rsidRPr="00183101">
        <w:rPr>
          <w:rFonts w:ascii="Times New Roman" w:eastAsia="Times New Roman" w:hAnsi="Times New Roman" w:cs="Times New Roman"/>
          <w:color w:val="auto"/>
          <w:kern w:val="0"/>
          <w:sz w:val="18"/>
          <w:szCs w:val="22"/>
          <w:cs/>
          <w:lang w:eastAsia="en-US" w:bidi="bn-BD"/>
        </w:rPr>
        <w:t xml:space="preserve">. </w:t>
      </w:r>
    </w:p>
    <w:p w14:paraId="11451299" w14:textId="77777777" w:rsidR="00740ADF" w:rsidRPr="00740ADF" w:rsidRDefault="00740ADF" w:rsidP="00740ADF">
      <w:pPr>
        <w:spacing w:before="0"/>
        <w:ind w:left="0" w:right="0"/>
        <w:jc w:val="both"/>
        <w:rPr>
          <w:rFonts w:ascii="Times New Roman" w:eastAsia="Times New Roman" w:hAnsi="Times New Roman" w:cs="Times New Roman"/>
          <w:color w:val="auto"/>
          <w:kern w:val="0"/>
          <w:szCs w:val="24"/>
          <w:lang w:eastAsia="en-US"/>
        </w:rPr>
      </w:pPr>
      <w:proofErr w:type="gramStart"/>
      <w:r w:rsidRPr="00740ADF">
        <w:rPr>
          <w:rFonts w:ascii="Times New Roman" w:eastAsia="Times New Roman" w:hAnsi="Times New Roman" w:cs="Times New Roman"/>
          <w:color w:val="auto"/>
          <w:kern w:val="0"/>
          <w:szCs w:val="24"/>
          <w:lang w:eastAsia="en-US"/>
        </w:rPr>
        <w:t>So</w:t>
      </w:r>
      <w:proofErr w:type="gramEnd"/>
      <w:r w:rsidRPr="00740ADF">
        <w:rPr>
          <w:rFonts w:ascii="Times New Roman" w:eastAsia="Times New Roman" w:hAnsi="Times New Roman" w:cs="Times New Roman"/>
          <w:color w:val="auto"/>
          <w:kern w:val="0"/>
          <w:szCs w:val="24"/>
          <w:lang w:eastAsia="en-US"/>
        </w:rPr>
        <w:t xml:space="preserve"> before you go through the tutorials of C programming, we just begin by writing the </w:t>
      </w:r>
      <w:r w:rsidRPr="00740ADF">
        <w:rPr>
          <w:rFonts w:ascii="Times New Roman" w:eastAsia="Times New Roman" w:hAnsi="Times New Roman" w:cs="Times New Roman"/>
          <w:b/>
          <w:bCs/>
          <w:color w:val="auto"/>
          <w:kern w:val="0"/>
          <w:szCs w:val="24"/>
          <w:lang w:eastAsia="en-US"/>
        </w:rPr>
        <w:t>first program in C</w:t>
      </w:r>
      <w:r w:rsidRPr="00740ADF">
        <w:rPr>
          <w:rFonts w:ascii="Times New Roman" w:eastAsia="Times New Roman" w:hAnsi="Times New Roman" w:cs="Times New Roman"/>
          <w:color w:val="auto"/>
          <w:kern w:val="0"/>
          <w:szCs w:val="24"/>
          <w:lang w:eastAsia="en-US"/>
        </w:rPr>
        <w:t> to print a line.</w:t>
      </w:r>
    </w:p>
    <w:p w14:paraId="21E73985" w14:textId="77777777" w:rsidR="00740ADF" w:rsidRPr="00740ADF" w:rsidRDefault="00740ADF" w:rsidP="00740ADF">
      <w:pPr>
        <w:spacing w:before="0"/>
        <w:ind w:left="0" w:right="0"/>
        <w:jc w:val="both"/>
        <w:rPr>
          <w:rFonts w:ascii="Times New Roman" w:eastAsia="Times New Roman" w:hAnsi="Times New Roman" w:cs="Times New Roman"/>
          <w:color w:val="auto"/>
          <w:kern w:val="0"/>
          <w:szCs w:val="24"/>
          <w:lang w:eastAsia="en-US"/>
        </w:rPr>
      </w:pPr>
    </w:p>
    <w:p w14:paraId="3E967729" w14:textId="77777777" w:rsidR="00740ADF" w:rsidRPr="00740ADF" w:rsidRDefault="00740ADF" w:rsidP="00740ADF">
      <w:pPr>
        <w:spacing w:before="0" w:after="120"/>
        <w:ind w:left="0" w:right="0"/>
        <w:outlineLvl w:val="1"/>
        <w:rPr>
          <w:rFonts w:ascii="Georgia" w:eastAsia="Times New Roman" w:hAnsi="Georgia" w:cs="Times New Roman"/>
          <w:color w:val="222222"/>
          <w:kern w:val="0"/>
          <w:sz w:val="36"/>
          <w:szCs w:val="36"/>
          <w:lang w:eastAsia="en-US"/>
        </w:rPr>
      </w:pPr>
      <w:r w:rsidRPr="00740ADF">
        <w:rPr>
          <w:rFonts w:ascii="Georgia" w:eastAsia="Times New Roman" w:hAnsi="Georgia" w:cs="Times New Roman"/>
          <w:color w:val="222222"/>
          <w:kern w:val="0"/>
          <w:sz w:val="36"/>
          <w:szCs w:val="36"/>
          <w:lang w:eastAsia="en-US"/>
        </w:rPr>
        <w:t xml:space="preserve">My first program in C: Hello </w:t>
      </w:r>
      <w:proofErr w:type="gramStart"/>
      <w:r w:rsidRPr="00740ADF">
        <w:rPr>
          <w:rFonts w:ascii="Georgia" w:eastAsia="Times New Roman" w:hAnsi="Georgia" w:cs="Times New Roman"/>
          <w:color w:val="222222"/>
          <w:kern w:val="0"/>
          <w:sz w:val="36"/>
          <w:szCs w:val="36"/>
          <w:lang w:eastAsia="en-US"/>
        </w:rPr>
        <w:t>World !!!</w:t>
      </w:r>
      <w:proofErr w:type="gramEnd"/>
    </w:p>
    <w:p w14:paraId="2D66438D" w14:textId="77777777" w:rsidR="00740ADF" w:rsidRPr="00740ADF" w:rsidRDefault="00740ADF" w:rsidP="00740ADF">
      <w:pPr>
        <w:spacing w:before="0" w:after="120"/>
        <w:ind w:left="0" w:right="0"/>
        <w:outlineLvl w:val="3"/>
        <w:rPr>
          <w:rFonts w:ascii="inherit" w:eastAsia="Times New Roman" w:hAnsi="inherit" w:cs="Times New Roman"/>
          <w:b/>
          <w:bCs/>
          <w:color w:val="333333"/>
          <w:kern w:val="0"/>
          <w:szCs w:val="24"/>
          <w:lang w:eastAsia="en-US"/>
        </w:rPr>
      </w:pPr>
      <w:r w:rsidRPr="00740ADF">
        <w:rPr>
          <w:rFonts w:ascii="inherit" w:eastAsia="Times New Roman" w:hAnsi="inherit" w:cs="Times New Roman"/>
          <w:b/>
          <w:bCs/>
          <w:color w:val="333333"/>
          <w:kern w:val="0"/>
          <w:szCs w:val="24"/>
          <w:lang w:eastAsia="en-US"/>
        </w:rPr>
        <w:t>Program to display “Hello world!!!”</w:t>
      </w:r>
    </w:p>
    <w:p w14:paraId="473A4207" w14:textId="77777777" w:rsidR="00740ADF" w:rsidRPr="00740ADF" w:rsidRDefault="00740ADF" w:rsidP="00740A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rPr>
          <w:rFonts w:ascii="Consolas" w:eastAsia="Times New Roman" w:hAnsi="Consolas" w:cs="Courier New"/>
          <w:color w:val="292B2C"/>
          <w:kern w:val="0"/>
          <w:sz w:val="20"/>
          <w:lang w:eastAsia="en-US"/>
        </w:rPr>
      </w:pPr>
      <w:r w:rsidRPr="00740ADF">
        <w:rPr>
          <w:rFonts w:ascii="Consolas" w:eastAsia="Times New Roman" w:hAnsi="Consolas" w:cs="Courier New"/>
          <w:color w:val="292B2C"/>
          <w:kern w:val="0"/>
          <w:sz w:val="20"/>
          <w:lang w:eastAsia="en-US"/>
        </w:rPr>
        <w:t xml:space="preserve">/* This is my first program in </w:t>
      </w:r>
      <w:proofErr w:type="gramStart"/>
      <w:r w:rsidRPr="00740ADF">
        <w:rPr>
          <w:rFonts w:ascii="Consolas" w:eastAsia="Times New Roman" w:hAnsi="Consolas" w:cs="Courier New"/>
          <w:color w:val="292B2C"/>
          <w:kern w:val="0"/>
          <w:sz w:val="20"/>
          <w:lang w:eastAsia="en-US"/>
        </w:rPr>
        <w:t>C..*</w:t>
      </w:r>
      <w:proofErr w:type="gramEnd"/>
      <w:r w:rsidRPr="00740ADF">
        <w:rPr>
          <w:rFonts w:ascii="Consolas" w:eastAsia="Times New Roman" w:hAnsi="Consolas" w:cs="Courier New"/>
          <w:color w:val="292B2C"/>
          <w:kern w:val="0"/>
          <w:sz w:val="20"/>
          <w:lang w:eastAsia="en-US"/>
        </w:rPr>
        <w:t>/</w:t>
      </w:r>
    </w:p>
    <w:p w14:paraId="2103DD2A" w14:textId="6FFE2F89" w:rsidR="00740ADF" w:rsidRPr="00AC4E1E" w:rsidRDefault="00740ADF" w:rsidP="00740A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rPr>
          <w:rFonts w:ascii="Consolas" w:eastAsia="Times New Roman" w:hAnsi="Consolas" w:cs="Vrinda"/>
          <w:color w:val="292B2C"/>
          <w:kern w:val="0"/>
          <w:sz w:val="20"/>
          <w:szCs w:val="25"/>
          <w:lang w:eastAsia="en-US" w:bidi="bn-BD"/>
        </w:rPr>
      </w:pPr>
      <w:r w:rsidRPr="00740ADF">
        <w:rPr>
          <w:rFonts w:ascii="Consolas" w:eastAsia="Times New Roman" w:hAnsi="Consolas" w:cs="Courier New"/>
          <w:color w:val="292B2C"/>
          <w:kern w:val="0"/>
          <w:sz w:val="20"/>
          <w:lang w:eastAsia="en-US"/>
        </w:rPr>
        <w:t>#include &lt;</w:t>
      </w:r>
      <w:proofErr w:type="spellStart"/>
      <w:r w:rsidRPr="00740ADF">
        <w:rPr>
          <w:rFonts w:ascii="Consolas" w:eastAsia="Times New Roman" w:hAnsi="Consolas" w:cs="Courier New"/>
          <w:color w:val="292B2C"/>
          <w:kern w:val="0"/>
          <w:sz w:val="20"/>
          <w:lang w:eastAsia="en-US"/>
        </w:rPr>
        <w:t>stdio.h</w:t>
      </w:r>
      <w:proofErr w:type="spellEnd"/>
      <w:r w:rsidRPr="00740ADF">
        <w:rPr>
          <w:rFonts w:ascii="Consolas" w:eastAsia="Times New Roman" w:hAnsi="Consolas" w:cs="Courier New"/>
          <w:color w:val="292B2C"/>
          <w:kern w:val="0"/>
          <w:sz w:val="20"/>
          <w:lang w:eastAsia="en-US"/>
        </w:rPr>
        <w:t>&gt;</w:t>
      </w:r>
      <w:r w:rsidR="00AC4E1E">
        <w:rPr>
          <w:rFonts w:ascii="Consolas" w:eastAsia="Times New Roman" w:hAnsi="Consolas" w:cs="Vrinda" w:hint="cs"/>
          <w:color w:val="292B2C"/>
          <w:kern w:val="0"/>
          <w:sz w:val="20"/>
          <w:szCs w:val="25"/>
          <w:cs/>
          <w:lang w:eastAsia="en-US" w:bidi="bn-BD"/>
        </w:rPr>
        <w:t xml:space="preserve">                          // </w:t>
      </w:r>
      <w:proofErr w:type="spellStart"/>
      <w:r w:rsidR="00AC4E1E">
        <w:rPr>
          <w:rFonts w:ascii="Consolas" w:eastAsia="Times New Roman" w:hAnsi="Consolas" w:cs="Vrinda" w:hint="cs"/>
          <w:color w:val="292B2C"/>
          <w:kern w:val="0"/>
          <w:sz w:val="20"/>
          <w:szCs w:val="25"/>
          <w:cs/>
          <w:lang w:eastAsia="en-US" w:bidi="bn-BD"/>
        </w:rPr>
        <w:t>Header</w:t>
      </w:r>
      <w:proofErr w:type="spellEnd"/>
      <w:r w:rsidR="00AC4E1E">
        <w:rPr>
          <w:rFonts w:ascii="Consolas" w:eastAsia="Times New Roman" w:hAnsi="Consolas" w:cs="Vrinda" w:hint="cs"/>
          <w:color w:val="292B2C"/>
          <w:kern w:val="0"/>
          <w:sz w:val="20"/>
          <w:szCs w:val="25"/>
          <w:cs/>
          <w:lang w:eastAsia="en-US" w:bidi="bn-BD"/>
        </w:rPr>
        <w:t xml:space="preserve"> </w:t>
      </w:r>
      <w:proofErr w:type="spellStart"/>
      <w:r w:rsidR="00AC4E1E">
        <w:rPr>
          <w:rFonts w:ascii="Consolas" w:eastAsia="Times New Roman" w:hAnsi="Consolas" w:cs="Vrinda" w:hint="cs"/>
          <w:color w:val="292B2C"/>
          <w:kern w:val="0"/>
          <w:sz w:val="20"/>
          <w:szCs w:val="25"/>
          <w:cs/>
          <w:lang w:eastAsia="en-US" w:bidi="bn-BD"/>
        </w:rPr>
        <w:t>Section</w:t>
      </w:r>
      <w:proofErr w:type="spellEnd"/>
      <w:r w:rsidR="00AC4E1E">
        <w:rPr>
          <w:rFonts w:ascii="Consolas" w:eastAsia="Times New Roman" w:hAnsi="Consolas" w:cs="Vrinda" w:hint="cs"/>
          <w:color w:val="292B2C"/>
          <w:kern w:val="0"/>
          <w:sz w:val="20"/>
          <w:szCs w:val="25"/>
          <w:cs/>
          <w:lang w:eastAsia="en-US" w:bidi="bn-BD"/>
        </w:rPr>
        <w:t xml:space="preserve"> - </w:t>
      </w:r>
      <w:proofErr w:type="spellStart"/>
      <w:r w:rsidR="00AC4E1E">
        <w:rPr>
          <w:rFonts w:ascii="Consolas" w:eastAsia="Times New Roman" w:hAnsi="Consolas" w:cs="Vrinda" w:hint="cs"/>
          <w:color w:val="292B2C"/>
          <w:kern w:val="0"/>
          <w:sz w:val="20"/>
          <w:szCs w:val="25"/>
          <w:cs/>
          <w:lang w:eastAsia="en-US" w:bidi="bn-BD"/>
        </w:rPr>
        <w:t>Library</w:t>
      </w:r>
      <w:proofErr w:type="spellEnd"/>
      <w:r w:rsidR="00AC4E1E">
        <w:rPr>
          <w:rFonts w:ascii="Consolas" w:eastAsia="Times New Roman" w:hAnsi="Consolas" w:cs="Vrinda" w:hint="cs"/>
          <w:color w:val="292B2C"/>
          <w:kern w:val="0"/>
          <w:sz w:val="20"/>
          <w:szCs w:val="25"/>
          <w:cs/>
          <w:lang w:eastAsia="en-US" w:bidi="bn-BD"/>
        </w:rPr>
        <w:t xml:space="preserve"> </w:t>
      </w:r>
      <w:proofErr w:type="spellStart"/>
      <w:r w:rsidR="00AC4E1E">
        <w:rPr>
          <w:rFonts w:ascii="Consolas" w:eastAsia="Times New Roman" w:hAnsi="Consolas" w:cs="Vrinda" w:hint="cs"/>
          <w:color w:val="292B2C"/>
          <w:kern w:val="0"/>
          <w:sz w:val="20"/>
          <w:szCs w:val="25"/>
          <w:cs/>
          <w:lang w:eastAsia="en-US" w:bidi="bn-BD"/>
        </w:rPr>
        <w:t>including</w:t>
      </w:r>
      <w:proofErr w:type="spellEnd"/>
      <w:r w:rsidR="00AC4E1E">
        <w:rPr>
          <w:rFonts w:ascii="Consolas" w:eastAsia="Times New Roman" w:hAnsi="Consolas" w:cs="Vrinda" w:hint="cs"/>
          <w:color w:val="292B2C"/>
          <w:kern w:val="0"/>
          <w:sz w:val="20"/>
          <w:szCs w:val="25"/>
          <w:cs/>
          <w:lang w:eastAsia="en-US" w:bidi="bn-BD"/>
        </w:rPr>
        <w:t xml:space="preserve">  </w:t>
      </w:r>
    </w:p>
    <w:p w14:paraId="2C4846D6" w14:textId="614ABEE7" w:rsidR="00740ADF" w:rsidRPr="00AC4E1E" w:rsidRDefault="00740ADF" w:rsidP="00740A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rPr>
          <w:rFonts w:ascii="Consolas" w:eastAsia="Times New Roman" w:hAnsi="Consolas" w:cs="Vrinda"/>
          <w:color w:val="292B2C"/>
          <w:kern w:val="0"/>
          <w:sz w:val="20"/>
          <w:szCs w:val="25"/>
          <w:lang w:eastAsia="en-US" w:bidi="bn-BD"/>
        </w:rPr>
      </w:pPr>
      <w:r w:rsidRPr="00740ADF">
        <w:rPr>
          <w:rFonts w:ascii="Consolas" w:eastAsia="Times New Roman" w:hAnsi="Consolas" w:cs="Courier New"/>
          <w:color w:val="292B2C"/>
          <w:kern w:val="0"/>
          <w:sz w:val="20"/>
          <w:lang w:eastAsia="en-US"/>
        </w:rPr>
        <w:t xml:space="preserve">int </w:t>
      </w:r>
      <w:proofErr w:type="gramStart"/>
      <w:r w:rsidRPr="00740ADF">
        <w:rPr>
          <w:rFonts w:ascii="Consolas" w:eastAsia="Times New Roman" w:hAnsi="Consolas" w:cs="Courier New"/>
          <w:color w:val="292B2C"/>
          <w:kern w:val="0"/>
          <w:sz w:val="20"/>
          <w:lang w:eastAsia="en-US"/>
        </w:rPr>
        <w:t>main(</w:t>
      </w:r>
      <w:proofErr w:type="gramEnd"/>
      <w:r w:rsidRPr="00740ADF">
        <w:rPr>
          <w:rFonts w:ascii="Consolas" w:eastAsia="Times New Roman" w:hAnsi="Consolas" w:cs="Courier New"/>
          <w:color w:val="292B2C"/>
          <w:kern w:val="0"/>
          <w:sz w:val="20"/>
          <w:lang w:eastAsia="en-US"/>
        </w:rPr>
        <w:t>)</w:t>
      </w:r>
      <w:r w:rsidR="00AC4E1E">
        <w:rPr>
          <w:rFonts w:ascii="Consolas" w:eastAsia="Times New Roman" w:hAnsi="Consolas" w:cs="Vrinda" w:hint="cs"/>
          <w:color w:val="292B2C"/>
          <w:kern w:val="0"/>
          <w:sz w:val="20"/>
          <w:szCs w:val="25"/>
          <w:cs/>
          <w:lang w:eastAsia="en-US" w:bidi="bn-BD"/>
        </w:rPr>
        <w:t xml:space="preserve">                               // </w:t>
      </w:r>
      <w:proofErr w:type="spellStart"/>
      <w:r w:rsidR="00AC4E1E">
        <w:rPr>
          <w:rFonts w:ascii="Consolas" w:eastAsia="Times New Roman" w:hAnsi="Consolas" w:cs="Vrinda" w:hint="cs"/>
          <w:color w:val="292B2C"/>
          <w:kern w:val="0"/>
          <w:sz w:val="20"/>
          <w:szCs w:val="25"/>
          <w:cs/>
          <w:lang w:eastAsia="en-US" w:bidi="bn-BD"/>
        </w:rPr>
        <w:t>main</w:t>
      </w:r>
      <w:proofErr w:type="spellEnd"/>
      <w:r w:rsidR="00AC4E1E">
        <w:rPr>
          <w:rFonts w:ascii="Consolas" w:eastAsia="Times New Roman" w:hAnsi="Consolas" w:cs="Vrinda" w:hint="cs"/>
          <w:color w:val="292B2C"/>
          <w:kern w:val="0"/>
          <w:sz w:val="20"/>
          <w:szCs w:val="25"/>
          <w:cs/>
          <w:lang w:eastAsia="en-US" w:bidi="bn-BD"/>
        </w:rPr>
        <w:t xml:space="preserve"> </w:t>
      </w:r>
      <w:proofErr w:type="spellStart"/>
      <w:r w:rsidR="00AC4E1E">
        <w:rPr>
          <w:rFonts w:ascii="Consolas" w:eastAsia="Times New Roman" w:hAnsi="Consolas" w:cs="Vrinda" w:hint="cs"/>
          <w:color w:val="292B2C"/>
          <w:kern w:val="0"/>
          <w:sz w:val="20"/>
          <w:szCs w:val="25"/>
          <w:cs/>
          <w:lang w:eastAsia="en-US" w:bidi="bn-BD"/>
        </w:rPr>
        <w:t>section</w:t>
      </w:r>
      <w:proofErr w:type="spellEnd"/>
      <w:r w:rsidR="00AC4E1E">
        <w:rPr>
          <w:rFonts w:ascii="Consolas" w:eastAsia="Times New Roman" w:hAnsi="Consolas" w:cs="Vrinda" w:hint="cs"/>
          <w:color w:val="292B2C"/>
          <w:kern w:val="0"/>
          <w:sz w:val="20"/>
          <w:szCs w:val="25"/>
          <w:cs/>
          <w:lang w:eastAsia="en-US" w:bidi="bn-BD"/>
        </w:rPr>
        <w:t xml:space="preserve"> </w:t>
      </w:r>
      <w:proofErr w:type="spellStart"/>
      <w:r w:rsidR="00AC4E1E">
        <w:rPr>
          <w:rFonts w:ascii="Consolas" w:eastAsia="Times New Roman" w:hAnsi="Consolas" w:cs="Vrinda" w:hint="cs"/>
          <w:color w:val="292B2C"/>
          <w:kern w:val="0"/>
          <w:sz w:val="20"/>
          <w:szCs w:val="25"/>
          <w:cs/>
          <w:lang w:eastAsia="en-US" w:bidi="bn-BD"/>
        </w:rPr>
        <w:t>started</w:t>
      </w:r>
      <w:proofErr w:type="spellEnd"/>
      <w:r w:rsidR="00AC4E1E">
        <w:rPr>
          <w:rFonts w:ascii="Consolas" w:eastAsia="Times New Roman" w:hAnsi="Consolas" w:cs="Vrinda" w:hint="cs"/>
          <w:color w:val="292B2C"/>
          <w:kern w:val="0"/>
          <w:sz w:val="20"/>
          <w:szCs w:val="25"/>
          <w:cs/>
          <w:lang w:eastAsia="en-US" w:bidi="bn-BD"/>
        </w:rPr>
        <w:t xml:space="preserve"> </w:t>
      </w:r>
      <w:proofErr w:type="spellStart"/>
      <w:r w:rsidR="00AC4E1E">
        <w:rPr>
          <w:rFonts w:ascii="Consolas" w:eastAsia="Times New Roman" w:hAnsi="Consolas" w:cs="Vrinda" w:hint="cs"/>
          <w:color w:val="292B2C"/>
          <w:kern w:val="0"/>
          <w:sz w:val="20"/>
          <w:szCs w:val="25"/>
          <w:cs/>
          <w:lang w:eastAsia="en-US" w:bidi="bn-BD"/>
        </w:rPr>
        <w:t>from</w:t>
      </w:r>
      <w:proofErr w:type="spellEnd"/>
      <w:r w:rsidR="00AC4E1E">
        <w:rPr>
          <w:rFonts w:ascii="Consolas" w:eastAsia="Times New Roman" w:hAnsi="Consolas" w:cs="Vrinda" w:hint="cs"/>
          <w:color w:val="292B2C"/>
          <w:kern w:val="0"/>
          <w:sz w:val="20"/>
          <w:szCs w:val="25"/>
          <w:cs/>
          <w:lang w:eastAsia="en-US" w:bidi="bn-BD"/>
        </w:rPr>
        <w:t xml:space="preserve"> </w:t>
      </w:r>
      <w:proofErr w:type="spellStart"/>
      <w:r w:rsidR="00AC4E1E">
        <w:rPr>
          <w:rFonts w:ascii="Consolas" w:eastAsia="Times New Roman" w:hAnsi="Consolas" w:cs="Vrinda" w:hint="cs"/>
          <w:color w:val="292B2C"/>
          <w:kern w:val="0"/>
          <w:sz w:val="20"/>
          <w:szCs w:val="25"/>
          <w:cs/>
          <w:lang w:eastAsia="en-US" w:bidi="bn-BD"/>
        </w:rPr>
        <w:t>here</w:t>
      </w:r>
      <w:proofErr w:type="spellEnd"/>
    </w:p>
    <w:p w14:paraId="6BD24A85" w14:textId="77777777" w:rsidR="00740ADF" w:rsidRPr="00740ADF" w:rsidRDefault="00740ADF" w:rsidP="00740A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rPr>
          <w:rFonts w:ascii="Consolas" w:eastAsia="Times New Roman" w:hAnsi="Consolas" w:cs="Courier New"/>
          <w:color w:val="292B2C"/>
          <w:kern w:val="0"/>
          <w:sz w:val="20"/>
          <w:lang w:eastAsia="en-US"/>
        </w:rPr>
      </w:pPr>
      <w:r w:rsidRPr="00740ADF">
        <w:rPr>
          <w:rFonts w:ascii="Consolas" w:eastAsia="Times New Roman" w:hAnsi="Consolas" w:cs="Courier New"/>
          <w:color w:val="292B2C"/>
          <w:kern w:val="0"/>
          <w:sz w:val="20"/>
          <w:lang w:eastAsia="en-US"/>
        </w:rPr>
        <w:t>{</w:t>
      </w:r>
    </w:p>
    <w:p w14:paraId="7D81B4CB" w14:textId="77777777" w:rsidR="00740ADF" w:rsidRPr="00740ADF" w:rsidRDefault="00740ADF" w:rsidP="00740A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rPr>
          <w:rFonts w:ascii="Consolas" w:eastAsia="Times New Roman" w:hAnsi="Consolas" w:cs="Courier New"/>
          <w:color w:val="292B2C"/>
          <w:kern w:val="0"/>
          <w:sz w:val="20"/>
          <w:lang w:eastAsia="en-US"/>
        </w:rPr>
      </w:pPr>
      <w:r w:rsidRPr="00740ADF">
        <w:rPr>
          <w:rFonts w:ascii="Consolas" w:eastAsia="Times New Roman" w:hAnsi="Consolas" w:cs="Courier New"/>
          <w:color w:val="292B2C"/>
          <w:kern w:val="0"/>
          <w:sz w:val="20"/>
          <w:lang w:eastAsia="en-US"/>
        </w:rPr>
        <w:t xml:space="preserve">    </w:t>
      </w:r>
      <w:proofErr w:type="spellStart"/>
      <w:proofErr w:type="gramStart"/>
      <w:r w:rsidRPr="00740ADF">
        <w:rPr>
          <w:rFonts w:ascii="Consolas" w:eastAsia="Times New Roman" w:hAnsi="Consolas" w:cs="Courier New"/>
          <w:color w:val="292B2C"/>
          <w:kern w:val="0"/>
          <w:sz w:val="20"/>
          <w:lang w:eastAsia="en-US"/>
        </w:rPr>
        <w:t>printf</w:t>
      </w:r>
      <w:proofErr w:type="spellEnd"/>
      <w:r w:rsidRPr="00740ADF">
        <w:rPr>
          <w:rFonts w:ascii="Consolas" w:eastAsia="Times New Roman" w:hAnsi="Consolas" w:cs="Courier New"/>
          <w:color w:val="292B2C"/>
          <w:kern w:val="0"/>
          <w:sz w:val="20"/>
          <w:lang w:eastAsia="en-US"/>
        </w:rPr>
        <w:t>(</w:t>
      </w:r>
      <w:proofErr w:type="gramEnd"/>
      <w:r w:rsidRPr="00740ADF">
        <w:rPr>
          <w:rFonts w:ascii="Consolas" w:eastAsia="Times New Roman" w:hAnsi="Consolas" w:cs="Courier New"/>
          <w:color w:val="292B2C"/>
          <w:kern w:val="0"/>
          <w:sz w:val="20"/>
          <w:lang w:eastAsia="en-US"/>
        </w:rPr>
        <w:t>"Hello world!!!\n");</w:t>
      </w:r>
    </w:p>
    <w:p w14:paraId="7401BFE9" w14:textId="77777777" w:rsidR="00740ADF" w:rsidRPr="00740ADF" w:rsidRDefault="00740ADF" w:rsidP="00740A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rPr>
          <w:rFonts w:ascii="Consolas" w:eastAsia="Times New Roman" w:hAnsi="Consolas" w:cs="Courier New"/>
          <w:color w:val="292B2C"/>
          <w:kern w:val="0"/>
          <w:sz w:val="20"/>
          <w:lang w:eastAsia="en-US"/>
        </w:rPr>
      </w:pPr>
      <w:r w:rsidRPr="00740ADF">
        <w:rPr>
          <w:rFonts w:ascii="Consolas" w:eastAsia="Times New Roman" w:hAnsi="Consolas" w:cs="Courier New"/>
          <w:color w:val="292B2C"/>
          <w:kern w:val="0"/>
          <w:sz w:val="20"/>
          <w:lang w:eastAsia="en-US"/>
        </w:rPr>
        <w:t xml:space="preserve">    return 0;</w:t>
      </w:r>
    </w:p>
    <w:p w14:paraId="022C4AB4" w14:textId="77777777" w:rsidR="00740ADF" w:rsidRPr="00740ADF" w:rsidRDefault="00740ADF" w:rsidP="00740A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rPr>
          <w:rFonts w:ascii="Courier" w:eastAsia="Times New Roman" w:hAnsi="Courier" w:cs="Courier New"/>
          <w:color w:val="292B2C"/>
          <w:kern w:val="0"/>
          <w:sz w:val="20"/>
          <w:lang w:eastAsia="en-US"/>
        </w:rPr>
      </w:pPr>
      <w:r w:rsidRPr="00740ADF">
        <w:rPr>
          <w:rFonts w:ascii="Consolas" w:eastAsia="Times New Roman" w:hAnsi="Consolas" w:cs="Courier New"/>
          <w:color w:val="292B2C"/>
          <w:kern w:val="0"/>
          <w:sz w:val="20"/>
          <w:lang w:eastAsia="en-US"/>
        </w:rPr>
        <w:t>}</w:t>
      </w:r>
    </w:p>
    <w:p w14:paraId="783A9502" w14:textId="77777777" w:rsidR="00740ADF" w:rsidRPr="00740ADF" w:rsidRDefault="00740ADF" w:rsidP="00740ADF">
      <w:pPr>
        <w:spacing w:before="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b/>
          <w:bCs/>
          <w:color w:val="auto"/>
          <w:kern w:val="0"/>
          <w:szCs w:val="24"/>
          <w:lang w:eastAsia="en-US"/>
        </w:rPr>
        <w:t>Output</w:t>
      </w:r>
    </w:p>
    <w:p w14:paraId="7A7361B7" w14:textId="77777777" w:rsidR="00740ADF" w:rsidRPr="00740ADF" w:rsidRDefault="00740ADF" w:rsidP="00740A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rPr>
          <w:rFonts w:ascii="Courier New" w:eastAsia="Times New Roman" w:hAnsi="Courier New" w:cs="Courier New"/>
          <w:color w:val="292B2C"/>
          <w:kern w:val="0"/>
          <w:sz w:val="20"/>
          <w:lang w:eastAsia="en-US"/>
        </w:rPr>
      </w:pPr>
      <w:r w:rsidRPr="00740ADF">
        <w:rPr>
          <w:rFonts w:ascii="Courier New" w:eastAsia="Times New Roman" w:hAnsi="Courier New" w:cs="Courier New"/>
          <w:color w:val="292B2C"/>
          <w:kern w:val="0"/>
          <w:sz w:val="20"/>
          <w:lang w:eastAsia="en-US"/>
        </w:rPr>
        <w:t>Hello World!!!</w:t>
      </w:r>
    </w:p>
    <w:p w14:paraId="3778A14B" w14:textId="77777777" w:rsidR="00740ADF" w:rsidRPr="00740ADF" w:rsidRDefault="00183101" w:rsidP="00183101">
      <w:pPr>
        <w:spacing w:before="0"/>
        <w:ind w:left="0" w:right="0"/>
        <w:rPr>
          <w:rFonts w:ascii="Times New Roman" w:eastAsia="Times New Roman" w:hAnsi="Times New Roman" w:cs="Vrinda"/>
          <w:color w:val="auto"/>
          <w:kern w:val="0"/>
          <w:sz w:val="20"/>
          <w:szCs w:val="24"/>
          <w:lang w:eastAsia="en-US" w:bidi="bn-BD"/>
        </w:rPr>
      </w:pPr>
      <w:proofErr w:type="spellStart"/>
      <w:r>
        <w:rPr>
          <w:rFonts w:ascii="Times New Roman" w:eastAsia="Times New Roman" w:hAnsi="Times New Roman" w:cs="Vrinda" w:hint="cs"/>
          <w:color w:val="auto"/>
          <w:kern w:val="0"/>
          <w:sz w:val="20"/>
          <w:szCs w:val="24"/>
          <w:cs/>
          <w:lang w:eastAsia="en-US" w:bidi="bn-BD"/>
        </w:rPr>
        <w:t>This</w:t>
      </w:r>
      <w:proofErr w:type="spellEnd"/>
      <w:r>
        <w:rPr>
          <w:rFonts w:ascii="Times New Roman" w:eastAsia="Times New Roman" w:hAnsi="Times New Roman" w:cs="Vrinda" w:hint="cs"/>
          <w:color w:val="auto"/>
          <w:kern w:val="0"/>
          <w:sz w:val="20"/>
          <w:szCs w:val="24"/>
          <w:cs/>
          <w:lang w:eastAsia="en-US" w:bidi="bn-BD"/>
        </w:rPr>
        <w:t xml:space="preserve"> </w:t>
      </w:r>
      <w:proofErr w:type="spellStart"/>
      <w:r>
        <w:rPr>
          <w:rFonts w:ascii="Times New Roman" w:eastAsia="Times New Roman" w:hAnsi="Times New Roman" w:cs="Vrinda" w:hint="cs"/>
          <w:color w:val="auto"/>
          <w:kern w:val="0"/>
          <w:sz w:val="20"/>
          <w:szCs w:val="24"/>
          <w:cs/>
          <w:lang w:eastAsia="en-US" w:bidi="bn-BD"/>
        </w:rPr>
        <w:t>is</w:t>
      </w:r>
      <w:proofErr w:type="spellEnd"/>
      <w:r>
        <w:rPr>
          <w:rFonts w:ascii="Times New Roman" w:eastAsia="Times New Roman" w:hAnsi="Times New Roman" w:cs="Vrinda" w:hint="cs"/>
          <w:color w:val="auto"/>
          <w:kern w:val="0"/>
          <w:sz w:val="20"/>
          <w:szCs w:val="24"/>
          <w:cs/>
          <w:lang w:eastAsia="en-US" w:bidi="bn-BD"/>
        </w:rPr>
        <w:t xml:space="preserve"> a </w:t>
      </w:r>
      <w:proofErr w:type="spellStart"/>
      <w:r>
        <w:rPr>
          <w:rFonts w:ascii="Times New Roman" w:eastAsia="Times New Roman" w:hAnsi="Times New Roman" w:cs="Vrinda" w:hint="cs"/>
          <w:color w:val="auto"/>
          <w:kern w:val="0"/>
          <w:sz w:val="20"/>
          <w:szCs w:val="24"/>
          <w:cs/>
          <w:lang w:eastAsia="en-US" w:bidi="bn-BD"/>
        </w:rPr>
        <w:t>simple</w:t>
      </w:r>
      <w:proofErr w:type="spellEnd"/>
      <w:r>
        <w:rPr>
          <w:rFonts w:ascii="Times New Roman" w:eastAsia="Times New Roman" w:hAnsi="Times New Roman" w:cs="Vrinda" w:hint="cs"/>
          <w:color w:val="auto"/>
          <w:kern w:val="0"/>
          <w:sz w:val="20"/>
          <w:szCs w:val="24"/>
          <w:cs/>
          <w:lang w:eastAsia="en-US" w:bidi="bn-BD"/>
        </w:rPr>
        <w:t xml:space="preserve"> </w:t>
      </w:r>
      <w:proofErr w:type="spellStart"/>
      <w:r>
        <w:rPr>
          <w:rFonts w:ascii="Times New Roman" w:eastAsia="Times New Roman" w:hAnsi="Times New Roman" w:cs="Vrinda" w:hint="cs"/>
          <w:color w:val="auto"/>
          <w:kern w:val="0"/>
          <w:sz w:val="20"/>
          <w:szCs w:val="24"/>
          <w:cs/>
          <w:lang w:eastAsia="en-US" w:bidi="bn-BD"/>
        </w:rPr>
        <w:t>basic</w:t>
      </w:r>
      <w:proofErr w:type="spellEnd"/>
      <w:r>
        <w:rPr>
          <w:rFonts w:ascii="Times New Roman" w:eastAsia="Times New Roman" w:hAnsi="Times New Roman" w:cs="Vrinda" w:hint="cs"/>
          <w:color w:val="auto"/>
          <w:kern w:val="0"/>
          <w:sz w:val="20"/>
          <w:szCs w:val="24"/>
          <w:cs/>
          <w:lang w:eastAsia="en-US" w:bidi="bn-BD"/>
        </w:rPr>
        <w:t xml:space="preserve"> </w:t>
      </w:r>
      <w:proofErr w:type="spellStart"/>
      <w:r>
        <w:rPr>
          <w:rFonts w:ascii="Times New Roman" w:eastAsia="Times New Roman" w:hAnsi="Times New Roman" w:cs="Vrinda" w:hint="cs"/>
          <w:color w:val="auto"/>
          <w:kern w:val="0"/>
          <w:sz w:val="20"/>
          <w:szCs w:val="24"/>
          <w:cs/>
          <w:lang w:eastAsia="en-US" w:bidi="bn-BD"/>
        </w:rPr>
        <w:t>programme</w:t>
      </w:r>
      <w:proofErr w:type="spellEnd"/>
      <w:r>
        <w:rPr>
          <w:rFonts w:ascii="Times New Roman" w:eastAsia="Times New Roman" w:hAnsi="Times New Roman" w:cs="Vrinda" w:hint="cs"/>
          <w:color w:val="auto"/>
          <w:kern w:val="0"/>
          <w:sz w:val="20"/>
          <w:szCs w:val="24"/>
          <w:cs/>
          <w:lang w:eastAsia="en-US" w:bidi="bn-BD"/>
        </w:rPr>
        <w:t xml:space="preserve"> </w:t>
      </w:r>
      <w:proofErr w:type="spellStart"/>
      <w:r>
        <w:rPr>
          <w:rFonts w:ascii="Times New Roman" w:eastAsia="Times New Roman" w:hAnsi="Times New Roman" w:cs="Vrinda" w:hint="cs"/>
          <w:color w:val="auto"/>
          <w:kern w:val="0"/>
          <w:sz w:val="20"/>
          <w:szCs w:val="24"/>
          <w:cs/>
          <w:lang w:eastAsia="en-US" w:bidi="bn-BD"/>
        </w:rPr>
        <w:t>that</w:t>
      </w:r>
      <w:proofErr w:type="spellEnd"/>
      <w:r>
        <w:rPr>
          <w:rFonts w:ascii="Times New Roman" w:eastAsia="Times New Roman" w:hAnsi="Times New Roman" w:cs="Vrinda" w:hint="cs"/>
          <w:color w:val="auto"/>
          <w:kern w:val="0"/>
          <w:sz w:val="20"/>
          <w:szCs w:val="24"/>
          <w:cs/>
          <w:lang w:eastAsia="en-US" w:bidi="bn-BD"/>
        </w:rPr>
        <w:t xml:space="preserve"> a </w:t>
      </w:r>
      <w:proofErr w:type="spellStart"/>
      <w:r>
        <w:rPr>
          <w:rFonts w:ascii="Times New Roman" w:eastAsia="Times New Roman" w:hAnsi="Times New Roman" w:cs="Vrinda" w:hint="cs"/>
          <w:color w:val="auto"/>
          <w:kern w:val="0"/>
          <w:sz w:val="20"/>
          <w:szCs w:val="24"/>
          <w:cs/>
          <w:lang w:eastAsia="en-US" w:bidi="bn-BD"/>
        </w:rPr>
        <w:t>print</w:t>
      </w:r>
      <w:proofErr w:type="spellEnd"/>
      <w:r>
        <w:rPr>
          <w:rFonts w:ascii="Times New Roman" w:eastAsia="Times New Roman" w:hAnsi="Times New Roman" w:cs="Vrinda" w:hint="cs"/>
          <w:color w:val="auto"/>
          <w:kern w:val="0"/>
          <w:sz w:val="20"/>
          <w:szCs w:val="24"/>
          <w:cs/>
          <w:lang w:eastAsia="en-US" w:bidi="bn-BD"/>
        </w:rPr>
        <w:t xml:space="preserve"> a </w:t>
      </w:r>
      <w:proofErr w:type="spellStart"/>
      <w:r>
        <w:rPr>
          <w:rFonts w:ascii="Times New Roman" w:eastAsia="Times New Roman" w:hAnsi="Times New Roman" w:cs="Vrinda" w:hint="cs"/>
          <w:color w:val="auto"/>
          <w:kern w:val="0"/>
          <w:sz w:val="20"/>
          <w:szCs w:val="24"/>
          <w:cs/>
          <w:lang w:eastAsia="en-US" w:bidi="bn-BD"/>
        </w:rPr>
        <w:t>line</w:t>
      </w:r>
      <w:proofErr w:type="spellEnd"/>
      <w:r w:rsidR="001D02E9">
        <w:rPr>
          <w:rFonts w:ascii="Times New Roman" w:eastAsia="Times New Roman" w:hAnsi="Times New Roman" w:cs="Vrinda" w:hint="cs"/>
          <w:color w:val="auto"/>
          <w:kern w:val="0"/>
          <w:sz w:val="20"/>
          <w:szCs w:val="24"/>
          <w:cs/>
          <w:lang w:eastAsia="en-US" w:bidi="bn-BD"/>
        </w:rPr>
        <w:t>.</w:t>
      </w:r>
      <w:r>
        <w:rPr>
          <w:rFonts w:ascii="Times New Roman" w:eastAsia="Times New Roman" w:hAnsi="Times New Roman" w:cs="Vrinda" w:hint="cs"/>
          <w:color w:val="auto"/>
          <w:kern w:val="0"/>
          <w:sz w:val="20"/>
          <w:szCs w:val="24"/>
          <w:cs/>
          <w:lang w:eastAsia="en-US" w:bidi="bn-BD"/>
        </w:rPr>
        <w:t xml:space="preserve"> </w:t>
      </w:r>
    </w:p>
    <w:p w14:paraId="29D07ECF" w14:textId="77777777" w:rsidR="00740ADF" w:rsidRPr="00740ADF" w:rsidRDefault="00740ADF" w:rsidP="00740ADF">
      <w:pPr>
        <w:spacing w:before="0" w:after="120"/>
        <w:ind w:left="0" w:right="0"/>
        <w:outlineLvl w:val="4"/>
        <w:rPr>
          <w:rFonts w:ascii="inherit" w:eastAsia="Times New Roman" w:hAnsi="inherit" w:cs="Times New Roman"/>
          <w:b/>
          <w:bCs/>
          <w:caps/>
          <w:color w:val="767676"/>
          <w:spacing w:val="36"/>
          <w:kern w:val="0"/>
          <w:sz w:val="20"/>
          <w:lang w:eastAsia="en-US"/>
        </w:rPr>
      </w:pPr>
      <w:r w:rsidRPr="00740ADF">
        <w:rPr>
          <w:rFonts w:ascii="inherit" w:eastAsia="Times New Roman" w:hAnsi="inherit" w:cs="Times New Roman"/>
          <w:b/>
          <w:bCs/>
          <w:caps/>
          <w:color w:val="767676"/>
          <w:spacing w:val="36"/>
          <w:kern w:val="0"/>
          <w:sz w:val="20"/>
          <w:lang w:eastAsia="en-US"/>
        </w:rPr>
        <w:t>EXPLANATION OF THE PROGRAM</w:t>
      </w:r>
    </w:p>
    <w:p w14:paraId="3E9D8665" w14:textId="77777777" w:rsidR="00740ADF" w:rsidRPr="00740ADF" w:rsidRDefault="00740ADF" w:rsidP="00740ADF">
      <w:pPr>
        <w:spacing w:before="0"/>
        <w:ind w:left="0" w:right="0"/>
        <w:jc w:val="both"/>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b/>
          <w:bCs/>
          <w:color w:val="auto"/>
          <w:kern w:val="0"/>
          <w:szCs w:val="24"/>
          <w:lang w:eastAsia="en-US"/>
        </w:rPr>
        <w:t>Line 1:</w:t>
      </w:r>
    </w:p>
    <w:p w14:paraId="3C399733" w14:textId="77777777" w:rsidR="00740ADF" w:rsidRPr="00740ADF" w:rsidRDefault="00740ADF" w:rsidP="00740ADF">
      <w:pPr>
        <w:spacing w:before="0"/>
        <w:ind w:left="0" w:right="0"/>
        <w:jc w:val="both"/>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lastRenderedPageBreak/>
        <w:t>The first line of the program begins with </w:t>
      </w:r>
      <w:r w:rsidRPr="00740ADF">
        <w:rPr>
          <w:rFonts w:ascii="Consolas" w:eastAsia="Times New Roman" w:hAnsi="Consolas" w:cs="Courier New"/>
          <w:color w:val="BD4147"/>
          <w:kern w:val="0"/>
          <w:sz w:val="20"/>
          <w:shd w:val="clear" w:color="auto" w:fill="F7F7F9"/>
          <w:lang w:eastAsia="en-US"/>
        </w:rPr>
        <w:t>/*</w:t>
      </w:r>
      <w:r w:rsidRPr="00740ADF">
        <w:rPr>
          <w:rFonts w:ascii="Times New Roman" w:eastAsia="Times New Roman" w:hAnsi="Times New Roman" w:cs="Times New Roman"/>
          <w:color w:val="auto"/>
          <w:kern w:val="0"/>
          <w:szCs w:val="24"/>
          <w:lang w:eastAsia="en-US"/>
        </w:rPr>
        <w:t> and ends with </w:t>
      </w:r>
      <w:r w:rsidRPr="00740ADF">
        <w:rPr>
          <w:rFonts w:ascii="Consolas" w:eastAsia="Times New Roman" w:hAnsi="Consolas" w:cs="Courier New"/>
          <w:color w:val="BD4147"/>
          <w:kern w:val="0"/>
          <w:sz w:val="20"/>
          <w:shd w:val="clear" w:color="auto" w:fill="F7F7F9"/>
          <w:lang w:eastAsia="en-US"/>
        </w:rPr>
        <w:t>*/</w:t>
      </w:r>
      <w:r w:rsidRPr="00740ADF">
        <w:rPr>
          <w:rFonts w:ascii="Times New Roman" w:eastAsia="Times New Roman" w:hAnsi="Times New Roman" w:cs="Times New Roman"/>
          <w:color w:val="auto"/>
          <w:kern w:val="0"/>
          <w:szCs w:val="24"/>
          <w:lang w:eastAsia="en-US"/>
        </w:rPr>
        <w:t> which represents that any text written between these two symbols is a </w:t>
      </w:r>
      <w:r w:rsidRPr="00740ADF">
        <w:rPr>
          <w:rFonts w:ascii="Times New Roman" w:eastAsia="Times New Roman" w:hAnsi="Times New Roman" w:cs="Times New Roman"/>
          <w:i/>
          <w:iCs/>
          <w:color w:val="auto"/>
          <w:kern w:val="0"/>
          <w:szCs w:val="24"/>
          <w:lang w:eastAsia="en-US"/>
        </w:rPr>
        <w:t>comment</w:t>
      </w:r>
      <w:r w:rsidRPr="00740ADF">
        <w:rPr>
          <w:rFonts w:ascii="Times New Roman" w:eastAsia="Times New Roman" w:hAnsi="Times New Roman" w:cs="Times New Roman"/>
          <w:color w:val="auto"/>
          <w:kern w:val="0"/>
          <w:szCs w:val="24"/>
          <w:lang w:eastAsia="en-US"/>
        </w:rPr>
        <w:t>.</w:t>
      </w:r>
    </w:p>
    <w:p w14:paraId="086A5673" w14:textId="77777777" w:rsidR="00740ADF" w:rsidRPr="00740ADF" w:rsidRDefault="00740ADF" w:rsidP="00740ADF">
      <w:pPr>
        <w:spacing w:before="0"/>
        <w:ind w:left="0" w:right="0"/>
        <w:jc w:val="both"/>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Comments do not affect program while running because C compiler ignores the comments and programmers use these comments for the documentation of the program.</w:t>
      </w:r>
    </w:p>
    <w:p w14:paraId="728321DC" w14:textId="77777777" w:rsidR="00740ADF" w:rsidRPr="00740ADF" w:rsidRDefault="00740ADF" w:rsidP="00740ADF">
      <w:pPr>
        <w:spacing w:before="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b/>
          <w:bCs/>
          <w:color w:val="auto"/>
          <w:kern w:val="0"/>
          <w:szCs w:val="24"/>
          <w:lang w:eastAsia="en-US"/>
        </w:rPr>
        <w:t>Line 2:</w:t>
      </w:r>
    </w:p>
    <w:p w14:paraId="2BB6FBF2" w14:textId="77777777" w:rsidR="00740ADF" w:rsidRPr="00740ADF" w:rsidRDefault="00740ADF" w:rsidP="00740A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rPr>
          <w:rFonts w:ascii="Courier" w:eastAsia="Times New Roman" w:hAnsi="Courier" w:cs="Courier New"/>
          <w:color w:val="292B2C"/>
          <w:kern w:val="0"/>
          <w:sz w:val="20"/>
          <w:lang w:eastAsia="en-US"/>
        </w:rPr>
      </w:pPr>
      <w:r w:rsidRPr="00740ADF">
        <w:rPr>
          <w:rFonts w:ascii="Courier" w:eastAsia="Times New Roman" w:hAnsi="Courier" w:cs="Courier New"/>
          <w:color w:val="292B2C"/>
          <w:kern w:val="0"/>
          <w:sz w:val="20"/>
          <w:lang w:eastAsia="en-US"/>
        </w:rPr>
        <w:t>#include &lt;</w:t>
      </w:r>
      <w:proofErr w:type="spellStart"/>
      <w:r w:rsidRPr="00740ADF">
        <w:rPr>
          <w:rFonts w:ascii="Courier" w:eastAsia="Times New Roman" w:hAnsi="Courier" w:cs="Courier New"/>
          <w:color w:val="292B2C"/>
          <w:kern w:val="0"/>
          <w:sz w:val="20"/>
          <w:lang w:eastAsia="en-US"/>
        </w:rPr>
        <w:t>stdio.h</w:t>
      </w:r>
      <w:proofErr w:type="spellEnd"/>
      <w:r w:rsidRPr="00740ADF">
        <w:rPr>
          <w:rFonts w:ascii="Courier" w:eastAsia="Times New Roman" w:hAnsi="Courier" w:cs="Courier New"/>
          <w:color w:val="292B2C"/>
          <w:kern w:val="0"/>
          <w:sz w:val="20"/>
          <w:lang w:eastAsia="en-US"/>
        </w:rPr>
        <w:t>&gt;</w:t>
      </w:r>
    </w:p>
    <w:p w14:paraId="25EC32AE" w14:textId="77777777" w:rsidR="00740ADF" w:rsidRPr="00740ADF" w:rsidRDefault="00740ADF" w:rsidP="00740ADF">
      <w:pPr>
        <w:spacing w:before="0"/>
        <w:ind w:left="0" w:right="0"/>
        <w:jc w:val="both"/>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This is the directive to the </w:t>
      </w:r>
      <w:hyperlink r:id="rId12" w:history="1">
        <w:r w:rsidRPr="00740ADF">
          <w:rPr>
            <w:rFonts w:ascii="Times New Roman" w:eastAsia="Times New Roman" w:hAnsi="Times New Roman" w:cs="Times New Roman"/>
            <w:b/>
            <w:bCs/>
            <w:color w:val="0000FF"/>
            <w:kern w:val="0"/>
            <w:szCs w:val="24"/>
            <w:lang w:eastAsia="en-US"/>
          </w:rPr>
          <w:t>C Preprocessor</w:t>
        </w:r>
      </w:hyperlink>
      <w:r w:rsidRPr="00740ADF">
        <w:rPr>
          <w:rFonts w:ascii="Times New Roman" w:eastAsia="Times New Roman" w:hAnsi="Times New Roman" w:cs="Times New Roman"/>
          <w:color w:val="auto"/>
          <w:kern w:val="0"/>
          <w:szCs w:val="24"/>
          <w:lang w:eastAsia="en-US"/>
        </w:rPr>
        <w:t> (You might wonder what these words like preprocessor and directives are but don’t worry these things will be crystal clear after going through next chapters).</w:t>
      </w:r>
    </w:p>
    <w:p w14:paraId="716106CA" w14:textId="77777777" w:rsidR="00740ADF" w:rsidRDefault="00740ADF" w:rsidP="00740ADF">
      <w:pPr>
        <w:spacing w:before="0"/>
        <w:ind w:left="0" w:right="0"/>
        <w:jc w:val="both"/>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Lines beginning with </w:t>
      </w:r>
      <w:r w:rsidRPr="00740ADF">
        <w:rPr>
          <w:rFonts w:ascii="Consolas" w:eastAsia="Times New Roman" w:hAnsi="Consolas" w:cs="Courier New"/>
          <w:color w:val="BD4147"/>
          <w:kern w:val="0"/>
          <w:sz w:val="20"/>
          <w:shd w:val="clear" w:color="auto" w:fill="F7F7F9"/>
          <w:lang w:eastAsia="en-US"/>
        </w:rPr>
        <w:t>#</w:t>
      </w:r>
      <w:r w:rsidRPr="00740ADF">
        <w:rPr>
          <w:rFonts w:ascii="Times New Roman" w:eastAsia="Times New Roman" w:hAnsi="Times New Roman" w:cs="Times New Roman"/>
          <w:color w:val="auto"/>
          <w:kern w:val="0"/>
          <w:szCs w:val="24"/>
          <w:lang w:eastAsia="en-US"/>
        </w:rPr>
        <w:t> are called </w:t>
      </w:r>
      <w:r w:rsidRPr="00740ADF">
        <w:rPr>
          <w:rFonts w:ascii="Times New Roman" w:eastAsia="Times New Roman" w:hAnsi="Times New Roman" w:cs="Times New Roman"/>
          <w:b/>
          <w:bCs/>
          <w:color w:val="auto"/>
          <w:kern w:val="0"/>
          <w:szCs w:val="24"/>
          <w:lang w:eastAsia="en-US"/>
        </w:rPr>
        <w:t>preprocessor directives</w:t>
      </w:r>
      <w:r w:rsidRPr="00740ADF">
        <w:rPr>
          <w:rFonts w:ascii="Times New Roman" w:eastAsia="Times New Roman" w:hAnsi="Times New Roman" w:cs="Times New Roman"/>
          <w:color w:val="auto"/>
          <w:kern w:val="0"/>
          <w:szCs w:val="24"/>
          <w:lang w:eastAsia="en-US"/>
        </w:rPr>
        <w:t xml:space="preserve"> and this specific line tells preprocessor to include the contents of standard input/output header file </w:t>
      </w:r>
      <w:proofErr w:type="gramStart"/>
      <w:r w:rsidRPr="00740ADF">
        <w:rPr>
          <w:rFonts w:ascii="Times New Roman" w:eastAsia="Times New Roman" w:hAnsi="Times New Roman" w:cs="Times New Roman"/>
          <w:color w:val="auto"/>
          <w:kern w:val="0"/>
          <w:szCs w:val="24"/>
          <w:lang w:eastAsia="en-US"/>
        </w:rPr>
        <w:t xml:space="preserve">( </w:t>
      </w:r>
      <w:proofErr w:type="spellStart"/>
      <w:r w:rsidRPr="00740ADF">
        <w:rPr>
          <w:rFonts w:ascii="Times New Roman" w:eastAsia="Times New Roman" w:hAnsi="Times New Roman" w:cs="Times New Roman"/>
          <w:color w:val="auto"/>
          <w:kern w:val="0"/>
          <w:szCs w:val="24"/>
          <w:lang w:eastAsia="en-US"/>
        </w:rPr>
        <w:t>stdio</w:t>
      </w:r>
      <w:proofErr w:type="gramEnd"/>
      <w:r w:rsidRPr="00740ADF">
        <w:rPr>
          <w:rFonts w:ascii="Times New Roman" w:eastAsia="Times New Roman" w:hAnsi="Times New Roman" w:cs="Times New Roman"/>
          <w:color w:val="auto"/>
          <w:kern w:val="0"/>
          <w:szCs w:val="24"/>
          <w:lang w:eastAsia="en-US"/>
        </w:rPr>
        <w:t>.h</w:t>
      </w:r>
      <w:proofErr w:type="spellEnd"/>
      <w:r w:rsidRPr="00740ADF">
        <w:rPr>
          <w:rFonts w:ascii="Times New Roman" w:eastAsia="Times New Roman" w:hAnsi="Times New Roman" w:cs="Times New Roman"/>
          <w:color w:val="auto"/>
          <w:kern w:val="0"/>
          <w:szCs w:val="24"/>
          <w:lang w:eastAsia="en-US"/>
        </w:rPr>
        <w:t>) in the program while the program is being compiled.</w:t>
      </w:r>
    </w:p>
    <w:p w14:paraId="324E5B76" w14:textId="15AC11CB" w:rsidR="001D02E9" w:rsidRPr="00215564" w:rsidRDefault="001D02E9" w:rsidP="00740ADF">
      <w:pPr>
        <w:spacing w:before="0"/>
        <w:ind w:left="0" w:right="0"/>
        <w:jc w:val="both"/>
        <w:rPr>
          <w:rFonts w:ascii="Times New Roman" w:eastAsia="Times New Roman" w:hAnsi="Times New Roman" w:cs="Times New Roman"/>
          <w:color w:val="auto"/>
          <w:kern w:val="0"/>
          <w:szCs w:val="30"/>
          <w:lang w:eastAsia="en-US" w:bidi="bn-BD"/>
        </w:rPr>
      </w:pPr>
      <w:proofErr w:type="spellStart"/>
      <w:r w:rsidRPr="00215564">
        <w:rPr>
          <w:rFonts w:ascii="Times New Roman" w:eastAsia="Times New Roman" w:hAnsi="Times New Roman" w:cs="Times New Roman"/>
          <w:color w:val="auto"/>
          <w:kern w:val="0"/>
          <w:szCs w:val="30"/>
          <w:cs/>
          <w:lang w:eastAsia="en-US" w:bidi="bn-BD"/>
        </w:rPr>
        <w:t>All</w:t>
      </w:r>
      <w:proofErr w:type="spellEnd"/>
      <w:r w:rsidRPr="00215564">
        <w:rPr>
          <w:rFonts w:ascii="Times New Roman" w:eastAsia="Times New Roman" w:hAnsi="Times New Roman" w:cs="Times New Roman"/>
          <w:color w:val="auto"/>
          <w:kern w:val="0"/>
          <w:szCs w:val="30"/>
          <w:cs/>
          <w:lang w:eastAsia="en-US" w:bidi="bn-BD"/>
        </w:rPr>
        <w:t xml:space="preserve"> </w:t>
      </w:r>
      <w:proofErr w:type="spellStart"/>
      <w:r w:rsidRPr="00215564">
        <w:rPr>
          <w:rFonts w:ascii="Times New Roman" w:eastAsia="Times New Roman" w:hAnsi="Times New Roman" w:cs="Times New Roman"/>
          <w:color w:val="auto"/>
          <w:kern w:val="0"/>
          <w:szCs w:val="30"/>
          <w:cs/>
          <w:lang w:eastAsia="en-US" w:bidi="bn-BD"/>
        </w:rPr>
        <w:t>kind</w:t>
      </w:r>
      <w:proofErr w:type="spellEnd"/>
      <w:r w:rsidRPr="00215564">
        <w:rPr>
          <w:rFonts w:ascii="Times New Roman" w:eastAsia="Times New Roman" w:hAnsi="Times New Roman" w:cs="Times New Roman"/>
          <w:color w:val="auto"/>
          <w:kern w:val="0"/>
          <w:szCs w:val="30"/>
          <w:cs/>
          <w:lang w:eastAsia="en-US" w:bidi="bn-BD"/>
        </w:rPr>
        <w:t xml:space="preserve"> of </w:t>
      </w:r>
      <w:proofErr w:type="spellStart"/>
      <w:r w:rsidRPr="00215564">
        <w:rPr>
          <w:rFonts w:ascii="Times New Roman" w:eastAsia="Times New Roman" w:hAnsi="Times New Roman" w:cs="Times New Roman"/>
          <w:color w:val="auto"/>
          <w:kern w:val="0"/>
          <w:szCs w:val="30"/>
          <w:cs/>
          <w:lang w:eastAsia="en-US" w:bidi="bn-BD"/>
        </w:rPr>
        <w:t>funtion</w:t>
      </w:r>
      <w:proofErr w:type="spellEnd"/>
      <w:r w:rsidRPr="00215564">
        <w:rPr>
          <w:rFonts w:ascii="Times New Roman" w:eastAsia="Times New Roman" w:hAnsi="Times New Roman" w:cs="Times New Roman"/>
          <w:color w:val="auto"/>
          <w:kern w:val="0"/>
          <w:szCs w:val="30"/>
          <w:cs/>
          <w:lang w:eastAsia="en-US" w:bidi="bn-BD"/>
        </w:rPr>
        <w:t xml:space="preserve"> </w:t>
      </w:r>
      <w:proofErr w:type="spellStart"/>
      <w:r w:rsidRPr="00215564">
        <w:rPr>
          <w:rFonts w:ascii="Times New Roman" w:eastAsia="Times New Roman" w:hAnsi="Times New Roman" w:cs="Times New Roman"/>
          <w:color w:val="auto"/>
          <w:kern w:val="0"/>
          <w:szCs w:val="30"/>
          <w:cs/>
          <w:lang w:eastAsia="en-US" w:bidi="bn-BD"/>
        </w:rPr>
        <w:t>defination</w:t>
      </w:r>
      <w:proofErr w:type="spellEnd"/>
      <w:r w:rsidRPr="00215564">
        <w:rPr>
          <w:rFonts w:ascii="Times New Roman" w:eastAsia="Times New Roman" w:hAnsi="Times New Roman" w:cs="Times New Roman"/>
          <w:color w:val="auto"/>
          <w:kern w:val="0"/>
          <w:szCs w:val="30"/>
          <w:cs/>
          <w:lang w:eastAsia="en-US" w:bidi="bn-BD"/>
        </w:rPr>
        <w:t xml:space="preserve"> </w:t>
      </w:r>
      <w:proofErr w:type="spellStart"/>
      <w:r w:rsidRPr="00215564">
        <w:rPr>
          <w:rFonts w:ascii="Times New Roman" w:eastAsia="Times New Roman" w:hAnsi="Times New Roman" w:cs="Times New Roman"/>
          <w:color w:val="auto"/>
          <w:kern w:val="0"/>
          <w:szCs w:val="30"/>
          <w:cs/>
          <w:lang w:eastAsia="en-US" w:bidi="bn-BD"/>
        </w:rPr>
        <w:t>is</w:t>
      </w:r>
      <w:proofErr w:type="spellEnd"/>
      <w:r w:rsidRPr="00215564">
        <w:rPr>
          <w:rFonts w:ascii="Times New Roman" w:eastAsia="Times New Roman" w:hAnsi="Times New Roman" w:cs="Times New Roman"/>
          <w:color w:val="auto"/>
          <w:kern w:val="0"/>
          <w:szCs w:val="30"/>
          <w:cs/>
          <w:lang w:eastAsia="en-US" w:bidi="bn-BD"/>
        </w:rPr>
        <w:t xml:space="preserve"> </w:t>
      </w:r>
      <w:proofErr w:type="spellStart"/>
      <w:r w:rsidRPr="00215564">
        <w:rPr>
          <w:rFonts w:ascii="Times New Roman" w:eastAsia="Times New Roman" w:hAnsi="Times New Roman" w:cs="Times New Roman"/>
          <w:color w:val="auto"/>
          <w:kern w:val="0"/>
          <w:szCs w:val="30"/>
          <w:cs/>
          <w:lang w:eastAsia="en-US" w:bidi="bn-BD"/>
        </w:rPr>
        <w:t>defined</w:t>
      </w:r>
      <w:proofErr w:type="spellEnd"/>
      <w:r w:rsidRPr="00215564">
        <w:rPr>
          <w:rFonts w:ascii="Times New Roman" w:eastAsia="Times New Roman" w:hAnsi="Times New Roman" w:cs="Times New Roman"/>
          <w:color w:val="auto"/>
          <w:kern w:val="0"/>
          <w:szCs w:val="30"/>
          <w:cs/>
          <w:lang w:eastAsia="en-US" w:bidi="bn-BD"/>
        </w:rPr>
        <w:t xml:space="preserve"> </w:t>
      </w:r>
      <w:proofErr w:type="spellStart"/>
      <w:r w:rsidRPr="00215564">
        <w:rPr>
          <w:rFonts w:ascii="Times New Roman" w:eastAsia="Times New Roman" w:hAnsi="Times New Roman" w:cs="Times New Roman"/>
          <w:color w:val="auto"/>
          <w:kern w:val="0"/>
          <w:szCs w:val="30"/>
          <w:cs/>
          <w:lang w:eastAsia="en-US" w:bidi="bn-BD"/>
        </w:rPr>
        <w:t>in</w:t>
      </w:r>
      <w:proofErr w:type="spellEnd"/>
      <w:r w:rsidRPr="00215564">
        <w:rPr>
          <w:rFonts w:ascii="Times New Roman" w:eastAsia="Times New Roman" w:hAnsi="Times New Roman" w:cs="Times New Roman"/>
          <w:color w:val="auto"/>
          <w:kern w:val="0"/>
          <w:szCs w:val="30"/>
          <w:cs/>
          <w:lang w:eastAsia="en-US" w:bidi="bn-BD"/>
        </w:rPr>
        <w:t xml:space="preserve"> </w:t>
      </w:r>
      <w:proofErr w:type="spellStart"/>
      <w:r w:rsidRPr="00215564">
        <w:rPr>
          <w:rFonts w:ascii="Times New Roman" w:eastAsia="Times New Roman" w:hAnsi="Times New Roman" w:cs="Times New Roman"/>
          <w:color w:val="auto"/>
          <w:kern w:val="0"/>
          <w:szCs w:val="30"/>
          <w:cs/>
          <w:lang w:eastAsia="en-US" w:bidi="bn-BD"/>
        </w:rPr>
        <w:t>Library</w:t>
      </w:r>
      <w:proofErr w:type="spellEnd"/>
      <w:r w:rsidRPr="00215564">
        <w:rPr>
          <w:rFonts w:ascii="Times New Roman" w:eastAsia="Times New Roman" w:hAnsi="Times New Roman" w:cs="Times New Roman"/>
          <w:color w:val="auto"/>
          <w:kern w:val="0"/>
          <w:szCs w:val="30"/>
          <w:cs/>
          <w:lang w:eastAsia="en-US" w:bidi="bn-BD"/>
        </w:rPr>
        <w:t xml:space="preserve"> </w:t>
      </w:r>
      <w:proofErr w:type="spellStart"/>
      <w:r w:rsidRPr="00215564">
        <w:rPr>
          <w:rFonts w:ascii="Times New Roman" w:eastAsia="Times New Roman" w:hAnsi="Times New Roman" w:cs="Times New Roman"/>
          <w:color w:val="auto"/>
          <w:kern w:val="0"/>
          <w:szCs w:val="30"/>
          <w:cs/>
          <w:lang w:eastAsia="en-US" w:bidi="bn-BD"/>
        </w:rPr>
        <w:t>section</w:t>
      </w:r>
      <w:proofErr w:type="spellEnd"/>
      <w:r w:rsidRPr="00215564">
        <w:rPr>
          <w:rFonts w:ascii="Times New Roman" w:eastAsia="Times New Roman" w:hAnsi="Times New Roman" w:cs="Times New Roman"/>
          <w:color w:val="auto"/>
          <w:kern w:val="0"/>
          <w:szCs w:val="30"/>
          <w:cs/>
          <w:lang w:eastAsia="en-US" w:bidi="bn-BD"/>
        </w:rPr>
        <w:t xml:space="preserve">. </w:t>
      </w:r>
      <w:proofErr w:type="spellStart"/>
      <w:r w:rsidRPr="00215564">
        <w:rPr>
          <w:rFonts w:ascii="Times New Roman" w:eastAsia="Times New Roman" w:hAnsi="Times New Roman" w:cs="Times New Roman"/>
          <w:color w:val="auto"/>
          <w:kern w:val="0"/>
          <w:szCs w:val="30"/>
          <w:cs/>
          <w:lang w:eastAsia="en-US" w:bidi="bn-BD"/>
        </w:rPr>
        <w:t>This</w:t>
      </w:r>
      <w:proofErr w:type="spellEnd"/>
      <w:r w:rsidRPr="00215564">
        <w:rPr>
          <w:rFonts w:ascii="Times New Roman" w:eastAsia="Times New Roman" w:hAnsi="Times New Roman" w:cs="Times New Roman"/>
          <w:color w:val="auto"/>
          <w:kern w:val="0"/>
          <w:szCs w:val="30"/>
          <w:cs/>
          <w:lang w:eastAsia="en-US" w:bidi="bn-BD"/>
        </w:rPr>
        <w:t xml:space="preserve"> </w:t>
      </w:r>
      <w:proofErr w:type="spellStart"/>
      <w:r w:rsidRPr="00215564">
        <w:rPr>
          <w:rFonts w:ascii="Times New Roman" w:eastAsia="Times New Roman" w:hAnsi="Times New Roman" w:cs="Times New Roman"/>
          <w:color w:val="auto"/>
          <w:kern w:val="0"/>
          <w:szCs w:val="30"/>
          <w:cs/>
          <w:lang w:eastAsia="en-US" w:bidi="bn-BD"/>
        </w:rPr>
        <w:t>Include</w:t>
      </w:r>
      <w:proofErr w:type="spellEnd"/>
      <w:r w:rsidRPr="00215564">
        <w:rPr>
          <w:rFonts w:ascii="Times New Roman" w:eastAsia="Times New Roman" w:hAnsi="Times New Roman" w:cs="Times New Roman"/>
          <w:color w:val="auto"/>
          <w:kern w:val="0"/>
          <w:szCs w:val="30"/>
          <w:cs/>
          <w:lang w:eastAsia="en-US" w:bidi="bn-BD"/>
        </w:rPr>
        <w:t xml:space="preserve"> </w:t>
      </w:r>
      <w:proofErr w:type="spellStart"/>
      <w:r w:rsidRPr="00215564">
        <w:rPr>
          <w:rFonts w:ascii="Times New Roman" w:eastAsia="Times New Roman" w:hAnsi="Times New Roman" w:cs="Times New Roman"/>
          <w:color w:val="auto"/>
          <w:kern w:val="0"/>
          <w:szCs w:val="30"/>
          <w:cs/>
          <w:lang w:eastAsia="en-US" w:bidi="bn-BD"/>
        </w:rPr>
        <w:t>in</w:t>
      </w:r>
      <w:proofErr w:type="spellEnd"/>
      <w:r w:rsidRPr="00215564">
        <w:rPr>
          <w:rFonts w:ascii="Times New Roman" w:eastAsia="Times New Roman" w:hAnsi="Times New Roman" w:cs="Times New Roman"/>
          <w:color w:val="auto"/>
          <w:kern w:val="0"/>
          <w:szCs w:val="30"/>
          <w:cs/>
          <w:lang w:eastAsia="en-US" w:bidi="bn-BD"/>
        </w:rPr>
        <w:t xml:space="preserve"> the </w:t>
      </w:r>
      <w:proofErr w:type="spellStart"/>
      <w:r w:rsidRPr="00215564">
        <w:rPr>
          <w:rFonts w:ascii="Times New Roman" w:eastAsia="Times New Roman" w:hAnsi="Times New Roman" w:cs="Times New Roman"/>
          <w:color w:val="auto"/>
          <w:kern w:val="0"/>
          <w:szCs w:val="30"/>
          <w:cs/>
          <w:lang w:eastAsia="en-US" w:bidi="bn-BD"/>
        </w:rPr>
        <w:t>beggening</w:t>
      </w:r>
      <w:proofErr w:type="spellEnd"/>
      <w:r w:rsidRPr="00215564">
        <w:rPr>
          <w:rFonts w:ascii="Times New Roman" w:eastAsia="Times New Roman" w:hAnsi="Times New Roman" w:cs="Times New Roman"/>
          <w:color w:val="auto"/>
          <w:kern w:val="0"/>
          <w:szCs w:val="30"/>
          <w:cs/>
          <w:lang w:eastAsia="en-US" w:bidi="bn-BD"/>
        </w:rPr>
        <w:t xml:space="preserve"> of the </w:t>
      </w:r>
      <w:proofErr w:type="spellStart"/>
      <w:r w:rsidRPr="00215564">
        <w:rPr>
          <w:rFonts w:ascii="Times New Roman" w:eastAsia="Times New Roman" w:hAnsi="Times New Roman" w:cs="Times New Roman"/>
          <w:color w:val="auto"/>
          <w:kern w:val="0"/>
          <w:szCs w:val="30"/>
          <w:cs/>
          <w:lang w:eastAsia="en-US" w:bidi="bn-BD"/>
        </w:rPr>
        <w:t>programme</w:t>
      </w:r>
      <w:proofErr w:type="spellEnd"/>
      <w:r w:rsidRPr="00215564">
        <w:rPr>
          <w:rFonts w:ascii="Times New Roman" w:eastAsia="Times New Roman" w:hAnsi="Times New Roman" w:cs="Times New Roman"/>
          <w:color w:val="auto"/>
          <w:kern w:val="0"/>
          <w:szCs w:val="30"/>
          <w:cs/>
          <w:lang w:eastAsia="en-US" w:bidi="bn-BD"/>
        </w:rPr>
        <w:t xml:space="preserve">. </w:t>
      </w:r>
      <w:proofErr w:type="spellStart"/>
      <w:r w:rsidRPr="00215564">
        <w:rPr>
          <w:rFonts w:ascii="Times New Roman" w:eastAsia="Times New Roman" w:hAnsi="Times New Roman" w:cs="Times New Roman"/>
          <w:color w:val="auto"/>
          <w:kern w:val="0"/>
          <w:szCs w:val="30"/>
          <w:cs/>
          <w:lang w:eastAsia="en-US" w:bidi="bn-BD"/>
        </w:rPr>
        <w:t>Two</w:t>
      </w:r>
      <w:proofErr w:type="spellEnd"/>
      <w:r w:rsidRPr="00215564">
        <w:rPr>
          <w:rFonts w:ascii="Times New Roman" w:eastAsia="Times New Roman" w:hAnsi="Times New Roman" w:cs="Times New Roman"/>
          <w:color w:val="auto"/>
          <w:kern w:val="0"/>
          <w:szCs w:val="30"/>
          <w:cs/>
          <w:lang w:eastAsia="en-US" w:bidi="bn-BD"/>
        </w:rPr>
        <w:t xml:space="preserve"> </w:t>
      </w:r>
      <w:proofErr w:type="spellStart"/>
      <w:r w:rsidRPr="00215564">
        <w:rPr>
          <w:rFonts w:ascii="Times New Roman" w:eastAsia="Times New Roman" w:hAnsi="Times New Roman" w:cs="Times New Roman"/>
          <w:color w:val="auto"/>
          <w:kern w:val="0"/>
          <w:szCs w:val="30"/>
          <w:cs/>
          <w:lang w:eastAsia="en-US" w:bidi="bn-BD"/>
        </w:rPr>
        <w:t>types</w:t>
      </w:r>
      <w:proofErr w:type="spellEnd"/>
      <w:r w:rsidRPr="00215564">
        <w:rPr>
          <w:rFonts w:ascii="Times New Roman" w:eastAsia="Times New Roman" w:hAnsi="Times New Roman" w:cs="Times New Roman"/>
          <w:color w:val="auto"/>
          <w:kern w:val="0"/>
          <w:szCs w:val="30"/>
          <w:cs/>
          <w:lang w:eastAsia="en-US" w:bidi="bn-BD"/>
        </w:rPr>
        <w:t xml:space="preserve"> of</w:t>
      </w:r>
      <w:r w:rsidR="00215564" w:rsidRPr="00215564">
        <w:rPr>
          <w:rFonts w:ascii="Times New Roman" w:eastAsia="Times New Roman" w:hAnsi="Times New Roman" w:cs="Times New Roman"/>
          <w:color w:val="auto"/>
          <w:kern w:val="0"/>
          <w:szCs w:val="30"/>
          <w:cs/>
          <w:lang w:eastAsia="en-US" w:bidi="bn-BD"/>
        </w:rPr>
        <w:t xml:space="preserve"> </w:t>
      </w:r>
      <w:proofErr w:type="spellStart"/>
      <w:r w:rsidR="00215564" w:rsidRPr="00215564">
        <w:rPr>
          <w:rFonts w:ascii="Times New Roman" w:eastAsia="Times New Roman" w:hAnsi="Times New Roman" w:cs="Times New Roman"/>
          <w:color w:val="auto"/>
          <w:kern w:val="0"/>
          <w:szCs w:val="30"/>
          <w:cs/>
          <w:lang w:eastAsia="en-US" w:bidi="bn-BD"/>
        </w:rPr>
        <w:t>Function</w:t>
      </w:r>
      <w:proofErr w:type="spellEnd"/>
      <w:r w:rsidR="00215564">
        <w:rPr>
          <w:rFonts w:ascii="Times New Roman" w:eastAsia="Times New Roman" w:hAnsi="Times New Roman" w:cs="Vrinda" w:hint="cs"/>
          <w:color w:val="auto"/>
          <w:kern w:val="0"/>
          <w:szCs w:val="30"/>
          <w:cs/>
          <w:lang w:eastAsia="en-US" w:bidi="bn-BD"/>
        </w:rPr>
        <w:t>:</w:t>
      </w:r>
      <w:r w:rsidR="00215564" w:rsidRPr="00215564">
        <w:rPr>
          <w:rFonts w:ascii="Times New Roman" w:eastAsia="Times New Roman" w:hAnsi="Times New Roman" w:cs="Times New Roman"/>
          <w:color w:val="auto"/>
          <w:kern w:val="0"/>
          <w:szCs w:val="30"/>
          <w:cs/>
          <w:lang w:eastAsia="en-US" w:bidi="bn-BD"/>
        </w:rPr>
        <w:t xml:space="preserve"> </w:t>
      </w:r>
      <w:r w:rsidRPr="00215564">
        <w:rPr>
          <w:rFonts w:ascii="Times New Roman" w:eastAsia="Times New Roman" w:hAnsi="Times New Roman" w:cs="Times New Roman"/>
          <w:color w:val="auto"/>
          <w:kern w:val="0"/>
          <w:szCs w:val="30"/>
          <w:cs/>
          <w:lang w:eastAsia="en-US" w:bidi="bn-BD"/>
        </w:rPr>
        <w:t xml:space="preserve"> </w:t>
      </w:r>
      <w:r w:rsidR="00215564" w:rsidRPr="00215564">
        <w:rPr>
          <w:rFonts w:ascii="Times New Roman" w:eastAsia="Times New Roman" w:hAnsi="Times New Roman" w:cs="Times New Roman"/>
          <w:color w:val="auto"/>
          <w:kern w:val="0"/>
          <w:szCs w:val="30"/>
          <w:cs/>
          <w:lang w:eastAsia="en-US" w:bidi="bn-BD"/>
        </w:rPr>
        <w:t xml:space="preserve">1. </w:t>
      </w:r>
      <w:proofErr w:type="spellStart"/>
      <w:r w:rsidR="00215564" w:rsidRPr="00215564">
        <w:rPr>
          <w:rFonts w:ascii="Times New Roman" w:eastAsia="Times New Roman" w:hAnsi="Times New Roman" w:cs="Times New Roman"/>
          <w:color w:val="auto"/>
          <w:kern w:val="0"/>
          <w:szCs w:val="30"/>
          <w:cs/>
          <w:lang w:eastAsia="en-US" w:bidi="bn-BD"/>
        </w:rPr>
        <w:t>Built-in</w:t>
      </w:r>
      <w:proofErr w:type="spellEnd"/>
      <w:r w:rsidR="00215564" w:rsidRPr="00215564">
        <w:rPr>
          <w:rFonts w:ascii="Times New Roman" w:eastAsia="Times New Roman" w:hAnsi="Times New Roman" w:cs="Times New Roman"/>
          <w:color w:val="auto"/>
          <w:kern w:val="0"/>
          <w:szCs w:val="30"/>
          <w:cs/>
          <w:lang w:eastAsia="en-US" w:bidi="bn-BD"/>
        </w:rPr>
        <w:t xml:space="preserve"> </w:t>
      </w:r>
      <w:proofErr w:type="spellStart"/>
      <w:r w:rsidR="00215564" w:rsidRPr="00215564">
        <w:rPr>
          <w:rFonts w:ascii="Times New Roman" w:eastAsia="Times New Roman" w:hAnsi="Times New Roman" w:cs="Times New Roman"/>
          <w:color w:val="auto"/>
          <w:kern w:val="0"/>
          <w:szCs w:val="30"/>
          <w:cs/>
          <w:lang w:eastAsia="en-US" w:bidi="bn-BD"/>
        </w:rPr>
        <w:t>which</w:t>
      </w:r>
      <w:proofErr w:type="spellEnd"/>
      <w:r w:rsidR="00215564" w:rsidRPr="00215564">
        <w:rPr>
          <w:rFonts w:ascii="Times New Roman" w:eastAsia="Times New Roman" w:hAnsi="Times New Roman" w:cs="Times New Roman"/>
          <w:color w:val="auto"/>
          <w:kern w:val="0"/>
          <w:szCs w:val="30"/>
          <w:cs/>
          <w:lang w:eastAsia="en-US" w:bidi="bn-BD"/>
        </w:rPr>
        <w:t xml:space="preserve"> </w:t>
      </w:r>
      <w:proofErr w:type="spellStart"/>
      <w:r w:rsidR="00215564" w:rsidRPr="00215564">
        <w:rPr>
          <w:rFonts w:ascii="Times New Roman" w:eastAsia="Times New Roman" w:hAnsi="Times New Roman" w:cs="Times New Roman"/>
          <w:color w:val="auto"/>
          <w:kern w:val="0"/>
          <w:szCs w:val="30"/>
          <w:cs/>
          <w:lang w:eastAsia="en-US" w:bidi="bn-BD"/>
        </w:rPr>
        <w:t>is</w:t>
      </w:r>
      <w:proofErr w:type="spellEnd"/>
      <w:r w:rsidR="00215564" w:rsidRPr="00215564">
        <w:rPr>
          <w:rFonts w:ascii="Times New Roman" w:eastAsia="Times New Roman" w:hAnsi="Times New Roman" w:cs="Times New Roman"/>
          <w:color w:val="auto"/>
          <w:kern w:val="0"/>
          <w:szCs w:val="30"/>
          <w:cs/>
          <w:lang w:eastAsia="en-US" w:bidi="bn-BD"/>
        </w:rPr>
        <w:t xml:space="preserve"> </w:t>
      </w:r>
      <w:proofErr w:type="spellStart"/>
      <w:r w:rsidR="00215564" w:rsidRPr="00215564">
        <w:rPr>
          <w:rFonts w:ascii="Times New Roman" w:eastAsia="Times New Roman" w:hAnsi="Times New Roman" w:cs="Times New Roman"/>
          <w:color w:val="auto"/>
          <w:kern w:val="0"/>
          <w:szCs w:val="30"/>
          <w:cs/>
          <w:lang w:eastAsia="en-US" w:bidi="bn-BD"/>
        </w:rPr>
        <w:t>pre-defined</w:t>
      </w:r>
      <w:proofErr w:type="spellEnd"/>
      <w:r w:rsidR="00215564" w:rsidRPr="00215564">
        <w:rPr>
          <w:rFonts w:ascii="Times New Roman" w:eastAsia="Times New Roman" w:hAnsi="Times New Roman" w:cs="Times New Roman"/>
          <w:color w:val="auto"/>
          <w:kern w:val="0"/>
          <w:szCs w:val="30"/>
          <w:cs/>
          <w:lang w:eastAsia="en-US" w:bidi="bn-BD"/>
        </w:rPr>
        <w:t xml:space="preserve"> </w:t>
      </w:r>
      <w:proofErr w:type="spellStart"/>
      <w:r w:rsidR="00215564" w:rsidRPr="00215564">
        <w:rPr>
          <w:rFonts w:ascii="Times New Roman" w:eastAsia="Times New Roman" w:hAnsi="Times New Roman" w:cs="Times New Roman"/>
          <w:color w:val="auto"/>
          <w:kern w:val="0"/>
          <w:szCs w:val="30"/>
          <w:cs/>
          <w:lang w:eastAsia="en-US" w:bidi="bn-BD"/>
        </w:rPr>
        <w:t>and</w:t>
      </w:r>
      <w:proofErr w:type="spellEnd"/>
      <w:r w:rsidR="00215564" w:rsidRPr="00215564">
        <w:rPr>
          <w:rFonts w:ascii="Times New Roman" w:eastAsia="Times New Roman" w:hAnsi="Times New Roman" w:cs="Times New Roman"/>
          <w:color w:val="auto"/>
          <w:kern w:val="0"/>
          <w:szCs w:val="30"/>
          <w:cs/>
          <w:lang w:eastAsia="en-US" w:bidi="bn-BD"/>
        </w:rPr>
        <w:t xml:space="preserve"> </w:t>
      </w:r>
      <w:proofErr w:type="spellStart"/>
      <w:r w:rsidR="00215564" w:rsidRPr="00215564">
        <w:rPr>
          <w:rFonts w:ascii="Times New Roman" w:eastAsia="Times New Roman" w:hAnsi="Times New Roman" w:cs="Times New Roman"/>
          <w:color w:val="auto"/>
          <w:kern w:val="0"/>
          <w:szCs w:val="30"/>
          <w:cs/>
          <w:lang w:eastAsia="en-US" w:bidi="bn-BD"/>
        </w:rPr>
        <w:t>included</w:t>
      </w:r>
      <w:proofErr w:type="spellEnd"/>
      <w:r w:rsidR="00215564" w:rsidRPr="00215564">
        <w:rPr>
          <w:rFonts w:ascii="Times New Roman" w:eastAsia="Times New Roman" w:hAnsi="Times New Roman" w:cs="Times New Roman"/>
          <w:color w:val="auto"/>
          <w:kern w:val="0"/>
          <w:szCs w:val="30"/>
          <w:cs/>
          <w:lang w:eastAsia="en-US" w:bidi="bn-BD"/>
        </w:rPr>
        <w:t xml:space="preserve"> </w:t>
      </w:r>
      <w:proofErr w:type="spellStart"/>
      <w:r w:rsidR="00215564" w:rsidRPr="00215564">
        <w:rPr>
          <w:rFonts w:ascii="Times New Roman" w:eastAsia="Times New Roman" w:hAnsi="Times New Roman" w:cs="Times New Roman"/>
          <w:color w:val="auto"/>
          <w:kern w:val="0"/>
          <w:szCs w:val="30"/>
          <w:cs/>
          <w:lang w:eastAsia="en-US" w:bidi="bn-BD"/>
        </w:rPr>
        <w:t>by</w:t>
      </w:r>
      <w:proofErr w:type="spellEnd"/>
      <w:r w:rsidR="00215564" w:rsidRPr="00215564">
        <w:rPr>
          <w:rFonts w:ascii="Times New Roman" w:eastAsia="Times New Roman" w:hAnsi="Times New Roman" w:cs="Times New Roman"/>
          <w:color w:val="auto"/>
          <w:kern w:val="0"/>
          <w:szCs w:val="30"/>
          <w:cs/>
          <w:lang w:eastAsia="en-US" w:bidi="bn-BD"/>
        </w:rPr>
        <w:t xml:space="preserve"> </w:t>
      </w:r>
      <w:proofErr w:type="spellStart"/>
      <w:r w:rsidR="00215564" w:rsidRPr="00215564">
        <w:rPr>
          <w:rFonts w:ascii="Times New Roman" w:eastAsia="Times New Roman" w:hAnsi="Times New Roman" w:cs="Times New Roman"/>
          <w:color w:val="auto"/>
          <w:kern w:val="0"/>
          <w:szCs w:val="30"/>
          <w:cs/>
          <w:lang w:eastAsia="en-US" w:bidi="bn-BD"/>
        </w:rPr>
        <w:t>library</w:t>
      </w:r>
      <w:proofErr w:type="spellEnd"/>
      <w:r w:rsidR="00215564" w:rsidRPr="00215564">
        <w:rPr>
          <w:rFonts w:ascii="Times New Roman" w:eastAsia="Times New Roman" w:hAnsi="Times New Roman" w:cs="Times New Roman"/>
          <w:color w:val="auto"/>
          <w:kern w:val="0"/>
          <w:szCs w:val="30"/>
          <w:cs/>
          <w:lang w:eastAsia="en-US" w:bidi="bn-BD"/>
        </w:rPr>
        <w:t xml:space="preserve"> </w:t>
      </w:r>
      <w:proofErr w:type="spellStart"/>
      <w:r w:rsidR="00215564" w:rsidRPr="00215564">
        <w:rPr>
          <w:rFonts w:ascii="Times New Roman" w:eastAsia="Times New Roman" w:hAnsi="Times New Roman" w:cs="Times New Roman"/>
          <w:color w:val="auto"/>
          <w:kern w:val="0"/>
          <w:szCs w:val="30"/>
          <w:cs/>
          <w:lang w:eastAsia="en-US" w:bidi="bn-BD"/>
        </w:rPr>
        <w:t>file</w:t>
      </w:r>
      <w:proofErr w:type="spellEnd"/>
      <w:r w:rsidR="00215564">
        <w:rPr>
          <w:rFonts w:ascii="Times New Roman" w:eastAsia="Times New Roman" w:hAnsi="Times New Roman" w:cs="Vrinda" w:hint="cs"/>
          <w:color w:val="auto"/>
          <w:kern w:val="0"/>
          <w:szCs w:val="30"/>
          <w:cs/>
          <w:lang w:eastAsia="en-US" w:bidi="bn-BD"/>
        </w:rPr>
        <w:t>,</w:t>
      </w:r>
      <w:r w:rsidR="00215564" w:rsidRPr="00215564">
        <w:rPr>
          <w:rFonts w:ascii="Times New Roman" w:eastAsia="Times New Roman" w:hAnsi="Times New Roman" w:cs="Times New Roman"/>
          <w:color w:val="auto"/>
          <w:kern w:val="0"/>
          <w:szCs w:val="30"/>
          <w:cs/>
          <w:lang w:eastAsia="en-US" w:bidi="bn-BD"/>
        </w:rPr>
        <w:t xml:space="preserve"> </w:t>
      </w:r>
      <w:proofErr w:type="spellStart"/>
      <w:r w:rsidR="00215564" w:rsidRPr="00215564">
        <w:rPr>
          <w:rFonts w:ascii="Times New Roman" w:eastAsia="Times New Roman" w:hAnsi="Times New Roman" w:cs="Times New Roman"/>
          <w:color w:val="auto"/>
          <w:kern w:val="0"/>
          <w:szCs w:val="30"/>
          <w:cs/>
          <w:lang w:eastAsia="en-US" w:bidi="bn-BD"/>
        </w:rPr>
        <w:t>and</w:t>
      </w:r>
      <w:proofErr w:type="spellEnd"/>
      <w:r w:rsidR="00215564" w:rsidRPr="00215564">
        <w:rPr>
          <w:rFonts w:ascii="Times New Roman" w:eastAsia="Times New Roman" w:hAnsi="Times New Roman" w:cs="Times New Roman"/>
          <w:color w:val="auto"/>
          <w:kern w:val="0"/>
          <w:szCs w:val="30"/>
          <w:cs/>
          <w:lang w:eastAsia="en-US" w:bidi="bn-BD"/>
        </w:rPr>
        <w:t xml:space="preserve"> 2. </w:t>
      </w:r>
      <w:proofErr w:type="spellStart"/>
      <w:r w:rsidR="00215564" w:rsidRPr="00215564">
        <w:rPr>
          <w:rFonts w:ascii="Times New Roman" w:eastAsia="Times New Roman" w:hAnsi="Times New Roman" w:cs="Times New Roman"/>
          <w:color w:val="auto"/>
          <w:kern w:val="0"/>
          <w:szCs w:val="30"/>
          <w:cs/>
          <w:lang w:eastAsia="en-US" w:bidi="bn-BD"/>
        </w:rPr>
        <w:t>user</w:t>
      </w:r>
      <w:proofErr w:type="spellEnd"/>
      <w:r w:rsidR="00215564" w:rsidRPr="00215564">
        <w:rPr>
          <w:rFonts w:ascii="Times New Roman" w:eastAsia="Times New Roman" w:hAnsi="Times New Roman" w:cs="Times New Roman"/>
          <w:color w:val="auto"/>
          <w:kern w:val="0"/>
          <w:szCs w:val="30"/>
          <w:cs/>
          <w:lang w:eastAsia="en-US" w:bidi="bn-BD"/>
        </w:rPr>
        <w:t xml:space="preserve"> </w:t>
      </w:r>
      <w:proofErr w:type="spellStart"/>
      <w:r w:rsidR="00215564" w:rsidRPr="00215564">
        <w:rPr>
          <w:rFonts w:ascii="Times New Roman" w:eastAsia="Times New Roman" w:hAnsi="Times New Roman" w:cs="Times New Roman"/>
          <w:color w:val="auto"/>
          <w:kern w:val="0"/>
          <w:szCs w:val="30"/>
          <w:cs/>
          <w:lang w:eastAsia="en-US" w:bidi="bn-BD"/>
        </w:rPr>
        <w:t>Defined</w:t>
      </w:r>
      <w:proofErr w:type="spellEnd"/>
      <w:r w:rsidR="00215564" w:rsidRPr="00215564">
        <w:rPr>
          <w:rFonts w:ascii="Times New Roman" w:eastAsia="Times New Roman" w:hAnsi="Times New Roman" w:cs="Times New Roman"/>
          <w:color w:val="auto"/>
          <w:kern w:val="0"/>
          <w:szCs w:val="30"/>
          <w:cs/>
          <w:lang w:eastAsia="en-US" w:bidi="bn-BD"/>
        </w:rPr>
        <w:t xml:space="preserve"> </w:t>
      </w:r>
      <w:proofErr w:type="spellStart"/>
      <w:r w:rsidR="00215564" w:rsidRPr="00215564">
        <w:rPr>
          <w:rFonts w:ascii="Times New Roman" w:eastAsia="Times New Roman" w:hAnsi="Times New Roman" w:cs="Times New Roman"/>
          <w:color w:val="auto"/>
          <w:kern w:val="0"/>
          <w:szCs w:val="30"/>
          <w:cs/>
          <w:lang w:eastAsia="en-US" w:bidi="bn-BD"/>
        </w:rPr>
        <w:t>Function</w:t>
      </w:r>
      <w:proofErr w:type="spellEnd"/>
      <w:r w:rsidR="00215564" w:rsidRPr="00215564">
        <w:rPr>
          <w:rFonts w:ascii="Times New Roman" w:eastAsia="Times New Roman" w:hAnsi="Times New Roman" w:cs="Times New Roman"/>
          <w:color w:val="auto"/>
          <w:kern w:val="0"/>
          <w:szCs w:val="30"/>
          <w:cs/>
          <w:lang w:eastAsia="en-US" w:bidi="bn-BD"/>
        </w:rPr>
        <w:t xml:space="preserve">, </w:t>
      </w:r>
      <w:proofErr w:type="spellStart"/>
      <w:r w:rsidR="00215564" w:rsidRPr="00215564">
        <w:rPr>
          <w:rFonts w:ascii="Times New Roman" w:eastAsia="Times New Roman" w:hAnsi="Times New Roman" w:cs="Times New Roman"/>
          <w:color w:val="auto"/>
          <w:kern w:val="0"/>
          <w:szCs w:val="30"/>
          <w:cs/>
          <w:lang w:eastAsia="en-US" w:bidi="bn-BD"/>
        </w:rPr>
        <w:t>initialized</w:t>
      </w:r>
      <w:proofErr w:type="spellEnd"/>
      <w:r w:rsidR="00215564" w:rsidRPr="00215564">
        <w:rPr>
          <w:rFonts w:ascii="Times New Roman" w:eastAsia="Times New Roman" w:hAnsi="Times New Roman" w:cs="Times New Roman"/>
          <w:color w:val="auto"/>
          <w:kern w:val="0"/>
          <w:szCs w:val="30"/>
          <w:cs/>
          <w:lang w:eastAsia="en-US" w:bidi="bn-BD"/>
        </w:rPr>
        <w:t xml:space="preserve"> </w:t>
      </w:r>
      <w:proofErr w:type="spellStart"/>
      <w:r w:rsidR="00215564" w:rsidRPr="00215564">
        <w:rPr>
          <w:rFonts w:ascii="Times New Roman" w:eastAsia="Times New Roman" w:hAnsi="Times New Roman" w:cs="Times New Roman"/>
          <w:color w:val="auto"/>
          <w:kern w:val="0"/>
          <w:szCs w:val="30"/>
          <w:cs/>
          <w:lang w:eastAsia="en-US" w:bidi="bn-BD"/>
        </w:rPr>
        <w:t>by</w:t>
      </w:r>
      <w:proofErr w:type="spellEnd"/>
      <w:r w:rsidR="00215564" w:rsidRPr="00215564">
        <w:rPr>
          <w:rFonts w:ascii="Times New Roman" w:eastAsia="Times New Roman" w:hAnsi="Times New Roman" w:cs="Times New Roman"/>
          <w:color w:val="auto"/>
          <w:kern w:val="0"/>
          <w:szCs w:val="30"/>
          <w:cs/>
          <w:lang w:eastAsia="en-US" w:bidi="bn-BD"/>
        </w:rPr>
        <w:t xml:space="preserve"> </w:t>
      </w:r>
      <w:proofErr w:type="spellStart"/>
      <w:r w:rsidR="00215564" w:rsidRPr="00215564">
        <w:rPr>
          <w:rFonts w:ascii="Times New Roman" w:eastAsia="Times New Roman" w:hAnsi="Times New Roman" w:cs="Times New Roman"/>
          <w:color w:val="auto"/>
          <w:kern w:val="0"/>
          <w:szCs w:val="30"/>
          <w:cs/>
          <w:lang w:eastAsia="en-US" w:bidi="bn-BD"/>
        </w:rPr>
        <w:t>programmer</w:t>
      </w:r>
      <w:proofErr w:type="spellEnd"/>
      <w:r w:rsidR="00215564" w:rsidRPr="00215564">
        <w:rPr>
          <w:rFonts w:ascii="Times New Roman" w:eastAsia="Times New Roman" w:hAnsi="Times New Roman" w:cs="Times New Roman"/>
          <w:color w:val="auto"/>
          <w:kern w:val="0"/>
          <w:szCs w:val="30"/>
          <w:cs/>
          <w:lang w:eastAsia="en-US" w:bidi="bn-BD"/>
        </w:rPr>
        <w:t>/</w:t>
      </w:r>
      <w:proofErr w:type="spellStart"/>
      <w:r w:rsidR="00215564" w:rsidRPr="00215564">
        <w:rPr>
          <w:rFonts w:ascii="Times New Roman" w:eastAsia="Times New Roman" w:hAnsi="Times New Roman" w:cs="Times New Roman"/>
          <w:color w:val="auto"/>
          <w:kern w:val="0"/>
          <w:szCs w:val="30"/>
          <w:cs/>
          <w:lang w:eastAsia="en-US" w:bidi="bn-BD"/>
        </w:rPr>
        <w:t>Coder</w:t>
      </w:r>
      <w:proofErr w:type="spellEnd"/>
      <w:r w:rsidR="00215564" w:rsidRPr="00215564">
        <w:rPr>
          <w:rFonts w:ascii="Times New Roman" w:eastAsia="Times New Roman" w:hAnsi="Times New Roman" w:cs="Times New Roman"/>
          <w:color w:val="auto"/>
          <w:kern w:val="0"/>
          <w:szCs w:val="30"/>
          <w:cs/>
          <w:lang w:eastAsia="en-US" w:bidi="bn-BD"/>
        </w:rPr>
        <w:t>.</w:t>
      </w:r>
    </w:p>
    <w:p w14:paraId="03177CE3" w14:textId="77777777" w:rsidR="00740ADF" w:rsidRPr="00740ADF" w:rsidRDefault="00740ADF" w:rsidP="00740ADF">
      <w:pPr>
        <w:spacing w:before="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b/>
          <w:bCs/>
          <w:color w:val="auto"/>
          <w:kern w:val="0"/>
          <w:szCs w:val="24"/>
          <w:lang w:eastAsia="en-US"/>
        </w:rPr>
        <w:t>Line 3:</w:t>
      </w:r>
    </w:p>
    <w:p w14:paraId="371EBABA" w14:textId="77777777" w:rsidR="00740ADF" w:rsidRPr="00740ADF" w:rsidRDefault="00740ADF" w:rsidP="00740A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rPr>
          <w:rFonts w:ascii="Courier" w:eastAsia="Times New Roman" w:hAnsi="Courier" w:cs="Courier New"/>
          <w:color w:val="292B2C"/>
          <w:kern w:val="0"/>
          <w:sz w:val="20"/>
          <w:lang w:eastAsia="en-US"/>
        </w:rPr>
      </w:pPr>
      <w:r w:rsidRPr="00740ADF">
        <w:rPr>
          <w:rFonts w:ascii="Courier" w:eastAsia="Times New Roman" w:hAnsi="Courier" w:cs="Courier New"/>
          <w:color w:val="292B2C"/>
          <w:kern w:val="0"/>
          <w:sz w:val="20"/>
          <w:lang w:eastAsia="en-US"/>
        </w:rPr>
        <w:t xml:space="preserve">int main </w:t>
      </w:r>
      <w:proofErr w:type="gramStart"/>
      <w:r w:rsidRPr="00740ADF">
        <w:rPr>
          <w:rFonts w:ascii="Courier" w:eastAsia="Times New Roman" w:hAnsi="Courier" w:cs="Courier New"/>
          <w:color w:val="292B2C"/>
          <w:kern w:val="0"/>
          <w:sz w:val="20"/>
          <w:lang w:eastAsia="en-US"/>
        </w:rPr>
        <w:t>( )</w:t>
      </w:r>
      <w:proofErr w:type="gramEnd"/>
    </w:p>
    <w:p w14:paraId="30EE3622" w14:textId="77777777" w:rsidR="00740ADF" w:rsidRPr="00740ADF" w:rsidRDefault="00740ADF" w:rsidP="00740ADF">
      <w:pPr>
        <w:spacing w:before="0"/>
        <w:ind w:left="0" w:right="0"/>
        <w:jc w:val="both"/>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This is the main functions of the program which is part of every C program.</w:t>
      </w:r>
    </w:p>
    <w:p w14:paraId="3D9F888C" w14:textId="77777777" w:rsidR="00740ADF" w:rsidRPr="00740ADF" w:rsidRDefault="00740ADF" w:rsidP="00740ADF">
      <w:pPr>
        <w:spacing w:before="0"/>
        <w:ind w:left="0" w:right="0"/>
        <w:jc w:val="both"/>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 xml:space="preserve">C programs can have multiple functions which are also called the building blocks, however, one of the </w:t>
      </w:r>
      <w:proofErr w:type="gramStart"/>
      <w:r w:rsidRPr="00740ADF">
        <w:rPr>
          <w:rFonts w:ascii="Times New Roman" w:eastAsia="Times New Roman" w:hAnsi="Times New Roman" w:cs="Times New Roman"/>
          <w:color w:val="auto"/>
          <w:kern w:val="0"/>
          <w:szCs w:val="24"/>
          <w:lang w:eastAsia="en-US"/>
        </w:rPr>
        <w:t>function</w:t>
      </w:r>
      <w:proofErr w:type="gramEnd"/>
      <w:r w:rsidRPr="00740ADF">
        <w:rPr>
          <w:rFonts w:ascii="Times New Roman" w:eastAsia="Times New Roman" w:hAnsi="Times New Roman" w:cs="Times New Roman"/>
          <w:color w:val="auto"/>
          <w:kern w:val="0"/>
          <w:szCs w:val="24"/>
          <w:lang w:eastAsia="en-US"/>
        </w:rPr>
        <w:t xml:space="preserve"> should be </w:t>
      </w:r>
      <w:r w:rsidRPr="00740ADF">
        <w:rPr>
          <w:rFonts w:ascii="Consolas" w:eastAsia="Times New Roman" w:hAnsi="Consolas" w:cs="Courier New"/>
          <w:color w:val="BD4147"/>
          <w:kern w:val="0"/>
          <w:sz w:val="20"/>
          <w:shd w:val="clear" w:color="auto" w:fill="F7F7F9"/>
          <w:lang w:eastAsia="en-US"/>
        </w:rPr>
        <w:t>main</w:t>
      </w:r>
      <w:r w:rsidRPr="00740ADF">
        <w:rPr>
          <w:rFonts w:ascii="Times New Roman" w:eastAsia="Times New Roman" w:hAnsi="Times New Roman" w:cs="Times New Roman"/>
          <w:color w:val="auto"/>
          <w:kern w:val="0"/>
          <w:szCs w:val="24"/>
          <w:lang w:eastAsia="en-US"/>
        </w:rPr>
        <w:t>.</w:t>
      </w:r>
    </w:p>
    <w:p w14:paraId="2C4646AA" w14:textId="77777777" w:rsidR="00740ADF" w:rsidRPr="00740ADF" w:rsidRDefault="00740ADF" w:rsidP="00740ADF">
      <w:pPr>
        <w:spacing w:before="0"/>
        <w:ind w:left="0" w:right="0"/>
        <w:jc w:val="both"/>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The code of the function is written between the curly braces and in this program also the body of the function is enclosed by the braces in line 4 and 7.</w:t>
      </w:r>
    </w:p>
    <w:p w14:paraId="1F11BF80" w14:textId="77777777" w:rsidR="00740ADF" w:rsidRPr="00740ADF" w:rsidRDefault="00740ADF" w:rsidP="00740ADF">
      <w:pPr>
        <w:spacing w:before="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b/>
          <w:bCs/>
          <w:color w:val="auto"/>
          <w:kern w:val="0"/>
          <w:szCs w:val="24"/>
          <w:lang w:eastAsia="en-US"/>
        </w:rPr>
        <w:t>Line 5:</w:t>
      </w:r>
    </w:p>
    <w:p w14:paraId="06EC5FE1" w14:textId="77777777" w:rsidR="00740ADF" w:rsidRPr="00740ADF" w:rsidRDefault="00740ADF" w:rsidP="00740A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rPr>
          <w:rFonts w:ascii="Courier" w:eastAsia="Times New Roman" w:hAnsi="Courier" w:cs="Courier New"/>
          <w:color w:val="292B2C"/>
          <w:kern w:val="0"/>
          <w:sz w:val="20"/>
          <w:lang w:eastAsia="en-US"/>
        </w:rPr>
      </w:pPr>
      <w:proofErr w:type="spellStart"/>
      <w:proofErr w:type="gramStart"/>
      <w:r w:rsidRPr="00740ADF">
        <w:rPr>
          <w:rFonts w:ascii="Courier" w:eastAsia="Times New Roman" w:hAnsi="Courier" w:cs="Courier New"/>
          <w:color w:val="292B2C"/>
          <w:kern w:val="0"/>
          <w:sz w:val="20"/>
          <w:lang w:eastAsia="en-US"/>
        </w:rPr>
        <w:t>printf</w:t>
      </w:r>
      <w:proofErr w:type="spellEnd"/>
      <w:r w:rsidRPr="00740ADF">
        <w:rPr>
          <w:rFonts w:ascii="Courier" w:eastAsia="Times New Roman" w:hAnsi="Courier" w:cs="Courier New"/>
          <w:color w:val="292B2C"/>
          <w:kern w:val="0"/>
          <w:sz w:val="20"/>
          <w:lang w:eastAsia="en-US"/>
        </w:rPr>
        <w:t>(</w:t>
      </w:r>
      <w:proofErr w:type="gramEnd"/>
      <w:r w:rsidRPr="00740ADF">
        <w:rPr>
          <w:rFonts w:ascii="Courier" w:eastAsia="Times New Roman" w:hAnsi="Courier" w:cs="Courier New"/>
          <w:color w:val="292B2C"/>
          <w:kern w:val="0"/>
          <w:sz w:val="20"/>
          <w:lang w:eastAsia="en-US"/>
        </w:rPr>
        <w:t>"Hello World!!!");</w:t>
      </w:r>
    </w:p>
    <w:p w14:paraId="3526EE11" w14:textId="77777777" w:rsidR="00740ADF" w:rsidRPr="00740ADF" w:rsidRDefault="00740ADF" w:rsidP="00740ADF">
      <w:pPr>
        <w:spacing w:before="0"/>
        <w:ind w:left="0" w:right="0"/>
        <w:jc w:val="both"/>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 xml:space="preserve">This is the standard output functions which instruct the computer to print anything written between the quotes </w:t>
      </w:r>
      <w:proofErr w:type="gramStart"/>
      <w:r w:rsidRPr="00740ADF">
        <w:rPr>
          <w:rFonts w:ascii="Times New Roman" w:eastAsia="Times New Roman" w:hAnsi="Times New Roman" w:cs="Times New Roman"/>
          <w:color w:val="auto"/>
          <w:kern w:val="0"/>
          <w:szCs w:val="24"/>
          <w:lang w:eastAsia="en-US"/>
        </w:rPr>
        <w:t>(” ..</w:t>
      </w:r>
      <w:proofErr w:type="gramEnd"/>
      <w:r w:rsidRPr="00740ADF">
        <w:rPr>
          <w:rFonts w:ascii="Times New Roman" w:eastAsia="Times New Roman" w:hAnsi="Times New Roman" w:cs="Times New Roman"/>
          <w:color w:val="auto"/>
          <w:kern w:val="0"/>
          <w:szCs w:val="24"/>
          <w:lang w:eastAsia="en-US"/>
        </w:rPr>
        <w:t>text..”).</w:t>
      </w:r>
    </w:p>
    <w:p w14:paraId="3187C5EA" w14:textId="77777777" w:rsidR="00740ADF" w:rsidRPr="00740ADF" w:rsidRDefault="00740ADF" w:rsidP="00740ADF">
      <w:pPr>
        <w:spacing w:before="0"/>
        <w:ind w:left="0" w:right="0"/>
        <w:jc w:val="both"/>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This entire line including the </w:t>
      </w:r>
      <w:proofErr w:type="spellStart"/>
      <w:r w:rsidRPr="00740ADF">
        <w:rPr>
          <w:rFonts w:ascii="Consolas" w:eastAsia="Times New Roman" w:hAnsi="Consolas" w:cs="Courier New"/>
          <w:color w:val="BD4147"/>
          <w:kern w:val="0"/>
          <w:sz w:val="20"/>
          <w:shd w:val="clear" w:color="auto" w:fill="F7F7F9"/>
          <w:lang w:eastAsia="en-US"/>
        </w:rPr>
        <w:t>printf</w:t>
      </w:r>
      <w:proofErr w:type="spellEnd"/>
      <w:r w:rsidRPr="00740ADF">
        <w:rPr>
          <w:rFonts w:ascii="Times New Roman" w:eastAsia="Times New Roman" w:hAnsi="Times New Roman" w:cs="Times New Roman"/>
          <w:color w:val="auto"/>
          <w:kern w:val="0"/>
          <w:szCs w:val="24"/>
          <w:lang w:eastAsia="en-US"/>
        </w:rPr>
        <w:t>, its arguments within the parenthesis and the semicolon is called a </w:t>
      </w:r>
      <w:r w:rsidRPr="00740ADF">
        <w:rPr>
          <w:rFonts w:ascii="Times New Roman" w:eastAsia="Times New Roman" w:hAnsi="Times New Roman" w:cs="Times New Roman"/>
          <w:i/>
          <w:iCs/>
          <w:color w:val="auto"/>
          <w:kern w:val="0"/>
          <w:szCs w:val="24"/>
          <w:lang w:eastAsia="en-US"/>
        </w:rPr>
        <w:t>statement</w:t>
      </w:r>
      <w:r w:rsidRPr="00740ADF">
        <w:rPr>
          <w:rFonts w:ascii="Times New Roman" w:eastAsia="Times New Roman" w:hAnsi="Times New Roman" w:cs="Times New Roman"/>
          <w:color w:val="auto"/>
          <w:kern w:val="0"/>
          <w:szCs w:val="24"/>
          <w:lang w:eastAsia="en-US"/>
        </w:rPr>
        <w:t>.</w:t>
      </w:r>
    </w:p>
    <w:p w14:paraId="40C05D47" w14:textId="77777777" w:rsidR="00740ADF" w:rsidRPr="00740ADF" w:rsidRDefault="00740ADF" w:rsidP="00740ADF">
      <w:pPr>
        <w:spacing w:before="0"/>
        <w:ind w:left="0" w:right="0"/>
        <w:jc w:val="both"/>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Every statement must end with a semicolon.</w:t>
      </w:r>
    </w:p>
    <w:p w14:paraId="2EC73A45" w14:textId="77777777" w:rsidR="00740ADF" w:rsidRPr="00740ADF" w:rsidRDefault="00740ADF" w:rsidP="00740ADF">
      <w:pPr>
        <w:shd w:val="clear" w:color="auto" w:fill="0A243E"/>
        <w:spacing w:before="0" w:after="0"/>
        <w:ind w:left="0" w:right="0"/>
        <w:rPr>
          <w:rFonts w:ascii="Times New Roman" w:eastAsia="Times New Roman" w:hAnsi="Times New Roman" w:cs="Times New Roman"/>
          <w:color w:val="FFFFFF"/>
          <w:kern w:val="0"/>
          <w:szCs w:val="24"/>
          <w:lang w:eastAsia="en-US"/>
        </w:rPr>
      </w:pPr>
      <w:r w:rsidRPr="00740ADF">
        <w:rPr>
          <w:rFonts w:ascii="Times New Roman" w:eastAsia="Times New Roman" w:hAnsi="Times New Roman" w:cs="Times New Roman"/>
          <w:color w:val="FFFFFF"/>
          <w:kern w:val="0"/>
          <w:szCs w:val="24"/>
          <w:lang w:eastAsia="en-US"/>
        </w:rPr>
        <w:t>Good Programming Practice</w:t>
      </w:r>
    </w:p>
    <w:p w14:paraId="2C133BDD" w14:textId="77777777" w:rsidR="00740ADF" w:rsidRPr="00740ADF" w:rsidRDefault="00740ADF" w:rsidP="00740ADF">
      <w:pPr>
        <w:shd w:val="clear" w:color="auto" w:fill="F2F2F2"/>
        <w:spacing w:before="0" w:after="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lastRenderedPageBreak/>
        <w:t>While writing C program, commenting is a good idea which makes clear about the purpose of the function.</w:t>
      </w:r>
    </w:p>
    <w:p w14:paraId="78EC5C1B" w14:textId="77777777" w:rsidR="00740ADF" w:rsidRPr="00740ADF" w:rsidRDefault="00740ADF" w:rsidP="00740ADF">
      <w:pPr>
        <w:spacing w:before="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 </w:t>
      </w:r>
    </w:p>
    <w:p w14:paraId="1E967B4F" w14:textId="77777777" w:rsidR="00740ADF" w:rsidRPr="00740ADF" w:rsidRDefault="00740ADF" w:rsidP="00740ADF">
      <w:pPr>
        <w:spacing w:before="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b/>
          <w:bCs/>
          <w:color w:val="auto"/>
          <w:kern w:val="0"/>
          <w:szCs w:val="24"/>
          <w:lang w:eastAsia="en-US"/>
        </w:rPr>
        <w:t>Line 6:</w:t>
      </w:r>
    </w:p>
    <w:p w14:paraId="0E055726" w14:textId="77777777" w:rsidR="00740ADF" w:rsidRPr="00740ADF" w:rsidRDefault="00740ADF" w:rsidP="00740A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rPr>
          <w:rFonts w:ascii="Courier" w:eastAsia="Times New Roman" w:hAnsi="Courier" w:cs="Courier New"/>
          <w:color w:val="292B2C"/>
          <w:kern w:val="0"/>
          <w:sz w:val="20"/>
          <w:lang w:eastAsia="en-US"/>
        </w:rPr>
      </w:pPr>
      <w:r w:rsidRPr="00740ADF">
        <w:rPr>
          <w:rFonts w:ascii="Courier" w:eastAsia="Times New Roman" w:hAnsi="Courier" w:cs="Courier New"/>
          <w:color w:val="292B2C"/>
          <w:kern w:val="0"/>
          <w:sz w:val="20"/>
          <w:lang w:eastAsia="en-US"/>
        </w:rPr>
        <w:t>return 0;</w:t>
      </w:r>
    </w:p>
    <w:p w14:paraId="7DED1149" w14:textId="77777777" w:rsidR="00740ADF" w:rsidRPr="00740ADF" w:rsidRDefault="00740ADF" w:rsidP="00740ADF">
      <w:pPr>
        <w:spacing w:before="0"/>
        <w:ind w:left="0" w:right="0"/>
        <w:jc w:val="both"/>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This is nothing but an exit sequence for the function.</w:t>
      </w:r>
    </w:p>
    <w:p w14:paraId="0ABD1E7A" w14:textId="77777777" w:rsidR="00740ADF" w:rsidRPr="00740ADF" w:rsidRDefault="00740ADF" w:rsidP="00740ADF">
      <w:pPr>
        <w:spacing w:before="0"/>
        <w:ind w:left="0" w:right="0"/>
        <w:jc w:val="both"/>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Moreover, it signifies the termination of the function main returning the integer value 0.</w:t>
      </w:r>
    </w:p>
    <w:p w14:paraId="1446D2AA" w14:textId="77777777" w:rsidR="00740ADF" w:rsidRPr="00740ADF" w:rsidRDefault="00740ADF" w:rsidP="00740ADF">
      <w:pPr>
        <w:spacing w:before="0" w:after="120"/>
        <w:ind w:left="0" w:right="0"/>
        <w:outlineLvl w:val="1"/>
        <w:rPr>
          <w:rFonts w:ascii="Georgia" w:eastAsia="Times New Roman" w:hAnsi="Georgia" w:cs="Times New Roman"/>
          <w:color w:val="222222"/>
          <w:kern w:val="0"/>
          <w:sz w:val="36"/>
          <w:szCs w:val="36"/>
          <w:lang w:eastAsia="en-US"/>
        </w:rPr>
      </w:pPr>
      <w:r w:rsidRPr="00740ADF">
        <w:rPr>
          <w:rFonts w:ascii="Georgia" w:eastAsia="Times New Roman" w:hAnsi="Georgia" w:cs="Times New Roman"/>
          <w:color w:val="222222"/>
          <w:kern w:val="0"/>
          <w:sz w:val="36"/>
          <w:szCs w:val="36"/>
          <w:lang w:eastAsia="en-US"/>
        </w:rPr>
        <w:t>Escape sequence in C Programming</w:t>
      </w:r>
    </w:p>
    <w:p w14:paraId="7C0C7AE7" w14:textId="77777777" w:rsidR="00740ADF" w:rsidRPr="00740ADF" w:rsidRDefault="00F26275" w:rsidP="00740ADF">
      <w:pPr>
        <w:spacing w:before="0"/>
        <w:ind w:left="0" w:right="0"/>
        <w:rPr>
          <w:rFonts w:ascii="Times New Roman" w:eastAsia="Times New Roman" w:hAnsi="Times New Roman" w:cs="Times New Roman"/>
          <w:color w:val="auto"/>
          <w:kern w:val="0"/>
          <w:szCs w:val="24"/>
          <w:lang w:eastAsia="en-US"/>
        </w:rPr>
      </w:pPr>
      <w:r>
        <w:rPr>
          <w:rFonts w:ascii="Times New Roman" w:eastAsia="Times New Roman" w:hAnsi="Times New Roman" w:cs="Times New Roman"/>
          <w:color w:val="auto"/>
          <w:kern w:val="0"/>
          <w:szCs w:val="24"/>
          <w:lang w:eastAsia="en-US"/>
        </w:rPr>
        <w:pict w14:anchorId="6149DF07">
          <v:rect id="_x0000_i1025" style="width:0;height:.75pt" o:hralign="center" o:hrstd="t" o:hr="t" fillcolor="#a0a0a0" stroked="f"/>
        </w:pict>
      </w:r>
    </w:p>
    <w:p w14:paraId="05D3E423" w14:textId="77777777" w:rsidR="00740ADF" w:rsidRPr="00740ADF" w:rsidRDefault="00740ADF" w:rsidP="00740ADF">
      <w:pPr>
        <w:spacing w:before="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Escape sequences are the characters which are not printed. The </w:t>
      </w:r>
      <w:r w:rsidRPr="00740ADF">
        <w:rPr>
          <w:rFonts w:ascii="Consolas" w:eastAsia="Times New Roman" w:hAnsi="Consolas" w:cs="Courier New"/>
          <w:color w:val="BD4147"/>
          <w:kern w:val="0"/>
          <w:sz w:val="20"/>
          <w:shd w:val="clear" w:color="auto" w:fill="F7F7F9"/>
          <w:lang w:eastAsia="en-US"/>
        </w:rPr>
        <w:t>\</w:t>
      </w:r>
      <w:r w:rsidRPr="00740ADF">
        <w:rPr>
          <w:rFonts w:ascii="Times New Roman" w:eastAsia="Times New Roman" w:hAnsi="Times New Roman" w:cs="Times New Roman"/>
          <w:color w:val="auto"/>
          <w:kern w:val="0"/>
          <w:szCs w:val="24"/>
          <w:lang w:eastAsia="en-US"/>
        </w:rPr>
        <w:t> backslash is called </w:t>
      </w:r>
      <w:r w:rsidRPr="00740ADF">
        <w:rPr>
          <w:rFonts w:ascii="Times New Roman" w:eastAsia="Times New Roman" w:hAnsi="Times New Roman" w:cs="Times New Roman"/>
          <w:b/>
          <w:bCs/>
          <w:color w:val="auto"/>
          <w:kern w:val="0"/>
          <w:szCs w:val="24"/>
          <w:lang w:eastAsia="en-US"/>
        </w:rPr>
        <w:t>escape character.</w:t>
      </w:r>
    </w:p>
    <w:tbl>
      <w:tblPr>
        <w:tblW w:w="12375" w:type="dxa"/>
        <w:tblCellMar>
          <w:top w:w="15" w:type="dxa"/>
          <w:left w:w="15" w:type="dxa"/>
          <w:bottom w:w="15" w:type="dxa"/>
          <w:right w:w="15" w:type="dxa"/>
        </w:tblCellMar>
        <w:tblLook w:val="04A0" w:firstRow="1" w:lastRow="0" w:firstColumn="1" w:lastColumn="0" w:noHBand="0" w:noVBand="1"/>
      </w:tblPr>
      <w:tblGrid>
        <w:gridCol w:w="2517"/>
        <w:gridCol w:w="9858"/>
      </w:tblGrid>
      <w:tr w:rsidR="00740ADF" w:rsidRPr="00740ADF" w14:paraId="430A6DA7" w14:textId="77777777" w:rsidTr="00740ADF">
        <w:tc>
          <w:tcPr>
            <w:tcW w:w="0" w:type="auto"/>
            <w:shd w:val="clear" w:color="auto" w:fill="auto"/>
            <w:tcMar>
              <w:top w:w="96" w:type="dxa"/>
              <w:left w:w="240" w:type="dxa"/>
              <w:bottom w:w="96" w:type="dxa"/>
              <w:right w:w="96" w:type="dxa"/>
            </w:tcMar>
            <w:vAlign w:val="center"/>
            <w:hideMark/>
          </w:tcPr>
          <w:p w14:paraId="2CE3BBB4" w14:textId="77777777" w:rsidR="00740ADF" w:rsidRPr="00740ADF" w:rsidRDefault="00740ADF" w:rsidP="00740ADF">
            <w:pPr>
              <w:spacing w:before="0"/>
              <w:ind w:left="0" w:right="0"/>
              <w:rPr>
                <w:rFonts w:ascii="Times New Roman" w:eastAsia="Times New Roman" w:hAnsi="Times New Roman" w:cs="Times New Roman"/>
                <w:b/>
                <w:bCs/>
                <w:color w:val="auto"/>
                <w:kern w:val="0"/>
                <w:szCs w:val="24"/>
                <w:lang w:eastAsia="en-US"/>
              </w:rPr>
            </w:pPr>
            <w:r w:rsidRPr="00740ADF">
              <w:rPr>
                <w:rFonts w:ascii="Times New Roman" w:eastAsia="Times New Roman" w:hAnsi="Times New Roman" w:cs="Times New Roman"/>
                <w:b/>
                <w:bCs/>
                <w:color w:val="auto"/>
                <w:kern w:val="0"/>
                <w:szCs w:val="24"/>
                <w:lang w:eastAsia="en-US"/>
              </w:rPr>
              <w:t>Escape sequence</w:t>
            </w:r>
          </w:p>
        </w:tc>
        <w:tc>
          <w:tcPr>
            <w:tcW w:w="0" w:type="auto"/>
            <w:shd w:val="clear" w:color="auto" w:fill="auto"/>
            <w:tcMar>
              <w:top w:w="96" w:type="dxa"/>
              <w:left w:w="96" w:type="dxa"/>
              <w:bottom w:w="96" w:type="dxa"/>
              <w:right w:w="0" w:type="dxa"/>
            </w:tcMar>
            <w:vAlign w:val="center"/>
            <w:hideMark/>
          </w:tcPr>
          <w:p w14:paraId="37A4A994" w14:textId="77777777" w:rsidR="00740ADF" w:rsidRPr="00740ADF" w:rsidRDefault="00740ADF" w:rsidP="00740ADF">
            <w:pPr>
              <w:spacing w:before="0"/>
              <w:ind w:left="0" w:right="0"/>
              <w:rPr>
                <w:rFonts w:ascii="Times New Roman" w:eastAsia="Times New Roman" w:hAnsi="Times New Roman" w:cs="Times New Roman"/>
                <w:b/>
                <w:bCs/>
                <w:color w:val="auto"/>
                <w:kern w:val="0"/>
                <w:szCs w:val="24"/>
                <w:lang w:eastAsia="en-US"/>
              </w:rPr>
            </w:pPr>
            <w:r w:rsidRPr="00740ADF">
              <w:rPr>
                <w:rFonts w:ascii="Times New Roman" w:eastAsia="Times New Roman" w:hAnsi="Times New Roman" w:cs="Times New Roman"/>
                <w:b/>
                <w:bCs/>
                <w:color w:val="auto"/>
                <w:kern w:val="0"/>
                <w:szCs w:val="24"/>
                <w:lang w:eastAsia="en-US"/>
              </w:rPr>
              <w:t>Description</w:t>
            </w:r>
          </w:p>
        </w:tc>
      </w:tr>
      <w:tr w:rsidR="00740ADF" w:rsidRPr="00740ADF" w14:paraId="4027D578" w14:textId="77777777" w:rsidTr="00740ADF">
        <w:tc>
          <w:tcPr>
            <w:tcW w:w="0" w:type="auto"/>
            <w:shd w:val="clear" w:color="auto" w:fill="auto"/>
            <w:tcMar>
              <w:top w:w="96" w:type="dxa"/>
              <w:left w:w="240" w:type="dxa"/>
              <w:bottom w:w="96" w:type="dxa"/>
              <w:right w:w="96" w:type="dxa"/>
            </w:tcMar>
            <w:vAlign w:val="center"/>
            <w:hideMark/>
          </w:tcPr>
          <w:p w14:paraId="021D862D" w14:textId="77777777" w:rsidR="00740ADF" w:rsidRPr="00740ADF" w:rsidRDefault="00740ADF" w:rsidP="00740ADF">
            <w:pPr>
              <w:spacing w:before="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\n</w:t>
            </w:r>
          </w:p>
        </w:tc>
        <w:tc>
          <w:tcPr>
            <w:tcW w:w="0" w:type="auto"/>
            <w:shd w:val="clear" w:color="auto" w:fill="auto"/>
            <w:tcMar>
              <w:top w:w="96" w:type="dxa"/>
              <w:left w:w="96" w:type="dxa"/>
              <w:bottom w:w="96" w:type="dxa"/>
              <w:right w:w="0" w:type="dxa"/>
            </w:tcMar>
            <w:vAlign w:val="center"/>
            <w:hideMark/>
          </w:tcPr>
          <w:p w14:paraId="41B10C0B" w14:textId="77777777" w:rsidR="00740ADF" w:rsidRPr="00740ADF" w:rsidRDefault="00740ADF" w:rsidP="00740ADF">
            <w:pPr>
              <w:spacing w:before="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Newline. This will place a cursor on the beginning of the second line.</w:t>
            </w:r>
          </w:p>
        </w:tc>
      </w:tr>
      <w:tr w:rsidR="00740ADF" w:rsidRPr="00740ADF" w14:paraId="1A3011FB" w14:textId="77777777" w:rsidTr="00740ADF">
        <w:tc>
          <w:tcPr>
            <w:tcW w:w="0" w:type="auto"/>
            <w:shd w:val="clear" w:color="auto" w:fill="auto"/>
            <w:tcMar>
              <w:top w:w="96" w:type="dxa"/>
              <w:left w:w="240" w:type="dxa"/>
              <w:bottom w:w="96" w:type="dxa"/>
              <w:right w:w="96" w:type="dxa"/>
            </w:tcMar>
            <w:vAlign w:val="center"/>
            <w:hideMark/>
          </w:tcPr>
          <w:p w14:paraId="53353469" w14:textId="77777777" w:rsidR="00740ADF" w:rsidRPr="00740ADF" w:rsidRDefault="00740ADF" w:rsidP="00740ADF">
            <w:pPr>
              <w:spacing w:before="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\t</w:t>
            </w:r>
          </w:p>
        </w:tc>
        <w:tc>
          <w:tcPr>
            <w:tcW w:w="0" w:type="auto"/>
            <w:shd w:val="clear" w:color="auto" w:fill="auto"/>
            <w:tcMar>
              <w:top w:w="96" w:type="dxa"/>
              <w:left w:w="96" w:type="dxa"/>
              <w:bottom w:w="96" w:type="dxa"/>
              <w:right w:w="0" w:type="dxa"/>
            </w:tcMar>
            <w:vAlign w:val="center"/>
            <w:hideMark/>
          </w:tcPr>
          <w:p w14:paraId="3B28757D" w14:textId="77777777" w:rsidR="00740ADF" w:rsidRPr="00740ADF" w:rsidRDefault="00740ADF" w:rsidP="00740ADF">
            <w:pPr>
              <w:spacing w:before="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Tab. This will insert horizontal tab.</w:t>
            </w:r>
          </w:p>
        </w:tc>
      </w:tr>
      <w:tr w:rsidR="00740ADF" w:rsidRPr="00740ADF" w14:paraId="0541CF4C" w14:textId="77777777" w:rsidTr="00740ADF">
        <w:tc>
          <w:tcPr>
            <w:tcW w:w="0" w:type="auto"/>
            <w:shd w:val="clear" w:color="auto" w:fill="auto"/>
            <w:tcMar>
              <w:top w:w="96" w:type="dxa"/>
              <w:left w:w="240" w:type="dxa"/>
              <w:bottom w:w="96" w:type="dxa"/>
              <w:right w:w="96" w:type="dxa"/>
            </w:tcMar>
            <w:vAlign w:val="center"/>
            <w:hideMark/>
          </w:tcPr>
          <w:p w14:paraId="412E8E4B" w14:textId="77777777" w:rsidR="00740ADF" w:rsidRPr="00740ADF" w:rsidRDefault="00740ADF" w:rsidP="00740ADF">
            <w:pPr>
              <w:spacing w:before="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w:t>
            </w:r>
          </w:p>
        </w:tc>
        <w:tc>
          <w:tcPr>
            <w:tcW w:w="0" w:type="auto"/>
            <w:shd w:val="clear" w:color="auto" w:fill="auto"/>
            <w:tcMar>
              <w:top w:w="96" w:type="dxa"/>
              <w:left w:w="96" w:type="dxa"/>
              <w:bottom w:w="96" w:type="dxa"/>
              <w:right w:w="0" w:type="dxa"/>
            </w:tcMar>
            <w:vAlign w:val="center"/>
            <w:hideMark/>
          </w:tcPr>
          <w:p w14:paraId="3215B15B" w14:textId="77777777" w:rsidR="00740ADF" w:rsidRPr="00740ADF" w:rsidRDefault="00740ADF" w:rsidP="00740ADF">
            <w:pPr>
              <w:spacing w:before="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Backslash. Insert backslash in a string.</w:t>
            </w:r>
          </w:p>
        </w:tc>
      </w:tr>
      <w:tr w:rsidR="00740ADF" w:rsidRPr="00740ADF" w14:paraId="743A6BB0" w14:textId="77777777" w:rsidTr="00740ADF">
        <w:tc>
          <w:tcPr>
            <w:tcW w:w="0" w:type="auto"/>
            <w:shd w:val="clear" w:color="auto" w:fill="auto"/>
            <w:tcMar>
              <w:top w:w="96" w:type="dxa"/>
              <w:left w:w="240" w:type="dxa"/>
              <w:bottom w:w="96" w:type="dxa"/>
              <w:right w:w="96" w:type="dxa"/>
            </w:tcMar>
            <w:vAlign w:val="center"/>
            <w:hideMark/>
          </w:tcPr>
          <w:p w14:paraId="48BA44EA" w14:textId="77777777" w:rsidR="00740ADF" w:rsidRPr="00740ADF" w:rsidRDefault="00740ADF" w:rsidP="00740ADF">
            <w:pPr>
              <w:spacing w:before="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\a</w:t>
            </w:r>
          </w:p>
        </w:tc>
        <w:tc>
          <w:tcPr>
            <w:tcW w:w="0" w:type="auto"/>
            <w:shd w:val="clear" w:color="auto" w:fill="auto"/>
            <w:tcMar>
              <w:top w:w="96" w:type="dxa"/>
              <w:left w:w="96" w:type="dxa"/>
              <w:bottom w:w="96" w:type="dxa"/>
              <w:right w:w="0" w:type="dxa"/>
            </w:tcMar>
            <w:vAlign w:val="center"/>
            <w:hideMark/>
          </w:tcPr>
          <w:p w14:paraId="2CF2A897" w14:textId="77777777" w:rsidR="00740ADF" w:rsidRPr="00740ADF" w:rsidRDefault="00740ADF" w:rsidP="00740ADF">
            <w:pPr>
              <w:spacing w:before="0"/>
              <w:ind w:left="0" w:right="0"/>
              <w:rPr>
                <w:rFonts w:ascii="Times New Roman" w:eastAsia="Times New Roman" w:hAnsi="Times New Roman" w:cs="Times New Roman"/>
                <w:color w:val="auto"/>
                <w:kern w:val="0"/>
                <w:szCs w:val="24"/>
                <w:lang w:eastAsia="en-US"/>
              </w:rPr>
            </w:pPr>
            <w:r w:rsidRPr="00740ADF">
              <w:rPr>
                <w:rFonts w:ascii="Times New Roman" w:eastAsia="Times New Roman" w:hAnsi="Times New Roman" w:cs="Times New Roman"/>
                <w:color w:val="auto"/>
                <w:kern w:val="0"/>
                <w:szCs w:val="24"/>
                <w:lang w:eastAsia="en-US"/>
              </w:rPr>
              <w:t>Alert. This will signify alert sign or sound without changing the position of cursor</w:t>
            </w:r>
          </w:p>
        </w:tc>
      </w:tr>
    </w:tbl>
    <w:p w14:paraId="0042400B" w14:textId="77777777" w:rsidR="00740ADF" w:rsidRDefault="00740ADF" w:rsidP="00183101">
      <w:pPr>
        <w:spacing w:before="0"/>
        <w:ind w:left="0" w:right="0"/>
        <w:rPr>
          <w:rFonts w:ascii="Helvetica" w:eastAsia="Times New Roman" w:hAnsi="Helvetica" w:cs="Times New Roman"/>
          <w:color w:val="0000FF"/>
          <w:kern w:val="0"/>
          <w:szCs w:val="24"/>
          <w:u w:val="single"/>
          <w:lang w:eastAsia="en-US"/>
        </w:rPr>
      </w:pPr>
    </w:p>
    <w:p w14:paraId="7F58E2DB" w14:textId="06FE5161" w:rsidR="00313F75" w:rsidRPr="00313F75" w:rsidRDefault="00313F75" w:rsidP="00313F75">
      <w:pPr>
        <w:pStyle w:val="Heading2"/>
        <w:shd w:val="clear" w:color="auto" w:fill="FFFFFF"/>
        <w:spacing w:before="0" w:after="120"/>
        <w:jc w:val="both"/>
        <w:rPr>
          <w:rFonts w:ascii="Georgia" w:eastAsia="Times New Roman" w:hAnsi="Georgia" w:cs="Vrinda"/>
          <w:color w:val="222222"/>
          <w:kern w:val="0"/>
          <w:szCs w:val="33"/>
          <w:lang w:bidi="bn-BD"/>
        </w:rPr>
      </w:pPr>
      <w:r>
        <w:rPr>
          <w:rFonts w:ascii="Georgia" w:hAnsi="Georgia"/>
          <w:b/>
          <w:bCs/>
          <w:color w:val="222222"/>
        </w:rPr>
        <w:t>C Programming Identifiers</w:t>
      </w:r>
      <w:r>
        <w:rPr>
          <w:rFonts w:ascii="Georgia" w:hAnsi="Georgia" w:cs="Vrinda" w:hint="cs"/>
          <w:b/>
          <w:bCs/>
          <w:color w:val="222222"/>
          <w:szCs w:val="33"/>
          <w:cs/>
          <w:lang w:bidi="bn-BD"/>
        </w:rPr>
        <w:t xml:space="preserve"> / </w:t>
      </w:r>
      <w:proofErr w:type="spellStart"/>
      <w:r>
        <w:rPr>
          <w:rFonts w:ascii="Georgia" w:hAnsi="Georgia" w:cs="Vrinda" w:hint="cs"/>
          <w:b/>
          <w:bCs/>
          <w:color w:val="222222"/>
          <w:szCs w:val="33"/>
          <w:cs/>
          <w:lang w:bidi="bn-BD"/>
        </w:rPr>
        <w:t>Variable</w:t>
      </w:r>
      <w:proofErr w:type="spellEnd"/>
      <w:r>
        <w:rPr>
          <w:rFonts w:ascii="Georgia" w:hAnsi="Georgia" w:cs="Vrinda" w:hint="cs"/>
          <w:b/>
          <w:bCs/>
          <w:color w:val="222222"/>
          <w:szCs w:val="33"/>
          <w:cs/>
          <w:lang w:bidi="bn-BD"/>
        </w:rPr>
        <w:t xml:space="preserve"> </w:t>
      </w:r>
      <w:proofErr w:type="spellStart"/>
      <w:r>
        <w:rPr>
          <w:rFonts w:ascii="Georgia" w:hAnsi="Georgia" w:cs="Vrinda" w:hint="cs"/>
          <w:b/>
          <w:bCs/>
          <w:color w:val="222222"/>
          <w:szCs w:val="33"/>
          <w:cs/>
          <w:lang w:bidi="bn-BD"/>
        </w:rPr>
        <w:t>Declaretion</w:t>
      </w:r>
      <w:proofErr w:type="spellEnd"/>
      <w:r>
        <w:rPr>
          <w:rFonts w:ascii="Georgia" w:hAnsi="Georgia" w:cs="Vrinda" w:hint="cs"/>
          <w:b/>
          <w:bCs/>
          <w:color w:val="222222"/>
          <w:szCs w:val="33"/>
          <w:cs/>
          <w:lang w:bidi="bn-BD"/>
        </w:rPr>
        <w:t xml:space="preserve"> </w:t>
      </w:r>
    </w:p>
    <w:p w14:paraId="1003EFF6" w14:textId="77777777" w:rsidR="00313F75" w:rsidRDefault="00F26275" w:rsidP="00313F75">
      <w:pPr>
        <w:rPr>
          <w:rFonts w:ascii="Times New Roman" w:hAnsi="Times New Roman"/>
          <w:color w:val="auto"/>
        </w:rPr>
      </w:pPr>
      <w:r>
        <w:pict w14:anchorId="58768C8F">
          <v:rect id="_x0000_i1026" style="width:0;height:.75pt" o:hrstd="t" o:hrnoshade="t" o:hr="t" fillcolor="#333" stroked="f"/>
        </w:pict>
      </w:r>
    </w:p>
    <w:p w14:paraId="02196259" w14:textId="77777777" w:rsidR="00313F75" w:rsidRDefault="00313F75" w:rsidP="00313F75">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In the real world, when a new baby is born a name is given. Similarly, in C program when a new variable, function or an array is declared a particular name is given to them which is called an identifier. For example</w:t>
      </w:r>
    </w:p>
    <w:p w14:paraId="22DEA9BB" w14:textId="77777777" w:rsidR="00313F75" w:rsidRDefault="00313F75" w:rsidP="00313F75">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int apple;</w:t>
      </w:r>
    </w:p>
    <w:p w14:paraId="532223A8" w14:textId="6584A0B8" w:rsidR="00313F75" w:rsidRDefault="00313F75" w:rsidP="00313F75">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Here, </w:t>
      </w:r>
      <w:r>
        <w:rPr>
          <w:rStyle w:val="HTMLCode"/>
          <w:rFonts w:ascii="Consolas" w:eastAsiaTheme="minorHAnsi" w:hAnsi="Consolas"/>
          <w:color w:val="BD4147"/>
          <w:shd w:val="clear" w:color="auto" w:fill="F7F7F9"/>
        </w:rPr>
        <w:t>apple</w:t>
      </w:r>
      <w:r>
        <w:rPr>
          <w:rFonts w:ascii="Helvetica" w:hAnsi="Helvetica"/>
          <w:color w:val="333333"/>
        </w:rPr>
        <w:t> is an identifier of integer type variable.</w:t>
      </w:r>
    </w:p>
    <w:p w14:paraId="341C5EF6" w14:textId="02734C7A" w:rsidR="00313F75" w:rsidRPr="009E37C5" w:rsidRDefault="00313F75" w:rsidP="009E37C5">
      <w:pPr>
        <w:pStyle w:val="NormalWeb"/>
        <w:shd w:val="clear" w:color="auto" w:fill="FFFFFF"/>
        <w:spacing w:before="0" w:beforeAutospacing="0" w:after="360" w:afterAutospacing="0"/>
        <w:jc w:val="both"/>
        <w:rPr>
          <w:rFonts w:ascii="Helvetica" w:hAnsi="Helvetica"/>
          <w:color w:val="333333"/>
        </w:rPr>
      </w:pPr>
      <w:proofErr w:type="gramStart"/>
      <w:r>
        <w:rPr>
          <w:rFonts w:ascii="Helvetica" w:hAnsi="Helvetica"/>
          <w:color w:val="333333"/>
        </w:rPr>
        <w:lastRenderedPageBreak/>
        <w:t>So</w:t>
      </w:r>
      <w:proofErr w:type="gramEnd"/>
      <w:r>
        <w:rPr>
          <w:rFonts w:ascii="Helvetica" w:hAnsi="Helvetica"/>
          <w:color w:val="333333"/>
        </w:rPr>
        <w:t xml:space="preserve"> identifiers are the user defined names. However, there are certain rules that must be followed while writing an identifier.</w:t>
      </w:r>
    </w:p>
    <w:p w14:paraId="3F73C647" w14:textId="77777777" w:rsidR="00313F75" w:rsidRDefault="00313F75" w:rsidP="00313F75">
      <w:pPr>
        <w:shd w:val="clear" w:color="auto" w:fill="F2F2F2"/>
        <w:jc w:val="both"/>
        <w:rPr>
          <w:rFonts w:ascii="Helvetica" w:hAnsi="Helvetica"/>
          <w:color w:val="333333"/>
        </w:rPr>
      </w:pPr>
      <w:r>
        <w:rPr>
          <w:rFonts w:ascii="Helvetica" w:hAnsi="Helvetica"/>
          <w:color w:val="333333"/>
        </w:rPr>
        <w:t xml:space="preserve">While writing variable name use the meaningful word which makes a program self-documenting. For example: </w:t>
      </w:r>
      <w:proofErr w:type="spellStart"/>
      <w:r>
        <w:rPr>
          <w:rFonts w:ascii="Helvetica" w:hAnsi="Helvetica"/>
          <w:color w:val="333333"/>
        </w:rPr>
        <w:t>totalMoney</w:t>
      </w:r>
      <w:proofErr w:type="spellEnd"/>
    </w:p>
    <w:p w14:paraId="235705BB" w14:textId="5C15E226" w:rsidR="00313F75" w:rsidRDefault="00313F75" w:rsidP="00313F75">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 First letter of an identifier must be alphabet (underscore is also allowed)</w:t>
      </w:r>
    </w:p>
    <w:p w14:paraId="5C83AB4D" w14:textId="77777777" w:rsidR="00313F75" w:rsidRDefault="00313F75" w:rsidP="00313F75">
      <w:pPr>
        <w:numPr>
          <w:ilvl w:val="0"/>
          <w:numId w:val="2"/>
        </w:numPr>
        <w:shd w:val="clear" w:color="auto" w:fill="FFFFFF"/>
        <w:spacing w:before="100" w:beforeAutospacing="1" w:after="100" w:afterAutospacing="1"/>
        <w:ind w:right="0"/>
        <w:jc w:val="both"/>
        <w:rPr>
          <w:rFonts w:ascii="Helvetica" w:hAnsi="Helvetica"/>
          <w:color w:val="333333"/>
        </w:rPr>
      </w:pPr>
      <w:r>
        <w:rPr>
          <w:rFonts w:ascii="Helvetica" w:hAnsi="Helvetica"/>
          <w:color w:val="333333"/>
        </w:rPr>
        <w:t>Identifier can only contain letters, digits and underscores</w:t>
      </w:r>
    </w:p>
    <w:p w14:paraId="424F970B" w14:textId="77777777" w:rsidR="00313F75" w:rsidRDefault="00313F75" w:rsidP="00313F75">
      <w:pPr>
        <w:numPr>
          <w:ilvl w:val="0"/>
          <w:numId w:val="2"/>
        </w:numPr>
        <w:shd w:val="clear" w:color="auto" w:fill="FFFFFF"/>
        <w:spacing w:before="100" w:beforeAutospacing="1" w:after="100" w:afterAutospacing="1"/>
        <w:ind w:right="0"/>
        <w:jc w:val="both"/>
        <w:rPr>
          <w:rFonts w:ascii="Helvetica" w:hAnsi="Helvetica"/>
          <w:color w:val="333333"/>
        </w:rPr>
      </w:pPr>
      <w:r>
        <w:rPr>
          <w:rFonts w:ascii="Helvetica" w:hAnsi="Helvetica"/>
          <w:color w:val="333333"/>
        </w:rPr>
        <w:t>Maximum length of identifier allowed is 31 characters</w:t>
      </w:r>
    </w:p>
    <w:p w14:paraId="02625452" w14:textId="77777777" w:rsidR="00313F75" w:rsidRDefault="00313F75" w:rsidP="00313F75">
      <w:pPr>
        <w:numPr>
          <w:ilvl w:val="0"/>
          <w:numId w:val="2"/>
        </w:numPr>
        <w:shd w:val="clear" w:color="auto" w:fill="FFFFFF"/>
        <w:spacing w:before="100" w:beforeAutospacing="1" w:after="100" w:afterAutospacing="1"/>
        <w:ind w:right="0"/>
        <w:jc w:val="both"/>
        <w:rPr>
          <w:rFonts w:ascii="Helvetica" w:hAnsi="Helvetica"/>
          <w:color w:val="333333"/>
        </w:rPr>
      </w:pPr>
      <w:r>
        <w:rPr>
          <w:rFonts w:ascii="Helvetica" w:hAnsi="Helvetica"/>
          <w:color w:val="333333"/>
        </w:rPr>
        <w:t>White space is not allowed</w:t>
      </w:r>
    </w:p>
    <w:p w14:paraId="114980AB" w14:textId="1C49A729" w:rsidR="00313F75" w:rsidRDefault="00313F75" w:rsidP="00313F75">
      <w:pPr>
        <w:numPr>
          <w:ilvl w:val="0"/>
          <w:numId w:val="2"/>
        </w:numPr>
        <w:shd w:val="clear" w:color="auto" w:fill="FFFFFF"/>
        <w:spacing w:before="100" w:beforeAutospacing="1" w:after="100" w:afterAutospacing="1"/>
        <w:ind w:right="0"/>
        <w:jc w:val="both"/>
        <w:rPr>
          <w:rFonts w:ascii="Helvetica" w:hAnsi="Helvetica"/>
          <w:color w:val="333333"/>
        </w:rPr>
      </w:pPr>
      <w:r>
        <w:rPr>
          <w:rFonts w:ascii="Helvetica" w:hAnsi="Helvetica"/>
          <w:color w:val="333333"/>
        </w:rPr>
        <w:t>Keywords cannot be used as identifier </w:t>
      </w:r>
    </w:p>
    <w:p w14:paraId="089F9847" w14:textId="6C453AA2" w:rsidR="00183101" w:rsidRDefault="00183101" w:rsidP="00183101">
      <w:pPr>
        <w:spacing w:before="0"/>
        <w:ind w:left="0" w:right="0"/>
        <w:rPr>
          <w:rFonts w:ascii="Helvetica" w:eastAsia="Times New Roman" w:hAnsi="Helvetica" w:cs="Times New Roman"/>
          <w:color w:val="0000FF"/>
          <w:kern w:val="0"/>
          <w:szCs w:val="24"/>
          <w:u w:val="single"/>
          <w:lang w:eastAsia="en-US"/>
        </w:rPr>
      </w:pPr>
    </w:p>
    <w:p w14:paraId="75710340" w14:textId="2BE72562" w:rsidR="00C01367" w:rsidRDefault="00C01367" w:rsidP="00C01367">
      <w:pPr>
        <w:spacing w:before="0"/>
        <w:ind w:left="0" w:right="0"/>
        <w:rPr>
          <w:rFonts w:ascii="Helvetica" w:eastAsia="Times New Roman" w:hAnsi="Helvetica" w:cs="Vrinda"/>
          <w:color w:val="000000" w:themeColor="text1"/>
          <w:kern w:val="0"/>
          <w:szCs w:val="30"/>
          <w:lang w:eastAsia="en-US" w:bidi="bn-BD"/>
        </w:rPr>
      </w:pPr>
      <w:proofErr w:type="spellStart"/>
      <w:r>
        <w:rPr>
          <w:rFonts w:ascii="Helvetica" w:eastAsia="Times New Roman" w:hAnsi="Helvetica" w:cs="Vrinda" w:hint="cs"/>
          <w:b/>
          <w:bCs/>
          <w:color w:val="000000" w:themeColor="text1"/>
          <w:kern w:val="0"/>
          <w:szCs w:val="30"/>
          <w:cs/>
          <w:lang w:eastAsia="en-US" w:bidi="bn-BD"/>
        </w:rPr>
        <w:t>Declaration</w:t>
      </w:r>
      <w:proofErr w:type="spellEnd"/>
      <w:r>
        <w:rPr>
          <w:rFonts w:ascii="Helvetica" w:eastAsia="Times New Roman" w:hAnsi="Helvetica" w:cs="Vrinda" w:hint="cs"/>
          <w:b/>
          <w:bCs/>
          <w:color w:val="000000" w:themeColor="text1"/>
          <w:kern w:val="0"/>
          <w:szCs w:val="30"/>
          <w:cs/>
          <w:lang w:eastAsia="en-US" w:bidi="bn-BD"/>
        </w:rPr>
        <w:t xml:space="preserve"> </w:t>
      </w:r>
      <w:proofErr w:type="spellStart"/>
      <w:r>
        <w:rPr>
          <w:rFonts w:ascii="Helvetica" w:eastAsia="Times New Roman" w:hAnsi="Helvetica" w:cs="Vrinda" w:hint="cs"/>
          <w:b/>
          <w:bCs/>
          <w:color w:val="000000" w:themeColor="text1"/>
          <w:kern w:val="0"/>
          <w:szCs w:val="30"/>
          <w:cs/>
          <w:lang w:eastAsia="en-US" w:bidi="bn-BD"/>
        </w:rPr>
        <w:t>t</w:t>
      </w:r>
      <w:r w:rsidR="009E37C5" w:rsidRPr="00C01367">
        <w:rPr>
          <w:rFonts w:ascii="Helvetica" w:eastAsia="Times New Roman" w:hAnsi="Helvetica" w:cs="Vrinda" w:hint="cs"/>
          <w:b/>
          <w:bCs/>
          <w:color w:val="000000" w:themeColor="text1"/>
          <w:kern w:val="0"/>
          <w:szCs w:val="30"/>
          <w:cs/>
          <w:lang w:eastAsia="en-US" w:bidi="bn-BD"/>
        </w:rPr>
        <w:t>ypes</w:t>
      </w:r>
      <w:proofErr w:type="spellEnd"/>
      <w:r w:rsidR="009E37C5" w:rsidRPr="00C01367">
        <w:rPr>
          <w:rFonts w:ascii="Helvetica" w:eastAsia="Times New Roman" w:hAnsi="Helvetica" w:cs="Vrinda" w:hint="cs"/>
          <w:b/>
          <w:bCs/>
          <w:color w:val="000000" w:themeColor="text1"/>
          <w:kern w:val="0"/>
          <w:szCs w:val="30"/>
          <w:cs/>
          <w:lang w:eastAsia="en-US" w:bidi="bn-BD"/>
        </w:rPr>
        <w:t xml:space="preserve"> of </w:t>
      </w:r>
      <w:proofErr w:type="spellStart"/>
      <w:r w:rsidR="009E37C5" w:rsidRPr="00C01367">
        <w:rPr>
          <w:rFonts w:ascii="Helvetica" w:eastAsia="Times New Roman" w:hAnsi="Helvetica" w:cs="Vrinda" w:hint="cs"/>
          <w:b/>
          <w:bCs/>
          <w:color w:val="000000" w:themeColor="text1"/>
          <w:kern w:val="0"/>
          <w:szCs w:val="30"/>
          <w:cs/>
          <w:lang w:eastAsia="en-US" w:bidi="bn-BD"/>
        </w:rPr>
        <w:t>variable</w:t>
      </w:r>
      <w:proofErr w:type="spellEnd"/>
      <w:r>
        <w:rPr>
          <w:rFonts w:ascii="Helvetica" w:eastAsia="Times New Roman" w:hAnsi="Helvetica" w:cs="Vrinda" w:hint="cs"/>
          <w:b/>
          <w:bCs/>
          <w:color w:val="000000" w:themeColor="text1"/>
          <w:kern w:val="0"/>
          <w:szCs w:val="30"/>
          <w:cs/>
          <w:lang w:eastAsia="en-US" w:bidi="bn-BD"/>
        </w:rPr>
        <w:t>:</w:t>
      </w:r>
      <w:r>
        <w:rPr>
          <w:rFonts w:ascii="Helvetica" w:eastAsia="Times New Roman" w:hAnsi="Helvetica" w:cs="Vrinda"/>
          <w:b/>
          <w:bCs/>
          <w:color w:val="000000" w:themeColor="text1"/>
          <w:kern w:val="0"/>
          <w:szCs w:val="30"/>
          <w:cs/>
          <w:lang w:eastAsia="en-US" w:bidi="bn-BD"/>
        </w:rPr>
        <w:br/>
      </w:r>
      <w:r>
        <w:rPr>
          <w:rFonts w:ascii="Helvetica" w:eastAsia="Times New Roman" w:hAnsi="Helvetica" w:cs="Vrinda" w:hint="cs"/>
          <w:color w:val="000000" w:themeColor="text1"/>
          <w:kern w:val="0"/>
          <w:szCs w:val="30"/>
          <w:cs/>
          <w:lang w:eastAsia="en-US" w:bidi="bn-BD"/>
        </w:rPr>
        <w:t xml:space="preserve">1. </w:t>
      </w:r>
      <w:proofErr w:type="spellStart"/>
      <w:r>
        <w:rPr>
          <w:rFonts w:ascii="Helvetica" w:eastAsia="Times New Roman" w:hAnsi="Helvetica" w:cs="Vrinda" w:hint="cs"/>
          <w:color w:val="000000" w:themeColor="text1"/>
          <w:kern w:val="0"/>
          <w:szCs w:val="30"/>
          <w:cs/>
          <w:lang w:eastAsia="en-US" w:bidi="bn-BD"/>
        </w:rPr>
        <w:t>Camel</w:t>
      </w:r>
      <w:proofErr w:type="spellEnd"/>
      <w:r>
        <w:rPr>
          <w:rFonts w:ascii="Helvetica" w:eastAsia="Times New Roman" w:hAnsi="Helvetica" w:cs="Vrinda" w:hint="cs"/>
          <w:color w:val="000000" w:themeColor="text1"/>
          <w:kern w:val="0"/>
          <w:szCs w:val="30"/>
          <w:cs/>
          <w:lang w:eastAsia="en-US" w:bidi="bn-BD"/>
        </w:rPr>
        <w:t xml:space="preserve"> </w:t>
      </w:r>
      <w:proofErr w:type="spellStart"/>
      <w:r>
        <w:rPr>
          <w:rFonts w:ascii="Helvetica" w:eastAsia="Times New Roman" w:hAnsi="Helvetica" w:cs="Vrinda" w:hint="cs"/>
          <w:color w:val="000000" w:themeColor="text1"/>
          <w:kern w:val="0"/>
          <w:szCs w:val="30"/>
          <w:cs/>
          <w:lang w:eastAsia="en-US" w:bidi="bn-BD"/>
        </w:rPr>
        <w:t>case</w:t>
      </w:r>
      <w:proofErr w:type="spellEnd"/>
      <w:r w:rsidR="000140DC">
        <w:rPr>
          <w:rFonts w:ascii="Helvetica" w:eastAsia="Times New Roman" w:hAnsi="Helvetica" w:cs="Vrinda" w:hint="cs"/>
          <w:color w:val="000000" w:themeColor="text1"/>
          <w:kern w:val="0"/>
          <w:szCs w:val="30"/>
          <w:cs/>
          <w:lang w:eastAsia="en-US" w:bidi="bn-BD"/>
        </w:rPr>
        <w:t>:</w:t>
      </w:r>
      <w:r>
        <w:rPr>
          <w:rFonts w:ascii="Helvetica" w:eastAsia="Times New Roman" w:hAnsi="Helvetica" w:cs="Vrinda"/>
          <w:color w:val="000000" w:themeColor="text1"/>
          <w:kern w:val="0"/>
          <w:szCs w:val="30"/>
          <w:cs/>
          <w:lang w:eastAsia="en-US" w:bidi="bn-BD"/>
        </w:rPr>
        <w:br/>
      </w:r>
      <w:r>
        <w:rPr>
          <w:rFonts w:ascii="Helvetica" w:eastAsia="Times New Roman" w:hAnsi="Helvetica" w:cs="Vrinda" w:hint="cs"/>
          <w:color w:val="000000" w:themeColor="text1"/>
          <w:kern w:val="0"/>
          <w:szCs w:val="30"/>
          <w:cs/>
          <w:lang w:eastAsia="en-US" w:bidi="bn-BD"/>
        </w:rPr>
        <w:t xml:space="preserve">      *</w:t>
      </w:r>
      <w:proofErr w:type="spellStart"/>
      <w:r>
        <w:rPr>
          <w:rFonts w:ascii="Helvetica" w:eastAsia="Times New Roman" w:hAnsi="Helvetica" w:cs="Vrinda" w:hint="cs"/>
          <w:color w:val="000000" w:themeColor="text1"/>
          <w:kern w:val="0"/>
          <w:szCs w:val="30"/>
          <w:cs/>
          <w:lang w:eastAsia="en-US" w:bidi="bn-BD"/>
        </w:rPr>
        <w:t>Upper</w:t>
      </w:r>
      <w:proofErr w:type="spellEnd"/>
      <w:r>
        <w:rPr>
          <w:rFonts w:ascii="Helvetica" w:eastAsia="Times New Roman" w:hAnsi="Helvetica" w:cs="Vrinda" w:hint="cs"/>
          <w:color w:val="000000" w:themeColor="text1"/>
          <w:kern w:val="0"/>
          <w:szCs w:val="30"/>
          <w:cs/>
          <w:lang w:eastAsia="en-US" w:bidi="bn-BD"/>
        </w:rPr>
        <w:t xml:space="preserve"> </w:t>
      </w:r>
      <w:proofErr w:type="spellStart"/>
      <w:r>
        <w:rPr>
          <w:rFonts w:ascii="Helvetica" w:eastAsia="Times New Roman" w:hAnsi="Helvetica" w:cs="Vrinda" w:hint="cs"/>
          <w:color w:val="000000" w:themeColor="text1"/>
          <w:kern w:val="0"/>
          <w:szCs w:val="30"/>
          <w:cs/>
          <w:lang w:eastAsia="en-US" w:bidi="bn-BD"/>
        </w:rPr>
        <w:t>Camel</w:t>
      </w:r>
      <w:proofErr w:type="spellEnd"/>
      <w:r>
        <w:rPr>
          <w:rFonts w:ascii="Helvetica" w:eastAsia="Times New Roman" w:hAnsi="Helvetica" w:cs="Vrinda" w:hint="cs"/>
          <w:color w:val="000000" w:themeColor="text1"/>
          <w:kern w:val="0"/>
          <w:szCs w:val="30"/>
          <w:cs/>
          <w:lang w:eastAsia="en-US" w:bidi="bn-BD"/>
        </w:rPr>
        <w:t xml:space="preserve"> </w:t>
      </w:r>
      <w:proofErr w:type="spellStart"/>
      <w:r>
        <w:rPr>
          <w:rFonts w:ascii="Helvetica" w:eastAsia="Times New Roman" w:hAnsi="Helvetica" w:cs="Vrinda" w:hint="cs"/>
          <w:color w:val="000000" w:themeColor="text1"/>
          <w:kern w:val="0"/>
          <w:szCs w:val="30"/>
          <w:cs/>
          <w:lang w:eastAsia="en-US" w:bidi="bn-BD"/>
        </w:rPr>
        <w:t>Case</w:t>
      </w:r>
      <w:proofErr w:type="spellEnd"/>
      <w:r>
        <w:rPr>
          <w:rFonts w:ascii="Helvetica" w:eastAsia="Times New Roman" w:hAnsi="Helvetica" w:cs="Vrinda" w:hint="cs"/>
          <w:color w:val="000000" w:themeColor="text1"/>
          <w:kern w:val="0"/>
          <w:szCs w:val="30"/>
          <w:cs/>
          <w:lang w:eastAsia="en-US" w:bidi="bn-BD"/>
        </w:rPr>
        <w:t xml:space="preserve">; </w:t>
      </w:r>
      <w:proofErr w:type="spellStart"/>
      <w:r>
        <w:rPr>
          <w:rFonts w:ascii="Helvetica" w:eastAsia="Times New Roman" w:hAnsi="Helvetica" w:cs="Vrinda" w:hint="cs"/>
          <w:color w:val="000000" w:themeColor="text1"/>
          <w:kern w:val="0"/>
          <w:szCs w:val="30"/>
          <w:cs/>
          <w:lang w:eastAsia="en-US" w:bidi="bn-BD"/>
        </w:rPr>
        <w:t>is</w:t>
      </w:r>
      <w:proofErr w:type="spellEnd"/>
      <w:r>
        <w:rPr>
          <w:rFonts w:ascii="Helvetica" w:eastAsia="Times New Roman" w:hAnsi="Helvetica" w:cs="Vrinda" w:hint="cs"/>
          <w:color w:val="000000" w:themeColor="text1"/>
          <w:kern w:val="0"/>
          <w:szCs w:val="30"/>
          <w:cs/>
          <w:lang w:eastAsia="en-US" w:bidi="bn-BD"/>
        </w:rPr>
        <w:t xml:space="preserve"> </w:t>
      </w:r>
      <w:proofErr w:type="spellStart"/>
      <w:r>
        <w:rPr>
          <w:rFonts w:ascii="Helvetica" w:eastAsia="Times New Roman" w:hAnsi="Helvetica" w:cs="Vrinda" w:hint="cs"/>
          <w:color w:val="000000" w:themeColor="text1"/>
          <w:kern w:val="0"/>
          <w:szCs w:val="30"/>
          <w:cs/>
          <w:lang w:eastAsia="en-US" w:bidi="bn-BD"/>
        </w:rPr>
        <w:t>also</w:t>
      </w:r>
      <w:proofErr w:type="spellEnd"/>
      <w:r>
        <w:rPr>
          <w:rFonts w:ascii="Helvetica" w:eastAsia="Times New Roman" w:hAnsi="Helvetica" w:cs="Vrinda" w:hint="cs"/>
          <w:color w:val="000000" w:themeColor="text1"/>
          <w:kern w:val="0"/>
          <w:szCs w:val="30"/>
          <w:cs/>
          <w:lang w:eastAsia="en-US" w:bidi="bn-BD"/>
        </w:rPr>
        <w:t xml:space="preserve"> </w:t>
      </w:r>
      <w:proofErr w:type="spellStart"/>
      <w:r>
        <w:rPr>
          <w:rFonts w:ascii="Helvetica" w:eastAsia="Times New Roman" w:hAnsi="Helvetica" w:cs="Vrinda" w:hint="cs"/>
          <w:color w:val="000000" w:themeColor="text1"/>
          <w:kern w:val="0"/>
          <w:szCs w:val="30"/>
          <w:cs/>
          <w:lang w:eastAsia="en-US" w:bidi="bn-BD"/>
        </w:rPr>
        <w:t>called</w:t>
      </w:r>
      <w:proofErr w:type="spellEnd"/>
      <w:r>
        <w:rPr>
          <w:rFonts w:ascii="Helvetica" w:eastAsia="Times New Roman" w:hAnsi="Helvetica" w:cs="Vrinda" w:hint="cs"/>
          <w:color w:val="000000" w:themeColor="text1"/>
          <w:kern w:val="0"/>
          <w:szCs w:val="30"/>
          <w:cs/>
          <w:lang w:eastAsia="en-US" w:bidi="bn-BD"/>
        </w:rPr>
        <w:t xml:space="preserve"> </w:t>
      </w:r>
      <w:proofErr w:type="spellStart"/>
      <w:r w:rsidRPr="00C01367">
        <w:rPr>
          <w:rFonts w:ascii="Helvetica" w:eastAsia="Times New Roman" w:hAnsi="Helvetica" w:cs="Vrinda" w:hint="cs"/>
          <w:b/>
          <w:bCs/>
          <w:color w:val="000000" w:themeColor="text1"/>
          <w:kern w:val="0"/>
          <w:szCs w:val="30"/>
          <w:cs/>
          <w:lang w:eastAsia="en-US" w:bidi="bn-BD"/>
        </w:rPr>
        <w:t>Pascal</w:t>
      </w:r>
      <w:proofErr w:type="spellEnd"/>
      <w:r w:rsidRPr="00C01367">
        <w:rPr>
          <w:rFonts w:ascii="Helvetica" w:eastAsia="Times New Roman" w:hAnsi="Helvetica" w:cs="Vrinda" w:hint="cs"/>
          <w:b/>
          <w:bCs/>
          <w:color w:val="000000" w:themeColor="text1"/>
          <w:kern w:val="0"/>
          <w:szCs w:val="30"/>
          <w:cs/>
          <w:lang w:eastAsia="en-US" w:bidi="bn-BD"/>
        </w:rPr>
        <w:t xml:space="preserve"> Case</w:t>
      </w:r>
      <w:r>
        <w:rPr>
          <w:rFonts w:ascii="Helvetica" w:eastAsia="Times New Roman" w:hAnsi="Helvetica" w:cs="Vrinda"/>
          <w:color w:val="000000" w:themeColor="text1"/>
          <w:kern w:val="0"/>
          <w:szCs w:val="30"/>
          <w:cs/>
          <w:lang w:eastAsia="en-US" w:bidi="bn-BD"/>
        </w:rPr>
        <w:br/>
      </w:r>
      <w:r>
        <w:rPr>
          <w:rFonts w:ascii="Helvetica" w:eastAsia="Times New Roman" w:hAnsi="Helvetica" w:cs="Vrinda" w:hint="cs"/>
          <w:color w:val="000000" w:themeColor="text1"/>
          <w:kern w:val="0"/>
          <w:szCs w:val="30"/>
          <w:cs/>
          <w:lang w:eastAsia="en-US" w:bidi="bn-BD"/>
        </w:rPr>
        <w:t xml:space="preserve">      **</w:t>
      </w:r>
      <w:proofErr w:type="spellStart"/>
      <w:r>
        <w:rPr>
          <w:rFonts w:ascii="Helvetica" w:eastAsia="Times New Roman" w:hAnsi="Helvetica" w:cs="Vrinda" w:hint="cs"/>
          <w:color w:val="000000" w:themeColor="text1"/>
          <w:kern w:val="0"/>
          <w:szCs w:val="30"/>
          <w:cs/>
          <w:lang w:eastAsia="en-US" w:bidi="bn-BD"/>
        </w:rPr>
        <w:t>Lower</w:t>
      </w:r>
      <w:proofErr w:type="spellEnd"/>
      <w:r>
        <w:rPr>
          <w:rFonts w:ascii="Helvetica" w:eastAsia="Times New Roman" w:hAnsi="Helvetica" w:cs="Vrinda" w:hint="cs"/>
          <w:color w:val="000000" w:themeColor="text1"/>
          <w:kern w:val="0"/>
          <w:szCs w:val="30"/>
          <w:cs/>
          <w:lang w:eastAsia="en-US" w:bidi="bn-BD"/>
        </w:rPr>
        <w:t xml:space="preserve"> </w:t>
      </w:r>
      <w:proofErr w:type="spellStart"/>
      <w:r>
        <w:rPr>
          <w:rFonts w:ascii="Helvetica" w:eastAsia="Times New Roman" w:hAnsi="Helvetica" w:cs="Vrinda" w:hint="cs"/>
          <w:color w:val="000000" w:themeColor="text1"/>
          <w:kern w:val="0"/>
          <w:szCs w:val="30"/>
          <w:cs/>
          <w:lang w:eastAsia="en-US" w:bidi="bn-BD"/>
        </w:rPr>
        <w:t>Camel</w:t>
      </w:r>
      <w:proofErr w:type="spellEnd"/>
      <w:r>
        <w:rPr>
          <w:rFonts w:ascii="Helvetica" w:eastAsia="Times New Roman" w:hAnsi="Helvetica" w:cs="Vrinda" w:hint="cs"/>
          <w:color w:val="000000" w:themeColor="text1"/>
          <w:kern w:val="0"/>
          <w:szCs w:val="30"/>
          <w:cs/>
          <w:lang w:eastAsia="en-US" w:bidi="bn-BD"/>
        </w:rPr>
        <w:t xml:space="preserve"> </w:t>
      </w:r>
      <w:proofErr w:type="spellStart"/>
      <w:r>
        <w:rPr>
          <w:rFonts w:ascii="Helvetica" w:eastAsia="Times New Roman" w:hAnsi="Helvetica" w:cs="Vrinda" w:hint="cs"/>
          <w:color w:val="000000" w:themeColor="text1"/>
          <w:kern w:val="0"/>
          <w:szCs w:val="30"/>
          <w:cs/>
          <w:lang w:eastAsia="en-US" w:bidi="bn-BD"/>
        </w:rPr>
        <w:t>Case</w:t>
      </w:r>
      <w:proofErr w:type="spellEnd"/>
    </w:p>
    <w:p w14:paraId="069DA5D2" w14:textId="11B07CAA" w:rsidR="00C01367" w:rsidRDefault="00C01367" w:rsidP="00C01367">
      <w:pPr>
        <w:spacing w:before="0"/>
        <w:ind w:left="0" w:right="0"/>
        <w:rPr>
          <w:rFonts w:ascii="Helvetica" w:eastAsia="Times New Roman" w:hAnsi="Helvetica" w:cs="Vrinda"/>
          <w:color w:val="000000" w:themeColor="text1"/>
          <w:kern w:val="0"/>
          <w:szCs w:val="30"/>
          <w:lang w:eastAsia="en-US" w:bidi="bn-BD"/>
        </w:rPr>
      </w:pPr>
      <w:r>
        <w:rPr>
          <w:rFonts w:ascii="Helvetica" w:eastAsia="Times New Roman" w:hAnsi="Helvetica" w:cs="Vrinda" w:hint="cs"/>
          <w:color w:val="000000" w:themeColor="text1"/>
          <w:kern w:val="0"/>
          <w:szCs w:val="30"/>
          <w:cs/>
          <w:lang w:eastAsia="en-US" w:bidi="bn-BD"/>
        </w:rPr>
        <w:t xml:space="preserve">2. </w:t>
      </w:r>
      <w:proofErr w:type="spellStart"/>
      <w:r>
        <w:rPr>
          <w:rFonts w:ascii="Helvetica" w:eastAsia="Times New Roman" w:hAnsi="Helvetica" w:cs="Vrinda" w:hint="cs"/>
          <w:color w:val="000000" w:themeColor="text1"/>
          <w:kern w:val="0"/>
          <w:szCs w:val="30"/>
          <w:cs/>
          <w:lang w:eastAsia="en-US" w:bidi="bn-BD"/>
        </w:rPr>
        <w:t>Snake</w:t>
      </w:r>
      <w:proofErr w:type="spellEnd"/>
      <w:r>
        <w:rPr>
          <w:rFonts w:ascii="Helvetica" w:eastAsia="Times New Roman" w:hAnsi="Helvetica" w:cs="Vrinda" w:hint="cs"/>
          <w:color w:val="000000" w:themeColor="text1"/>
          <w:kern w:val="0"/>
          <w:szCs w:val="30"/>
          <w:cs/>
          <w:lang w:eastAsia="en-US" w:bidi="bn-BD"/>
        </w:rPr>
        <w:t xml:space="preserve"> </w:t>
      </w:r>
      <w:proofErr w:type="spellStart"/>
      <w:r>
        <w:rPr>
          <w:rFonts w:ascii="Helvetica" w:eastAsia="Times New Roman" w:hAnsi="Helvetica" w:cs="Vrinda" w:hint="cs"/>
          <w:color w:val="000000" w:themeColor="text1"/>
          <w:kern w:val="0"/>
          <w:szCs w:val="30"/>
          <w:cs/>
          <w:lang w:eastAsia="en-US" w:bidi="bn-BD"/>
        </w:rPr>
        <w:t>case</w:t>
      </w:r>
      <w:proofErr w:type="spellEnd"/>
      <w:r>
        <w:rPr>
          <w:rFonts w:ascii="Helvetica" w:eastAsia="Times New Roman" w:hAnsi="Helvetica" w:cs="Vrinda" w:hint="cs"/>
          <w:color w:val="000000" w:themeColor="text1"/>
          <w:kern w:val="0"/>
          <w:szCs w:val="30"/>
          <w:cs/>
          <w:lang w:eastAsia="en-US" w:bidi="bn-BD"/>
        </w:rPr>
        <w:t xml:space="preserve">; </w:t>
      </w:r>
      <w:proofErr w:type="spellStart"/>
      <w:r>
        <w:rPr>
          <w:rFonts w:ascii="Helvetica" w:eastAsia="Times New Roman" w:hAnsi="Helvetica" w:cs="Vrinda" w:hint="cs"/>
          <w:color w:val="000000" w:themeColor="text1"/>
          <w:kern w:val="0"/>
          <w:szCs w:val="30"/>
          <w:cs/>
          <w:lang w:eastAsia="en-US" w:bidi="bn-BD"/>
        </w:rPr>
        <w:t>using</w:t>
      </w:r>
      <w:proofErr w:type="spellEnd"/>
      <w:r>
        <w:rPr>
          <w:rFonts w:ascii="Helvetica" w:eastAsia="Times New Roman" w:hAnsi="Helvetica" w:cs="Vrinda" w:hint="cs"/>
          <w:color w:val="000000" w:themeColor="text1"/>
          <w:kern w:val="0"/>
          <w:szCs w:val="30"/>
          <w:cs/>
          <w:lang w:eastAsia="en-US" w:bidi="bn-BD"/>
        </w:rPr>
        <w:t xml:space="preserve"> </w:t>
      </w:r>
      <w:proofErr w:type="spellStart"/>
      <w:r>
        <w:rPr>
          <w:rFonts w:ascii="Helvetica" w:eastAsia="Times New Roman" w:hAnsi="Helvetica" w:cs="Vrinda" w:hint="cs"/>
          <w:color w:val="000000" w:themeColor="text1"/>
          <w:kern w:val="0"/>
          <w:szCs w:val="30"/>
          <w:cs/>
          <w:lang w:eastAsia="en-US" w:bidi="bn-BD"/>
        </w:rPr>
        <w:t>underscore</w:t>
      </w:r>
      <w:proofErr w:type="spellEnd"/>
    </w:p>
    <w:p w14:paraId="3AAB3AF5" w14:textId="5601A17E" w:rsidR="00AB547A" w:rsidRDefault="00AB547A" w:rsidP="00C01367">
      <w:pPr>
        <w:spacing w:before="0"/>
        <w:ind w:left="0" w:right="0"/>
        <w:rPr>
          <w:rFonts w:ascii="Helvetica" w:eastAsia="Times New Roman" w:hAnsi="Helvetica" w:cs="Vrinda"/>
          <w:color w:val="000000" w:themeColor="text1"/>
          <w:kern w:val="0"/>
          <w:szCs w:val="30"/>
          <w:lang w:eastAsia="en-US" w:bidi="bn-BD"/>
        </w:rPr>
      </w:pPr>
    </w:p>
    <w:p w14:paraId="3731C8A3" w14:textId="77777777" w:rsidR="00AB547A" w:rsidRPr="00AB547A" w:rsidRDefault="00AB547A" w:rsidP="00AB547A">
      <w:pPr>
        <w:numPr>
          <w:ilvl w:val="0"/>
          <w:numId w:val="3"/>
        </w:numPr>
        <w:shd w:val="clear" w:color="auto" w:fill="FFFFFF"/>
        <w:spacing w:before="100" w:beforeAutospacing="1" w:after="100" w:afterAutospacing="1"/>
        <w:ind w:right="0"/>
        <w:jc w:val="both"/>
        <w:rPr>
          <w:rFonts w:ascii="Helvetica" w:eastAsia="Times New Roman" w:hAnsi="Helvetica" w:cs="Times New Roman"/>
          <w:color w:val="333333"/>
          <w:kern w:val="0"/>
          <w:szCs w:val="24"/>
          <w:lang w:eastAsia="en-US"/>
        </w:rPr>
      </w:pPr>
      <w:r w:rsidRPr="00AB547A">
        <w:rPr>
          <w:rFonts w:ascii="Helvetica" w:eastAsia="Times New Roman" w:hAnsi="Helvetica" w:cs="Times New Roman"/>
          <w:color w:val="333333"/>
          <w:kern w:val="0"/>
          <w:szCs w:val="24"/>
          <w:lang w:eastAsia="en-US"/>
        </w:rPr>
        <w:t>Since C is case sensitive language variable name written in uppercase will differ from lowercase.</w:t>
      </w:r>
    </w:p>
    <w:p w14:paraId="179D4C79" w14:textId="001B0364" w:rsidR="00AB547A" w:rsidRDefault="00AB547A" w:rsidP="00C01367">
      <w:pPr>
        <w:spacing w:before="0"/>
        <w:ind w:left="0" w:right="0"/>
        <w:rPr>
          <w:rFonts w:ascii="Helvetica" w:eastAsia="Times New Roman" w:hAnsi="Helvetica" w:cs="Vrinda"/>
          <w:color w:val="000000" w:themeColor="text1"/>
          <w:kern w:val="0"/>
          <w:szCs w:val="30"/>
          <w:lang w:eastAsia="en-US" w:bidi="bn-BD"/>
        </w:rPr>
      </w:pPr>
    </w:p>
    <w:p w14:paraId="5883AAEA" w14:textId="77777777" w:rsidR="00AB547A" w:rsidRDefault="00AB547A" w:rsidP="00AB547A">
      <w:pPr>
        <w:pStyle w:val="Heading3"/>
        <w:shd w:val="clear" w:color="auto" w:fill="FFFFFF"/>
        <w:spacing w:before="0" w:after="120"/>
        <w:jc w:val="both"/>
        <w:rPr>
          <w:rFonts w:ascii="Georgia" w:eastAsia="Times New Roman" w:hAnsi="Georgia"/>
          <w:color w:val="222222"/>
          <w:kern w:val="0"/>
        </w:rPr>
      </w:pPr>
      <w:r>
        <w:rPr>
          <w:rFonts w:ascii="Georgia" w:hAnsi="Georgia"/>
          <w:b/>
          <w:bCs/>
          <w:color w:val="222222"/>
        </w:rPr>
        <w:lastRenderedPageBreak/>
        <w:t>Difference between variable and constant</w:t>
      </w:r>
    </w:p>
    <w:p w14:paraId="24503A31" w14:textId="68DC1354" w:rsidR="00AB547A" w:rsidRPr="000140DC" w:rsidRDefault="00F26275" w:rsidP="000140DC">
      <w:pPr>
        <w:rPr>
          <w:rFonts w:ascii="Times New Roman" w:hAnsi="Times New Roman"/>
          <w:color w:val="auto"/>
        </w:rPr>
      </w:pPr>
      <w:r>
        <w:pict w14:anchorId="70A0E615">
          <v:rect id="_x0000_i1027" style="width:0;height:.75pt" o:hrstd="t" o:hrnoshade="t" o:hr="t" fillcolor="#333" stroked="f"/>
        </w:pict>
      </w:r>
      <w:r w:rsidR="00AB547A">
        <w:rPr>
          <w:rFonts w:ascii="Helvetica" w:hAnsi="Helvetica"/>
          <w:noProof/>
          <w:color w:val="333333"/>
          <w:lang w:eastAsia="en-US"/>
        </w:rPr>
        <w:drawing>
          <wp:inline distT="0" distB="0" distL="0" distR="0" wp14:anchorId="67A79BA1" wp14:editId="222C10D5">
            <wp:extent cx="6097905" cy="3836035"/>
            <wp:effectExtent l="0" t="0" r="0" b="0"/>
            <wp:docPr id="1" name="Picture 1" descr="Difference between variable and con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erence between variable and consta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836035"/>
                    </a:xfrm>
                    <a:prstGeom prst="rect">
                      <a:avLst/>
                    </a:prstGeom>
                    <a:noFill/>
                    <a:ln>
                      <a:noFill/>
                    </a:ln>
                  </pic:spPr>
                </pic:pic>
              </a:graphicData>
            </a:graphic>
          </wp:inline>
        </w:drawing>
      </w:r>
    </w:p>
    <w:p w14:paraId="34D53BB3" w14:textId="77777777" w:rsidR="00AB547A" w:rsidRDefault="00AB547A" w:rsidP="00AB547A">
      <w:pPr>
        <w:pStyle w:val="Heading2"/>
        <w:shd w:val="clear" w:color="auto" w:fill="FFFFFF"/>
        <w:spacing w:before="0" w:after="120"/>
        <w:jc w:val="both"/>
        <w:rPr>
          <w:rFonts w:ascii="Georgia" w:hAnsi="Georgia"/>
          <w:color w:val="222222"/>
        </w:rPr>
      </w:pPr>
      <w:r>
        <w:rPr>
          <w:rFonts w:ascii="Georgia" w:hAnsi="Georgia"/>
          <w:b/>
          <w:bCs/>
          <w:color w:val="222222"/>
        </w:rPr>
        <w:t>C Programming Constants</w:t>
      </w:r>
    </w:p>
    <w:p w14:paraId="736009F5" w14:textId="77777777" w:rsidR="00AB547A" w:rsidRDefault="00F26275" w:rsidP="00AB547A">
      <w:pPr>
        <w:rPr>
          <w:rFonts w:ascii="Times New Roman" w:hAnsi="Times New Roman"/>
          <w:color w:val="auto"/>
        </w:rPr>
      </w:pPr>
      <w:r>
        <w:pict w14:anchorId="240A595D">
          <v:rect id="_x0000_i1028" style="width:0;height:.75pt" o:hrstd="t" o:hrnoshade="t" o:hr="t" fillcolor="#333" stroked="f"/>
        </w:pict>
      </w:r>
    </w:p>
    <w:p w14:paraId="466AE43B"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Constants are the expressions with fixed values that do not change during the execution of the program. To put it up simply constant means whose value cannot be changed.</w:t>
      </w:r>
    </w:p>
    <w:p w14:paraId="0DC27863"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Following are the </w:t>
      </w:r>
      <w:r>
        <w:rPr>
          <w:rStyle w:val="Strong"/>
          <w:rFonts w:ascii="Helvetica" w:hAnsi="Helvetica"/>
          <w:color w:val="333333"/>
        </w:rPr>
        <w:t>different types of constants we can use in C</w:t>
      </w:r>
      <w:r>
        <w:rPr>
          <w:rFonts w:ascii="Helvetica" w:hAnsi="Helvetica"/>
          <w:color w:val="333333"/>
        </w:rPr>
        <w:t>.</w:t>
      </w:r>
    </w:p>
    <w:p w14:paraId="78913658" w14:textId="77777777" w:rsidR="00AB547A" w:rsidRDefault="00AB547A" w:rsidP="00AB547A">
      <w:pPr>
        <w:pStyle w:val="Heading3"/>
        <w:shd w:val="clear" w:color="auto" w:fill="FFFFFF"/>
        <w:spacing w:before="0" w:after="120"/>
        <w:jc w:val="both"/>
        <w:rPr>
          <w:rFonts w:ascii="Georgia" w:hAnsi="Georgia"/>
          <w:color w:val="222222"/>
        </w:rPr>
      </w:pPr>
      <w:r>
        <w:rPr>
          <w:rFonts w:ascii="Georgia" w:hAnsi="Georgia"/>
          <w:b/>
          <w:bCs/>
          <w:color w:val="222222"/>
        </w:rPr>
        <w:t>1. Integer Constants</w:t>
      </w:r>
    </w:p>
    <w:p w14:paraId="75DEB9A3" w14:textId="77777777" w:rsidR="00AB547A" w:rsidRDefault="00F26275" w:rsidP="00AB547A">
      <w:pPr>
        <w:rPr>
          <w:rFonts w:ascii="Times New Roman" w:hAnsi="Times New Roman"/>
          <w:color w:val="auto"/>
        </w:rPr>
      </w:pPr>
      <w:r>
        <w:pict w14:anchorId="3C131183">
          <v:rect id="_x0000_i1029" style="width:0;height:.75pt" o:hrstd="t" o:hrnoshade="t" o:hr="t" fillcolor="#333" stroked="f"/>
        </w:pict>
      </w:r>
    </w:p>
    <w:p w14:paraId="7C84A32A"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Integer constants refer to the sequence of digits with no decimal points. The three kinds of integer constants are:</w:t>
      </w:r>
    </w:p>
    <w:p w14:paraId="07747354" w14:textId="77777777" w:rsidR="00AB547A" w:rsidRDefault="00AB547A" w:rsidP="00AB547A">
      <w:pPr>
        <w:numPr>
          <w:ilvl w:val="0"/>
          <w:numId w:val="4"/>
        </w:numPr>
        <w:shd w:val="clear" w:color="auto" w:fill="FFFFFF"/>
        <w:spacing w:before="100" w:beforeAutospacing="1" w:after="100" w:afterAutospacing="1"/>
        <w:ind w:right="0"/>
        <w:jc w:val="both"/>
        <w:rPr>
          <w:rFonts w:ascii="Helvetica" w:hAnsi="Helvetica"/>
          <w:color w:val="333333"/>
        </w:rPr>
      </w:pPr>
      <w:r>
        <w:rPr>
          <w:rStyle w:val="Strong"/>
          <w:rFonts w:ascii="Helvetica" w:hAnsi="Helvetica"/>
          <w:color w:val="333333"/>
        </w:rPr>
        <w:t>Decimals constant:</w:t>
      </w:r>
      <w:r>
        <w:rPr>
          <w:rFonts w:ascii="Helvetica" w:hAnsi="Helvetica"/>
          <w:color w:val="333333"/>
        </w:rPr>
        <w:t> Decimal numbers are set of digits from 0 to 9 with +</w:t>
      </w:r>
      <w:proofErr w:type="spellStart"/>
      <w:r>
        <w:rPr>
          <w:rFonts w:ascii="Helvetica" w:hAnsi="Helvetica"/>
          <w:color w:val="333333"/>
        </w:rPr>
        <w:t>ve</w:t>
      </w:r>
      <w:proofErr w:type="spellEnd"/>
      <w:r>
        <w:rPr>
          <w:rFonts w:ascii="Helvetica" w:hAnsi="Helvetica"/>
          <w:color w:val="333333"/>
        </w:rPr>
        <w:t xml:space="preserve"> or -</w:t>
      </w:r>
      <w:proofErr w:type="spellStart"/>
      <w:r>
        <w:rPr>
          <w:rFonts w:ascii="Helvetica" w:hAnsi="Helvetica"/>
          <w:color w:val="333333"/>
        </w:rPr>
        <w:t>ve</w:t>
      </w:r>
      <w:proofErr w:type="spellEnd"/>
      <w:r>
        <w:rPr>
          <w:rFonts w:ascii="Helvetica" w:hAnsi="Helvetica"/>
          <w:color w:val="333333"/>
        </w:rPr>
        <w:t xml:space="preserve"> sign. For example: 11, -11 etc.</w:t>
      </w:r>
    </w:p>
    <w:p w14:paraId="197914BE" w14:textId="77777777" w:rsidR="00AB547A" w:rsidRDefault="00AB547A" w:rsidP="00AB547A">
      <w:pPr>
        <w:numPr>
          <w:ilvl w:val="0"/>
          <w:numId w:val="4"/>
        </w:numPr>
        <w:shd w:val="clear" w:color="auto" w:fill="FFFFFF"/>
        <w:spacing w:before="100" w:beforeAutospacing="1" w:after="100" w:afterAutospacing="1"/>
        <w:ind w:right="0"/>
        <w:jc w:val="both"/>
        <w:rPr>
          <w:rFonts w:ascii="Helvetica" w:hAnsi="Helvetica"/>
          <w:color w:val="333333"/>
        </w:rPr>
      </w:pPr>
      <w:r>
        <w:rPr>
          <w:rStyle w:val="Strong"/>
          <w:rFonts w:ascii="Helvetica" w:hAnsi="Helvetica"/>
          <w:color w:val="333333"/>
        </w:rPr>
        <w:t>Octal constant:</w:t>
      </w:r>
      <w:r>
        <w:rPr>
          <w:rFonts w:ascii="Helvetica" w:hAnsi="Helvetica"/>
          <w:color w:val="333333"/>
        </w:rPr>
        <w:t> Octal numbers are any combination of digits from set 0 to 7 with leading 0. For example: 0213, 0123 etc.</w:t>
      </w:r>
    </w:p>
    <w:p w14:paraId="551D6B7A" w14:textId="77777777" w:rsidR="00AB547A" w:rsidRDefault="00AB547A" w:rsidP="00AB547A">
      <w:pPr>
        <w:numPr>
          <w:ilvl w:val="0"/>
          <w:numId w:val="4"/>
        </w:numPr>
        <w:shd w:val="clear" w:color="auto" w:fill="FFFFFF"/>
        <w:spacing w:before="100" w:beforeAutospacing="1" w:after="100" w:afterAutospacing="1"/>
        <w:ind w:right="0"/>
        <w:jc w:val="both"/>
        <w:rPr>
          <w:rFonts w:ascii="Helvetica" w:hAnsi="Helvetica"/>
          <w:color w:val="333333"/>
        </w:rPr>
      </w:pPr>
      <w:r>
        <w:rPr>
          <w:rStyle w:val="Strong"/>
          <w:rFonts w:ascii="Helvetica" w:hAnsi="Helvetica"/>
          <w:color w:val="333333"/>
        </w:rPr>
        <w:t>Hexadecimal constant:</w:t>
      </w:r>
      <w:r>
        <w:rPr>
          <w:rFonts w:ascii="Helvetica" w:hAnsi="Helvetica"/>
          <w:color w:val="333333"/>
        </w:rPr>
        <w:t> Hexadecimal numbers are the sequence of digits preceding 0x or 0X. For example: 0xBD23, OX543 etc.</w:t>
      </w:r>
    </w:p>
    <w:p w14:paraId="64B118D6" w14:textId="77777777" w:rsidR="00AB547A" w:rsidRDefault="00AB547A" w:rsidP="00AB547A">
      <w:pPr>
        <w:pStyle w:val="Heading4"/>
        <w:shd w:val="clear" w:color="auto" w:fill="FFFFFF"/>
        <w:spacing w:before="0" w:beforeAutospacing="0" w:after="120" w:afterAutospacing="0"/>
        <w:jc w:val="both"/>
        <w:rPr>
          <w:rFonts w:ascii="Helvetica" w:hAnsi="Helvetica"/>
          <w:color w:val="333333"/>
        </w:rPr>
      </w:pPr>
      <w:r>
        <w:rPr>
          <w:rFonts w:ascii="Helvetica" w:hAnsi="Helvetica"/>
          <w:color w:val="333333"/>
        </w:rPr>
        <w:t>Rules for constructing Integer Constants</w:t>
      </w:r>
    </w:p>
    <w:p w14:paraId="7912AAB2" w14:textId="77777777" w:rsidR="00AB547A" w:rsidRDefault="00AB547A" w:rsidP="00AB547A">
      <w:pPr>
        <w:numPr>
          <w:ilvl w:val="0"/>
          <w:numId w:val="5"/>
        </w:numPr>
        <w:shd w:val="clear" w:color="auto" w:fill="FFFFFF"/>
        <w:spacing w:before="100" w:beforeAutospacing="1" w:after="100" w:afterAutospacing="1"/>
        <w:ind w:right="0"/>
        <w:jc w:val="both"/>
        <w:rPr>
          <w:rFonts w:ascii="Helvetica" w:hAnsi="Helvetica"/>
          <w:color w:val="333333"/>
        </w:rPr>
      </w:pPr>
      <w:r>
        <w:rPr>
          <w:rFonts w:ascii="Helvetica" w:hAnsi="Helvetica"/>
          <w:color w:val="333333"/>
        </w:rPr>
        <w:lastRenderedPageBreak/>
        <w:t>Name of an integer constant must have at least one digit.</w:t>
      </w:r>
    </w:p>
    <w:p w14:paraId="5C2B7083" w14:textId="77777777" w:rsidR="00AB547A" w:rsidRDefault="00AB547A" w:rsidP="00AB547A">
      <w:pPr>
        <w:numPr>
          <w:ilvl w:val="0"/>
          <w:numId w:val="5"/>
        </w:numPr>
        <w:shd w:val="clear" w:color="auto" w:fill="FFFFFF"/>
        <w:spacing w:before="100" w:beforeAutospacing="1" w:after="100" w:afterAutospacing="1"/>
        <w:ind w:right="0"/>
        <w:jc w:val="both"/>
        <w:rPr>
          <w:rFonts w:ascii="Helvetica" w:hAnsi="Helvetica"/>
          <w:color w:val="333333"/>
        </w:rPr>
      </w:pPr>
      <w:r>
        <w:rPr>
          <w:rFonts w:ascii="Helvetica" w:hAnsi="Helvetica"/>
          <w:color w:val="333333"/>
        </w:rPr>
        <w:t>Comma or blanks are not allowed in the name of an integer constant.</w:t>
      </w:r>
    </w:p>
    <w:p w14:paraId="0988498E" w14:textId="77777777" w:rsidR="00AB547A" w:rsidRDefault="00AB547A" w:rsidP="00AB547A">
      <w:pPr>
        <w:numPr>
          <w:ilvl w:val="0"/>
          <w:numId w:val="5"/>
        </w:numPr>
        <w:shd w:val="clear" w:color="auto" w:fill="FFFFFF"/>
        <w:spacing w:before="100" w:beforeAutospacing="1" w:after="100" w:afterAutospacing="1"/>
        <w:ind w:right="0"/>
        <w:jc w:val="both"/>
        <w:rPr>
          <w:rFonts w:ascii="Helvetica" w:hAnsi="Helvetica"/>
          <w:color w:val="333333"/>
        </w:rPr>
      </w:pPr>
      <w:r>
        <w:rPr>
          <w:rFonts w:ascii="Helvetica" w:hAnsi="Helvetica"/>
          <w:color w:val="333333"/>
        </w:rPr>
        <w:t>It should not have a decimal point.</w:t>
      </w:r>
    </w:p>
    <w:p w14:paraId="4C7A78A5" w14:textId="77777777" w:rsidR="00AB547A" w:rsidRDefault="00AB547A" w:rsidP="00AB547A">
      <w:pPr>
        <w:pStyle w:val="Heading3"/>
        <w:shd w:val="clear" w:color="auto" w:fill="FFFFFF"/>
        <w:spacing w:before="0" w:after="120"/>
        <w:jc w:val="both"/>
        <w:rPr>
          <w:rFonts w:ascii="Georgia" w:hAnsi="Georgia"/>
          <w:color w:val="222222"/>
        </w:rPr>
      </w:pPr>
      <w:r>
        <w:rPr>
          <w:rFonts w:ascii="Georgia" w:hAnsi="Georgia"/>
          <w:b/>
          <w:bCs/>
          <w:color w:val="222222"/>
        </w:rPr>
        <w:t xml:space="preserve">2. Real or </w:t>
      </w:r>
      <w:proofErr w:type="gramStart"/>
      <w:r>
        <w:rPr>
          <w:rFonts w:ascii="Georgia" w:hAnsi="Georgia"/>
          <w:b/>
          <w:bCs/>
          <w:color w:val="222222"/>
        </w:rPr>
        <w:t>Floating point</w:t>
      </w:r>
      <w:proofErr w:type="gramEnd"/>
      <w:r>
        <w:rPr>
          <w:rFonts w:ascii="Georgia" w:hAnsi="Georgia"/>
          <w:b/>
          <w:bCs/>
          <w:color w:val="222222"/>
        </w:rPr>
        <w:t xml:space="preserve"> Constants</w:t>
      </w:r>
    </w:p>
    <w:p w14:paraId="1173244A" w14:textId="77777777" w:rsidR="00AB547A" w:rsidRDefault="00F26275" w:rsidP="00AB547A">
      <w:pPr>
        <w:rPr>
          <w:rFonts w:ascii="Times New Roman" w:hAnsi="Times New Roman"/>
          <w:color w:val="auto"/>
        </w:rPr>
      </w:pPr>
      <w:r>
        <w:pict w14:anchorId="4293A86E">
          <v:rect id="_x0000_i1030" style="width:0;height:.75pt" o:hrstd="t" o:hrnoshade="t" o:hr="t" fillcolor="#333" stroked="f"/>
        </w:pict>
      </w:r>
    </w:p>
    <w:p w14:paraId="0943F644"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They are numeric constants with decimal points. The real constants are further categorized as:</w:t>
      </w:r>
    </w:p>
    <w:p w14:paraId="0F4B37D8" w14:textId="77777777" w:rsidR="00AB547A" w:rsidRDefault="00AB547A" w:rsidP="00AB547A">
      <w:pPr>
        <w:numPr>
          <w:ilvl w:val="0"/>
          <w:numId w:val="6"/>
        </w:numPr>
        <w:shd w:val="clear" w:color="auto" w:fill="FFFFFF"/>
        <w:spacing w:before="100" w:beforeAutospacing="1" w:after="100" w:afterAutospacing="1"/>
        <w:ind w:right="0"/>
        <w:jc w:val="both"/>
        <w:rPr>
          <w:rFonts w:ascii="Helvetica" w:hAnsi="Helvetica"/>
          <w:color w:val="333333"/>
        </w:rPr>
      </w:pPr>
      <w:r>
        <w:rPr>
          <w:rStyle w:val="Strong"/>
          <w:rFonts w:ascii="Helvetica" w:hAnsi="Helvetica"/>
          <w:color w:val="333333"/>
        </w:rPr>
        <w:t>Fractional Real constant:</w:t>
      </w:r>
      <w:r>
        <w:rPr>
          <w:rFonts w:ascii="Helvetica" w:hAnsi="Helvetica"/>
          <w:color w:val="333333"/>
        </w:rPr>
        <w:t> These are the set of digits from 0 to 9 with decimal points. For example: 123.3, 0.765 etc.</w:t>
      </w:r>
    </w:p>
    <w:p w14:paraId="53AA023B" w14:textId="77777777" w:rsidR="00AB547A" w:rsidRDefault="00AB547A" w:rsidP="00AB547A">
      <w:pPr>
        <w:numPr>
          <w:ilvl w:val="0"/>
          <w:numId w:val="6"/>
        </w:numPr>
        <w:shd w:val="clear" w:color="auto" w:fill="FFFFFF"/>
        <w:spacing w:before="100" w:beforeAutospacing="1" w:after="100" w:afterAutospacing="1"/>
        <w:ind w:right="0"/>
        <w:jc w:val="both"/>
        <w:rPr>
          <w:rFonts w:ascii="Helvetica" w:hAnsi="Helvetica"/>
          <w:color w:val="333333"/>
        </w:rPr>
      </w:pPr>
      <w:r>
        <w:rPr>
          <w:rStyle w:val="Strong"/>
          <w:rFonts w:ascii="Helvetica" w:hAnsi="Helvetica"/>
          <w:color w:val="333333"/>
        </w:rPr>
        <w:t>Exponential Real constant:</w:t>
      </w:r>
      <w:r>
        <w:rPr>
          <w:rFonts w:ascii="Helvetica" w:hAnsi="Helvetica"/>
          <w:color w:val="333333"/>
        </w:rPr>
        <w:t> In the exponential form, the constants are represented in two form:</w:t>
      </w:r>
    </w:p>
    <w:p w14:paraId="3C246414"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Style w:val="Strong"/>
          <w:rFonts w:ascii="Helvetica" w:hAnsi="Helvetica"/>
          <w:color w:val="333333"/>
        </w:rPr>
        <w:t>Mantissa E exponent:</w:t>
      </w:r>
      <w:r>
        <w:rPr>
          <w:rFonts w:ascii="Helvetica" w:hAnsi="Helvetica"/>
          <w:color w:val="333333"/>
        </w:rPr>
        <w:t> where the Mantissa is either integer or real constant but the exponent is always in integer form.</w:t>
      </w:r>
    </w:p>
    <w:p w14:paraId="5B203A84"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For example, 12345.67 = 1.234567 E4, where E4 = 10</w:t>
      </w:r>
      <w:r>
        <w:rPr>
          <w:rFonts w:ascii="Helvetica" w:hAnsi="Helvetica"/>
          <w:color w:val="333333"/>
          <w:sz w:val="18"/>
          <w:szCs w:val="18"/>
          <w:vertAlign w:val="superscript"/>
        </w:rPr>
        <w:t>4</w:t>
      </w:r>
      <w:r>
        <w:rPr>
          <w:rFonts w:ascii="Helvetica" w:hAnsi="Helvetica"/>
          <w:color w:val="333333"/>
        </w:rPr>
        <w:t>.</w:t>
      </w:r>
    </w:p>
    <w:p w14:paraId="7E71BF54" w14:textId="77777777" w:rsidR="00AB547A" w:rsidRDefault="00AB547A" w:rsidP="00AB547A">
      <w:pPr>
        <w:pStyle w:val="Heading4"/>
        <w:shd w:val="clear" w:color="auto" w:fill="FFFFFF"/>
        <w:spacing w:before="0" w:beforeAutospacing="0" w:after="120" w:afterAutospacing="0"/>
        <w:jc w:val="both"/>
        <w:rPr>
          <w:rFonts w:ascii="Helvetica" w:hAnsi="Helvetica"/>
          <w:color w:val="333333"/>
        </w:rPr>
      </w:pPr>
      <w:r>
        <w:rPr>
          <w:rFonts w:ascii="Helvetica" w:hAnsi="Helvetica"/>
          <w:color w:val="333333"/>
        </w:rPr>
        <w:t xml:space="preserve">Rules for constructing Real or </w:t>
      </w:r>
      <w:proofErr w:type="gramStart"/>
      <w:r>
        <w:rPr>
          <w:rFonts w:ascii="Helvetica" w:hAnsi="Helvetica"/>
          <w:color w:val="333333"/>
        </w:rPr>
        <w:t>Floating point</w:t>
      </w:r>
      <w:proofErr w:type="gramEnd"/>
      <w:r>
        <w:rPr>
          <w:rFonts w:ascii="Helvetica" w:hAnsi="Helvetica"/>
          <w:color w:val="333333"/>
        </w:rPr>
        <w:t xml:space="preserve"> Constants</w:t>
      </w:r>
    </w:p>
    <w:p w14:paraId="6CC5F080" w14:textId="77777777" w:rsidR="00AB547A" w:rsidRDefault="00AB547A" w:rsidP="00AB547A">
      <w:pPr>
        <w:numPr>
          <w:ilvl w:val="0"/>
          <w:numId w:val="7"/>
        </w:numPr>
        <w:shd w:val="clear" w:color="auto" w:fill="FFFFFF"/>
        <w:spacing w:before="100" w:beforeAutospacing="1" w:after="100" w:afterAutospacing="1"/>
        <w:ind w:right="0"/>
        <w:jc w:val="both"/>
        <w:rPr>
          <w:rFonts w:ascii="Helvetica" w:hAnsi="Helvetica"/>
          <w:color w:val="333333"/>
        </w:rPr>
      </w:pPr>
      <w:r>
        <w:rPr>
          <w:rFonts w:ascii="Helvetica" w:hAnsi="Helvetica"/>
          <w:color w:val="333333"/>
        </w:rPr>
        <w:t>Name of a real constant must have at least one digit.</w:t>
      </w:r>
    </w:p>
    <w:p w14:paraId="00A8496D" w14:textId="77777777" w:rsidR="00AB547A" w:rsidRDefault="00AB547A" w:rsidP="00AB547A">
      <w:pPr>
        <w:numPr>
          <w:ilvl w:val="0"/>
          <w:numId w:val="7"/>
        </w:numPr>
        <w:shd w:val="clear" w:color="auto" w:fill="FFFFFF"/>
        <w:spacing w:before="100" w:beforeAutospacing="1" w:after="100" w:afterAutospacing="1"/>
        <w:ind w:right="0"/>
        <w:jc w:val="both"/>
        <w:rPr>
          <w:rFonts w:ascii="Helvetica" w:hAnsi="Helvetica"/>
          <w:color w:val="333333"/>
        </w:rPr>
      </w:pPr>
      <w:r>
        <w:rPr>
          <w:rFonts w:ascii="Helvetica" w:hAnsi="Helvetica"/>
          <w:color w:val="333333"/>
        </w:rPr>
        <w:t>Comma or blanks are not allowed in the name of a real constant.</w:t>
      </w:r>
    </w:p>
    <w:p w14:paraId="531595DD" w14:textId="77777777" w:rsidR="00AB547A" w:rsidRDefault="00AB547A" w:rsidP="00AB547A">
      <w:pPr>
        <w:numPr>
          <w:ilvl w:val="0"/>
          <w:numId w:val="7"/>
        </w:numPr>
        <w:shd w:val="clear" w:color="auto" w:fill="FFFFFF"/>
        <w:spacing w:before="100" w:beforeAutospacing="1" w:after="100" w:afterAutospacing="1"/>
        <w:ind w:right="0"/>
        <w:jc w:val="both"/>
        <w:rPr>
          <w:rFonts w:ascii="Helvetica" w:hAnsi="Helvetica"/>
          <w:color w:val="333333"/>
        </w:rPr>
      </w:pPr>
      <w:r>
        <w:rPr>
          <w:rFonts w:ascii="Helvetica" w:hAnsi="Helvetica"/>
          <w:color w:val="333333"/>
        </w:rPr>
        <w:t>It should have a decimal point.</w:t>
      </w:r>
    </w:p>
    <w:p w14:paraId="7E23331F" w14:textId="77777777" w:rsidR="00AB547A" w:rsidRDefault="00AB547A" w:rsidP="00AB547A">
      <w:pPr>
        <w:pStyle w:val="Heading3"/>
        <w:shd w:val="clear" w:color="auto" w:fill="FFFFFF"/>
        <w:spacing w:before="0" w:after="120"/>
        <w:jc w:val="both"/>
        <w:rPr>
          <w:rFonts w:ascii="Georgia" w:hAnsi="Georgia"/>
          <w:color w:val="222222"/>
        </w:rPr>
      </w:pPr>
      <w:r>
        <w:rPr>
          <w:rFonts w:ascii="Georgia" w:hAnsi="Georgia"/>
          <w:b/>
          <w:bCs/>
          <w:color w:val="222222"/>
        </w:rPr>
        <w:t>3. Character constant</w:t>
      </w:r>
    </w:p>
    <w:p w14:paraId="276D30E3" w14:textId="77777777" w:rsidR="00AB547A" w:rsidRDefault="00F26275" w:rsidP="00AB547A">
      <w:pPr>
        <w:rPr>
          <w:rFonts w:ascii="Times New Roman" w:hAnsi="Times New Roman"/>
          <w:color w:val="auto"/>
        </w:rPr>
      </w:pPr>
      <w:r>
        <w:pict w14:anchorId="35B155A2">
          <v:rect id="_x0000_i1031" style="width:0;height:.75pt" o:hrstd="t" o:hrnoshade="t" o:hr="t" fillcolor="#333" stroked="f"/>
        </w:pict>
      </w:r>
    </w:p>
    <w:p w14:paraId="22F93B6D"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 xml:space="preserve">Character constants are the set of </w:t>
      </w:r>
      <w:proofErr w:type="gramStart"/>
      <w:r>
        <w:rPr>
          <w:rFonts w:ascii="Helvetica" w:hAnsi="Helvetica"/>
          <w:color w:val="333333"/>
        </w:rPr>
        <w:t>alphabet</w:t>
      </w:r>
      <w:proofErr w:type="gramEnd"/>
      <w:r>
        <w:rPr>
          <w:rFonts w:ascii="Helvetica" w:hAnsi="Helvetica"/>
          <w:color w:val="333333"/>
        </w:rPr>
        <w:t xml:space="preserve"> enclosed in single quotes. For example: ‘A’, ‘f’, ‘</w:t>
      </w:r>
      <w:proofErr w:type="spellStart"/>
      <w:r>
        <w:rPr>
          <w:rFonts w:ascii="Helvetica" w:hAnsi="Helvetica"/>
          <w:color w:val="333333"/>
        </w:rPr>
        <w:t>i</w:t>
      </w:r>
      <w:proofErr w:type="spellEnd"/>
      <w:r>
        <w:rPr>
          <w:rFonts w:ascii="Helvetica" w:hAnsi="Helvetica"/>
          <w:color w:val="333333"/>
        </w:rPr>
        <w:t>’ etc.</w:t>
      </w:r>
    </w:p>
    <w:p w14:paraId="4E697899"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For example: ‘A’, ‘f’, ‘</w:t>
      </w:r>
      <w:proofErr w:type="spellStart"/>
      <w:r>
        <w:rPr>
          <w:rFonts w:ascii="Helvetica" w:hAnsi="Helvetica"/>
          <w:color w:val="333333"/>
        </w:rPr>
        <w:t>i</w:t>
      </w:r>
      <w:proofErr w:type="spellEnd"/>
      <w:r>
        <w:rPr>
          <w:rFonts w:ascii="Helvetica" w:hAnsi="Helvetica"/>
          <w:color w:val="333333"/>
        </w:rPr>
        <w:t xml:space="preserve">’ </w:t>
      </w:r>
      <w:proofErr w:type="spellStart"/>
      <w:r>
        <w:rPr>
          <w:rFonts w:ascii="Helvetica" w:hAnsi="Helvetica"/>
          <w:color w:val="333333"/>
        </w:rPr>
        <w:t>etc</w:t>
      </w:r>
      <w:proofErr w:type="spellEnd"/>
      <w:r>
        <w:rPr>
          <w:rFonts w:ascii="Helvetica" w:hAnsi="Helvetica"/>
          <w:color w:val="333333"/>
        </w:rPr>
        <w:t>…</w:t>
      </w:r>
    </w:p>
    <w:p w14:paraId="3F4461AB" w14:textId="77777777" w:rsidR="00AB547A" w:rsidRDefault="00AB547A" w:rsidP="00AB547A">
      <w:pPr>
        <w:pStyle w:val="Heading4"/>
        <w:shd w:val="clear" w:color="auto" w:fill="FFFFFF"/>
        <w:spacing w:before="0" w:beforeAutospacing="0" w:after="120" w:afterAutospacing="0"/>
        <w:jc w:val="both"/>
        <w:rPr>
          <w:rFonts w:ascii="Helvetica" w:hAnsi="Helvetica"/>
          <w:color w:val="333333"/>
        </w:rPr>
      </w:pPr>
      <w:r>
        <w:rPr>
          <w:rFonts w:ascii="Helvetica" w:hAnsi="Helvetica"/>
          <w:color w:val="333333"/>
        </w:rPr>
        <w:t>Rules for constructing Character Constant</w:t>
      </w:r>
    </w:p>
    <w:p w14:paraId="3D63C007" w14:textId="77777777" w:rsidR="00AB547A" w:rsidRDefault="00AB547A" w:rsidP="00AB547A">
      <w:pPr>
        <w:numPr>
          <w:ilvl w:val="0"/>
          <w:numId w:val="8"/>
        </w:numPr>
        <w:shd w:val="clear" w:color="auto" w:fill="FFFFFF"/>
        <w:spacing w:before="100" w:beforeAutospacing="1" w:after="100" w:afterAutospacing="1"/>
        <w:ind w:right="0"/>
        <w:jc w:val="both"/>
        <w:rPr>
          <w:rFonts w:ascii="Helvetica" w:hAnsi="Helvetica"/>
          <w:color w:val="333333"/>
        </w:rPr>
      </w:pPr>
      <w:r>
        <w:rPr>
          <w:rFonts w:ascii="Helvetica" w:hAnsi="Helvetica"/>
          <w:color w:val="333333"/>
        </w:rPr>
        <w:t>The maximum length of a character constant can be one character.</w:t>
      </w:r>
    </w:p>
    <w:p w14:paraId="36CA9D64" w14:textId="77777777" w:rsidR="00AB547A" w:rsidRDefault="00AB547A" w:rsidP="00AB547A">
      <w:pPr>
        <w:pStyle w:val="Heading3"/>
        <w:shd w:val="clear" w:color="auto" w:fill="FFFFFF"/>
        <w:spacing w:before="0" w:after="120"/>
        <w:jc w:val="both"/>
        <w:rPr>
          <w:rFonts w:ascii="Georgia" w:hAnsi="Georgia"/>
          <w:color w:val="222222"/>
        </w:rPr>
      </w:pPr>
      <w:r>
        <w:rPr>
          <w:rFonts w:ascii="Georgia" w:hAnsi="Georgia"/>
          <w:b/>
          <w:bCs/>
          <w:color w:val="222222"/>
        </w:rPr>
        <w:t>4. Declared Constant</w:t>
      </w:r>
    </w:p>
    <w:p w14:paraId="1604DECC" w14:textId="77777777" w:rsidR="00AB547A" w:rsidRDefault="00F26275" w:rsidP="00AB547A">
      <w:pPr>
        <w:rPr>
          <w:rFonts w:ascii="Times New Roman" w:hAnsi="Times New Roman"/>
          <w:color w:val="auto"/>
        </w:rPr>
      </w:pPr>
      <w:r>
        <w:pict w14:anchorId="6F2F013D">
          <v:rect id="_x0000_i1032" style="width:0;height:.75pt" o:hrstd="t" o:hrnoshade="t" o:hr="t" fillcolor="#333" stroked="f"/>
        </w:pict>
      </w:r>
    </w:p>
    <w:p w14:paraId="53E3E6F0"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As same as declaring a variable using the prefix const we can create new constants whose values can’t be altered once defined.</w:t>
      </w:r>
    </w:p>
    <w:p w14:paraId="691F732E"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Style w:val="Strong"/>
          <w:rFonts w:ascii="Helvetica" w:hAnsi="Helvetica"/>
          <w:color w:val="333333"/>
        </w:rPr>
        <w:t>For example:</w:t>
      </w:r>
    </w:p>
    <w:p w14:paraId="76929E6C" w14:textId="2B2CB993" w:rsidR="00AB547A" w:rsidRDefault="000140DC" w:rsidP="00AB547A">
      <w:pPr>
        <w:pStyle w:val="HTMLPreformatted"/>
        <w:shd w:val="clear" w:color="auto" w:fill="EEEEEE"/>
        <w:spacing w:after="384"/>
        <w:jc w:val="both"/>
        <w:rPr>
          <w:rFonts w:ascii="Courier" w:hAnsi="Courier"/>
          <w:color w:val="292B2C"/>
        </w:rPr>
      </w:pPr>
      <w:r>
        <w:rPr>
          <w:rStyle w:val="HTMLCode"/>
          <w:rFonts w:ascii="Consolas" w:hAnsi="Consolas" w:cs="Vrinda" w:hint="cs"/>
          <w:color w:val="292B2C"/>
          <w:szCs w:val="25"/>
          <w:cs/>
          <w:lang w:bidi="bn-BD"/>
        </w:rPr>
        <w:t xml:space="preserve">      </w:t>
      </w:r>
      <w:r w:rsidR="00AB547A">
        <w:rPr>
          <w:rStyle w:val="HTMLCode"/>
          <w:rFonts w:ascii="Consolas" w:hAnsi="Consolas"/>
          <w:color w:val="292B2C"/>
        </w:rPr>
        <w:t>const int b = 100;</w:t>
      </w:r>
    </w:p>
    <w:p w14:paraId="71D498F5"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lastRenderedPageBreak/>
        <w:t>This signifies that </w:t>
      </w:r>
      <w:r>
        <w:rPr>
          <w:rStyle w:val="HTMLCode"/>
          <w:rFonts w:ascii="Consolas" w:eastAsiaTheme="minorEastAsia" w:hAnsi="Consolas"/>
          <w:color w:val="BD4147"/>
          <w:shd w:val="clear" w:color="auto" w:fill="F7F7F9"/>
        </w:rPr>
        <w:t>b</w:t>
      </w:r>
      <w:r>
        <w:rPr>
          <w:rFonts w:ascii="Helvetica" w:hAnsi="Helvetica"/>
          <w:color w:val="333333"/>
        </w:rPr>
        <w:t> will have a constant integer value of </w:t>
      </w:r>
      <w:r>
        <w:rPr>
          <w:rStyle w:val="Strong"/>
          <w:rFonts w:ascii="Helvetica" w:hAnsi="Helvetica"/>
          <w:color w:val="333333"/>
        </w:rPr>
        <w:t>100</w:t>
      </w:r>
      <w:r>
        <w:rPr>
          <w:rFonts w:ascii="Helvetica" w:hAnsi="Helvetica"/>
          <w:color w:val="333333"/>
        </w:rPr>
        <w:t>. Not only integer, by using prefix we can declare character constant and string constant as well.</w:t>
      </w:r>
    </w:p>
    <w:p w14:paraId="03FCD56F" w14:textId="77777777" w:rsidR="00AB547A" w:rsidRDefault="00AB547A" w:rsidP="00AB547A">
      <w:pPr>
        <w:pStyle w:val="Heading3"/>
        <w:shd w:val="clear" w:color="auto" w:fill="FFFFFF"/>
        <w:spacing w:before="0" w:after="120"/>
        <w:jc w:val="both"/>
        <w:rPr>
          <w:rFonts w:ascii="Georgia" w:hAnsi="Georgia"/>
          <w:color w:val="222222"/>
        </w:rPr>
      </w:pPr>
      <w:r>
        <w:rPr>
          <w:rFonts w:ascii="Georgia" w:hAnsi="Georgia"/>
          <w:b/>
          <w:bCs/>
          <w:color w:val="222222"/>
        </w:rPr>
        <w:t>5. String Constant</w:t>
      </w:r>
    </w:p>
    <w:p w14:paraId="1594C27E" w14:textId="77777777" w:rsidR="00AB547A" w:rsidRDefault="00F26275" w:rsidP="00AB547A">
      <w:pPr>
        <w:rPr>
          <w:rFonts w:ascii="Times New Roman" w:hAnsi="Times New Roman"/>
          <w:color w:val="auto"/>
        </w:rPr>
      </w:pPr>
      <w:r>
        <w:pict w14:anchorId="794F75BF">
          <v:rect id="_x0000_i1033" style="width:0;height:.75pt" o:hrstd="t" o:hrnoshade="t" o:hr="t" fillcolor="#333" stroked="f"/>
        </w:pict>
      </w:r>
    </w:p>
    <w:p w14:paraId="06F613F9"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String constants are the sequence of characters enclosed in a pair of double quotes (” “).</w:t>
      </w:r>
    </w:p>
    <w:p w14:paraId="2968F3C7"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Style w:val="Strong"/>
          <w:rFonts w:ascii="Helvetica" w:hAnsi="Helvetica"/>
          <w:color w:val="333333"/>
        </w:rPr>
        <w:t>For example:</w:t>
      </w:r>
      <w:r>
        <w:rPr>
          <w:rFonts w:ascii="Helvetica" w:hAnsi="Helvetica"/>
          <w:color w:val="333333"/>
        </w:rPr>
        <w:t> “Hello”</w:t>
      </w:r>
    </w:p>
    <w:p w14:paraId="3A5CD53C" w14:textId="77777777" w:rsidR="00AB547A" w:rsidRDefault="00AB547A" w:rsidP="00AB547A">
      <w:pPr>
        <w:pStyle w:val="Heading3"/>
        <w:shd w:val="clear" w:color="auto" w:fill="FFFFFF"/>
        <w:spacing w:before="0" w:after="120"/>
        <w:jc w:val="both"/>
        <w:rPr>
          <w:rFonts w:ascii="Georgia" w:hAnsi="Georgia"/>
          <w:color w:val="222222"/>
        </w:rPr>
      </w:pPr>
      <w:r>
        <w:rPr>
          <w:rFonts w:ascii="Georgia" w:hAnsi="Georgia"/>
          <w:b/>
          <w:bCs/>
          <w:color w:val="222222"/>
        </w:rPr>
        <w:t>6. Enumerated Constant</w:t>
      </w:r>
    </w:p>
    <w:p w14:paraId="166D44A1" w14:textId="77777777" w:rsidR="00AB547A" w:rsidRDefault="00F26275" w:rsidP="00AB547A">
      <w:pPr>
        <w:rPr>
          <w:rFonts w:ascii="Times New Roman" w:hAnsi="Times New Roman"/>
          <w:color w:val="auto"/>
        </w:rPr>
      </w:pPr>
      <w:r>
        <w:pict w14:anchorId="78651280">
          <v:rect id="_x0000_i1034" style="width:0;height:.75pt" o:hrstd="t" o:hrnoshade="t" o:hr="t" fillcolor="#333" stroked="f"/>
        </w:pict>
      </w:r>
    </w:p>
    <w:p w14:paraId="78EE8231"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Enumerated constant creates set of constants with a single line using keyword </w:t>
      </w:r>
      <w:proofErr w:type="spellStart"/>
      <w:r>
        <w:rPr>
          <w:rStyle w:val="HTMLCode"/>
          <w:rFonts w:ascii="Consolas" w:eastAsiaTheme="minorEastAsia" w:hAnsi="Consolas"/>
          <w:color w:val="BD4147"/>
          <w:shd w:val="clear" w:color="auto" w:fill="F7F7F9"/>
        </w:rPr>
        <w:t>enum</w:t>
      </w:r>
      <w:proofErr w:type="spellEnd"/>
      <w:r>
        <w:rPr>
          <w:rFonts w:ascii="Helvetica" w:hAnsi="Helvetica"/>
          <w:color w:val="333333"/>
        </w:rPr>
        <w:t>.</w:t>
      </w:r>
    </w:p>
    <w:p w14:paraId="71058A5C"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Style w:val="Strong"/>
          <w:rFonts w:ascii="Helvetica" w:hAnsi="Helvetica"/>
          <w:color w:val="333333"/>
        </w:rPr>
        <w:t>Syntax</w:t>
      </w:r>
    </w:p>
    <w:p w14:paraId="7C99CF4C" w14:textId="77777777" w:rsidR="00AB547A" w:rsidRDefault="00AB547A" w:rsidP="00AB547A">
      <w:pPr>
        <w:pStyle w:val="HTMLPreformatted"/>
        <w:shd w:val="clear" w:color="auto" w:fill="EEEEEE"/>
        <w:spacing w:after="384"/>
        <w:jc w:val="both"/>
        <w:rPr>
          <w:rFonts w:ascii="Courier" w:hAnsi="Courier"/>
          <w:color w:val="292B2C"/>
        </w:rPr>
      </w:pPr>
      <w:proofErr w:type="spellStart"/>
      <w:r>
        <w:rPr>
          <w:rStyle w:val="HTMLCode"/>
          <w:rFonts w:ascii="Consolas" w:hAnsi="Consolas"/>
          <w:color w:val="292B2C"/>
        </w:rPr>
        <w:t>enum</w:t>
      </w:r>
      <w:proofErr w:type="spellEnd"/>
      <w:r>
        <w:rPr>
          <w:rStyle w:val="HTMLCode"/>
          <w:rFonts w:ascii="Consolas" w:hAnsi="Consolas"/>
          <w:color w:val="292B2C"/>
        </w:rPr>
        <w:t xml:space="preserve"> </w:t>
      </w:r>
      <w:proofErr w:type="spellStart"/>
      <w:r>
        <w:rPr>
          <w:rStyle w:val="HTMLCode"/>
          <w:rFonts w:ascii="Consolas" w:hAnsi="Consolas"/>
          <w:color w:val="292B2C"/>
        </w:rPr>
        <w:t>type_</w:t>
      </w:r>
      <w:proofErr w:type="gramStart"/>
      <w:r>
        <w:rPr>
          <w:rStyle w:val="HTMLCode"/>
          <w:rFonts w:ascii="Consolas" w:hAnsi="Consolas"/>
          <w:color w:val="292B2C"/>
        </w:rPr>
        <w:t>name</w:t>
      </w:r>
      <w:proofErr w:type="spellEnd"/>
      <w:r>
        <w:rPr>
          <w:rStyle w:val="HTMLCode"/>
          <w:rFonts w:ascii="Consolas" w:hAnsi="Consolas"/>
          <w:color w:val="292B2C"/>
        </w:rPr>
        <w:t>{ var</w:t>
      </w:r>
      <w:proofErr w:type="gramEnd"/>
      <w:r>
        <w:rPr>
          <w:rStyle w:val="HTMLCode"/>
          <w:rFonts w:ascii="Consolas" w:hAnsi="Consolas"/>
          <w:color w:val="292B2C"/>
        </w:rPr>
        <w:t>1, var2, var3 };</w:t>
      </w:r>
    </w:p>
    <w:p w14:paraId="33B29BC2"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Here </w:t>
      </w:r>
      <w:r>
        <w:rPr>
          <w:rStyle w:val="HTMLCode"/>
          <w:rFonts w:ascii="Consolas" w:eastAsiaTheme="minorEastAsia" w:hAnsi="Consolas"/>
          <w:color w:val="BD4147"/>
          <w:shd w:val="clear" w:color="auto" w:fill="F7F7F9"/>
        </w:rPr>
        <w:t>var1</w:t>
      </w:r>
      <w:r>
        <w:rPr>
          <w:rFonts w:ascii="Helvetica" w:hAnsi="Helvetica"/>
          <w:color w:val="333333"/>
        </w:rPr>
        <w:t>, </w:t>
      </w:r>
      <w:r>
        <w:rPr>
          <w:rStyle w:val="HTMLCode"/>
          <w:rFonts w:ascii="Consolas" w:eastAsiaTheme="minorEastAsia" w:hAnsi="Consolas"/>
          <w:color w:val="BD4147"/>
          <w:shd w:val="clear" w:color="auto" w:fill="F7F7F9"/>
        </w:rPr>
        <w:t>var2</w:t>
      </w:r>
      <w:r>
        <w:rPr>
          <w:rFonts w:ascii="Helvetica" w:hAnsi="Helvetica"/>
          <w:color w:val="333333"/>
        </w:rPr>
        <w:t> and </w:t>
      </w:r>
      <w:r>
        <w:rPr>
          <w:rStyle w:val="HTMLCode"/>
          <w:rFonts w:ascii="Consolas" w:eastAsiaTheme="minorEastAsia" w:hAnsi="Consolas"/>
          <w:color w:val="BD4147"/>
          <w:shd w:val="clear" w:color="auto" w:fill="F7F7F9"/>
        </w:rPr>
        <w:t>var3</w:t>
      </w:r>
      <w:r>
        <w:rPr>
          <w:rFonts w:ascii="Helvetica" w:hAnsi="Helvetica"/>
          <w:color w:val="333333"/>
        </w:rPr>
        <w:t> are the values of enumerated datatype </w:t>
      </w:r>
      <w:proofErr w:type="spellStart"/>
      <w:r>
        <w:rPr>
          <w:rStyle w:val="HTMLCode"/>
          <w:rFonts w:ascii="Consolas" w:eastAsiaTheme="minorEastAsia" w:hAnsi="Consolas"/>
          <w:color w:val="BD4147"/>
          <w:shd w:val="clear" w:color="auto" w:fill="F7F7F9"/>
        </w:rPr>
        <w:t>type_name</w:t>
      </w:r>
      <w:proofErr w:type="spellEnd"/>
      <w:r>
        <w:rPr>
          <w:rFonts w:ascii="Helvetica" w:hAnsi="Helvetica"/>
          <w:color w:val="333333"/>
        </w:rPr>
        <w:t>.</w:t>
      </w:r>
    </w:p>
    <w:p w14:paraId="660E32C6"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 xml:space="preserve">By </w:t>
      </w:r>
      <w:proofErr w:type="gramStart"/>
      <w:r>
        <w:rPr>
          <w:rFonts w:ascii="Helvetica" w:hAnsi="Helvetica"/>
          <w:color w:val="333333"/>
        </w:rPr>
        <w:t>default</w:t>
      </w:r>
      <w:proofErr w:type="gramEnd"/>
      <w:r>
        <w:rPr>
          <w:rFonts w:ascii="Helvetica" w:hAnsi="Helvetica"/>
          <w:color w:val="333333"/>
        </w:rPr>
        <w:t xml:space="preserve"> the </w:t>
      </w:r>
      <w:r>
        <w:rPr>
          <w:rStyle w:val="HTMLCode"/>
          <w:rFonts w:ascii="Consolas" w:eastAsiaTheme="minorEastAsia" w:hAnsi="Consolas"/>
          <w:color w:val="BD4147"/>
          <w:shd w:val="clear" w:color="auto" w:fill="F7F7F9"/>
        </w:rPr>
        <w:t>var1</w:t>
      </w:r>
      <w:r>
        <w:rPr>
          <w:rFonts w:ascii="Helvetica" w:hAnsi="Helvetica"/>
          <w:color w:val="333333"/>
        </w:rPr>
        <w:t>, </w:t>
      </w:r>
      <w:r>
        <w:rPr>
          <w:rStyle w:val="HTMLCode"/>
          <w:rFonts w:ascii="Consolas" w:eastAsiaTheme="minorEastAsia" w:hAnsi="Consolas"/>
          <w:color w:val="BD4147"/>
          <w:shd w:val="clear" w:color="auto" w:fill="F7F7F9"/>
        </w:rPr>
        <w:t>var2</w:t>
      </w:r>
      <w:r>
        <w:rPr>
          <w:rFonts w:ascii="Helvetica" w:hAnsi="Helvetica"/>
          <w:color w:val="333333"/>
        </w:rPr>
        <w:t> and </w:t>
      </w:r>
      <w:r>
        <w:rPr>
          <w:rStyle w:val="HTMLCode"/>
          <w:rFonts w:ascii="Consolas" w:eastAsiaTheme="minorEastAsia" w:hAnsi="Consolas"/>
          <w:color w:val="BD4147"/>
          <w:shd w:val="clear" w:color="auto" w:fill="F7F7F9"/>
        </w:rPr>
        <w:t>var3</w:t>
      </w:r>
      <w:r>
        <w:rPr>
          <w:rFonts w:ascii="Helvetica" w:hAnsi="Helvetica"/>
          <w:color w:val="333333"/>
        </w:rPr>
        <w:t> will have values 0, 1 and 2.</w:t>
      </w:r>
    </w:p>
    <w:p w14:paraId="49BEB2D7"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By using assignment operators, we can assign any value to </w:t>
      </w:r>
      <w:r>
        <w:rPr>
          <w:rStyle w:val="HTMLCode"/>
          <w:rFonts w:ascii="Consolas" w:eastAsiaTheme="minorEastAsia" w:hAnsi="Consolas"/>
          <w:color w:val="BD4147"/>
          <w:shd w:val="clear" w:color="auto" w:fill="F7F7F9"/>
        </w:rPr>
        <w:t>var1</w:t>
      </w:r>
      <w:r>
        <w:rPr>
          <w:rFonts w:ascii="Helvetica" w:hAnsi="Helvetica"/>
          <w:color w:val="333333"/>
        </w:rPr>
        <w:t>, </w:t>
      </w:r>
      <w:r>
        <w:rPr>
          <w:rStyle w:val="HTMLCode"/>
          <w:rFonts w:ascii="Consolas" w:eastAsiaTheme="minorEastAsia" w:hAnsi="Consolas"/>
          <w:color w:val="BD4147"/>
          <w:shd w:val="clear" w:color="auto" w:fill="F7F7F9"/>
        </w:rPr>
        <w:t>var2</w:t>
      </w:r>
      <w:r>
        <w:rPr>
          <w:rFonts w:ascii="Helvetica" w:hAnsi="Helvetica"/>
          <w:color w:val="333333"/>
        </w:rPr>
        <w:t> and </w:t>
      </w:r>
      <w:r>
        <w:rPr>
          <w:rStyle w:val="HTMLCode"/>
          <w:rFonts w:ascii="Consolas" w:eastAsiaTheme="minorEastAsia" w:hAnsi="Consolas"/>
          <w:color w:val="BD4147"/>
          <w:shd w:val="clear" w:color="auto" w:fill="F7F7F9"/>
        </w:rPr>
        <w:t>var3</w:t>
      </w:r>
      <w:r>
        <w:rPr>
          <w:rFonts w:ascii="Helvetica" w:hAnsi="Helvetica"/>
          <w:color w:val="333333"/>
        </w:rPr>
        <w:t>.</w:t>
      </w:r>
    </w:p>
    <w:p w14:paraId="33DFC4F0"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Visit C programming operators to learn about different operators used in C.</w:t>
      </w:r>
    </w:p>
    <w:p w14:paraId="2A92F512"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Style w:val="Strong"/>
          <w:rFonts w:ascii="Helvetica" w:hAnsi="Helvetica"/>
          <w:color w:val="333333"/>
        </w:rPr>
        <w:t>For example:</w:t>
      </w:r>
    </w:p>
    <w:p w14:paraId="62D06AC2" w14:textId="77777777" w:rsidR="00AB547A" w:rsidRDefault="00AB547A" w:rsidP="00AB547A">
      <w:pPr>
        <w:pStyle w:val="HTMLPreformatted"/>
        <w:shd w:val="clear" w:color="auto" w:fill="EEEEEE"/>
        <w:spacing w:after="384"/>
        <w:jc w:val="both"/>
        <w:rPr>
          <w:rFonts w:ascii="Courier" w:hAnsi="Courier"/>
          <w:color w:val="292B2C"/>
        </w:rPr>
      </w:pPr>
      <w:proofErr w:type="spellStart"/>
      <w:r>
        <w:rPr>
          <w:rFonts w:ascii="Courier" w:hAnsi="Courier"/>
          <w:color w:val="292B2C"/>
        </w:rPr>
        <w:t>enum</w:t>
      </w:r>
      <w:proofErr w:type="spellEnd"/>
      <w:r>
        <w:rPr>
          <w:rFonts w:ascii="Courier" w:hAnsi="Courier"/>
          <w:color w:val="292B2C"/>
        </w:rPr>
        <w:t xml:space="preserve"> COLOR {RED = 5, GREEN, WHITE = 8};</w:t>
      </w:r>
    </w:p>
    <w:p w14:paraId="709C8FA8" w14:textId="77777777"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This code sets </w:t>
      </w:r>
      <w:r>
        <w:rPr>
          <w:rStyle w:val="HTMLVariable"/>
          <w:rFonts w:ascii="Consolas" w:hAnsi="Consolas"/>
          <w:color w:val="333333"/>
        </w:rPr>
        <w:t>red</w:t>
      </w:r>
      <w:r>
        <w:rPr>
          <w:rFonts w:ascii="Helvetica" w:hAnsi="Helvetica"/>
          <w:color w:val="333333"/>
        </w:rPr>
        <w:t> to 5 and </w:t>
      </w:r>
      <w:r>
        <w:rPr>
          <w:rStyle w:val="HTMLVariable"/>
          <w:rFonts w:ascii="Consolas" w:hAnsi="Consolas"/>
          <w:color w:val="333333"/>
        </w:rPr>
        <w:t>white</w:t>
      </w:r>
      <w:r>
        <w:rPr>
          <w:rFonts w:ascii="Helvetica" w:hAnsi="Helvetica"/>
          <w:color w:val="333333"/>
        </w:rPr>
        <w:t> to 8.</w:t>
      </w:r>
    </w:p>
    <w:p w14:paraId="4140118C" w14:textId="6E227895" w:rsidR="00AB547A" w:rsidRDefault="00AB547A" w:rsidP="00AB547A">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The member without assigned value will possess the 1 higher value than the previous one. In this case, </w:t>
      </w:r>
      <w:proofErr w:type="spellStart"/>
      <w:r>
        <w:rPr>
          <w:rStyle w:val="HTMLVariable"/>
          <w:rFonts w:ascii="Consolas" w:hAnsi="Consolas"/>
          <w:color w:val="333333"/>
        </w:rPr>
        <w:t>green</w:t>
      </w:r>
      <w:r>
        <w:rPr>
          <w:rFonts w:ascii="Helvetica" w:hAnsi="Helvetica"/>
          <w:color w:val="333333"/>
        </w:rPr>
        <w:t>will</w:t>
      </w:r>
      <w:proofErr w:type="spellEnd"/>
      <w:r>
        <w:rPr>
          <w:rFonts w:ascii="Helvetica" w:hAnsi="Helvetica"/>
          <w:color w:val="333333"/>
        </w:rPr>
        <w:t xml:space="preserve"> be set to 6.</w:t>
      </w:r>
    </w:p>
    <w:p w14:paraId="3B78EAD5" w14:textId="6A8B6718"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00FEEFEB" w14:textId="0C2967D2"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2B808FF3" w14:textId="6F8A83E6"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2FF3137B" w14:textId="687F3C73"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743EE8BB" w14:textId="01E60099"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6FB196B7" w14:textId="6EF78154"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28295AFE" w14:textId="0E95CE98"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24236527" w14:textId="5DE68F08"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710A1FB3" w14:textId="4FE6A925"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5EF3E10F" w14:textId="0BFA8D39"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2608783C" w14:textId="31427835"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5E0A5DFF" w14:textId="44E58C96"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354F2B17" w14:textId="781A8BB3"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2D6E426C" w14:textId="003F1827"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0F8E3FD3" w14:textId="247F19E3"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0B08BB70" w14:textId="77777777" w:rsidR="00097F58" w:rsidRPr="00806B8D" w:rsidRDefault="00097F58" w:rsidP="00097F58">
      <w:pPr>
        <w:shd w:val="clear" w:color="auto" w:fill="FFFFFF"/>
        <w:spacing w:after="0"/>
        <w:jc w:val="both"/>
        <w:rPr>
          <w:rFonts w:ascii="Times New Roman" w:eastAsia="Times New Roman" w:hAnsi="Times New Roman" w:cs="Times New Roman"/>
          <w:color w:val="333333"/>
          <w:szCs w:val="24"/>
        </w:rPr>
      </w:pPr>
      <w:r w:rsidRPr="00806B8D">
        <w:rPr>
          <w:rFonts w:ascii="Times New Roman" w:eastAsia="Times New Roman" w:hAnsi="Times New Roman" w:cs="Times New Roman"/>
          <w:color w:val="333333"/>
          <w:szCs w:val="24"/>
          <w:cs/>
        </w:rPr>
        <w:t>C Programming Datatype</w:t>
      </w:r>
    </w:p>
    <w:tbl>
      <w:tblPr>
        <w:tblW w:w="12375" w:type="dxa"/>
        <w:tblCellMar>
          <w:top w:w="15" w:type="dxa"/>
          <w:left w:w="15" w:type="dxa"/>
          <w:bottom w:w="15" w:type="dxa"/>
          <w:right w:w="15" w:type="dxa"/>
        </w:tblCellMar>
        <w:tblLook w:val="04A0" w:firstRow="1" w:lastRow="0" w:firstColumn="1" w:lastColumn="0" w:noHBand="0" w:noVBand="1"/>
        <w:tblDescription w:val="Contacts template"/>
      </w:tblPr>
      <w:tblGrid>
        <w:gridCol w:w="3030"/>
        <w:gridCol w:w="8121"/>
        <w:gridCol w:w="1224"/>
      </w:tblGrid>
      <w:tr w:rsidR="00097F58" w:rsidRPr="00806B8D" w14:paraId="6B25182D" w14:textId="77777777" w:rsidTr="007773F9">
        <w:tc>
          <w:tcPr>
            <w:tcW w:w="0" w:type="auto"/>
            <w:gridSpan w:val="3"/>
            <w:shd w:val="clear" w:color="auto" w:fill="auto"/>
            <w:tcMar>
              <w:top w:w="96" w:type="dxa"/>
              <w:left w:w="240" w:type="dxa"/>
              <w:bottom w:w="96" w:type="dxa"/>
              <w:right w:w="0" w:type="dxa"/>
            </w:tcMar>
            <w:vAlign w:val="center"/>
            <w:hideMark/>
          </w:tcPr>
          <w:p w14:paraId="690B72CE" w14:textId="77777777" w:rsidR="00097F58" w:rsidRPr="00806B8D" w:rsidRDefault="00097F58" w:rsidP="007773F9">
            <w:pPr>
              <w:spacing w:after="120"/>
              <w:outlineLvl w:val="1"/>
              <w:rPr>
                <w:rFonts w:ascii="Times New Roman" w:eastAsia="Times New Roman" w:hAnsi="Times New Roman" w:cs="Times New Roman"/>
                <w:color w:val="222222"/>
                <w:szCs w:val="24"/>
              </w:rPr>
            </w:pPr>
            <w:r w:rsidRPr="00806B8D">
              <w:rPr>
                <w:rFonts w:ascii="Times New Roman" w:eastAsia="Times New Roman" w:hAnsi="Times New Roman" w:cs="Times New Roman"/>
                <w:color w:val="222222"/>
                <w:szCs w:val="24"/>
                <w:cs/>
              </w:rPr>
              <w:t>Datatype, which kind of data we want to use. E.g integer, float, charcter etc.</w:t>
            </w:r>
          </w:p>
          <w:p w14:paraId="77402EBC" w14:textId="77777777" w:rsidR="00097F58" w:rsidRPr="00806B8D" w:rsidRDefault="00097F58" w:rsidP="007773F9">
            <w:pPr>
              <w:spacing w:after="120"/>
              <w:outlineLvl w:val="1"/>
              <w:rPr>
                <w:rFonts w:ascii="Times New Roman" w:eastAsia="Times New Roman" w:hAnsi="Times New Roman" w:cs="Times New Roman"/>
                <w:color w:val="222222"/>
                <w:szCs w:val="24"/>
              </w:rPr>
            </w:pPr>
          </w:p>
          <w:p w14:paraId="744DE3B2" w14:textId="77777777" w:rsidR="00097F58" w:rsidRPr="00806B8D" w:rsidRDefault="00097F58" w:rsidP="007773F9">
            <w:pPr>
              <w:spacing w:after="120"/>
              <w:outlineLvl w:val="1"/>
              <w:rPr>
                <w:rFonts w:ascii="Times New Roman" w:eastAsia="Times New Roman" w:hAnsi="Times New Roman" w:cs="Times New Roman"/>
                <w:color w:val="222222"/>
                <w:szCs w:val="24"/>
              </w:rPr>
            </w:pPr>
            <w:r w:rsidRPr="00806B8D">
              <w:rPr>
                <w:rFonts w:ascii="Times New Roman" w:eastAsia="Times New Roman" w:hAnsi="Times New Roman" w:cs="Times New Roman"/>
                <w:color w:val="222222"/>
                <w:szCs w:val="24"/>
              </w:rPr>
              <w:t>Datatypes in C programming</w:t>
            </w:r>
          </w:p>
        </w:tc>
      </w:tr>
      <w:tr w:rsidR="00097F58" w:rsidRPr="00806B8D" w14:paraId="69F5807B" w14:textId="77777777" w:rsidTr="007773F9">
        <w:tc>
          <w:tcPr>
            <w:tcW w:w="2940" w:type="dxa"/>
            <w:shd w:val="clear" w:color="auto" w:fill="auto"/>
            <w:tcMar>
              <w:top w:w="96" w:type="dxa"/>
              <w:left w:w="240" w:type="dxa"/>
              <w:bottom w:w="96" w:type="dxa"/>
              <w:right w:w="96" w:type="dxa"/>
            </w:tcMar>
            <w:vAlign w:val="center"/>
            <w:hideMark/>
          </w:tcPr>
          <w:p w14:paraId="091D6193" w14:textId="77777777" w:rsidR="00097F58" w:rsidRPr="00806B8D" w:rsidRDefault="00097F58" w:rsidP="007773F9">
            <w:pPr>
              <w:spacing w:after="0"/>
              <w:rPr>
                <w:rFonts w:ascii="Times New Roman" w:eastAsia="Times New Roman" w:hAnsi="Times New Roman" w:cs="Times New Roman"/>
                <w:szCs w:val="24"/>
              </w:rPr>
            </w:pPr>
            <w:r w:rsidRPr="00806B8D">
              <w:rPr>
                <w:rFonts w:ascii="Times New Roman" w:eastAsia="Times New Roman" w:hAnsi="Times New Roman" w:cs="Times New Roman"/>
                <w:szCs w:val="24"/>
              </w:rPr>
              <w:t>Fundamental data types:</w:t>
            </w:r>
          </w:p>
        </w:tc>
        <w:tc>
          <w:tcPr>
            <w:tcW w:w="5610" w:type="dxa"/>
            <w:shd w:val="clear" w:color="auto" w:fill="auto"/>
            <w:tcMar>
              <w:top w:w="96" w:type="dxa"/>
              <w:left w:w="96" w:type="dxa"/>
              <w:bottom w:w="96" w:type="dxa"/>
              <w:right w:w="0" w:type="dxa"/>
            </w:tcMar>
            <w:vAlign w:val="center"/>
            <w:hideMark/>
          </w:tcPr>
          <w:tbl>
            <w:tblPr>
              <w:tblW w:w="8025" w:type="dxa"/>
              <w:tblCellMar>
                <w:top w:w="15" w:type="dxa"/>
                <w:left w:w="15" w:type="dxa"/>
                <w:bottom w:w="15" w:type="dxa"/>
                <w:right w:w="15" w:type="dxa"/>
              </w:tblCellMar>
              <w:tblLook w:val="04A0" w:firstRow="1" w:lastRow="0" w:firstColumn="1" w:lastColumn="0" w:noHBand="0" w:noVBand="1"/>
            </w:tblPr>
            <w:tblGrid>
              <w:gridCol w:w="8025"/>
            </w:tblGrid>
            <w:tr w:rsidR="00097F58" w:rsidRPr="00806B8D" w14:paraId="55AEC911" w14:textId="77777777" w:rsidTr="007773F9">
              <w:tc>
                <w:tcPr>
                  <w:tcW w:w="4500" w:type="dxa"/>
                  <w:shd w:val="clear" w:color="auto" w:fill="auto"/>
                  <w:tcMar>
                    <w:top w:w="96" w:type="dxa"/>
                    <w:left w:w="240" w:type="dxa"/>
                    <w:bottom w:w="96" w:type="dxa"/>
                    <w:right w:w="0" w:type="dxa"/>
                  </w:tcMar>
                  <w:vAlign w:val="center"/>
                  <w:hideMark/>
                </w:tcPr>
                <w:p w14:paraId="4734F52E" w14:textId="77777777" w:rsidR="00097F58" w:rsidRPr="00806B8D" w:rsidRDefault="00097F58" w:rsidP="007773F9">
                  <w:pPr>
                    <w:rPr>
                      <w:rFonts w:ascii="Times New Roman" w:eastAsia="Times New Roman" w:hAnsi="Times New Roman" w:cs="Times New Roman"/>
                      <w:szCs w:val="24"/>
                    </w:rPr>
                  </w:pPr>
                  <w:r w:rsidRPr="00806B8D">
                    <w:rPr>
                      <w:rFonts w:ascii="Times New Roman" w:eastAsia="Times New Roman" w:hAnsi="Times New Roman" w:cs="Times New Roman"/>
                      <w:szCs w:val="24"/>
                    </w:rPr>
                    <w:t>integer type</w:t>
                  </w:r>
                </w:p>
              </w:tc>
            </w:tr>
            <w:tr w:rsidR="00097F58" w:rsidRPr="00806B8D" w14:paraId="7F9593B1" w14:textId="77777777" w:rsidTr="007773F9">
              <w:tc>
                <w:tcPr>
                  <w:tcW w:w="0" w:type="auto"/>
                  <w:shd w:val="clear" w:color="auto" w:fill="auto"/>
                  <w:tcMar>
                    <w:top w:w="96" w:type="dxa"/>
                    <w:left w:w="240" w:type="dxa"/>
                    <w:bottom w:w="96" w:type="dxa"/>
                    <w:right w:w="0" w:type="dxa"/>
                  </w:tcMar>
                  <w:vAlign w:val="center"/>
                  <w:hideMark/>
                </w:tcPr>
                <w:p w14:paraId="2D646579" w14:textId="77777777" w:rsidR="00097F58" w:rsidRPr="00806B8D" w:rsidRDefault="00097F58" w:rsidP="007773F9">
                  <w:pPr>
                    <w:rPr>
                      <w:rFonts w:ascii="Times New Roman" w:eastAsia="Times New Roman" w:hAnsi="Times New Roman" w:cs="Times New Roman"/>
                      <w:szCs w:val="24"/>
                    </w:rPr>
                  </w:pPr>
                  <w:r w:rsidRPr="00806B8D">
                    <w:rPr>
                      <w:rFonts w:ascii="Times New Roman" w:eastAsia="Times New Roman" w:hAnsi="Times New Roman" w:cs="Times New Roman"/>
                      <w:szCs w:val="24"/>
                    </w:rPr>
                    <w:t>floating type</w:t>
                  </w:r>
                </w:p>
              </w:tc>
            </w:tr>
            <w:tr w:rsidR="00097F58" w:rsidRPr="00806B8D" w14:paraId="1CFB43C0" w14:textId="77777777" w:rsidTr="007773F9">
              <w:tc>
                <w:tcPr>
                  <w:tcW w:w="0" w:type="auto"/>
                  <w:shd w:val="clear" w:color="auto" w:fill="auto"/>
                  <w:tcMar>
                    <w:top w:w="96" w:type="dxa"/>
                    <w:left w:w="240" w:type="dxa"/>
                    <w:bottom w:w="96" w:type="dxa"/>
                    <w:right w:w="0" w:type="dxa"/>
                  </w:tcMar>
                  <w:vAlign w:val="center"/>
                  <w:hideMark/>
                </w:tcPr>
                <w:p w14:paraId="284FEB1B" w14:textId="77777777" w:rsidR="00097F58" w:rsidRPr="00806B8D" w:rsidRDefault="00097F58" w:rsidP="007773F9">
                  <w:pPr>
                    <w:rPr>
                      <w:rFonts w:ascii="Times New Roman" w:eastAsia="Times New Roman" w:hAnsi="Times New Roman" w:cs="Times New Roman"/>
                      <w:szCs w:val="24"/>
                    </w:rPr>
                  </w:pPr>
                  <w:r w:rsidRPr="00806B8D">
                    <w:rPr>
                      <w:rFonts w:ascii="Times New Roman" w:eastAsia="Times New Roman" w:hAnsi="Times New Roman" w:cs="Times New Roman"/>
                      <w:szCs w:val="24"/>
                    </w:rPr>
                    <w:t>Character type</w:t>
                  </w:r>
                </w:p>
              </w:tc>
            </w:tr>
          </w:tbl>
          <w:p w14:paraId="6E62E787" w14:textId="77777777" w:rsidR="00097F58" w:rsidRPr="00806B8D" w:rsidRDefault="00097F58" w:rsidP="007773F9">
            <w:pPr>
              <w:spacing w:after="0"/>
              <w:rPr>
                <w:rFonts w:ascii="Times New Roman" w:eastAsia="Times New Roman" w:hAnsi="Times New Roman" w:cs="Times New Roman"/>
                <w:szCs w:val="24"/>
              </w:rPr>
            </w:pPr>
          </w:p>
        </w:tc>
        <w:tc>
          <w:tcPr>
            <w:tcW w:w="0" w:type="auto"/>
            <w:shd w:val="clear" w:color="auto" w:fill="auto"/>
            <w:vAlign w:val="center"/>
            <w:hideMark/>
          </w:tcPr>
          <w:p w14:paraId="63590A85" w14:textId="77777777" w:rsidR="00097F58" w:rsidRPr="00806B8D" w:rsidRDefault="00097F58" w:rsidP="007773F9">
            <w:pPr>
              <w:spacing w:after="0"/>
              <w:rPr>
                <w:rFonts w:ascii="Times New Roman" w:eastAsia="Times New Roman" w:hAnsi="Times New Roman" w:cs="Times New Roman"/>
                <w:szCs w:val="24"/>
              </w:rPr>
            </w:pPr>
          </w:p>
        </w:tc>
      </w:tr>
      <w:tr w:rsidR="00097F58" w:rsidRPr="00806B8D" w14:paraId="07956914" w14:textId="77777777" w:rsidTr="007773F9">
        <w:tc>
          <w:tcPr>
            <w:tcW w:w="2940" w:type="dxa"/>
            <w:shd w:val="clear" w:color="auto" w:fill="auto"/>
            <w:tcMar>
              <w:top w:w="96" w:type="dxa"/>
              <w:left w:w="240" w:type="dxa"/>
              <w:bottom w:w="96" w:type="dxa"/>
              <w:right w:w="96" w:type="dxa"/>
            </w:tcMar>
            <w:vAlign w:val="center"/>
            <w:hideMark/>
          </w:tcPr>
          <w:p w14:paraId="0A4EEBAB" w14:textId="77777777" w:rsidR="00097F58" w:rsidRPr="00806B8D" w:rsidRDefault="00097F58" w:rsidP="007773F9">
            <w:pPr>
              <w:spacing w:after="0"/>
              <w:rPr>
                <w:rFonts w:ascii="Times New Roman" w:eastAsia="Times New Roman" w:hAnsi="Times New Roman" w:cs="Times New Roman"/>
                <w:szCs w:val="24"/>
              </w:rPr>
            </w:pPr>
            <w:r w:rsidRPr="00806B8D">
              <w:rPr>
                <w:rFonts w:ascii="Times New Roman" w:eastAsia="Times New Roman" w:hAnsi="Times New Roman" w:cs="Times New Roman"/>
                <w:szCs w:val="24"/>
              </w:rPr>
              <w:t>Derived data types:</w:t>
            </w:r>
          </w:p>
        </w:tc>
        <w:tc>
          <w:tcPr>
            <w:tcW w:w="5610" w:type="dxa"/>
            <w:shd w:val="clear" w:color="auto" w:fill="auto"/>
            <w:tcMar>
              <w:top w:w="96" w:type="dxa"/>
              <w:left w:w="96" w:type="dxa"/>
              <w:bottom w:w="96" w:type="dxa"/>
              <w:right w:w="0" w:type="dxa"/>
            </w:tcMar>
            <w:vAlign w:val="center"/>
            <w:hideMark/>
          </w:tcPr>
          <w:tbl>
            <w:tblPr>
              <w:tblW w:w="8025" w:type="dxa"/>
              <w:tblCellMar>
                <w:top w:w="15" w:type="dxa"/>
                <w:left w:w="15" w:type="dxa"/>
                <w:bottom w:w="15" w:type="dxa"/>
                <w:right w:w="15" w:type="dxa"/>
              </w:tblCellMar>
              <w:tblLook w:val="04A0" w:firstRow="1" w:lastRow="0" w:firstColumn="1" w:lastColumn="0" w:noHBand="0" w:noVBand="1"/>
            </w:tblPr>
            <w:tblGrid>
              <w:gridCol w:w="8025"/>
            </w:tblGrid>
            <w:tr w:rsidR="00097F58" w:rsidRPr="00806B8D" w14:paraId="58B4EACE" w14:textId="77777777" w:rsidTr="007773F9">
              <w:tc>
                <w:tcPr>
                  <w:tcW w:w="4500" w:type="dxa"/>
                  <w:shd w:val="clear" w:color="auto" w:fill="auto"/>
                  <w:tcMar>
                    <w:top w:w="96" w:type="dxa"/>
                    <w:left w:w="240" w:type="dxa"/>
                    <w:bottom w:w="96" w:type="dxa"/>
                    <w:right w:w="0" w:type="dxa"/>
                  </w:tcMar>
                  <w:vAlign w:val="center"/>
                  <w:hideMark/>
                </w:tcPr>
                <w:p w14:paraId="10B3B1B3" w14:textId="77777777" w:rsidR="00097F58" w:rsidRPr="00806B8D" w:rsidRDefault="00097F58" w:rsidP="007773F9">
                  <w:pPr>
                    <w:rPr>
                      <w:rFonts w:ascii="Times New Roman" w:eastAsia="Times New Roman" w:hAnsi="Times New Roman" w:cs="Times New Roman"/>
                      <w:szCs w:val="24"/>
                    </w:rPr>
                  </w:pPr>
                  <w:r w:rsidRPr="00806B8D">
                    <w:rPr>
                      <w:rFonts w:ascii="Times New Roman" w:eastAsia="Times New Roman" w:hAnsi="Times New Roman" w:cs="Times New Roman"/>
                      <w:szCs w:val="24"/>
                    </w:rPr>
                    <w:t>Function</w:t>
                  </w:r>
                </w:p>
              </w:tc>
            </w:tr>
            <w:tr w:rsidR="00097F58" w:rsidRPr="00806B8D" w14:paraId="45BE7E28" w14:textId="77777777" w:rsidTr="007773F9">
              <w:tc>
                <w:tcPr>
                  <w:tcW w:w="0" w:type="auto"/>
                  <w:shd w:val="clear" w:color="auto" w:fill="auto"/>
                  <w:tcMar>
                    <w:top w:w="96" w:type="dxa"/>
                    <w:left w:w="240" w:type="dxa"/>
                    <w:bottom w:w="96" w:type="dxa"/>
                    <w:right w:w="0" w:type="dxa"/>
                  </w:tcMar>
                  <w:vAlign w:val="center"/>
                  <w:hideMark/>
                </w:tcPr>
                <w:p w14:paraId="2FA0C551" w14:textId="77777777" w:rsidR="00097F58" w:rsidRPr="00806B8D" w:rsidRDefault="00097F58" w:rsidP="007773F9">
                  <w:pPr>
                    <w:rPr>
                      <w:rFonts w:ascii="Times New Roman" w:eastAsia="Times New Roman" w:hAnsi="Times New Roman" w:cs="Times New Roman"/>
                      <w:szCs w:val="24"/>
                    </w:rPr>
                  </w:pPr>
                  <w:r w:rsidRPr="00806B8D">
                    <w:rPr>
                      <w:rFonts w:ascii="Times New Roman" w:eastAsia="Times New Roman" w:hAnsi="Times New Roman" w:cs="Times New Roman"/>
                      <w:szCs w:val="24"/>
                    </w:rPr>
                    <w:t>Arrays</w:t>
                  </w:r>
                </w:p>
              </w:tc>
            </w:tr>
            <w:tr w:rsidR="00097F58" w:rsidRPr="00806B8D" w14:paraId="231385C6" w14:textId="77777777" w:rsidTr="007773F9">
              <w:tc>
                <w:tcPr>
                  <w:tcW w:w="0" w:type="auto"/>
                  <w:shd w:val="clear" w:color="auto" w:fill="auto"/>
                  <w:tcMar>
                    <w:top w:w="96" w:type="dxa"/>
                    <w:left w:w="240" w:type="dxa"/>
                    <w:bottom w:w="96" w:type="dxa"/>
                    <w:right w:w="0" w:type="dxa"/>
                  </w:tcMar>
                  <w:vAlign w:val="center"/>
                  <w:hideMark/>
                </w:tcPr>
                <w:p w14:paraId="37FA942E" w14:textId="77777777" w:rsidR="00097F58" w:rsidRPr="00806B8D" w:rsidRDefault="00097F58" w:rsidP="007773F9">
                  <w:pPr>
                    <w:rPr>
                      <w:rFonts w:ascii="Times New Roman" w:eastAsia="Times New Roman" w:hAnsi="Times New Roman" w:cs="Times New Roman"/>
                      <w:szCs w:val="24"/>
                    </w:rPr>
                  </w:pPr>
                  <w:r w:rsidRPr="00806B8D">
                    <w:rPr>
                      <w:rFonts w:ascii="Times New Roman" w:eastAsia="Times New Roman" w:hAnsi="Times New Roman" w:cs="Times New Roman"/>
                      <w:szCs w:val="24"/>
                    </w:rPr>
                    <w:lastRenderedPageBreak/>
                    <w:t>Pointer</w:t>
                  </w:r>
                </w:p>
              </w:tc>
            </w:tr>
          </w:tbl>
          <w:p w14:paraId="3EFFC755" w14:textId="77777777" w:rsidR="00097F58" w:rsidRPr="00806B8D" w:rsidRDefault="00097F58" w:rsidP="007773F9">
            <w:pPr>
              <w:spacing w:after="0"/>
              <w:rPr>
                <w:rFonts w:ascii="Times New Roman" w:eastAsia="Times New Roman" w:hAnsi="Times New Roman" w:cs="Times New Roman"/>
                <w:szCs w:val="24"/>
              </w:rPr>
            </w:pPr>
          </w:p>
        </w:tc>
        <w:tc>
          <w:tcPr>
            <w:tcW w:w="0" w:type="auto"/>
            <w:shd w:val="clear" w:color="auto" w:fill="auto"/>
            <w:vAlign w:val="center"/>
            <w:hideMark/>
          </w:tcPr>
          <w:p w14:paraId="758EEFE0" w14:textId="77777777" w:rsidR="00097F58" w:rsidRPr="00806B8D" w:rsidRDefault="00097F58" w:rsidP="007773F9">
            <w:pPr>
              <w:spacing w:after="0"/>
              <w:rPr>
                <w:rFonts w:ascii="Times New Roman" w:eastAsia="Times New Roman" w:hAnsi="Times New Roman" w:cs="Times New Roman"/>
                <w:szCs w:val="24"/>
              </w:rPr>
            </w:pPr>
          </w:p>
        </w:tc>
      </w:tr>
      <w:tr w:rsidR="00097F58" w:rsidRPr="00806B8D" w14:paraId="24256E4C" w14:textId="77777777" w:rsidTr="007773F9">
        <w:tc>
          <w:tcPr>
            <w:tcW w:w="2940" w:type="dxa"/>
            <w:shd w:val="clear" w:color="auto" w:fill="auto"/>
            <w:tcMar>
              <w:top w:w="96" w:type="dxa"/>
              <w:left w:w="240" w:type="dxa"/>
              <w:bottom w:w="96" w:type="dxa"/>
              <w:right w:w="96" w:type="dxa"/>
            </w:tcMar>
            <w:vAlign w:val="center"/>
            <w:hideMark/>
          </w:tcPr>
          <w:p w14:paraId="09ECCBC2" w14:textId="77777777" w:rsidR="00097F58" w:rsidRPr="00806B8D" w:rsidRDefault="00097F58" w:rsidP="007773F9">
            <w:pPr>
              <w:spacing w:after="0"/>
              <w:rPr>
                <w:rFonts w:ascii="Times New Roman" w:eastAsia="Times New Roman" w:hAnsi="Times New Roman" w:cs="Times New Roman"/>
                <w:szCs w:val="24"/>
              </w:rPr>
            </w:pPr>
            <w:r w:rsidRPr="00806B8D">
              <w:rPr>
                <w:rFonts w:ascii="Times New Roman" w:eastAsia="Times New Roman" w:hAnsi="Times New Roman" w:cs="Times New Roman"/>
                <w:szCs w:val="24"/>
              </w:rPr>
              <w:t>User-defined data types:</w:t>
            </w:r>
          </w:p>
        </w:tc>
        <w:tc>
          <w:tcPr>
            <w:tcW w:w="5610" w:type="dxa"/>
            <w:shd w:val="clear" w:color="auto" w:fill="auto"/>
            <w:tcMar>
              <w:top w:w="96" w:type="dxa"/>
              <w:left w:w="96" w:type="dxa"/>
              <w:bottom w:w="96" w:type="dxa"/>
              <w:right w:w="0" w:type="dxa"/>
            </w:tcMar>
            <w:vAlign w:val="center"/>
            <w:hideMark/>
          </w:tcPr>
          <w:tbl>
            <w:tblPr>
              <w:tblW w:w="8025" w:type="dxa"/>
              <w:tblCellMar>
                <w:top w:w="15" w:type="dxa"/>
                <w:left w:w="15" w:type="dxa"/>
                <w:bottom w:w="15" w:type="dxa"/>
                <w:right w:w="15" w:type="dxa"/>
              </w:tblCellMar>
              <w:tblLook w:val="04A0" w:firstRow="1" w:lastRow="0" w:firstColumn="1" w:lastColumn="0" w:noHBand="0" w:noVBand="1"/>
            </w:tblPr>
            <w:tblGrid>
              <w:gridCol w:w="8025"/>
            </w:tblGrid>
            <w:tr w:rsidR="00097F58" w:rsidRPr="00806B8D" w14:paraId="3CD1088C" w14:textId="77777777" w:rsidTr="007773F9">
              <w:tc>
                <w:tcPr>
                  <w:tcW w:w="4485" w:type="dxa"/>
                  <w:shd w:val="clear" w:color="auto" w:fill="auto"/>
                  <w:tcMar>
                    <w:top w:w="96" w:type="dxa"/>
                    <w:left w:w="240" w:type="dxa"/>
                    <w:bottom w:w="96" w:type="dxa"/>
                    <w:right w:w="0" w:type="dxa"/>
                  </w:tcMar>
                  <w:vAlign w:val="center"/>
                  <w:hideMark/>
                </w:tcPr>
                <w:p w14:paraId="5C517A63" w14:textId="77777777" w:rsidR="00097F58" w:rsidRPr="00806B8D" w:rsidRDefault="00097F58" w:rsidP="007773F9">
                  <w:pPr>
                    <w:rPr>
                      <w:rFonts w:ascii="Times New Roman" w:eastAsia="Times New Roman" w:hAnsi="Times New Roman" w:cs="Times New Roman"/>
                      <w:szCs w:val="24"/>
                    </w:rPr>
                  </w:pPr>
                  <w:r w:rsidRPr="00806B8D">
                    <w:rPr>
                      <w:rFonts w:ascii="Times New Roman" w:eastAsia="Times New Roman" w:hAnsi="Times New Roman" w:cs="Times New Roman"/>
                      <w:szCs w:val="24"/>
                    </w:rPr>
                    <w:t>Structure</w:t>
                  </w:r>
                </w:p>
              </w:tc>
            </w:tr>
            <w:tr w:rsidR="00097F58" w:rsidRPr="00806B8D" w14:paraId="07B747C8" w14:textId="77777777" w:rsidTr="007773F9">
              <w:tc>
                <w:tcPr>
                  <w:tcW w:w="0" w:type="auto"/>
                  <w:shd w:val="clear" w:color="auto" w:fill="auto"/>
                  <w:tcMar>
                    <w:top w:w="96" w:type="dxa"/>
                    <w:left w:w="240" w:type="dxa"/>
                    <w:bottom w:w="96" w:type="dxa"/>
                    <w:right w:w="0" w:type="dxa"/>
                  </w:tcMar>
                  <w:vAlign w:val="center"/>
                  <w:hideMark/>
                </w:tcPr>
                <w:p w14:paraId="3A41C1DE" w14:textId="77777777" w:rsidR="00097F58" w:rsidRPr="00806B8D" w:rsidRDefault="00097F58" w:rsidP="007773F9">
                  <w:pPr>
                    <w:rPr>
                      <w:rFonts w:ascii="Times New Roman" w:eastAsia="Times New Roman" w:hAnsi="Times New Roman" w:cs="Times New Roman"/>
                      <w:szCs w:val="24"/>
                    </w:rPr>
                  </w:pPr>
                  <w:r w:rsidRPr="00806B8D">
                    <w:rPr>
                      <w:rFonts w:ascii="Times New Roman" w:eastAsia="Times New Roman" w:hAnsi="Times New Roman" w:cs="Times New Roman"/>
                      <w:szCs w:val="24"/>
                    </w:rPr>
                    <w:t>Union</w:t>
                  </w:r>
                </w:p>
              </w:tc>
            </w:tr>
          </w:tbl>
          <w:p w14:paraId="1D4966E0" w14:textId="77777777" w:rsidR="00097F58" w:rsidRPr="00806B8D" w:rsidRDefault="00097F58" w:rsidP="007773F9">
            <w:pPr>
              <w:spacing w:after="0"/>
              <w:rPr>
                <w:rFonts w:ascii="Times New Roman" w:eastAsia="Times New Roman" w:hAnsi="Times New Roman" w:cs="Times New Roman"/>
                <w:szCs w:val="24"/>
              </w:rPr>
            </w:pPr>
          </w:p>
        </w:tc>
        <w:tc>
          <w:tcPr>
            <w:tcW w:w="0" w:type="auto"/>
            <w:shd w:val="clear" w:color="auto" w:fill="auto"/>
            <w:vAlign w:val="center"/>
            <w:hideMark/>
          </w:tcPr>
          <w:p w14:paraId="23FC6117" w14:textId="77777777" w:rsidR="00097F58" w:rsidRPr="00806B8D" w:rsidRDefault="00097F58" w:rsidP="007773F9">
            <w:pPr>
              <w:spacing w:after="0"/>
              <w:rPr>
                <w:rFonts w:ascii="Times New Roman" w:eastAsia="Times New Roman" w:hAnsi="Times New Roman" w:cs="Times New Roman"/>
                <w:szCs w:val="24"/>
              </w:rPr>
            </w:pPr>
          </w:p>
        </w:tc>
      </w:tr>
    </w:tbl>
    <w:p w14:paraId="4B052343" w14:textId="77777777" w:rsidR="00097F58" w:rsidRPr="00806B8D" w:rsidRDefault="00097F58" w:rsidP="00097F58">
      <w:pPr>
        <w:shd w:val="clear" w:color="auto" w:fill="FFFFFF"/>
        <w:spacing w:after="120"/>
        <w:jc w:val="both"/>
        <w:outlineLvl w:val="1"/>
        <w:rPr>
          <w:rFonts w:ascii="Times New Roman" w:eastAsia="Times New Roman" w:hAnsi="Times New Roman" w:cs="Times New Roman"/>
          <w:color w:val="222222"/>
          <w:szCs w:val="24"/>
        </w:rPr>
      </w:pPr>
      <w:r w:rsidRPr="00806B8D">
        <w:rPr>
          <w:rFonts w:ascii="Times New Roman" w:eastAsia="Times New Roman" w:hAnsi="Times New Roman" w:cs="Times New Roman"/>
          <w:color w:val="222222"/>
          <w:szCs w:val="24"/>
        </w:rPr>
        <w:t>Fundamental data types in C</w:t>
      </w:r>
    </w:p>
    <w:p w14:paraId="1F26B063" w14:textId="77777777" w:rsidR="00097F58" w:rsidRPr="00806B8D" w:rsidRDefault="00F26275" w:rsidP="00097F58">
      <w:pPr>
        <w:shd w:val="clear" w:color="auto" w:fill="FFFFFF"/>
        <w:jc w:val="both"/>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pict w14:anchorId="0F4FC717">
          <v:rect id="_x0000_i1035" style="width:0;height:.75pt" o:hralign="center" o:hrstd="t" o:hr="t" fillcolor="#a0a0a0" stroked="f"/>
        </w:pict>
      </w:r>
    </w:p>
    <w:p w14:paraId="2A4980C9" w14:textId="77777777" w:rsidR="00097F58" w:rsidRPr="00806B8D" w:rsidRDefault="00097F58" w:rsidP="00097F58">
      <w:pPr>
        <w:shd w:val="clear" w:color="auto" w:fill="FFFFFF"/>
        <w:jc w:val="both"/>
        <w:rPr>
          <w:rFonts w:ascii="Times New Roman" w:eastAsia="Times New Roman" w:hAnsi="Times New Roman" w:cs="Times New Roman"/>
          <w:color w:val="333333"/>
          <w:szCs w:val="24"/>
        </w:rPr>
      </w:pPr>
      <w:r w:rsidRPr="00806B8D">
        <w:rPr>
          <w:rFonts w:ascii="Times New Roman" w:eastAsia="Times New Roman" w:hAnsi="Times New Roman" w:cs="Times New Roman"/>
          <w:b/>
          <w:bCs/>
          <w:color w:val="333333"/>
          <w:szCs w:val="24"/>
        </w:rPr>
        <w:t>Fundamental data types</w:t>
      </w:r>
      <w:r w:rsidRPr="00806B8D">
        <w:rPr>
          <w:rFonts w:ascii="Times New Roman" w:eastAsia="Times New Roman" w:hAnsi="Times New Roman" w:cs="Times New Roman"/>
          <w:color w:val="333333"/>
          <w:szCs w:val="24"/>
        </w:rPr>
        <w:t> are basic built-in data types of C programming language. There are three fundamental data types in C programming. They are an integer data type, floating data type and character data type.</w:t>
      </w:r>
    </w:p>
    <w:tbl>
      <w:tblPr>
        <w:tblW w:w="12375" w:type="dxa"/>
        <w:tblCellMar>
          <w:top w:w="15" w:type="dxa"/>
          <w:left w:w="15" w:type="dxa"/>
          <w:bottom w:w="15" w:type="dxa"/>
          <w:right w:w="15" w:type="dxa"/>
        </w:tblCellMar>
        <w:tblLook w:val="04A0" w:firstRow="1" w:lastRow="0" w:firstColumn="1" w:lastColumn="0" w:noHBand="0" w:noVBand="1"/>
        <w:tblDescription w:val="Contacts template"/>
      </w:tblPr>
      <w:tblGrid>
        <w:gridCol w:w="3348"/>
        <w:gridCol w:w="2868"/>
        <w:gridCol w:w="6159"/>
      </w:tblGrid>
      <w:tr w:rsidR="00097F58" w:rsidRPr="00806B8D" w14:paraId="3E5F5D1D" w14:textId="77777777" w:rsidTr="007773F9">
        <w:tc>
          <w:tcPr>
            <w:tcW w:w="1500" w:type="dxa"/>
            <w:shd w:val="clear" w:color="auto" w:fill="87CEEB"/>
            <w:tcMar>
              <w:top w:w="96" w:type="dxa"/>
              <w:left w:w="240" w:type="dxa"/>
              <w:bottom w:w="96" w:type="dxa"/>
              <w:right w:w="96" w:type="dxa"/>
            </w:tcMar>
            <w:vAlign w:val="center"/>
            <w:hideMark/>
          </w:tcPr>
          <w:p w14:paraId="60DE690C" w14:textId="77777777" w:rsidR="00097F58" w:rsidRPr="00806B8D" w:rsidRDefault="00097F58" w:rsidP="007773F9">
            <w:pPr>
              <w:spacing w:after="120"/>
              <w:outlineLvl w:val="3"/>
              <w:rPr>
                <w:rFonts w:ascii="Times New Roman" w:eastAsia="Times New Roman" w:hAnsi="Times New Roman" w:cs="Times New Roman"/>
                <w:b/>
                <w:bCs/>
                <w:color w:val="333333"/>
                <w:szCs w:val="24"/>
              </w:rPr>
            </w:pPr>
            <w:r w:rsidRPr="00806B8D">
              <w:rPr>
                <w:rFonts w:ascii="Times New Roman" w:eastAsia="Times New Roman" w:hAnsi="Times New Roman" w:cs="Times New Roman"/>
                <w:b/>
                <w:bCs/>
                <w:color w:val="333333"/>
                <w:szCs w:val="24"/>
              </w:rPr>
              <w:t> Data type</w:t>
            </w:r>
          </w:p>
        </w:tc>
        <w:tc>
          <w:tcPr>
            <w:tcW w:w="2085" w:type="dxa"/>
            <w:shd w:val="clear" w:color="auto" w:fill="87CEEB"/>
            <w:tcMar>
              <w:top w:w="96" w:type="dxa"/>
              <w:left w:w="96" w:type="dxa"/>
              <w:bottom w:w="96" w:type="dxa"/>
              <w:right w:w="96" w:type="dxa"/>
            </w:tcMar>
            <w:vAlign w:val="center"/>
            <w:hideMark/>
          </w:tcPr>
          <w:p w14:paraId="4F70DCE1" w14:textId="77777777" w:rsidR="00097F58" w:rsidRPr="00806B8D" w:rsidRDefault="00097F58" w:rsidP="007773F9">
            <w:pPr>
              <w:spacing w:after="120"/>
              <w:outlineLvl w:val="3"/>
              <w:rPr>
                <w:rFonts w:ascii="Times New Roman" w:eastAsia="Times New Roman" w:hAnsi="Times New Roman" w:cs="Times New Roman"/>
                <w:b/>
                <w:bCs/>
                <w:color w:val="333333"/>
                <w:szCs w:val="24"/>
              </w:rPr>
            </w:pPr>
            <w:proofErr w:type="gramStart"/>
            <w:r w:rsidRPr="00806B8D">
              <w:rPr>
                <w:rFonts w:ascii="Times New Roman" w:eastAsia="Times New Roman" w:hAnsi="Times New Roman" w:cs="Times New Roman"/>
                <w:b/>
                <w:bCs/>
                <w:color w:val="333333"/>
                <w:szCs w:val="24"/>
              </w:rPr>
              <w:t>Size(</w:t>
            </w:r>
            <w:proofErr w:type="gramEnd"/>
            <w:r w:rsidRPr="00806B8D">
              <w:rPr>
                <w:rFonts w:ascii="Times New Roman" w:eastAsia="Times New Roman" w:hAnsi="Times New Roman" w:cs="Times New Roman"/>
                <w:b/>
                <w:bCs/>
                <w:color w:val="333333"/>
                <w:szCs w:val="24"/>
              </w:rPr>
              <w:t>in bytes)</w:t>
            </w:r>
          </w:p>
        </w:tc>
        <w:tc>
          <w:tcPr>
            <w:tcW w:w="4995" w:type="dxa"/>
            <w:shd w:val="clear" w:color="auto" w:fill="87CEEB"/>
            <w:tcMar>
              <w:top w:w="96" w:type="dxa"/>
              <w:left w:w="96" w:type="dxa"/>
              <w:bottom w:w="96" w:type="dxa"/>
              <w:right w:w="0" w:type="dxa"/>
            </w:tcMar>
            <w:vAlign w:val="center"/>
            <w:hideMark/>
          </w:tcPr>
          <w:p w14:paraId="37D696AE" w14:textId="77777777" w:rsidR="00097F58" w:rsidRPr="00806B8D" w:rsidRDefault="00097F58" w:rsidP="007773F9">
            <w:pPr>
              <w:spacing w:after="120"/>
              <w:outlineLvl w:val="3"/>
              <w:rPr>
                <w:rFonts w:ascii="Times New Roman" w:eastAsia="Times New Roman" w:hAnsi="Times New Roman" w:cs="Times New Roman"/>
                <w:b/>
                <w:bCs/>
                <w:color w:val="333333"/>
                <w:szCs w:val="24"/>
              </w:rPr>
            </w:pPr>
            <w:r w:rsidRPr="00806B8D">
              <w:rPr>
                <w:rFonts w:ascii="Times New Roman" w:eastAsia="Times New Roman" w:hAnsi="Times New Roman" w:cs="Times New Roman"/>
                <w:b/>
                <w:bCs/>
                <w:color w:val="333333"/>
                <w:szCs w:val="24"/>
              </w:rPr>
              <w:t>Range</w:t>
            </w:r>
          </w:p>
        </w:tc>
      </w:tr>
      <w:tr w:rsidR="00097F58" w:rsidRPr="00806B8D" w14:paraId="3F93548D" w14:textId="77777777" w:rsidTr="007773F9">
        <w:trPr>
          <w:trHeight w:val="345"/>
        </w:trPr>
        <w:tc>
          <w:tcPr>
            <w:tcW w:w="0" w:type="auto"/>
            <w:shd w:val="clear" w:color="auto" w:fill="auto"/>
            <w:tcMar>
              <w:top w:w="96" w:type="dxa"/>
              <w:left w:w="240" w:type="dxa"/>
              <w:bottom w:w="96" w:type="dxa"/>
              <w:right w:w="96" w:type="dxa"/>
            </w:tcMar>
            <w:vAlign w:val="center"/>
            <w:hideMark/>
          </w:tcPr>
          <w:p w14:paraId="6B83FB72" w14:textId="77777777" w:rsidR="00097F58" w:rsidRPr="00806B8D" w:rsidRDefault="00097F58" w:rsidP="007773F9">
            <w:pPr>
              <w:spacing w:after="0"/>
              <w:rPr>
                <w:rFonts w:ascii="Times New Roman" w:eastAsia="Times New Roman" w:hAnsi="Times New Roman" w:cs="Times New Roman"/>
                <w:szCs w:val="24"/>
              </w:rPr>
            </w:pPr>
            <w:r w:rsidRPr="00806B8D">
              <w:rPr>
                <w:rFonts w:ascii="Times New Roman" w:eastAsia="Times New Roman" w:hAnsi="Times New Roman" w:cs="Times New Roman"/>
                <w:szCs w:val="24"/>
              </w:rPr>
              <w:t> character</w:t>
            </w:r>
          </w:p>
        </w:tc>
        <w:tc>
          <w:tcPr>
            <w:tcW w:w="0" w:type="auto"/>
            <w:shd w:val="clear" w:color="auto" w:fill="auto"/>
            <w:tcMar>
              <w:top w:w="96" w:type="dxa"/>
              <w:left w:w="96" w:type="dxa"/>
              <w:bottom w:w="96" w:type="dxa"/>
              <w:right w:w="96" w:type="dxa"/>
            </w:tcMar>
            <w:vAlign w:val="center"/>
            <w:hideMark/>
          </w:tcPr>
          <w:p w14:paraId="4152436B" w14:textId="77777777" w:rsidR="00097F58" w:rsidRPr="00806B8D" w:rsidRDefault="00097F58" w:rsidP="007773F9">
            <w:pPr>
              <w:spacing w:after="0"/>
              <w:rPr>
                <w:rFonts w:ascii="Times New Roman" w:eastAsia="Times New Roman" w:hAnsi="Times New Roman" w:cs="Times New Roman"/>
                <w:szCs w:val="24"/>
              </w:rPr>
            </w:pPr>
            <w:r w:rsidRPr="00806B8D">
              <w:rPr>
                <w:rFonts w:ascii="Times New Roman" w:eastAsia="Times New Roman" w:hAnsi="Times New Roman" w:cs="Times New Roman"/>
                <w:szCs w:val="24"/>
              </w:rPr>
              <w:t>1</w:t>
            </w:r>
          </w:p>
        </w:tc>
        <w:tc>
          <w:tcPr>
            <w:tcW w:w="0" w:type="auto"/>
            <w:shd w:val="clear" w:color="auto" w:fill="auto"/>
            <w:tcMar>
              <w:top w:w="96" w:type="dxa"/>
              <w:left w:w="96" w:type="dxa"/>
              <w:bottom w:w="96" w:type="dxa"/>
              <w:right w:w="0" w:type="dxa"/>
            </w:tcMar>
            <w:vAlign w:val="center"/>
            <w:hideMark/>
          </w:tcPr>
          <w:p w14:paraId="0BF13538" w14:textId="77777777" w:rsidR="00097F58" w:rsidRPr="00806B8D" w:rsidRDefault="00097F58" w:rsidP="007773F9">
            <w:pPr>
              <w:spacing w:after="0"/>
              <w:rPr>
                <w:rFonts w:ascii="Times New Roman" w:eastAsia="Times New Roman" w:hAnsi="Times New Roman" w:cs="Times New Roman"/>
                <w:szCs w:val="24"/>
              </w:rPr>
            </w:pPr>
            <w:r w:rsidRPr="00806B8D">
              <w:rPr>
                <w:rFonts w:ascii="Times New Roman" w:eastAsia="Times New Roman" w:hAnsi="Times New Roman" w:cs="Times New Roman"/>
                <w:szCs w:val="24"/>
              </w:rPr>
              <w:t>-128 to 127</w:t>
            </w:r>
          </w:p>
        </w:tc>
      </w:tr>
      <w:tr w:rsidR="00097F58" w:rsidRPr="00806B8D" w14:paraId="09CC5C1D" w14:textId="77777777" w:rsidTr="007773F9">
        <w:tc>
          <w:tcPr>
            <w:tcW w:w="0" w:type="auto"/>
            <w:shd w:val="clear" w:color="auto" w:fill="auto"/>
            <w:tcMar>
              <w:top w:w="96" w:type="dxa"/>
              <w:left w:w="240" w:type="dxa"/>
              <w:bottom w:w="96" w:type="dxa"/>
              <w:right w:w="96" w:type="dxa"/>
            </w:tcMar>
            <w:vAlign w:val="center"/>
            <w:hideMark/>
          </w:tcPr>
          <w:p w14:paraId="121F6956" w14:textId="77777777" w:rsidR="00097F58" w:rsidRPr="00806B8D" w:rsidRDefault="00097F58" w:rsidP="007773F9">
            <w:pPr>
              <w:spacing w:after="0"/>
              <w:rPr>
                <w:rFonts w:ascii="Times New Roman" w:eastAsia="Times New Roman" w:hAnsi="Times New Roman" w:cs="Times New Roman"/>
                <w:szCs w:val="24"/>
              </w:rPr>
            </w:pPr>
            <w:r w:rsidRPr="00806B8D">
              <w:rPr>
                <w:rFonts w:ascii="Times New Roman" w:eastAsia="Times New Roman" w:hAnsi="Times New Roman" w:cs="Times New Roman"/>
                <w:szCs w:val="24"/>
              </w:rPr>
              <w:t> integer</w:t>
            </w:r>
          </w:p>
        </w:tc>
        <w:tc>
          <w:tcPr>
            <w:tcW w:w="0" w:type="auto"/>
            <w:shd w:val="clear" w:color="auto" w:fill="auto"/>
            <w:tcMar>
              <w:top w:w="96" w:type="dxa"/>
              <w:left w:w="96" w:type="dxa"/>
              <w:bottom w:w="96" w:type="dxa"/>
              <w:right w:w="96" w:type="dxa"/>
            </w:tcMar>
            <w:vAlign w:val="center"/>
            <w:hideMark/>
          </w:tcPr>
          <w:p w14:paraId="5A18BFFD" w14:textId="77777777" w:rsidR="00097F58" w:rsidRPr="00806B8D" w:rsidRDefault="00097F58" w:rsidP="007773F9">
            <w:pPr>
              <w:spacing w:after="0"/>
              <w:rPr>
                <w:rFonts w:ascii="Times New Roman" w:eastAsia="Times New Roman" w:hAnsi="Times New Roman" w:cs="Times New Roman"/>
                <w:szCs w:val="24"/>
              </w:rPr>
            </w:pPr>
            <w:r w:rsidRPr="00806B8D">
              <w:rPr>
                <w:rFonts w:ascii="Times New Roman" w:eastAsia="Times New Roman" w:hAnsi="Times New Roman" w:cs="Times New Roman"/>
                <w:szCs w:val="24"/>
              </w:rPr>
              <w:t>2</w:t>
            </w:r>
          </w:p>
        </w:tc>
        <w:tc>
          <w:tcPr>
            <w:tcW w:w="0" w:type="auto"/>
            <w:shd w:val="clear" w:color="auto" w:fill="auto"/>
            <w:tcMar>
              <w:top w:w="96" w:type="dxa"/>
              <w:left w:w="96" w:type="dxa"/>
              <w:bottom w:w="96" w:type="dxa"/>
              <w:right w:w="0" w:type="dxa"/>
            </w:tcMar>
            <w:vAlign w:val="center"/>
            <w:hideMark/>
          </w:tcPr>
          <w:p w14:paraId="028A2C26" w14:textId="77777777" w:rsidR="00097F58" w:rsidRPr="00806B8D" w:rsidRDefault="00097F58" w:rsidP="007773F9">
            <w:pPr>
              <w:spacing w:after="0"/>
              <w:rPr>
                <w:rFonts w:ascii="Times New Roman" w:eastAsia="Times New Roman" w:hAnsi="Times New Roman" w:cs="Times New Roman"/>
                <w:szCs w:val="24"/>
              </w:rPr>
            </w:pPr>
            <w:r w:rsidRPr="00806B8D">
              <w:rPr>
                <w:rFonts w:ascii="Times New Roman" w:eastAsia="Times New Roman" w:hAnsi="Times New Roman" w:cs="Times New Roman"/>
                <w:szCs w:val="24"/>
              </w:rPr>
              <w:t>-32,768 to 32,767</w:t>
            </w:r>
          </w:p>
        </w:tc>
      </w:tr>
      <w:tr w:rsidR="00097F58" w:rsidRPr="00806B8D" w14:paraId="4FA3A122" w14:textId="77777777" w:rsidTr="007773F9">
        <w:tc>
          <w:tcPr>
            <w:tcW w:w="0" w:type="auto"/>
            <w:shd w:val="clear" w:color="auto" w:fill="auto"/>
            <w:tcMar>
              <w:top w:w="96" w:type="dxa"/>
              <w:left w:w="240" w:type="dxa"/>
              <w:bottom w:w="96" w:type="dxa"/>
              <w:right w:w="96" w:type="dxa"/>
            </w:tcMar>
            <w:vAlign w:val="center"/>
            <w:hideMark/>
          </w:tcPr>
          <w:p w14:paraId="7FF681C0" w14:textId="77777777" w:rsidR="00097F58" w:rsidRPr="00806B8D" w:rsidRDefault="00097F58" w:rsidP="007773F9">
            <w:pPr>
              <w:spacing w:after="0"/>
              <w:rPr>
                <w:rFonts w:ascii="Times New Roman" w:eastAsia="Times New Roman" w:hAnsi="Times New Roman" w:cs="Times New Roman"/>
                <w:szCs w:val="24"/>
              </w:rPr>
            </w:pPr>
            <w:r w:rsidRPr="00806B8D">
              <w:rPr>
                <w:rFonts w:ascii="Times New Roman" w:eastAsia="Times New Roman" w:hAnsi="Times New Roman" w:cs="Times New Roman"/>
                <w:szCs w:val="24"/>
              </w:rPr>
              <w:t> floating</w:t>
            </w:r>
          </w:p>
        </w:tc>
        <w:tc>
          <w:tcPr>
            <w:tcW w:w="0" w:type="auto"/>
            <w:shd w:val="clear" w:color="auto" w:fill="auto"/>
            <w:tcMar>
              <w:top w:w="96" w:type="dxa"/>
              <w:left w:w="96" w:type="dxa"/>
              <w:bottom w:w="96" w:type="dxa"/>
              <w:right w:w="96" w:type="dxa"/>
            </w:tcMar>
            <w:vAlign w:val="center"/>
            <w:hideMark/>
          </w:tcPr>
          <w:p w14:paraId="2EDCA2F2" w14:textId="77777777" w:rsidR="00097F58" w:rsidRPr="00806B8D" w:rsidRDefault="00097F58" w:rsidP="007773F9">
            <w:pPr>
              <w:spacing w:after="0"/>
              <w:rPr>
                <w:rFonts w:ascii="Times New Roman" w:eastAsia="Times New Roman" w:hAnsi="Times New Roman" w:cs="Times New Roman"/>
                <w:szCs w:val="24"/>
              </w:rPr>
            </w:pPr>
            <w:r w:rsidRPr="00806B8D">
              <w:rPr>
                <w:rFonts w:ascii="Times New Roman" w:eastAsia="Times New Roman" w:hAnsi="Times New Roman" w:cs="Times New Roman"/>
                <w:szCs w:val="24"/>
              </w:rPr>
              <w:t>4</w:t>
            </w:r>
          </w:p>
        </w:tc>
        <w:tc>
          <w:tcPr>
            <w:tcW w:w="0" w:type="auto"/>
            <w:shd w:val="clear" w:color="auto" w:fill="auto"/>
            <w:tcMar>
              <w:top w:w="96" w:type="dxa"/>
              <w:left w:w="96" w:type="dxa"/>
              <w:bottom w:w="96" w:type="dxa"/>
              <w:right w:w="0" w:type="dxa"/>
            </w:tcMar>
            <w:vAlign w:val="center"/>
            <w:hideMark/>
          </w:tcPr>
          <w:p w14:paraId="6163E060" w14:textId="77777777" w:rsidR="00097F58" w:rsidRPr="00806B8D" w:rsidRDefault="00097F58" w:rsidP="007773F9">
            <w:pPr>
              <w:spacing w:after="0"/>
              <w:rPr>
                <w:rFonts w:ascii="Times New Roman" w:eastAsia="Times New Roman" w:hAnsi="Times New Roman" w:cs="Times New Roman"/>
                <w:szCs w:val="24"/>
              </w:rPr>
            </w:pPr>
            <w:r w:rsidRPr="00806B8D">
              <w:rPr>
                <w:rFonts w:ascii="Times New Roman" w:eastAsia="Times New Roman" w:hAnsi="Times New Roman" w:cs="Times New Roman"/>
                <w:szCs w:val="24"/>
              </w:rPr>
              <w:t>-3.4e-38 to 3.4e+38</w:t>
            </w:r>
          </w:p>
        </w:tc>
      </w:tr>
    </w:tbl>
    <w:p w14:paraId="53698285" w14:textId="77777777" w:rsidR="00097F58" w:rsidRPr="00806B8D" w:rsidRDefault="00097F58" w:rsidP="00097F58">
      <w:pPr>
        <w:shd w:val="clear" w:color="auto" w:fill="FFFFFF"/>
        <w:jc w:val="both"/>
        <w:rPr>
          <w:rFonts w:ascii="Times New Roman" w:eastAsia="Times New Roman" w:hAnsi="Times New Roman" w:cs="Times New Roman"/>
          <w:color w:val="333333"/>
          <w:szCs w:val="24"/>
        </w:rPr>
      </w:pPr>
      <w:r w:rsidRPr="00806B8D">
        <w:rPr>
          <w:rFonts w:ascii="Times New Roman" w:eastAsia="Times New Roman" w:hAnsi="Times New Roman" w:cs="Times New Roman"/>
          <w:b/>
          <w:bCs/>
          <w:color w:val="333333"/>
          <w:szCs w:val="24"/>
        </w:rPr>
        <w:t>Syntax for fundamental data types</w:t>
      </w:r>
    </w:p>
    <w:p w14:paraId="11C11B1C" w14:textId="77777777" w:rsidR="00097F58" w:rsidRPr="00806B8D" w:rsidRDefault="00097F58" w:rsidP="00097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292B2C"/>
          <w:szCs w:val="24"/>
        </w:rPr>
      </w:pPr>
      <w:r w:rsidRPr="00806B8D">
        <w:rPr>
          <w:rFonts w:ascii="Times New Roman" w:eastAsia="Times New Roman" w:hAnsi="Times New Roman" w:cs="Times New Roman"/>
          <w:color w:val="292B2C"/>
          <w:szCs w:val="24"/>
        </w:rPr>
        <w:t xml:space="preserve">int </w:t>
      </w:r>
      <w:proofErr w:type="spellStart"/>
      <w:r w:rsidRPr="00806B8D">
        <w:rPr>
          <w:rFonts w:ascii="Times New Roman" w:eastAsia="Times New Roman" w:hAnsi="Times New Roman" w:cs="Times New Roman"/>
          <w:color w:val="292B2C"/>
          <w:szCs w:val="24"/>
        </w:rPr>
        <w:t>variable_</w:t>
      </w:r>
      <w:proofErr w:type="gramStart"/>
      <w:r w:rsidRPr="00806B8D">
        <w:rPr>
          <w:rFonts w:ascii="Times New Roman" w:eastAsia="Times New Roman" w:hAnsi="Times New Roman" w:cs="Times New Roman"/>
          <w:color w:val="292B2C"/>
          <w:szCs w:val="24"/>
        </w:rPr>
        <w:t>name</w:t>
      </w:r>
      <w:proofErr w:type="spellEnd"/>
      <w:r w:rsidRPr="00806B8D">
        <w:rPr>
          <w:rFonts w:ascii="Times New Roman" w:eastAsia="Times New Roman" w:hAnsi="Times New Roman" w:cs="Times New Roman"/>
          <w:color w:val="292B2C"/>
          <w:szCs w:val="24"/>
        </w:rPr>
        <w:t xml:space="preserve">;   </w:t>
      </w:r>
      <w:proofErr w:type="gramEnd"/>
      <w:r w:rsidRPr="00806B8D">
        <w:rPr>
          <w:rFonts w:ascii="Times New Roman" w:eastAsia="Times New Roman" w:hAnsi="Times New Roman" w:cs="Times New Roman"/>
          <w:color w:val="292B2C"/>
          <w:szCs w:val="24"/>
        </w:rPr>
        <w:t xml:space="preserve">  // keyword int is used for integer datatypes</w:t>
      </w:r>
    </w:p>
    <w:p w14:paraId="3839BF23" w14:textId="77777777" w:rsidR="00097F58" w:rsidRPr="00806B8D" w:rsidRDefault="00097F58" w:rsidP="00097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292B2C"/>
          <w:szCs w:val="24"/>
        </w:rPr>
      </w:pPr>
      <w:r w:rsidRPr="00806B8D">
        <w:rPr>
          <w:rFonts w:ascii="Times New Roman" w:eastAsia="Times New Roman" w:hAnsi="Times New Roman" w:cs="Times New Roman"/>
          <w:color w:val="292B2C"/>
          <w:szCs w:val="24"/>
        </w:rPr>
        <w:t xml:space="preserve">float </w:t>
      </w:r>
      <w:proofErr w:type="spellStart"/>
      <w:r w:rsidRPr="00806B8D">
        <w:rPr>
          <w:rFonts w:ascii="Times New Roman" w:eastAsia="Times New Roman" w:hAnsi="Times New Roman" w:cs="Times New Roman"/>
          <w:color w:val="292B2C"/>
          <w:szCs w:val="24"/>
        </w:rPr>
        <w:t>variable_</w:t>
      </w:r>
      <w:proofErr w:type="gramStart"/>
      <w:r w:rsidRPr="00806B8D">
        <w:rPr>
          <w:rFonts w:ascii="Times New Roman" w:eastAsia="Times New Roman" w:hAnsi="Times New Roman" w:cs="Times New Roman"/>
          <w:color w:val="292B2C"/>
          <w:szCs w:val="24"/>
        </w:rPr>
        <w:t>name</w:t>
      </w:r>
      <w:proofErr w:type="spellEnd"/>
      <w:r w:rsidRPr="00806B8D">
        <w:rPr>
          <w:rFonts w:ascii="Times New Roman" w:eastAsia="Times New Roman" w:hAnsi="Times New Roman" w:cs="Times New Roman"/>
          <w:color w:val="292B2C"/>
          <w:szCs w:val="24"/>
        </w:rPr>
        <w:t xml:space="preserve">;   </w:t>
      </w:r>
      <w:proofErr w:type="gramEnd"/>
      <w:r w:rsidRPr="00806B8D">
        <w:rPr>
          <w:rFonts w:ascii="Times New Roman" w:eastAsia="Times New Roman" w:hAnsi="Times New Roman" w:cs="Times New Roman"/>
          <w:color w:val="292B2C"/>
          <w:szCs w:val="24"/>
        </w:rPr>
        <w:t xml:space="preserve"> // keyword float is used for integer datatypes</w:t>
      </w:r>
    </w:p>
    <w:p w14:paraId="1A6683E0" w14:textId="77777777" w:rsidR="00097F58" w:rsidRPr="00806B8D" w:rsidRDefault="00097F58" w:rsidP="00097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292B2C"/>
          <w:szCs w:val="24"/>
        </w:rPr>
      </w:pPr>
      <w:r w:rsidRPr="00806B8D">
        <w:rPr>
          <w:rFonts w:ascii="Times New Roman" w:eastAsia="Times New Roman" w:hAnsi="Times New Roman" w:cs="Times New Roman"/>
          <w:color w:val="292B2C"/>
          <w:szCs w:val="24"/>
        </w:rPr>
        <w:t xml:space="preserve">char </w:t>
      </w:r>
      <w:proofErr w:type="spellStart"/>
      <w:r w:rsidRPr="00806B8D">
        <w:rPr>
          <w:rFonts w:ascii="Times New Roman" w:eastAsia="Times New Roman" w:hAnsi="Times New Roman" w:cs="Times New Roman"/>
          <w:color w:val="292B2C"/>
          <w:szCs w:val="24"/>
        </w:rPr>
        <w:t>variable_</w:t>
      </w:r>
      <w:proofErr w:type="gramStart"/>
      <w:r w:rsidRPr="00806B8D">
        <w:rPr>
          <w:rFonts w:ascii="Times New Roman" w:eastAsia="Times New Roman" w:hAnsi="Times New Roman" w:cs="Times New Roman"/>
          <w:color w:val="292B2C"/>
          <w:szCs w:val="24"/>
        </w:rPr>
        <w:t>name</w:t>
      </w:r>
      <w:proofErr w:type="spellEnd"/>
      <w:r w:rsidRPr="00806B8D">
        <w:rPr>
          <w:rFonts w:ascii="Times New Roman" w:eastAsia="Times New Roman" w:hAnsi="Times New Roman" w:cs="Times New Roman"/>
          <w:color w:val="292B2C"/>
          <w:szCs w:val="24"/>
        </w:rPr>
        <w:t xml:space="preserve">;   </w:t>
      </w:r>
      <w:proofErr w:type="gramEnd"/>
      <w:r w:rsidRPr="00806B8D">
        <w:rPr>
          <w:rFonts w:ascii="Times New Roman" w:eastAsia="Times New Roman" w:hAnsi="Times New Roman" w:cs="Times New Roman"/>
          <w:color w:val="292B2C"/>
          <w:szCs w:val="24"/>
        </w:rPr>
        <w:t xml:space="preserve">  // keyword char is used for integer datatypes</w:t>
      </w:r>
    </w:p>
    <w:p w14:paraId="69DDD9E6" w14:textId="77777777" w:rsidR="00097F58" w:rsidRPr="00806B8D" w:rsidRDefault="00097F58" w:rsidP="00097F58">
      <w:pPr>
        <w:shd w:val="clear" w:color="auto" w:fill="FFFFFF"/>
        <w:spacing w:after="120"/>
        <w:jc w:val="both"/>
        <w:outlineLvl w:val="2"/>
        <w:rPr>
          <w:rFonts w:ascii="Times New Roman" w:eastAsia="Times New Roman" w:hAnsi="Times New Roman" w:cs="Times New Roman"/>
          <w:color w:val="222222"/>
          <w:szCs w:val="24"/>
        </w:rPr>
      </w:pPr>
      <w:r w:rsidRPr="00806B8D">
        <w:rPr>
          <w:rFonts w:ascii="Times New Roman" w:eastAsia="Times New Roman" w:hAnsi="Times New Roman" w:cs="Times New Roman"/>
          <w:color w:val="222222"/>
          <w:szCs w:val="24"/>
        </w:rPr>
        <w:t>Difference between float and double</w:t>
      </w:r>
    </w:p>
    <w:tbl>
      <w:tblPr>
        <w:tblW w:w="12375" w:type="dxa"/>
        <w:tblCellMar>
          <w:top w:w="15" w:type="dxa"/>
          <w:left w:w="15" w:type="dxa"/>
          <w:bottom w:w="15" w:type="dxa"/>
          <w:right w:w="15" w:type="dxa"/>
        </w:tblCellMar>
        <w:tblLook w:val="04A0" w:firstRow="1" w:lastRow="0" w:firstColumn="1" w:lastColumn="0" w:noHBand="0" w:noVBand="1"/>
      </w:tblPr>
      <w:tblGrid>
        <w:gridCol w:w="5444"/>
        <w:gridCol w:w="6931"/>
      </w:tblGrid>
      <w:tr w:rsidR="00097F58" w:rsidRPr="00806B8D" w14:paraId="5232B1A9" w14:textId="77777777" w:rsidTr="007773F9">
        <w:tc>
          <w:tcPr>
            <w:tcW w:w="0" w:type="auto"/>
            <w:shd w:val="clear" w:color="auto" w:fill="auto"/>
            <w:tcMar>
              <w:top w:w="96" w:type="dxa"/>
              <w:left w:w="240" w:type="dxa"/>
              <w:bottom w:w="96" w:type="dxa"/>
              <w:right w:w="96" w:type="dxa"/>
            </w:tcMar>
            <w:vAlign w:val="center"/>
            <w:hideMark/>
          </w:tcPr>
          <w:p w14:paraId="7EFD4F3A" w14:textId="77777777" w:rsidR="00097F58" w:rsidRPr="00806B8D" w:rsidRDefault="00097F58" w:rsidP="007773F9">
            <w:pPr>
              <w:rPr>
                <w:rFonts w:ascii="Times New Roman" w:eastAsia="Times New Roman" w:hAnsi="Times New Roman" w:cs="Times New Roman"/>
                <w:b/>
                <w:bCs/>
                <w:szCs w:val="24"/>
              </w:rPr>
            </w:pPr>
            <w:r w:rsidRPr="00806B8D">
              <w:rPr>
                <w:rFonts w:ascii="Times New Roman" w:eastAsia="Times New Roman" w:hAnsi="Times New Roman" w:cs="Times New Roman"/>
                <w:b/>
                <w:bCs/>
                <w:szCs w:val="24"/>
              </w:rPr>
              <w:t>float</w:t>
            </w:r>
          </w:p>
        </w:tc>
        <w:tc>
          <w:tcPr>
            <w:tcW w:w="0" w:type="auto"/>
            <w:shd w:val="clear" w:color="auto" w:fill="auto"/>
            <w:tcMar>
              <w:top w:w="96" w:type="dxa"/>
              <w:left w:w="96" w:type="dxa"/>
              <w:bottom w:w="96" w:type="dxa"/>
              <w:right w:w="0" w:type="dxa"/>
            </w:tcMar>
            <w:vAlign w:val="center"/>
            <w:hideMark/>
          </w:tcPr>
          <w:p w14:paraId="56D55BE1" w14:textId="77777777" w:rsidR="00097F58" w:rsidRPr="00806B8D" w:rsidRDefault="00097F58" w:rsidP="007773F9">
            <w:pPr>
              <w:rPr>
                <w:rFonts w:ascii="Times New Roman" w:eastAsia="Times New Roman" w:hAnsi="Times New Roman" w:cs="Times New Roman"/>
                <w:b/>
                <w:bCs/>
                <w:szCs w:val="24"/>
              </w:rPr>
            </w:pPr>
            <w:r w:rsidRPr="00806B8D">
              <w:rPr>
                <w:rFonts w:ascii="Times New Roman" w:eastAsia="Times New Roman" w:hAnsi="Times New Roman" w:cs="Times New Roman"/>
                <w:b/>
                <w:bCs/>
                <w:szCs w:val="24"/>
              </w:rPr>
              <w:t>double</w:t>
            </w:r>
          </w:p>
        </w:tc>
      </w:tr>
      <w:tr w:rsidR="00097F58" w:rsidRPr="00806B8D" w14:paraId="38916CCC" w14:textId="77777777" w:rsidTr="007773F9">
        <w:tc>
          <w:tcPr>
            <w:tcW w:w="0" w:type="auto"/>
            <w:shd w:val="clear" w:color="auto" w:fill="auto"/>
            <w:tcMar>
              <w:top w:w="96" w:type="dxa"/>
              <w:left w:w="240" w:type="dxa"/>
              <w:bottom w:w="96" w:type="dxa"/>
              <w:right w:w="96" w:type="dxa"/>
            </w:tcMar>
            <w:vAlign w:val="center"/>
            <w:hideMark/>
          </w:tcPr>
          <w:p w14:paraId="7DD681F3" w14:textId="77777777" w:rsidR="00097F58" w:rsidRPr="00806B8D" w:rsidRDefault="00097F58" w:rsidP="007773F9">
            <w:pPr>
              <w:rPr>
                <w:rFonts w:ascii="Times New Roman" w:eastAsia="Times New Roman" w:hAnsi="Times New Roman" w:cs="Times New Roman"/>
                <w:szCs w:val="24"/>
              </w:rPr>
            </w:pPr>
            <w:r w:rsidRPr="00806B8D">
              <w:rPr>
                <w:rFonts w:ascii="Times New Roman" w:eastAsia="Times New Roman" w:hAnsi="Times New Roman" w:cs="Times New Roman"/>
                <w:szCs w:val="24"/>
              </w:rPr>
              <w:t>Floating-point number (i.e. a number containing decimal point or an exponent)</w:t>
            </w:r>
          </w:p>
        </w:tc>
        <w:tc>
          <w:tcPr>
            <w:tcW w:w="0" w:type="auto"/>
            <w:shd w:val="clear" w:color="auto" w:fill="auto"/>
            <w:tcMar>
              <w:top w:w="96" w:type="dxa"/>
              <w:left w:w="96" w:type="dxa"/>
              <w:bottom w:w="96" w:type="dxa"/>
              <w:right w:w="0" w:type="dxa"/>
            </w:tcMar>
            <w:vAlign w:val="center"/>
            <w:hideMark/>
          </w:tcPr>
          <w:p w14:paraId="29443426" w14:textId="77777777" w:rsidR="00097F58" w:rsidRPr="00806B8D" w:rsidRDefault="00097F58" w:rsidP="007773F9">
            <w:pPr>
              <w:rPr>
                <w:rFonts w:ascii="Times New Roman" w:eastAsia="Times New Roman" w:hAnsi="Times New Roman" w:cs="Times New Roman"/>
                <w:szCs w:val="24"/>
              </w:rPr>
            </w:pPr>
            <w:r w:rsidRPr="00806B8D">
              <w:rPr>
                <w:rFonts w:ascii="Times New Roman" w:eastAsia="Times New Roman" w:hAnsi="Times New Roman" w:cs="Times New Roman"/>
                <w:szCs w:val="24"/>
              </w:rPr>
              <w:t>Double-precision floating point number (i.e. more significant figures, and an exponent which may be larger in magnitude)</w:t>
            </w:r>
          </w:p>
        </w:tc>
      </w:tr>
      <w:tr w:rsidR="00097F58" w:rsidRPr="00806B8D" w14:paraId="53E86A1E" w14:textId="77777777" w:rsidTr="007773F9">
        <w:tc>
          <w:tcPr>
            <w:tcW w:w="0" w:type="auto"/>
            <w:shd w:val="clear" w:color="auto" w:fill="auto"/>
            <w:tcMar>
              <w:top w:w="96" w:type="dxa"/>
              <w:left w:w="240" w:type="dxa"/>
              <w:bottom w:w="96" w:type="dxa"/>
              <w:right w:w="96" w:type="dxa"/>
            </w:tcMar>
            <w:vAlign w:val="center"/>
            <w:hideMark/>
          </w:tcPr>
          <w:p w14:paraId="3E07A387" w14:textId="77777777" w:rsidR="00097F58" w:rsidRPr="00806B8D" w:rsidRDefault="00097F58" w:rsidP="007773F9">
            <w:pPr>
              <w:rPr>
                <w:rFonts w:ascii="Times New Roman" w:eastAsia="Times New Roman" w:hAnsi="Times New Roman" w:cs="Times New Roman"/>
                <w:szCs w:val="24"/>
              </w:rPr>
            </w:pPr>
            <w:r w:rsidRPr="00806B8D">
              <w:rPr>
                <w:rFonts w:ascii="Times New Roman" w:eastAsia="Times New Roman" w:hAnsi="Times New Roman" w:cs="Times New Roman"/>
                <w:szCs w:val="24"/>
              </w:rPr>
              <w:t>Size: 4 bytes</w:t>
            </w:r>
          </w:p>
        </w:tc>
        <w:tc>
          <w:tcPr>
            <w:tcW w:w="0" w:type="auto"/>
            <w:shd w:val="clear" w:color="auto" w:fill="auto"/>
            <w:tcMar>
              <w:top w:w="96" w:type="dxa"/>
              <w:left w:w="96" w:type="dxa"/>
              <w:bottom w:w="96" w:type="dxa"/>
              <w:right w:w="0" w:type="dxa"/>
            </w:tcMar>
            <w:vAlign w:val="center"/>
            <w:hideMark/>
          </w:tcPr>
          <w:p w14:paraId="46194E94" w14:textId="77777777" w:rsidR="00097F58" w:rsidRPr="00806B8D" w:rsidRDefault="00097F58" w:rsidP="007773F9">
            <w:pPr>
              <w:rPr>
                <w:rFonts w:ascii="Times New Roman" w:eastAsia="Times New Roman" w:hAnsi="Times New Roman" w:cs="Times New Roman"/>
                <w:szCs w:val="24"/>
              </w:rPr>
            </w:pPr>
            <w:r w:rsidRPr="00806B8D">
              <w:rPr>
                <w:rFonts w:ascii="Times New Roman" w:eastAsia="Times New Roman" w:hAnsi="Times New Roman" w:cs="Times New Roman"/>
                <w:szCs w:val="24"/>
              </w:rPr>
              <w:t>Size: 8 bytes</w:t>
            </w:r>
          </w:p>
        </w:tc>
      </w:tr>
    </w:tbl>
    <w:p w14:paraId="163BDF63" w14:textId="77777777" w:rsidR="00097F58" w:rsidRPr="00806B8D" w:rsidRDefault="00097F58" w:rsidP="00097F58">
      <w:pPr>
        <w:shd w:val="clear" w:color="auto" w:fill="FFFFFF"/>
        <w:spacing w:after="120"/>
        <w:jc w:val="both"/>
        <w:outlineLvl w:val="1"/>
        <w:rPr>
          <w:rFonts w:ascii="Times New Roman" w:eastAsia="Times New Roman" w:hAnsi="Times New Roman" w:cs="Times New Roman"/>
          <w:color w:val="222222"/>
          <w:szCs w:val="24"/>
        </w:rPr>
      </w:pPr>
      <w:r w:rsidRPr="00806B8D">
        <w:rPr>
          <w:rFonts w:ascii="Times New Roman" w:eastAsia="Times New Roman" w:hAnsi="Times New Roman" w:cs="Times New Roman"/>
          <w:color w:val="222222"/>
          <w:szCs w:val="24"/>
        </w:rPr>
        <w:lastRenderedPageBreak/>
        <w:t>Derived data types in C</w:t>
      </w:r>
    </w:p>
    <w:p w14:paraId="11F58E51" w14:textId="77777777" w:rsidR="00097F58" w:rsidRPr="00806B8D" w:rsidRDefault="00F26275" w:rsidP="00097F58">
      <w:pPr>
        <w:shd w:val="clear" w:color="auto" w:fill="FFFFFF"/>
        <w:jc w:val="both"/>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pict w14:anchorId="02956B37">
          <v:rect id="_x0000_i1036" style="width:0;height:.75pt" o:hralign="center" o:hrstd="t" o:hr="t" fillcolor="#a0a0a0" stroked="f"/>
        </w:pict>
      </w:r>
    </w:p>
    <w:p w14:paraId="1461797E" w14:textId="77777777" w:rsidR="00097F58" w:rsidRPr="00806B8D" w:rsidRDefault="00097F58" w:rsidP="00097F58">
      <w:pPr>
        <w:shd w:val="clear" w:color="auto" w:fill="FFFFFF"/>
        <w:jc w:val="both"/>
        <w:rPr>
          <w:rFonts w:ascii="Times New Roman" w:eastAsia="Times New Roman" w:hAnsi="Times New Roman" w:cs="Times New Roman"/>
          <w:color w:val="333333"/>
          <w:szCs w:val="24"/>
        </w:rPr>
      </w:pPr>
      <w:r w:rsidRPr="00806B8D">
        <w:rPr>
          <w:rFonts w:ascii="Times New Roman" w:eastAsia="Times New Roman" w:hAnsi="Times New Roman" w:cs="Times New Roman"/>
          <w:color w:val="333333"/>
          <w:szCs w:val="24"/>
        </w:rPr>
        <w:t>Those data types which are derived from the fundamental data types are called </w:t>
      </w:r>
      <w:r w:rsidRPr="00806B8D">
        <w:rPr>
          <w:rFonts w:ascii="Times New Roman" w:eastAsia="Times New Roman" w:hAnsi="Times New Roman" w:cs="Times New Roman"/>
          <w:b/>
          <w:bCs/>
          <w:color w:val="333333"/>
          <w:szCs w:val="24"/>
        </w:rPr>
        <w:t>derived data types</w:t>
      </w:r>
      <w:r w:rsidRPr="00806B8D">
        <w:rPr>
          <w:rFonts w:ascii="Times New Roman" w:eastAsia="Times New Roman" w:hAnsi="Times New Roman" w:cs="Times New Roman"/>
          <w:color w:val="333333"/>
          <w:szCs w:val="24"/>
        </w:rPr>
        <w:t>. </w:t>
      </w:r>
      <w:hyperlink r:id="rId14" w:history="1">
        <w:r w:rsidRPr="00806B8D">
          <w:rPr>
            <w:rFonts w:ascii="Times New Roman" w:eastAsia="Times New Roman" w:hAnsi="Times New Roman" w:cs="Times New Roman"/>
            <w:color w:val="0000FF"/>
            <w:szCs w:val="24"/>
            <w:u w:val="single"/>
          </w:rPr>
          <w:t>Function</w:t>
        </w:r>
      </w:hyperlink>
      <w:r w:rsidRPr="00806B8D">
        <w:rPr>
          <w:rFonts w:ascii="Times New Roman" w:eastAsia="Times New Roman" w:hAnsi="Times New Roman" w:cs="Times New Roman"/>
          <w:color w:val="333333"/>
          <w:szCs w:val="24"/>
        </w:rPr>
        <w:t>, </w:t>
      </w:r>
      <w:hyperlink r:id="rId15" w:history="1">
        <w:r w:rsidRPr="00806B8D">
          <w:rPr>
            <w:rFonts w:ascii="Times New Roman" w:eastAsia="Times New Roman" w:hAnsi="Times New Roman" w:cs="Times New Roman"/>
            <w:color w:val="0000FF"/>
            <w:szCs w:val="24"/>
            <w:u w:val="single"/>
          </w:rPr>
          <w:t>arrays</w:t>
        </w:r>
      </w:hyperlink>
      <w:r w:rsidRPr="00806B8D">
        <w:rPr>
          <w:rFonts w:ascii="Times New Roman" w:eastAsia="Times New Roman" w:hAnsi="Times New Roman" w:cs="Times New Roman"/>
          <w:color w:val="333333"/>
          <w:szCs w:val="24"/>
        </w:rPr>
        <w:t>, and </w:t>
      </w:r>
      <w:hyperlink r:id="rId16" w:history="1">
        <w:r w:rsidRPr="00806B8D">
          <w:rPr>
            <w:rFonts w:ascii="Times New Roman" w:eastAsia="Times New Roman" w:hAnsi="Times New Roman" w:cs="Times New Roman"/>
            <w:color w:val="0000FF"/>
            <w:szCs w:val="24"/>
            <w:u w:val="single"/>
          </w:rPr>
          <w:t>pointers </w:t>
        </w:r>
      </w:hyperlink>
      <w:r w:rsidRPr="00806B8D">
        <w:rPr>
          <w:rFonts w:ascii="Times New Roman" w:eastAsia="Times New Roman" w:hAnsi="Times New Roman" w:cs="Times New Roman"/>
          <w:color w:val="333333"/>
          <w:szCs w:val="24"/>
        </w:rPr>
        <w:t>are derived data types in C programming language.</w:t>
      </w:r>
    </w:p>
    <w:p w14:paraId="7A7E95DC" w14:textId="77777777" w:rsidR="00097F58" w:rsidRPr="00806B8D" w:rsidRDefault="00097F58" w:rsidP="00097F58">
      <w:pPr>
        <w:shd w:val="clear" w:color="auto" w:fill="FFFFFF"/>
        <w:jc w:val="both"/>
        <w:rPr>
          <w:rFonts w:ascii="Times New Roman" w:eastAsia="Times New Roman" w:hAnsi="Times New Roman" w:cs="Times New Roman"/>
          <w:color w:val="333333"/>
          <w:szCs w:val="24"/>
        </w:rPr>
      </w:pPr>
      <w:r w:rsidRPr="00806B8D">
        <w:rPr>
          <w:rFonts w:ascii="Times New Roman" w:eastAsia="Times New Roman" w:hAnsi="Times New Roman" w:cs="Times New Roman"/>
          <w:color w:val="333333"/>
          <w:szCs w:val="24"/>
        </w:rPr>
        <w:t>For example, an array is derived data type because it contains the similar types of fundamental data types and acts as a new data type for C.</w:t>
      </w:r>
    </w:p>
    <w:p w14:paraId="654816E0" w14:textId="77777777" w:rsidR="00097F58" w:rsidRPr="00806B8D" w:rsidRDefault="00097F58" w:rsidP="00097F58">
      <w:pPr>
        <w:shd w:val="clear" w:color="auto" w:fill="FFFFFF"/>
        <w:spacing w:after="120"/>
        <w:jc w:val="both"/>
        <w:outlineLvl w:val="1"/>
        <w:rPr>
          <w:rFonts w:ascii="Times New Roman" w:eastAsia="Times New Roman" w:hAnsi="Times New Roman" w:cs="Times New Roman"/>
          <w:color w:val="222222"/>
          <w:szCs w:val="24"/>
        </w:rPr>
      </w:pPr>
      <w:r w:rsidRPr="00806B8D">
        <w:rPr>
          <w:rFonts w:ascii="Times New Roman" w:eastAsia="Times New Roman" w:hAnsi="Times New Roman" w:cs="Times New Roman"/>
          <w:color w:val="222222"/>
          <w:szCs w:val="24"/>
        </w:rPr>
        <w:t>User defined data types in C</w:t>
      </w:r>
    </w:p>
    <w:p w14:paraId="19A27641" w14:textId="77777777" w:rsidR="00097F58" w:rsidRPr="00806B8D" w:rsidRDefault="00F26275" w:rsidP="00097F58">
      <w:pPr>
        <w:shd w:val="clear" w:color="auto" w:fill="FFFFFF"/>
        <w:jc w:val="both"/>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pict w14:anchorId="393ED6C0">
          <v:rect id="_x0000_i1037" style="width:0;height:.75pt" o:hralign="center" o:hrstd="t" o:hr="t" fillcolor="#a0a0a0" stroked="f"/>
        </w:pict>
      </w:r>
    </w:p>
    <w:p w14:paraId="089F5E27" w14:textId="77777777" w:rsidR="00097F58" w:rsidRPr="00806B8D" w:rsidRDefault="00097F58" w:rsidP="00097F58">
      <w:pPr>
        <w:shd w:val="clear" w:color="auto" w:fill="FFFFFF"/>
        <w:jc w:val="both"/>
        <w:rPr>
          <w:rFonts w:ascii="Times New Roman" w:eastAsia="Times New Roman" w:hAnsi="Times New Roman" w:cs="Times New Roman"/>
          <w:color w:val="333333"/>
          <w:szCs w:val="24"/>
        </w:rPr>
      </w:pPr>
      <w:r w:rsidRPr="00806B8D">
        <w:rPr>
          <w:rFonts w:ascii="Times New Roman" w:eastAsia="Times New Roman" w:hAnsi="Times New Roman" w:cs="Times New Roman"/>
          <w:color w:val="333333"/>
          <w:szCs w:val="24"/>
        </w:rPr>
        <w:t>Those data types which are defined by the user as per his/her will are called </w:t>
      </w:r>
      <w:r w:rsidRPr="00806B8D">
        <w:rPr>
          <w:rFonts w:ascii="Times New Roman" w:eastAsia="Times New Roman" w:hAnsi="Times New Roman" w:cs="Times New Roman"/>
          <w:b/>
          <w:bCs/>
          <w:color w:val="333333"/>
          <w:szCs w:val="24"/>
        </w:rPr>
        <w:t>user-defined data types</w:t>
      </w:r>
      <w:r w:rsidRPr="00806B8D">
        <w:rPr>
          <w:rFonts w:ascii="Times New Roman" w:eastAsia="Times New Roman" w:hAnsi="Times New Roman" w:cs="Times New Roman"/>
          <w:color w:val="333333"/>
          <w:szCs w:val="24"/>
        </w:rPr>
        <w:t>. Examples of such data types are </w:t>
      </w:r>
      <w:hyperlink r:id="rId17" w:history="1">
        <w:r w:rsidRPr="00806B8D">
          <w:rPr>
            <w:rFonts w:ascii="Times New Roman" w:eastAsia="Times New Roman" w:hAnsi="Times New Roman" w:cs="Times New Roman"/>
            <w:color w:val="0000FF"/>
            <w:szCs w:val="24"/>
            <w:u w:val="single"/>
          </w:rPr>
          <w:t>structure</w:t>
        </w:r>
      </w:hyperlink>
      <w:r w:rsidRPr="00806B8D">
        <w:rPr>
          <w:rFonts w:ascii="Times New Roman" w:eastAsia="Times New Roman" w:hAnsi="Times New Roman" w:cs="Times New Roman"/>
          <w:color w:val="333333"/>
          <w:szCs w:val="24"/>
        </w:rPr>
        <w:t>, union and enumeration.</w:t>
      </w:r>
    </w:p>
    <w:p w14:paraId="64EBBD08" w14:textId="77777777" w:rsidR="00097F58" w:rsidRPr="00806B8D" w:rsidRDefault="00097F58" w:rsidP="00097F58">
      <w:pPr>
        <w:shd w:val="clear" w:color="auto" w:fill="FFFFFF"/>
        <w:jc w:val="both"/>
        <w:rPr>
          <w:rFonts w:ascii="Times New Roman" w:eastAsia="Times New Roman" w:hAnsi="Times New Roman" w:cs="Times New Roman"/>
          <w:color w:val="333333"/>
          <w:szCs w:val="24"/>
        </w:rPr>
      </w:pPr>
      <w:r w:rsidRPr="00806B8D">
        <w:rPr>
          <w:rFonts w:ascii="Times New Roman" w:eastAsia="Times New Roman" w:hAnsi="Times New Roman" w:cs="Times New Roman"/>
          <w:color w:val="333333"/>
          <w:szCs w:val="24"/>
        </w:rPr>
        <w:t>For example, let’s define a structure</w:t>
      </w:r>
    </w:p>
    <w:p w14:paraId="42BFC4F5" w14:textId="77777777" w:rsidR="00097F58" w:rsidRDefault="00097F58" w:rsidP="00097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292B2C"/>
          <w:szCs w:val="24"/>
        </w:rPr>
      </w:pPr>
    </w:p>
    <w:p w14:paraId="51F3B7CE" w14:textId="77777777" w:rsidR="00097F58" w:rsidRPr="00806B8D" w:rsidRDefault="00097F58" w:rsidP="00097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292B2C"/>
          <w:szCs w:val="24"/>
        </w:rPr>
      </w:pPr>
      <w:r w:rsidRPr="00806B8D">
        <w:rPr>
          <w:rFonts w:ascii="Times New Roman" w:eastAsia="Times New Roman" w:hAnsi="Times New Roman" w:cs="Times New Roman"/>
          <w:color w:val="292B2C"/>
          <w:szCs w:val="24"/>
        </w:rPr>
        <w:t>struct student</w:t>
      </w:r>
    </w:p>
    <w:p w14:paraId="0DDF3AA6" w14:textId="77777777" w:rsidR="00097F58" w:rsidRPr="00806B8D" w:rsidRDefault="00097F58" w:rsidP="00097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292B2C"/>
          <w:szCs w:val="24"/>
        </w:rPr>
      </w:pPr>
      <w:r w:rsidRPr="00806B8D">
        <w:rPr>
          <w:rFonts w:ascii="Times New Roman" w:eastAsia="Times New Roman" w:hAnsi="Times New Roman" w:cs="Times New Roman"/>
          <w:color w:val="292B2C"/>
          <w:szCs w:val="24"/>
        </w:rPr>
        <w:t xml:space="preserve"> {</w:t>
      </w:r>
    </w:p>
    <w:p w14:paraId="47D9997E" w14:textId="77777777" w:rsidR="00097F58" w:rsidRPr="00806B8D" w:rsidRDefault="00097F58" w:rsidP="00097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292B2C"/>
          <w:szCs w:val="24"/>
        </w:rPr>
      </w:pPr>
      <w:r w:rsidRPr="00806B8D">
        <w:rPr>
          <w:rFonts w:ascii="Times New Roman" w:eastAsia="Times New Roman" w:hAnsi="Times New Roman" w:cs="Times New Roman"/>
          <w:color w:val="292B2C"/>
          <w:szCs w:val="24"/>
        </w:rPr>
        <w:t xml:space="preserve">  char </w:t>
      </w:r>
      <w:proofErr w:type="gramStart"/>
      <w:r w:rsidRPr="00806B8D">
        <w:rPr>
          <w:rFonts w:ascii="Times New Roman" w:eastAsia="Times New Roman" w:hAnsi="Times New Roman" w:cs="Times New Roman"/>
          <w:color w:val="292B2C"/>
          <w:szCs w:val="24"/>
        </w:rPr>
        <w:t>name[</w:t>
      </w:r>
      <w:proofErr w:type="gramEnd"/>
      <w:r w:rsidRPr="00806B8D">
        <w:rPr>
          <w:rFonts w:ascii="Times New Roman" w:eastAsia="Times New Roman" w:hAnsi="Times New Roman" w:cs="Times New Roman"/>
          <w:color w:val="292B2C"/>
          <w:szCs w:val="24"/>
        </w:rPr>
        <w:t>100];</w:t>
      </w:r>
    </w:p>
    <w:p w14:paraId="01E2508B" w14:textId="77777777" w:rsidR="00097F58" w:rsidRPr="00806B8D" w:rsidRDefault="00097F58" w:rsidP="00097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292B2C"/>
          <w:szCs w:val="24"/>
        </w:rPr>
      </w:pPr>
      <w:r w:rsidRPr="00806B8D">
        <w:rPr>
          <w:rFonts w:ascii="Times New Roman" w:eastAsia="Times New Roman" w:hAnsi="Times New Roman" w:cs="Times New Roman"/>
          <w:color w:val="292B2C"/>
          <w:szCs w:val="24"/>
        </w:rPr>
        <w:t xml:space="preserve">  int roll;</w:t>
      </w:r>
    </w:p>
    <w:p w14:paraId="623888D6" w14:textId="77777777" w:rsidR="00097F58" w:rsidRPr="00806B8D" w:rsidRDefault="00097F58" w:rsidP="00097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292B2C"/>
          <w:szCs w:val="24"/>
        </w:rPr>
      </w:pPr>
      <w:r w:rsidRPr="00806B8D">
        <w:rPr>
          <w:rFonts w:ascii="Times New Roman" w:eastAsia="Times New Roman" w:hAnsi="Times New Roman" w:cs="Times New Roman"/>
          <w:color w:val="292B2C"/>
          <w:szCs w:val="24"/>
        </w:rPr>
        <w:t xml:space="preserve">  float marks;</w:t>
      </w:r>
    </w:p>
    <w:p w14:paraId="2DE65742" w14:textId="77777777" w:rsidR="00097F58" w:rsidRPr="00806B8D" w:rsidRDefault="00097F58" w:rsidP="00097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292B2C"/>
          <w:szCs w:val="24"/>
        </w:rPr>
      </w:pPr>
      <w:r w:rsidRPr="00806B8D">
        <w:rPr>
          <w:rFonts w:ascii="Times New Roman" w:eastAsia="Times New Roman" w:hAnsi="Times New Roman" w:cs="Times New Roman"/>
          <w:color w:val="292B2C"/>
          <w:szCs w:val="24"/>
        </w:rPr>
        <w:t xml:space="preserve"> }</w:t>
      </w:r>
    </w:p>
    <w:p w14:paraId="78AE3D77" w14:textId="77777777" w:rsidR="00097F58" w:rsidRPr="00806B8D" w:rsidRDefault="00097F58" w:rsidP="00097F58">
      <w:pPr>
        <w:shd w:val="clear" w:color="auto" w:fill="FFFFFF"/>
        <w:jc w:val="both"/>
        <w:rPr>
          <w:rFonts w:ascii="Times New Roman" w:eastAsia="Times New Roman" w:hAnsi="Times New Roman" w:cs="Times New Roman"/>
          <w:color w:val="333333"/>
          <w:szCs w:val="24"/>
        </w:rPr>
      </w:pPr>
      <w:r w:rsidRPr="00806B8D">
        <w:rPr>
          <w:rFonts w:ascii="Times New Roman" w:eastAsia="Times New Roman" w:hAnsi="Times New Roman" w:cs="Times New Roman"/>
          <w:color w:val="333333"/>
          <w:szCs w:val="24"/>
        </w:rPr>
        <w:t>Here, with this structure we can create our own defined data type in following way:</w:t>
      </w:r>
    </w:p>
    <w:p w14:paraId="4F78EACD" w14:textId="77777777" w:rsidR="00097F58" w:rsidRPr="00806B8D" w:rsidRDefault="00097F58" w:rsidP="00097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292B2C"/>
          <w:szCs w:val="24"/>
        </w:rPr>
      </w:pPr>
      <w:r w:rsidRPr="00806B8D">
        <w:rPr>
          <w:rFonts w:ascii="Times New Roman" w:eastAsia="Times New Roman" w:hAnsi="Times New Roman" w:cs="Times New Roman"/>
          <w:color w:val="292B2C"/>
          <w:szCs w:val="24"/>
        </w:rPr>
        <w:t>struct student info;</w:t>
      </w:r>
    </w:p>
    <w:p w14:paraId="6CD49BF4" w14:textId="77777777" w:rsidR="00097F58" w:rsidRPr="00806B8D" w:rsidRDefault="00097F58" w:rsidP="00097F58">
      <w:pPr>
        <w:shd w:val="clear" w:color="auto" w:fill="FFFFFF"/>
        <w:jc w:val="both"/>
        <w:rPr>
          <w:rFonts w:ascii="Times New Roman" w:eastAsia="Times New Roman" w:hAnsi="Times New Roman"/>
          <w:color w:val="333333"/>
          <w:szCs w:val="30"/>
        </w:rPr>
      </w:pPr>
      <w:r w:rsidRPr="00806B8D">
        <w:rPr>
          <w:rFonts w:ascii="Times New Roman" w:eastAsia="Times New Roman" w:hAnsi="Times New Roman" w:cs="Times New Roman"/>
          <w:color w:val="333333"/>
          <w:szCs w:val="24"/>
        </w:rPr>
        <w:t>Here, </w:t>
      </w:r>
      <w:r w:rsidRPr="00806B8D">
        <w:rPr>
          <w:rFonts w:ascii="Times New Roman" w:eastAsia="Times New Roman" w:hAnsi="Times New Roman" w:cs="Times New Roman"/>
          <w:color w:val="BD4147"/>
          <w:szCs w:val="24"/>
          <w:shd w:val="clear" w:color="auto" w:fill="F7F7F9"/>
        </w:rPr>
        <w:t>student</w:t>
      </w:r>
      <w:r w:rsidRPr="00806B8D">
        <w:rPr>
          <w:rFonts w:ascii="Times New Roman" w:eastAsia="Times New Roman" w:hAnsi="Times New Roman" w:cs="Times New Roman"/>
          <w:color w:val="333333"/>
          <w:szCs w:val="24"/>
        </w:rPr>
        <w:t> is user-defined data type where info is variable which holds name, roll number, and marks of a student.</w:t>
      </w:r>
      <w:r>
        <w:rPr>
          <w:rFonts w:ascii="Times New Roman" w:eastAsia="Times New Roman" w:hAnsi="Times New Roman" w:hint="cs"/>
          <w:color w:val="333333"/>
          <w:szCs w:val="30"/>
          <w:cs/>
        </w:rPr>
        <w:t xml:space="preserve"> Combination of variaus type of Data.</w:t>
      </w:r>
    </w:p>
    <w:p w14:paraId="336FC58B" w14:textId="77777777" w:rsidR="00097F58" w:rsidRPr="00BE364B" w:rsidRDefault="00097F58" w:rsidP="00097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292B2C"/>
          <w:sz w:val="20"/>
        </w:rPr>
      </w:pPr>
    </w:p>
    <w:p w14:paraId="61FA4088" w14:textId="77777777" w:rsidR="00097F58" w:rsidRPr="00BE364B" w:rsidRDefault="00097F58" w:rsidP="00097F58">
      <w:pPr>
        <w:pStyle w:val="Heading2"/>
        <w:shd w:val="clear" w:color="auto" w:fill="FFFFFF"/>
        <w:spacing w:before="0" w:after="120"/>
        <w:jc w:val="both"/>
        <w:rPr>
          <w:b/>
          <w:bCs/>
          <w:color w:val="222222"/>
          <w:sz w:val="24"/>
          <w:szCs w:val="24"/>
        </w:rPr>
      </w:pPr>
      <w:r w:rsidRPr="00BE364B">
        <w:rPr>
          <w:rStyle w:val="Strong"/>
          <w:b w:val="0"/>
          <w:bCs w:val="0"/>
          <w:color w:val="222222"/>
          <w:sz w:val="24"/>
          <w:szCs w:val="24"/>
        </w:rPr>
        <w:t>C programming operators</w:t>
      </w:r>
    </w:p>
    <w:p w14:paraId="588A95D8" w14:textId="77777777" w:rsidR="00097F58" w:rsidRPr="00BE364B" w:rsidRDefault="00097F58" w:rsidP="00097F58">
      <w:pPr>
        <w:pStyle w:val="Heading2"/>
        <w:shd w:val="clear" w:color="auto" w:fill="FFFFFF"/>
        <w:spacing w:before="0" w:after="120"/>
        <w:jc w:val="both"/>
        <w:rPr>
          <w:b/>
          <w:bCs/>
          <w:color w:val="222222"/>
          <w:sz w:val="24"/>
          <w:szCs w:val="24"/>
        </w:rPr>
      </w:pPr>
      <w:r w:rsidRPr="00BE364B">
        <w:rPr>
          <w:b/>
          <w:bCs/>
          <w:color w:val="222222"/>
          <w:sz w:val="24"/>
          <w:szCs w:val="24"/>
        </w:rPr>
        <w:t>List of C programming operators</w:t>
      </w:r>
    </w:p>
    <w:p w14:paraId="57A363A6" w14:textId="77777777" w:rsidR="00097F58" w:rsidRPr="00BE364B" w:rsidRDefault="00F26275" w:rsidP="00097F58">
      <w:pPr>
        <w:rPr>
          <w:rFonts w:ascii="Times New Roman" w:hAnsi="Times New Roman" w:cs="Times New Roman"/>
          <w:szCs w:val="24"/>
        </w:rPr>
      </w:pPr>
      <w:r>
        <w:rPr>
          <w:rFonts w:ascii="Times New Roman" w:hAnsi="Times New Roman" w:cs="Times New Roman"/>
          <w:szCs w:val="24"/>
        </w:rPr>
        <w:pict w14:anchorId="3AC15F51">
          <v:rect id="_x0000_i1038" style="width:0;height:.75pt" o:hrstd="t" o:hrnoshade="t" o:hr="t" fillcolor="#333" stroked="f"/>
        </w:pict>
      </w:r>
    </w:p>
    <w:tbl>
      <w:tblPr>
        <w:tblW w:w="12375" w:type="dxa"/>
        <w:shd w:val="clear" w:color="auto" w:fill="FFFFFF"/>
        <w:tblCellMar>
          <w:top w:w="15" w:type="dxa"/>
          <w:left w:w="15" w:type="dxa"/>
          <w:bottom w:w="15" w:type="dxa"/>
          <w:right w:w="15" w:type="dxa"/>
        </w:tblCellMar>
        <w:tblLook w:val="04A0" w:firstRow="1" w:lastRow="0" w:firstColumn="1" w:lastColumn="0" w:noHBand="0" w:noVBand="1"/>
        <w:tblDescription w:val="Contacts template"/>
      </w:tblPr>
      <w:tblGrid>
        <w:gridCol w:w="12195"/>
        <w:gridCol w:w="90"/>
        <w:gridCol w:w="90"/>
      </w:tblGrid>
      <w:tr w:rsidR="00097F58" w:rsidRPr="00BE364B" w14:paraId="5CEB13D0" w14:textId="77777777" w:rsidTr="007773F9">
        <w:tc>
          <w:tcPr>
            <w:tcW w:w="0" w:type="auto"/>
            <w:gridSpan w:val="3"/>
            <w:shd w:val="clear" w:color="auto" w:fill="FFFFFF"/>
            <w:tcMar>
              <w:top w:w="96" w:type="dxa"/>
              <w:left w:w="240" w:type="dxa"/>
              <w:bottom w:w="96" w:type="dxa"/>
              <w:right w:w="0" w:type="dxa"/>
            </w:tcMar>
            <w:vAlign w:val="center"/>
            <w:hideMark/>
          </w:tcPr>
          <w:p w14:paraId="3232AB86" w14:textId="77777777" w:rsidR="00097F58" w:rsidRPr="00BE364B" w:rsidRDefault="00097F58" w:rsidP="007773F9">
            <w:pPr>
              <w:pStyle w:val="Heading3"/>
              <w:spacing w:before="0" w:after="120"/>
              <w:jc w:val="both"/>
              <w:rPr>
                <w:rFonts w:ascii="Times New Roman" w:hAnsi="Times New Roman" w:cs="Times New Roman"/>
                <w:color w:val="222222"/>
              </w:rPr>
            </w:pPr>
            <w:r w:rsidRPr="00BE364B">
              <w:rPr>
                <w:rFonts w:ascii="Times New Roman" w:hAnsi="Times New Roman" w:cs="Times New Roman"/>
                <w:b/>
                <w:bCs/>
                <w:color w:val="222222"/>
              </w:rPr>
              <w:lastRenderedPageBreak/>
              <w:t>Operators in C programming</w:t>
            </w:r>
          </w:p>
        </w:tc>
      </w:tr>
      <w:tr w:rsidR="00097F58" w:rsidRPr="00BE364B" w14:paraId="26918647" w14:textId="77777777" w:rsidTr="007773F9">
        <w:tc>
          <w:tcPr>
            <w:tcW w:w="0" w:type="auto"/>
            <w:shd w:val="clear" w:color="auto" w:fill="FFFFFF"/>
            <w:tcMar>
              <w:top w:w="96" w:type="dxa"/>
              <w:left w:w="240" w:type="dxa"/>
              <w:bottom w:w="96" w:type="dxa"/>
              <w:right w:w="0" w:type="dxa"/>
            </w:tcMar>
            <w:vAlign w:val="center"/>
            <w:hideMark/>
          </w:tcPr>
          <w:p w14:paraId="4163EE20"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1: Arithmetic operator</w:t>
            </w:r>
          </w:p>
        </w:tc>
        <w:tc>
          <w:tcPr>
            <w:tcW w:w="0" w:type="auto"/>
            <w:shd w:val="clear" w:color="auto" w:fill="FFFFFF"/>
            <w:vAlign w:val="center"/>
            <w:hideMark/>
          </w:tcPr>
          <w:p w14:paraId="31B31A1E" w14:textId="77777777" w:rsidR="00097F58" w:rsidRPr="00BE364B" w:rsidRDefault="00097F58" w:rsidP="007773F9">
            <w:pPr>
              <w:jc w:val="both"/>
              <w:rPr>
                <w:rFonts w:ascii="Times New Roman" w:hAnsi="Times New Roman" w:cs="Times New Roman"/>
                <w:szCs w:val="24"/>
              </w:rPr>
            </w:pPr>
          </w:p>
        </w:tc>
        <w:tc>
          <w:tcPr>
            <w:tcW w:w="0" w:type="auto"/>
            <w:shd w:val="clear" w:color="auto" w:fill="FFFFFF"/>
            <w:vAlign w:val="center"/>
            <w:hideMark/>
          </w:tcPr>
          <w:p w14:paraId="3EFDB83B" w14:textId="77777777" w:rsidR="00097F58" w:rsidRPr="00BE364B" w:rsidRDefault="00097F58" w:rsidP="007773F9">
            <w:pPr>
              <w:jc w:val="both"/>
              <w:rPr>
                <w:rFonts w:ascii="Times New Roman" w:hAnsi="Times New Roman" w:cs="Times New Roman"/>
                <w:szCs w:val="24"/>
              </w:rPr>
            </w:pPr>
          </w:p>
        </w:tc>
      </w:tr>
      <w:tr w:rsidR="00097F58" w:rsidRPr="00BE364B" w14:paraId="7DFEE415" w14:textId="77777777" w:rsidTr="007773F9">
        <w:tc>
          <w:tcPr>
            <w:tcW w:w="0" w:type="auto"/>
            <w:shd w:val="clear" w:color="auto" w:fill="FFFFFF"/>
            <w:tcMar>
              <w:top w:w="96" w:type="dxa"/>
              <w:left w:w="240" w:type="dxa"/>
              <w:bottom w:w="96" w:type="dxa"/>
              <w:right w:w="0" w:type="dxa"/>
            </w:tcMar>
            <w:vAlign w:val="center"/>
            <w:hideMark/>
          </w:tcPr>
          <w:p w14:paraId="37D91946"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2: Relational operator</w:t>
            </w:r>
          </w:p>
        </w:tc>
        <w:tc>
          <w:tcPr>
            <w:tcW w:w="0" w:type="auto"/>
            <w:shd w:val="clear" w:color="auto" w:fill="FFFFFF"/>
            <w:vAlign w:val="center"/>
            <w:hideMark/>
          </w:tcPr>
          <w:p w14:paraId="1EAB7736" w14:textId="77777777" w:rsidR="00097F58" w:rsidRPr="00BE364B" w:rsidRDefault="00097F58" w:rsidP="007773F9">
            <w:pPr>
              <w:jc w:val="both"/>
              <w:rPr>
                <w:rFonts w:ascii="Times New Roman" w:hAnsi="Times New Roman" w:cs="Times New Roman"/>
                <w:szCs w:val="24"/>
              </w:rPr>
            </w:pPr>
          </w:p>
        </w:tc>
        <w:tc>
          <w:tcPr>
            <w:tcW w:w="0" w:type="auto"/>
            <w:shd w:val="clear" w:color="auto" w:fill="FFFFFF"/>
            <w:vAlign w:val="center"/>
            <w:hideMark/>
          </w:tcPr>
          <w:p w14:paraId="330911DC" w14:textId="77777777" w:rsidR="00097F58" w:rsidRPr="00BE364B" w:rsidRDefault="00097F58" w:rsidP="007773F9">
            <w:pPr>
              <w:jc w:val="both"/>
              <w:rPr>
                <w:rFonts w:ascii="Times New Roman" w:hAnsi="Times New Roman" w:cs="Times New Roman"/>
                <w:szCs w:val="24"/>
              </w:rPr>
            </w:pPr>
          </w:p>
        </w:tc>
      </w:tr>
      <w:tr w:rsidR="00097F58" w:rsidRPr="00BE364B" w14:paraId="3CC41551" w14:textId="77777777" w:rsidTr="007773F9">
        <w:tc>
          <w:tcPr>
            <w:tcW w:w="0" w:type="auto"/>
            <w:shd w:val="clear" w:color="auto" w:fill="FFFFFF"/>
            <w:tcMar>
              <w:top w:w="96" w:type="dxa"/>
              <w:left w:w="240" w:type="dxa"/>
              <w:bottom w:w="96" w:type="dxa"/>
              <w:right w:w="0" w:type="dxa"/>
            </w:tcMar>
            <w:vAlign w:val="center"/>
            <w:hideMark/>
          </w:tcPr>
          <w:p w14:paraId="3680FE8D"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3: Logical operator</w:t>
            </w:r>
          </w:p>
        </w:tc>
        <w:tc>
          <w:tcPr>
            <w:tcW w:w="0" w:type="auto"/>
            <w:shd w:val="clear" w:color="auto" w:fill="FFFFFF"/>
            <w:vAlign w:val="center"/>
            <w:hideMark/>
          </w:tcPr>
          <w:p w14:paraId="0DB24A0E" w14:textId="77777777" w:rsidR="00097F58" w:rsidRPr="00BE364B" w:rsidRDefault="00097F58" w:rsidP="007773F9">
            <w:pPr>
              <w:jc w:val="both"/>
              <w:rPr>
                <w:rFonts w:ascii="Times New Roman" w:hAnsi="Times New Roman" w:cs="Times New Roman"/>
                <w:szCs w:val="24"/>
              </w:rPr>
            </w:pPr>
          </w:p>
        </w:tc>
        <w:tc>
          <w:tcPr>
            <w:tcW w:w="0" w:type="auto"/>
            <w:shd w:val="clear" w:color="auto" w:fill="FFFFFF"/>
            <w:vAlign w:val="center"/>
            <w:hideMark/>
          </w:tcPr>
          <w:p w14:paraId="0BCFC4F8" w14:textId="77777777" w:rsidR="00097F58" w:rsidRPr="00BE364B" w:rsidRDefault="00097F58" w:rsidP="007773F9">
            <w:pPr>
              <w:jc w:val="both"/>
              <w:rPr>
                <w:rFonts w:ascii="Times New Roman" w:hAnsi="Times New Roman" w:cs="Times New Roman"/>
                <w:szCs w:val="24"/>
              </w:rPr>
            </w:pPr>
          </w:p>
        </w:tc>
      </w:tr>
      <w:tr w:rsidR="00097F58" w:rsidRPr="00BE364B" w14:paraId="16227559" w14:textId="77777777" w:rsidTr="007773F9">
        <w:tc>
          <w:tcPr>
            <w:tcW w:w="0" w:type="auto"/>
            <w:shd w:val="clear" w:color="auto" w:fill="FFFFFF"/>
            <w:tcMar>
              <w:top w:w="96" w:type="dxa"/>
              <w:left w:w="240" w:type="dxa"/>
              <w:bottom w:w="96" w:type="dxa"/>
              <w:right w:w="0" w:type="dxa"/>
            </w:tcMar>
            <w:vAlign w:val="center"/>
            <w:hideMark/>
          </w:tcPr>
          <w:p w14:paraId="4972993F"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4: Assignment operator</w:t>
            </w:r>
          </w:p>
        </w:tc>
        <w:tc>
          <w:tcPr>
            <w:tcW w:w="0" w:type="auto"/>
            <w:shd w:val="clear" w:color="auto" w:fill="FFFFFF"/>
            <w:vAlign w:val="center"/>
            <w:hideMark/>
          </w:tcPr>
          <w:p w14:paraId="4C6DD10A" w14:textId="77777777" w:rsidR="00097F58" w:rsidRPr="00BE364B" w:rsidRDefault="00097F58" w:rsidP="007773F9">
            <w:pPr>
              <w:jc w:val="both"/>
              <w:rPr>
                <w:rFonts w:ascii="Times New Roman" w:hAnsi="Times New Roman" w:cs="Times New Roman"/>
                <w:szCs w:val="24"/>
              </w:rPr>
            </w:pPr>
          </w:p>
        </w:tc>
        <w:tc>
          <w:tcPr>
            <w:tcW w:w="0" w:type="auto"/>
            <w:shd w:val="clear" w:color="auto" w:fill="FFFFFF"/>
            <w:vAlign w:val="center"/>
            <w:hideMark/>
          </w:tcPr>
          <w:p w14:paraId="2BF94D97" w14:textId="77777777" w:rsidR="00097F58" w:rsidRPr="00BE364B" w:rsidRDefault="00097F58" w:rsidP="007773F9">
            <w:pPr>
              <w:jc w:val="both"/>
              <w:rPr>
                <w:rFonts w:ascii="Times New Roman" w:hAnsi="Times New Roman" w:cs="Times New Roman"/>
                <w:szCs w:val="24"/>
              </w:rPr>
            </w:pPr>
          </w:p>
        </w:tc>
      </w:tr>
      <w:tr w:rsidR="00097F58" w:rsidRPr="00BE364B" w14:paraId="2013E34A" w14:textId="77777777" w:rsidTr="007773F9">
        <w:tc>
          <w:tcPr>
            <w:tcW w:w="0" w:type="auto"/>
            <w:shd w:val="clear" w:color="auto" w:fill="FFFFFF"/>
            <w:tcMar>
              <w:top w:w="96" w:type="dxa"/>
              <w:left w:w="240" w:type="dxa"/>
              <w:bottom w:w="96" w:type="dxa"/>
              <w:right w:w="0" w:type="dxa"/>
            </w:tcMar>
            <w:vAlign w:val="center"/>
            <w:hideMark/>
          </w:tcPr>
          <w:p w14:paraId="42FC827E"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5: Increment/Decrement operator</w:t>
            </w:r>
          </w:p>
        </w:tc>
        <w:tc>
          <w:tcPr>
            <w:tcW w:w="0" w:type="auto"/>
            <w:shd w:val="clear" w:color="auto" w:fill="FFFFFF"/>
            <w:vAlign w:val="center"/>
            <w:hideMark/>
          </w:tcPr>
          <w:p w14:paraId="6C26E739" w14:textId="77777777" w:rsidR="00097F58" w:rsidRPr="00BE364B" w:rsidRDefault="00097F58" w:rsidP="007773F9">
            <w:pPr>
              <w:jc w:val="both"/>
              <w:rPr>
                <w:rFonts w:ascii="Times New Roman" w:hAnsi="Times New Roman" w:cs="Times New Roman"/>
                <w:szCs w:val="24"/>
              </w:rPr>
            </w:pPr>
          </w:p>
        </w:tc>
        <w:tc>
          <w:tcPr>
            <w:tcW w:w="0" w:type="auto"/>
            <w:shd w:val="clear" w:color="auto" w:fill="FFFFFF"/>
            <w:vAlign w:val="center"/>
            <w:hideMark/>
          </w:tcPr>
          <w:p w14:paraId="2B81728A" w14:textId="77777777" w:rsidR="00097F58" w:rsidRPr="00BE364B" w:rsidRDefault="00097F58" w:rsidP="007773F9">
            <w:pPr>
              <w:jc w:val="both"/>
              <w:rPr>
                <w:rFonts w:ascii="Times New Roman" w:hAnsi="Times New Roman" w:cs="Times New Roman"/>
                <w:szCs w:val="24"/>
              </w:rPr>
            </w:pPr>
          </w:p>
        </w:tc>
      </w:tr>
      <w:tr w:rsidR="00097F58" w:rsidRPr="00BE364B" w14:paraId="577325A9" w14:textId="77777777" w:rsidTr="007773F9">
        <w:tc>
          <w:tcPr>
            <w:tcW w:w="0" w:type="auto"/>
            <w:shd w:val="clear" w:color="auto" w:fill="FFFFFF"/>
            <w:tcMar>
              <w:top w:w="96" w:type="dxa"/>
              <w:left w:w="240" w:type="dxa"/>
              <w:bottom w:w="96" w:type="dxa"/>
              <w:right w:w="0" w:type="dxa"/>
            </w:tcMar>
            <w:vAlign w:val="center"/>
            <w:hideMark/>
          </w:tcPr>
          <w:p w14:paraId="3603487A"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6: Conditional operator</w:t>
            </w:r>
          </w:p>
        </w:tc>
        <w:tc>
          <w:tcPr>
            <w:tcW w:w="0" w:type="auto"/>
            <w:shd w:val="clear" w:color="auto" w:fill="FFFFFF"/>
            <w:vAlign w:val="center"/>
            <w:hideMark/>
          </w:tcPr>
          <w:p w14:paraId="37004BCF" w14:textId="77777777" w:rsidR="00097F58" w:rsidRPr="00BE364B" w:rsidRDefault="00097F58" w:rsidP="007773F9">
            <w:pPr>
              <w:jc w:val="both"/>
              <w:rPr>
                <w:rFonts w:ascii="Times New Roman" w:hAnsi="Times New Roman" w:cs="Times New Roman"/>
                <w:szCs w:val="24"/>
              </w:rPr>
            </w:pPr>
          </w:p>
        </w:tc>
        <w:tc>
          <w:tcPr>
            <w:tcW w:w="0" w:type="auto"/>
            <w:shd w:val="clear" w:color="auto" w:fill="FFFFFF"/>
            <w:vAlign w:val="center"/>
            <w:hideMark/>
          </w:tcPr>
          <w:p w14:paraId="216915B9" w14:textId="77777777" w:rsidR="00097F58" w:rsidRPr="00BE364B" w:rsidRDefault="00097F58" w:rsidP="007773F9">
            <w:pPr>
              <w:jc w:val="both"/>
              <w:rPr>
                <w:rFonts w:ascii="Times New Roman" w:hAnsi="Times New Roman" w:cs="Times New Roman"/>
                <w:szCs w:val="24"/>
              </w:rPr>
            </w:pPr>
          </w:p>
        </w:tc>
      </w:tr>
      <w:tr w:rsidR="00097F58" w:rsidRPr="00BE364B" w14:paraId="0E33F986" w14:textId="77777777" w:rsidTr="007773F9">
        <w:tc>
          <w:tcPr>
            <w:tcW w:w="0" w:type="auto"/>
            <w:shd w:val="clear" w:color="auto" w:fill="FFFFFF"/>
            <w:tcMar>
              <w:top w:w="96" w:type="dxa"/>
              <w:left w:w="240" w:type="dxa"/>
              <w:bottom w:w="96" w:type="dxa"/>
              <w:right w:w="0" w:type="dxa"/>
            </w:tcMar>
            <w:vAlign w:val="center"/>
            <w:hideMark/>
          </w:tcPr>
          <w:p w14:paraId="77789ADC"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7: Bitwise operator</w:t>
            </w:r>
          </w:p>
        </w:tc>
        <w:tc>
          <w:tcPr>
            <w:tcW w:w="0" w:type="auto"/>
            <w:shd w:val="clear" w:color="auto" w:fill="FFFFFF"/>
            <w:vAlign w:val="center"/>
            <w:hideMark/>
          </w:tcPr>
          <w:p w14:paraId="68D9DB49" w14:textId="77777777" w:rsidR="00097F58" w:rsidRPr="00BE364B" w:rsidRDefault="00097F58" w:rsidP="007773F9">
            <w:pPr>
              <w:jc w:val="both"/>
              <w:rPr>
                <w:rFonts w:ascii="Times New Roman" w:hAnsi="Times New Roman" w:cs="Times New Roman"/>
                <w:szCs w:val="24"/>
              </w:rPr>
            </w:pPr>
          </w:p>
        </w:tc>
        <w:tc>
          <w:tcPr>
            <w:tcW w:w="0" w:type="auto"/>
            <w:shd w:val="clear" w:color="auto" w:fill="FFFFFF"/>
            <w:vAlign w:val="center"/>
            <w:hideMark/>
          </w:tcPr>
          <w:p w14:paraId="08BE78FB" w14:textId="77777777" w:rsidR="00097F58" w:rsidRPr="00BE364B" w:rsidRDefault="00097F58" w:rsidP="007773F9">
            <w:pPr>
              <w:jc w:val="both"/>
              <w:rPr>
                <w:rFonts w:ascii="Times New Roman" w:hAnsi="Times New Roman" w:cs="Times New Roman"/>
                <w:szCs w:val="24"/>
              </w:rPr>
            </w:pPr>
          </w:p>
        </w:tc>
      </w:tr>
      <w:tr w:rsidR="00097F58" w:rsidRPr="00BE364B" w14:paraId="30544970" w14:textId="77777777" w:rsidTr="007773F9">
        <w:tc>
          <w:tcPr>
            <w:tcW w:w="0" w:type="auto"/>
            <w:shd w:val="clear" w:color="auto" w:fill="FFFFFF"/>
            <w:tcMar>
              <w:top w:w="96" w:type="dxa"/>
              <w:left w:w="240" w:type="dxa"/>
              <w:bottom w:w="96" w:type="dxa"/>
              <w:right w:w="0" w:type="dxa"/>
            </w:tcMar>
            <w:vAlign w:val="center"/>
            <w:hideMark/>
          </w:tcPr>
          <w:p w14:paraId="7AF82FF7"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8: Special operator</w:t>
            </w:r>
          </w:p>
        </w:tc>
        <w:tc>
          <w:tcPr>
            <w:tcW w:w="0" w:type="auto"/>
            <w:shd w:val="clear" w:color="auto" w:fill="FFFFFF"/>
            <w:vAlign w:val="center"/>
            <w:hideMark/>
          </w:tcPr>
          <w:p w14:paraId="1E550FF8" w14:textId="77777777" w:rsidR="00097F58" w:rsidRPr="00BE364B" w:rsidRDefault="00097F58" w:rsidP="007773F9">
            <w:pPr>
              <w:jc w:val="both"/>
              <w:rPr>
                <w:rFonts w:ascii="Times New Roman" w:hAnsi="Times New Roman" w:cs="Times New Roman"/>
                <w:szCs w:val="24"/>
              </w:rPr>
            </w:pPr>
          </w:p>
        </w:tc>
        <w:tc>
          <w:tcPr>
            <w:tcW w:w="0" w:type="auto"/>
            <w:shd w:val="clear" w:color="auto" w:fill="FFFFFF"/>
            <w:vAlign w:val="center"/>
            <w:hideMark/>
          </w:tcPr>
          <w:p w14:paraId="40524CAC" w14:textId="77777777" w:rsidR="00097F58" w:rsidRPr="00BE364B" w:rsidRDefault="00097F58" w:rsidP="007773F9">
            <w:pPr>
              <w:jc w:val="both"/>
              <w:rPr>
                <w:rFonts w:ascii="Times New Roman" w:hAnsi="Times New Roman" w:cs="Times New Roman"/>
                <w:szCs w:val="24"/>
              </w:rPr>
            </w:pPr>
          </w:p>
        </w:tc>
      </w:tr>
    </w:tbl>
    <w:p w14:paraId="2C921732"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The data items in which any operation is carried out are called </w:t>
      </w:r>
      <w:r w:rsidRPr="00BE364B">
        <w:rPr>
          <w:rStyle w:val="Strong"/>
          <w:color w:val="333333"/>
        </w:rPr>
        <w:t>operands</w:t>
      </w:r>
      <w:r w:rsidRPr="00BE364B">
        <w:rPr>
          <w:color w:val="333333"/>
        </w:rPr>
        <w:t>.</w:t>
      </w:r>
    </w:p>
    <w:p w14:paraId="7B9093E8"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Operators which require two operands are called </w:t>
      </w:r>
      <w:r w:rsidRPr="00BE364B">
        <w:rPr>
          <w:rStyle w:val="Strong"/>
          <w:color w:val="333333"/>
        </w:rPr>
        <w:t>binary operators</w:t>
      </w:r>
      <w:r w:rsidRPr="00BE364B">
        <w:rPr>
          <w:color w:val="333333"/>
        </w:rPr>
        <w:t> and which takes single operand are called </w:t>
      </w:r>
      <w:r w:rsidRPr="00BE364B">
        <w:rPr>
          <w:rStyle w:val="Strong"/>
          <w:color w:val="333333"/>
        </w:rPr>
        <w:t>unary operators</w:t>
      </w:r>
      <w:r w:rsidRPr="00BE364B">
        <w:rPr>
          <w:color w:val="333333"/>
        </w:rPr>
        <w:t>.</w:t>
      </w:r>
    </w:p>
    <w:p w14:paraId="748714B4" w14:textId="77777777" w:rsidR="00097F58" w:rsidRPr="00BE364B" w:rsidRDefault="00097F58" w:rsidP="00097F58">
      <w:pPr>
        <w:pStyle w:val="Heading2"/>
        <w:shd w:val="clear" w:color="auto" w:fill="FFFFFF"/>
        <w:spacing w:before="0" w:after="120"/>
        <w:jc w:val="both"/>
        <w:rPr>
          <w:b/>
          <w:bCs/>
          <w:color w:val="222222"/>
          <w:sz w:val="24"/>
          <w:szCs w:val="24"/>
        </w:rPr>
      </w:pPr>
      <w:r w:rsidRPr="00BE364B">
        <w:rPr>
          <w:b/>
          <w:bCs/>
          <w:color w:val="222222"/>
          <w:sz w:val="24"/>
          <w:szCs w:val="24"/>
        </w:rPr>
        <w:t>Arithmetic operators in C</w:t>
      </w:r>
    </w:p>
    <w:p w14:paraId="7D322D1B" w14:textId="77777777" w:rsidR="00097F58" w:rsidRPr="00BE364B" w:rsidRDefault="00F26275" w:rsidP="00097F58">
      <w:pPr>
        <w:rPr>
          <w:rFonts w:ascii="Times New Roman" w:hAnsi="Times New Roman" w:cs="Times New Roman"/>
          <w:szCs w:val="24"/>
        </w:rPr>
      </w:pPr>
      <w:r>
        <w:rPr>
          <w:rFonts w:ascii="Times New Roman" w:hAnsi="Times New Roman" w:cs="Times New Roman"/>
          <w:szCs w:val="24"/>
        </w:rPr>
        <w:pict w14:anchorId="27726F8F">
          <v:rect id="_x0000_i1039" style="width:0;height:.75pt" o:hrstd="t" o:hrnoshade="t" o:hr="t" fillcolor="#333" stroked="f"/>
        </w:pict>
      </w:r>
    </w:p>
    <w:p w14:paraId="08F95E6C"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Operators used in the arithmetic operation like addition, subtraction, multiplication or division are called arithmetic operators.</w:t>
      </w:r>
    </w:p>
    <w:tbl>
      <w:tblPr>
        <w:tblW w:w="12375" w:type="dxa"/>
        <w:shd w:val="clear" w:color="auto" w:fill="FFFFFF"/>
        <w:tblCellMar>
          <w:top w:w="15" w:type="dxa"/>
          <w:left w:w="15" w:type="dxa"/>
          <w:bottom w:w="15" w:type="dxa"/>
          <w:right w:w="15" w:type="dxa"/>
        </w:tblCellMar>
        <w:tblLook w:val="04A0" w:firstRow="1" w:lastRow="0" w:firstColumn="1" w:lastColumn="0" w:noHBand="0" w:noVBand="1"/>
        <w:tblDescription w:val="Contacts template"/>
      </w:tblPr>
      <w:tblGrid>
        <w:gridCol w:w="4342"/>
        <w:gridCol w:w="8033"/>
      </w:tblGrid>
      <w:tr w:rsidR="00097F58" w:rsidRPr="00BE364B" w14:paraId="0B7A64B6" w14:textId="77777777" w:rsidTr="007773F9">
        <w:tc>
          <w:tcPr>
            <w:tcW w:w="3000" w:type="dxa"/>
            <w:shd w:val="clear" w:color="auto" w:fill="87CEEB"/>
            <w:tcMar>
              <w:top w:w="96" w:type="dxa"/>
              <w:left w:w="240" w:type="dxa"/>
              <w:bottom w:w="96" w:type="dxa"/>
              <w:right w:w="96" w:type="dxa"/>
            </w:tcMar>
            <w:vAlign w:val="center"/>
            <w:hideMark/>
          </w:tcPr>
          <w:p w14:paraId="61A80137" w14:textId="77777777" w:rsidR="00097F58" w:rsidRPr="00BE364B" w:rsidRDefault="00097F58" w:rsidP="007773F9">
            <w:pPr>
              <w:pStyle w:val="Heading3"/>
              <w:spacing w:before="0" w:after="120"/>
              <w:jc w:val="both"/>
              <w:rPr>
                <w:rFonts w:ascii="Times New Roman" w:hAnsi="Times New Roman" w:cs="Times New Roman"/>
                <w:color w:val="222222"/>
              </w:rPr>
            </w:pPr>
            <w:r w:rsidRPr="00BE364B">
              <w:rPr>
                <w:rFonts w:ascii="Times New Roman" w:hAnsi="Times New Roman" w:cs="Times New Roman"/>
                <w:b/>
                <w:bCs/>
                <w:color w:val="222222"/>
              </w:rPr>
              <w:t>Arithmetic operator</w:t>
            </w:r>
          </w:p>
        </w:tc>
        <w:tc>
          <w:tcPr>
            <w:tcW w:w="5550" w:type="dxa"/>
            <w:shd w:val="clear" w:color="auto" w:fill="87CEEB"/>
            <w:tcMar>
              <w:top w:w="96" w:type="dxa"/>
              <w:left w:w="96" w:type="dxa"/>
              <w:bottom w:w="96" w:type="dxa"/>
              <w:right w:w="0" w:type="dxa"/>
            </w:tcMar>
            <w:vAlign w:val="center"/>
            <w:hideMark/>
          </w:tcPr>
          <w:p w14:paraId="05438CBA" w14:textId="77777777" w:rsidR="00097F58" w:rsidRPr="00BE364B" w:rsidRDefault="00097F58" w:rsidP="007773F9">
            <w:pPr>
              <w:pStyle w:val="Heading3"/>
              <w:spacing w:before="0" w:after="120"/>
              <w:jc w:val="both"/>
              <w:rPr>
                <w:rFonts w:ascii="Times New Roman" w:hAnsi="Times New Roman" w:cs="Times New Roman"/>
                <w:b/>
                <w:bCs/>
                <w:color w:val="222222"/>
              </w:rPr>
            </w:pPr>
            <w:r w:rsidRPr="00BE364B">
              <w:rPr>
                <w:rFonts w:ascii="Times New Roman" w:hAnsi="Times New Roman" w:cs="Times New Roman"/>
                <w:b/>
                <w:bCs/>
                <w:color w:val="222222"/>
              </w:rPr>
              <w:t>Meaning</w:t>
            </w:r>
          </w:p>
        </w:tc>
      </w:tr>
      <w:tr w:rsidR="00097F58" w:rsidRPr="00BE364B" w14:paraId="06138AEE" w14:textId="77777777" w:rsidTr="007773F9">
        <w:tc>
          <w:tcPr>
            <w:tcW w:w="0" w:type="auto"/>
            <w:shd w:val="clear" w:color="auto" w:fill="FFFFFF"/>
            <w:tcMar>
              <w:top w:w="96" w:type="dxa"/>
              <w:left w:w="240" w:type="dxa"/>
              <w:bottom w:w="96" w:type="dxa"/>
              <w:right w:w="96" w:type="dxa"/>
            </w:tcMar>
            <w:vAlign w:val="center"/>
            <w:hideMark/>
          </w:tcPr>
          <w:p w14:paraId="717642E0"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0" w:type="dxa"/>
            </w:tcMar>
            <w:vAlign w:val="center"/>
            <w:hideMark/>
          </w:tcPr>
          <w:p w14:paraId="60F08462"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Addition or unary plus</w:t>
            </w:r>
          </w:p>
        </w:tc>
      </w:tr>
      <w:tr w:rsidR="00097F58" w:rsidRPr="00BE364B" w14:paraId="305A5B4E" w14:textId="77777777" w:rsidTr="007773F9">
        <w:tc>
          <w:tcPr>
            <w:tcW w:w="0" w:type="auto"/>
            <w:shd w:val="clear" w:color="auto" w:fill="FFFFFF"/>
            <w:tcMar>
              <w:top w:w="96" w:type="dxa"/>
              <w:left w:w="240" w:type="dxa"/>
              <w:bottom w:w="96" w:type="dxa"/>
              <w:right w:w="96" w:type="dxa"/>
            </w:tcMar>
            <w:vAlign w:val="center"/>
            <w:hideMark/>
          </w:tcPr>
          <w:p w14:paraId="36C59272"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0" w:type="dxa"/>
            </w:tcMar>
            <w:vAlign w:val="center"/>
            <w:hideMark/>
          </w:tcPr>
          <w:p w14:paraId="548FEBEA"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Subtraction or unary minus</w:t>
            </w:r>
          </w:p>
        </w:tc>
      </w:tr>
      <w:tr w:rsidR="00097F58" w:rsidRPr="00BE364B" w14:paraId="5BF23415" w14:textId="77777777" w:rsidTr="007773F9">
        <w:tc>
          <w:tcPr>
            <w:tcW w:w="0" w:type="auto"/>
            <w:shd w:val="clear" w:color="auto" w:fill="FFFFFF"/>
            <w:tcMar>
              <w:top w:w="96" w:type="dxa"/>
              <w:left w:w="240" w:type="dxa"/>
              <w:bottom w:w="96" w:type="dxa"/>
              <w:right w:w="96" w:type="dxa"/>
            </w:tcMar>
            <w:vAlign w:val="center"/>
            <w:hideMark/>
          </w:tcPr>
          <w:p w14:paraId="156D9D60"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lastRenderedPageBreak/>
              <w:t>*</w:t>
            </w:r>
          </w:p>
        </w:tc>
        <w:tc>
          <w:tcPr>
            <w:tcW w:w="0" w:type="auto"/>
            <w:shd w:val="clear" w:color="auto" w:fill="FFFFFF"/>
            <w:tcMar>
              <w:top w:w="96" w:type="dxa"/>
              <w:left w:w="96" w:type="dxa"/>
              <w:bottom w:w="96" w:type="dxa"/>
              <w:right w:w="0" w:type="dxa"/>
            </w:tcMar>
            <w:vAlign w:val="center"/>
            <w:hideMark/>
          </w:tcPr>
          <w:p w14:paraId="293B1DC7"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Multiplication</w:t>
            </w:r>
          </w:p>
        </w:tc>
      </w:tr>
      <w:tr w:rsidR="00097F58" w:rsidRPr="00BE364B" w14:paraId="10447281" w14:textId="77777777" w:rsidTr="007773F9">
        <w:tc>
          <w:tcPr>
            <w:tcW w:w="0" w:type="auto"/>
            <w:shd w:val="clear" w:color="auto" w:fill="FFFFFF"/>
            <w:tcMar>
              <w:top w:w="96" w:type="dxa"/>
              <w:left w:w="240" w:type="dxa"/>
              <w:bottom w:w="96" w:type="dxa"/>
              <w:right w:w="96" w:type="dxa"/>
            </w:tcMar>
            <w:vAlign w:val="center"/>
            <w:hideMark/>
          </w:tcPr>
          <w:p w14:paraId="75C4ECD5"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0" w:type="dxa"/>
            </w:tcMar>
            <w:vAlign w:val="center"/>
            <w:hideMark/>
          </w:tcPr>
          <w:p w14:paraId="1EBE941A"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Division</w:t>
            </w:r>
          </w:p>
        </w:tc>
      </w:tr>
      <w:tr w:rsidR="00097F58" w:rsidRPr="00BE364B" w14:paraId="6C79A69B" w14:textId="77777777" w:rsidTr="007773F9">
        <w:tc>
          <w:tcPr>
            <w:tcW w:w="0" w:type="auto"/>
            <w:shd w:val="clear" w:color="auto" w:fill="FFFFFF"/>
            <w:tcMar>
              <w:top w:w="96" w:type="dxa"/>
              <w:left w:w="240" w:type="dxa"/>
              <w:bottom w:w="96" w:type="dxa"/>
              <w:right w:w="96" w:type="dxa"/>
            </w:tcMar>
            <w:vAlign w:val="center"/>
            <w:hideMark/>
          </w:tcPr>
          <w:p w14:paraId="2CE97629"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0" w:type="dxa"/>
            </w:tcMar>
            <w:vAlign w:val="center"/>
            <w:hideMark/>
          </w:tcPr>
          <w:p w14:paraId="1366DEAF"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Modulo division</w:t>
            </w:r>
          </w:p>
        </w:tc>
      </w:tr>
    </w:tbl>
    <w:p w14:paraId="11F969A5" w14:textId="77777777" w:rsidR="00097F58" w:rsidRPr="00BE364B" w:rsidRDefault="00097F58" w:rsidP="00097F58">
      <w:pPr>
        <w:pStyle w:val="Heading2"/>
        <w:shd w:val="clear" w:color="auto" w:fill="FFFFFF"/>
        <w:spacing w:before="0" w:after="120"/>
        <w:jc w:val="both"/>
        <w:rPr>
          <w:b/>
          <w:bCs/>
          <w:color w:val="222222"/>
          <w:sz w:val="24"/>
          <w:szCs w:val="24"/>
        </w:rPr>
      </w:pPr>
      <w:r w:rsidRPr="00BE364B">
        <w:rPr>
          <w:b/>
          <w:bCs/>
          <w:color w:val="222222"/>
          <w:sz w:val="24"/>
          <w:szCs w:val="24"/>
        </w:rPr>
        <w:t>Relational Operator in C</w:t>
      </w:r>
    </w:p>
    <w:p w14:paraId="2856909F" w14:textId="77777777" w:rsidR="00097F58" w:rsidRPr="00BE364B" w:rsidRDefault="00F26275" w:rsidP="00097F58">
      <w:pPr>
        <w:rPr>
          <w:rFonts w:ascii="Times New Roman" w:hAnsi="Times New Roman" w:cs="Times New Roman"/>
          <w:szCs w:val="24"/>
        </w:rPr>
      </w:pPr>
      <w:r>
        <w:rPr>
          <w:rFonts w:ascii="Times New Roman" w:hAnsi="Times New Roman" w:cs="Times New Roman"/>
          <w:szCs w:val="24"/>
        </w:rPr>
        <w:pict w14:anchorId="6C2E7F36">
          <v:rect id="_x0000_i1040" style="width:0;height:.75pt" o:hrstd="t" o:hrnoshade="t" o:hr="t" fillcolor="#333" stroked="f"/>
        </w:pict>
      </w:r>
    </w:p>
    <w:p w14:paraId="1BF6E7A6"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Relational operators are used to compare two operators depending on their relation.</w:t>
      </w:r>
    </w:p>
    <w:p w14:paraId="6A219482"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For example, for comparing the price of two things. The value of a relational operator is either </w:t>
      </w:r>
      <w:r w:rsidRPr="00BE364B">
        <w:rPr>
          <w:rStyle w:val="HTMLCode"/>
          <w:rFonts w:eastAsiaTheme="minorHAnsi"/>
          <w:color w:val="BD4147"/>
          <w:sz w:val="24"/>
          <w:szCs w:val="24"/>
          <w:shd w:val="clear" w:color="auto" w:fill="F7F7F9"/>
        </w:rPr>
        <w:t>1</w:t>
      </w:r>
      <w:r w:rsidRPr="00BE364B">
        <w:rPr>
          <w:color w:val="333333"/>
        </w:rPr>
        <w:t> or </w:t>
      </w:r>
      <w:r w:rsidRPr="00BE364B">
        <w:rPr>
          <w:rStyle w:val="HTMLCode"/>
          <w:rFonts w:eastAsiaTheme="minorHAnsi"/>
          <w:color w:val="BD4147"/>
          <w:sz w:val="24"/>
          <w:szCs w:val="24"/>
          <w:shd w:val="clear" w:color="auto" w:fill="F7F7F9"/>
        </w:rPr>
        <w:t>0</w:t>
      </w:r>
      <w:r w:rsidRPr="00BE364B">
        <w:rPr>
          <w:color w:val="333333"/>
        </w:rPr>
        <w:t>. If the specified relation is true then </w:t>
      </w:r>
      <w:r w:rsidRPr="00BE364B">
        <w:rPr>
          <w:rStyle w:val="HTMLCode"/>
          <w:rFonts w:eastAsiaTheme="minorHAnsi"/>
          <w:color w:val="BD4147"/>
          <w:sz w:val="24"/>
          <w:szCs w:val="24"/>
          <w:shd w:val="clear" w:color="auto" w:fill="F7F7F9"/>
        </w:rPr>
        <w:t>1</w:t>
      </w:r>
      <w:r w:rsidRPr="00BE364B">
        <w:rPr>
          <w:color w:val="333333"/>
        </w:rPr>
        <w:t> else </w:t>
      </w:r>
      <w:r w:rsidRPr="00BE364B">
        <w:rPr>
          <w:rStyle w:val="HTMLCode"/>
          <w:rFonts w:eastAsiaTheme="minorHAnsi"/>
          <w:color w:val="BD4147"/>
          <w:sz w:val="24"/>
          <w:szCs w:val="24"/>
          <w:shd w:val="clear" w:color="auto" w:fill="F7F7F9"/>
        </w:rPr>
        <w:t>0</w:t>
      </w:r>
      <w:r w:rsidRPr="00BE364B">
        <w:rPr>
          <w:color w:val="333333"/>
        </w:rPr>
        <w:t>.</w:t>
      </w:r>
    </w:p>
    <w:p w14:paraId="254B2AD3" w14:textId="77777777" w:rsidR="00097F58" w:rsidRPr="00BE364B" w:rsidRDefault="00097F58" w:rsidP="00097F58">
      <w:pPr>
        <w:pStyle w:val="HTMLPreformatted"/>
        <w:shd w:val="clear" w:color="auto" w:fill="EEEEEE"/>
        <w:spacing w:after="384"/>
        <w:jc w:val="both"/>
        <w:rPr>
          <w:rFonts w:ascii="Times New Roman" w:hAnsi="Times New Roman" w:cs="Times New Roman"/>
          <w:color w:val="292B2C"/>
          <w:sz w:val="24"/>
          <w:szCs w:val="24"/>
        </w:rPr>
      </w:pPr>
      <w:r w:rsidRPr="00BE364B">
        <w:rPr>
          <w:rStyle w:val="HTMLCode"/>
          <w:rFonts w:ascii="Times New Roman" w:eastAsiaTheme="minorHAnsi" w:hAnsi="Times New Roman" w:cs="Times New Roman"/>
          <w:color w:val="292B2C"/>
          <w:sz w:val="24"/>
          <w:szCs w:val="24"/>
        </w:rPr>
        <w:t>a &gt; b</w:t>
      </w:r>
    </w:p>
    <w:p w14:paraId="4FB6B432"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Here, </w:t>
      </w:r>
      <w:r w:rsidRPr="00BE364B">
        <w:rPr>
          <w:rStyle w:val="HTMLCode"/>
          <w:rFonts w:eastAsiaTheme="minorHAnsi"/>
          <w:color w:val="BD4147"/>
          <w:sz w:val="24"/>
          <w:szCs w:val="24"/>
          <w:shd w:val="clear" w:color="auto" w:fill="F7F7F9"/>
        </w:rPr>
        <w:t>&gt;</w:t>
      </w:r>
      <w:r w:rsidRPr="00BE364B">
        <w:rPr>
          <w:color w:val="333333"/>
        </w:rPr>
        <w:t> is a relational operator and it will return </w:t>
      </w:r>
      <w:r w:rsidRPr="00BE364B">
        <w:rPr>
          <w:rStyle w:val="HTMLCode"/>
          <w:rFonts w:eastAsiaTheme="minorHAnsi"/>
          <w:color w:val="BD4147"/>
          <w:sz w:val="24"/>
          <w:szCs w:val="24"/>
          <w:shd w:val="clear" w:color="auto" w:fill="F7F7F9"/>
        </w:rPr>
        <w:t>1</w:t>
      </w:r>
      <w:r w:rsidRPr="00BE364B">
        <w:rPr>
          <w:color w:val="333333"/>
        </w:rPr>
        <w:t> if </w:t>
      </w:r>
      <w:r w:rsidRPr="00BE364B">
        <w:rPr>
          <w:rStyle w:val="HTMLCode"/>
          <w:rFonts w:eastAsiaTheme="minorHAnsi"/>
          <w:color w:val="BD4147"/>
          <w:sz w:val="24"/>
          <w:szCs w:val="24"/>
          <w:shd w:val="clear" w:color="auto" w:fill="F7F7F9"/>
        </w:rPr>
        <w:t>a</w:t>
      </w:r>
      <w:r w:rsidRPr="00BE364B">
        <w:rPr>
          <w:color w:val="333333"/>
        </w:rPr>
        <w:t> is greater than </w:t>
      </w:r>
      <w:r w:rsidRPr="00BE364B">
        <w:rPr>
          <w:rStyle w:val="HTMLCode"/>
          <w:rFonts w:eastAsiaTheme="minorHAnsi"/>
          <w:color w:val="BD4147"/>
          <w:sz w:val="24"/>
          <w:szCs w:val="24"/>
          <w:shd w:val="clear" w:color="auto" w:fill="F7F7F9"/>
        </w:rPr>
        <w:t>b</w:t>
      </w:r>
      <w:r w:rsidRPr="00BE364B">
        <w:rPr>
          <w:color w:val="333333"/>
        </w:rPr>
        <w:t> else it will return </w:t>
      </w:r>
      <w:r w:rsidRPr="00BE364B">
        <w:rPr>
          <w:rStyle w:val="HTMLCode"/>
          <w:rFonts w:eastAsiaTheme="minorHAnsi"/>
          <w:color w:val="BD4147"/>
          <w:sz w:val="24"/>
          <w:szCs w:val="24"/>
          <w:shd w:val="clear" w:color="auto" w:fill="F7F7F9"/>
        </w:rPr>
        <w:t>0</w:t>
      </w:r>
      <w:r w:rsidRPr="00BE364B">
        <w:rPr>
          <w:color w:val="333333"/>
        </w:rPr>
        <w:t>.</w:t>
      </w:r>
    </w:p>
    <w:tbl>
      <w:tblPr>
        <w:tblW w:w="12375" w:type="dxa"/>
        <w:shd w:val="clear" w:color="auto" w:fill="FFFFFF"/>
        <w:tblCellMar>
          <w:top w:w="15" w:type="dxa"/>
          <w:left w:w="15" w:type="dxa"/>
          <w:bottom w:w="15" w:type="dxa"/>
          <w:right w:w="15" w:type="dxa"/>
        </w:tblCellMar>
        <w:tblLook w:val="04A0" w:firstRow="1" w:lastRow="0" w:firstColumn="1" w:lastColumn="0" w:noHBand="0" w:noVBand="1"/>
        <w:tblDescription w:val="Contacts template"/>
      </w:tblPr>
      <w:tblGrid>
        <w:gridCol w:w="4755"/>
        <w:gridCol w:w="7620"/>
      </w:tblGrid>
      <w:tr w:rsidR="00097F58" w:rsidRPr="00BE364B" w14:paraId="2F40FF08" w14:textId="77777777" w:rsidTr="007773F9">
        <w:tc>
          <w:tcPr>
            <w:tcW w:w="3285" w:type="dxa"/>
            <w:shd w:val="clear" w:color="auto" w:fill="87CEEB"/>
            <w:tcMar>
              <w:top w:w="96" w:type="dxa"/>
              <w:left w:w="240" w:type="dxa"/>
              <w:bottom w:w="96" w:type="dxa"/>
              <w:right w:w="96" w:type="dxa"/>
            </w:tcMar>
            <w:vAlign w:val="center"/>
            <w:hideMark/>
          </w:tcPr>
          <w:p w14:paraId="2F2BD04F" w14:textId="77777777" w:rsidR="00097F58" w:rsidRPr="00BE364B" w:rsidRDefault="00097F58" w:rsidP="007773F9">
            <w:pPr>
              <w:pStyle w:val="Heading3"/>
              <w:spacing w:before="0" w:after="120"/>
              <w:jc w:val="both"/>
              <w:rPr>
                <w:rFonts w:ascii="Times New Roman" w:hAnsi="Times New Roman" w:cs="Times New Roman"/>
                <w:color w:val="222222"/>
              </w:rPr>
            </w:pPr>
            <w:r w:rsidRPr="00BE364B">
              <w:rPr>
                <w:rFonts w:ascii="Times New Roman" w:hAnsi="Times New Roman" w:cs="Times New Roman"/>
                <w:b/>
                <w:bCs/>
                <w:color w:val="222222"/>
              </w:rPr>
              <w:t>Relational operator</w:t>
            </w:r>
          </w:p>
        </w:tc>
        <w:tc>
          <w:tcPr>
            <w:tcW w:w="5265" w:type="dxa"/>
            <w:shd w:val="clear" w:color="auto" w:fill="87CEEB"/>
            <w:tcMar>
              <w:top w:w="96" w:type="dxa"/>
              <w:left w:w="96" w:type="dxa"/>
              <w:bottom w:w="96" w:type="dxa"/>
              <w:right w:w="0" w:type="dxa"/>
            </w:tcMar>
            <w:vAlign w:val="center"/>
            <w:hideMark/>
          </w:tcPr>
          <w:p w14:paraId="3EE340FD" w14:textId="77777777" w:rsidR="00097F58" w:rsidRPr="00BE364B" w:rsidRDefault="00097F58" w:rsidP="007773F9">
            <w:pPr>
              <w:pStyle w:val="Heading3"/>
              <w:spacing w:before="0" w:after="120"/>
              <w:jc w:val="both"/>
              <w:rPr>
                <w:rFonts w:ascii="Times New Roman" w:hAnsi="Times New Roman" w:cs="Times New Roman"/>
                <w:b/>
                <w:bCs/>
                <w:color w:val="222222"/>
              </w:rPr>
            </w:pPr>
            <w:r w:rsidRPr="00BE364B">
              <w:rPr>
                <w:rFonts w:ascii="Times New Roman" w:hAnsi="Times New Roman" w:cs="Times New Roman"/>
                <w:b/>
                <w:bCs/>
                <w:color w:val="222222"/>
              </w:rPr>
              <w:t>Meaning</w:t>
            </w:r>
          </w:p>
        </w:tc>
      </w:tr>
      <w:tr w:rsidR="00097F58" w:rsidRPr="00BE364B" w14:paraId="54D891BA" w14:textId="77777777" w:rsidTr="007773F9">
        <w:tc>
          <w:tcPr>
            <w:tcW w:w="0" w:type="auto"/>
            <w:shd w:val="clear" w:color="auto" w:fill="FFFFFF"/>
            <w:tcMar>
              <w:top w:w="96" w:type="dxa"/>
              <w:left w:w="240" w:type="dxa"/>
              <w:bottom w:w="96" w:type="dxa"/>
              <w:right w:w="96" w:type="dxa"/>
            </w:tcMar>
            <w:vAlign w:val="center"/>
            <w:hideMark/>
          </w:tcPr>
          <w:p w14:paraId="6B849691"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&lt;</w:t>
            </w:r>
          </w:p>
        </w:tc>
        <w:tc>
          <w:tcPr>
            <w:tcW w:w="0" w:type="auto"/>
            <w:shd w:val="clear" w:color="auto" w:fill="FFFFFF"/>
            <w:tcMar>
              <w:top w:w="96" w:type="dxa"/>
              <w:left w:w="96" w:type="dxa"/>
              <w:bottom w:w="96" w:type="dxa"/>
              <w:right w:w="0" w:type="dxa"/>
            </w:tcMar>
            <w:vAlign w:val="center"/>
            <w:hideMark/>
          </w:tcPr>
          <w:p w14:paraId="58912F83"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is less than</w:t>
            </w:r>
          </w:p>
        </w:tc>
      </w:tr>
      <w:tr w:rsidR="00097F58" w:rsidRPr="00BE364B" w14:paraId="4B75BCAC" w14:textId="77777777" w:rsidTr="007773F9">
        <w:tc>
          <w:tcPr>
            <w:tcW w:w="0" w:type="auto"/>
            <w:shd w:val="clear" w:color="auto" w:fill="FFFFFF"/>
            <w:tcMar>
              <w:top w:w="96" w:type="dxa"/>
              <w:left w:w="240" w:type="dxa"/>
              <w:bottom w:w="96" w:type="dxa"/>
              <w:right w:w="96" w:type="dxa"/>
            </w:tcMar>
            <w:vAlign w:val="center"/>
            <w:hideMark/>
          </w:tcPr>
          <w:p w14:paraId="135B5DF2"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&lt;=</w:t>
            </w:r>
          </w:p>
        </w:tc>
        <w:tc>
          <w:tcPr>
            <w:tcW w:w="0" w:type="auto"/>
            <w:shd w:val="clear" w:color="auto" w:fill="FFFFFF"/>
            <w:tcMar>
              <w:top w:w="96" w:type="dxa"/>
              <w:left w:w="96" w:type="dxa"/>
              <w:bottom w:w="96" w:type="dxa"/>
              <w:right w:w="0" w:type="dxa"/>
            </w:tcMar>
            <w:vAlign w:val="center"/>
            <w:hideMark/>
          </w:tcPr>
          <w:p w14:paraId="332FCA6E"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is less than or equal to</w:t>
            </w:r>
          </w:p>
        </w:tc>
      </w:tr>
      <w:tr w:rsidR="00097F58" w:rsidRPr="00BE364B" w14:paraId="376957EF" w14:textId="77777777" w:rsidTr="007773F9">
        <w:tc>
          <w:tcPr>
            <w:tcW w:w="0" w:type="auto"/>
            <w:shd w:val="clear" w:color="auto" w:fill="FFFFFF"/>
            <w:tcMar>
              <w:top w:w="96" w:type="dxa"/>
              <w:left w:w="240" w:type="dxa"/>
              <w:bottom w:w="96" w:type="dxa"/>
              <w:right w:w="96" w:type="dxa"/>
            </w:tcMar>
            <w:vAlign w:val="center"/>
            <w:hideMark/>
          </w:tcPr>
          <w:p w14:paraId="7ED3DCBC"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&gt;</w:t>
            </w:r>
          </w:p>
        </w:tc>
        <w:tc>
          <w:tcPr>
            <w:tcW w:w="0" w:type="auto"/>
            <w:shd w:val="clear" w:color="auto" w:fill="FFFFFF"/>
            <w:tcMar>
              <w:top w:w="96" w:type="dxa"/>
              <w:left w:w="96" w:type="dxa"/>
              <w:bottom w:w="96" w:type="dxa"/>
              <w:right w:w="0" w:type="dxa"/>
            </w:tcMar>
            <w:vAlign w:val="center"/>
            <w:hideMark/>
          </w:tcPr>
          <w:p w14:paraId="20C818BA"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is greater than</w:t>
            </w:r>
          </w:p>
        </w:tc>
      </w:tr>
      <w:tr w:rsidR="00097F58" w:rsidRPr="00BE364B" w14:paraId="5006F5B6" w14:textId="77777777" w:rsidTr="007773F9">
        <w:tc>
          <w:tcPr>
            <w:tcW w:w="0" w:type="auto"/>
            <w:shd w:val="clear" w:color="auto" w:fill="FFFFFF"/>
            <w:tcMar>
              <w:top w:w="96" w:type="dxa"/>
              <w:left w:w="240" w:type="dxa"/>
              <w:bottom w:w="96" w:type="dxa"/>
              <w:right w:w="96" w:type="dxa"/>
            </w:tcMar>
            <w:vAlign w:val="center"/>
            <w:hideMark/>
          </w:tcPr>
          <w:p w14:paraId="5F5F46C9"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&gt;=</w:t>
            </w:r>
          </w:p>
        </w:tc>
        <w:tc>
          <w:tcPr>
            <w:tcW w:w="0" w:type="auto"/>
            <w:shd w:val="clear" w:color="auto" w:fill="FFFFFF"/>
            <w:tcMar>
              <w:top w:w="96" w:type="dxa"/>
              <w:left w:w="96" w:type="dxa"/>
              <w:bottom w:w="96" w:type="dxa"/>
              <w:right w:w="0" w:type="dxa"/>
            </w:tcMar>
            <w:vAlign w:val="center"/>
            <w:hideMark/>
          </w:tcPr>
          <w:p w14:paraId="652B7A7D"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is greater than or equal to</w:t>
            </w:r>
          </w:p>
        </w:tc>
      </w:tr>
      <w:tr w:rsidR="00097F58" w:rsidRPr="00BE364B" w14:paraId="614236FB" w14:textId="77777777" w:rsidTr="007773F9">
        <w:tc>
          <w:tcPr>
            <w:tcW w:w="0" w:type="auto"/>
            <w:shd w:val="clear" w:color="auto" w:fill="FFFFFF"/>
            <w:tcMar>
              <w:top w:w="96" w:type="dxa"/>
              <w:left w:w="240" w:type="dxa"/>
              <w:bottom w:w="96" w:type="dxa"/>
              <w:right w:w="96" w:type="dxa"/>
            </w:tcMar>
            <w:vAlign w:val="center"/>
            <w:hideMark/>
          </w:tcPr>
          <w:p w14:paraId="360D1AF6"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0" w:type="dxa"/>
            </w:tcMar>
            <w:vAlign w:val="center"/>
            <w:hideMark/>
          </w:tcPr>
          <w:p w14:paraId="2FD03306"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is equal to</w:t>
            </w:r>
          </w:p>
        </w:tc>
      </w:tr>
      <w:tr w:rsidR="00097F58" w:rsidRPr="00BE364B" w14:paraId="07487B4F" w14:textId="77777777" w:rsidTr="007773F9">
        <w:tc>
          <w:tcPr>
            <w:tcW w:w="0" w:type="auto"/>
            <w:shd w:val="clear" w:color="auto" w:fill="FFFFFF"/>
            <w:tcMar>
              <w:top w:w="96" w:type="dxa"/>
              <w:left w:w="240" w:type="dxa"/>
              <w:bottom w:w="96" w:type="dxa"/>
              <w:right w:w="96" w:type="dxa"/>
            </w:tcMar>
            <w:vAlign w:val="center"/>
            <w:hideMark/>
          </w:tcPr>
          <w:p w14:paraId="4444382A"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0" w:type="dxa"/>
            </w:tcMar>
            <w:vAlign w:val="center"/>
            <w:hideMark/>
          </w:tcPr>
          <w:p w14:paraId="082B7C34"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is not equal to</w:t>
            </w:r>
          </w:p>
        </w:tc>
      </w:tr>
    </w:tbl>
    <w:p w14:paraId="02AF43D2" w14:textId="77777777" w:rsidR="00097F58" w:rsidRPr="00BE364B" w:rsidRDefault="00097F58" w:rsidP="00097F58">
      <w:pPr>
        <w:shd w:val="clear" w:color="auto" w:fill="C14747"/>
        <w:jc w:val="both"/>
        <w:rPr>
          <w:rFonts w:ascii="Times New Roman" w:hAnsi="Times New Roman" w:cs="Times New Roman"/>
          <w:color w:val="FFFFFF"/>
          <w:szCs w:val="24"/>
        </w:rPr>
      </w:pPr>
      <w:r w:rsidRPr="00BE364B">
        <w:rPr>
          <w:rFonts w:ascii="Times New Roman" w:hAnsi="Times New Roman" w:cs="Times New Roman"/>
          <w:color w:val="FFFFFF"/>
          <w:szCs w:val="24"/>
        </w:rPr>
        <w:t>Common Programming Error</w:t>
      </w:r>
    </w:p>
    <w:p w14:paraId="18C972A8" w14:textId="77777777" w:rsidR="00097F58" w:rsidRPr="00BE364B" w:rsidRDefault="00097F58" w:rsidP="00097F58">
      <w:pPr>
        <w:shd w:val="clear" w:color="auto" w:fill="F2F2F2"/>
        <w:jc w:val="both"/>
        <w:rPr>
          <w:rFonts w:ascii="Times New Roman" w:hAnsi="Times New Roman" w:cs="Times New Roman"/>
          <w:color w:val="333333"/>
          <w:szCs w:val="24"/>
        </w:rPr>
      </w:pPr>
      <w:r w:rsidRPr="00BE364B">
        <w:rPr>
          <w:rFonts w:ascii="Times New Roman" w:hAnsi="Times New Roman" w:cs="Times New Roman"/>
          <w:color w:val="333333"/>
          <w:szCs w:val="24"/>
        </w:rPr>
        <w:t>A syntax error will occur if the two symbols in any of the operators </w:t>
      </w:r>
      <w:r w:rsidRPr="00BE364B">
        <w:rPr>
          <w:rStyle w:val="HTMLCode"/>
          <w:rFonts w:ascii="Times New Roman" w:eastAsiaTheme="minorHAnsi" w:hAnsi="Times New Roman" w:cs="Times New Roman"/>
          <w:color w:val="BD4147"/>
          <w:sz w:val="24"/>
          <w:szCs w:val="24"/>
          <w:shd w:val="clear" w:color="auto" w:fill="F7F7F9"/>
        </w:rPr>
        <w:t>==</w:t>
      </w:r>
      <w:r w:rsidRPr="00BE364B">
        <w:rPr>
          <w:rFonts w:ascii="Times New Roman" w:hAnsi="Times New Roman" w:cs="Times New Roman"/>
          <w:color w:val="333333"/>
          <w:szCs w:val="24"/>
        </w:rPr>
        <w:t>, </w:t>
      </w:r>
      <w:r w:rsidRPr="00BE364B">
        <w:rPr>
          <w:rStyle w:val="HTMLCode"/>
          <w:rFonts w:ascii="Times New Roman" w:eastAsiaTheme="minorHAnsi" w:hAnsi="Times New Roman" w:cs="Times New Roman"/>
          <w:color w:val="BD4147"/>
          <w:sz w:val="24"/>
          <w:szCs w:val="24"/>
          <w:shd w:val="clear" w:color="auto" w:fill="F7F7F9"/>
        </w:rPr>
        <w:t>&gt;=</w:t>
      </w:r>
      <w:r w:rsidRPr="00BE364B">
        <w:rPr>
          <w:rFonts w:ascii="Times New Roman" w:hAnsi="Times New Roman" w:cs="Times New Roman"/>
          <w:color w:val="333333"/>
          <w:szCs w:val="24"/>
        </w:rPr>
        <w:t>, </w:t>
      </w:r>
      <w:r w:rsidRPr="00BE364B">
        <w:rPr>
          <w:rStyle w:val="HTMLCode"/>
          <w:rFonts w:ascii="Times New Roman" w:eastAsiaTheme="minorHAnsi" w:hAnsi="Times New Roman" w:cs="Times New Roman"/>
          <w:color w:val="BD4147"/>
          <w:sz w:val="24"/>
          <w:szCs w:val="24"/>
          <w:shd w:val="clear" w:color="auto" w:fill="F7F7F9"/>
        </w:rPr>
        <w:t>&lt;=</w:t>
      </w:r>
      <w:r w:rsidRPr="00BE364B">
        <w:rPr>
          <w:rFonts w:ascii="Times New Roman" w:hAnsi="Times New Roman" w:cs="Times New Roman"/>
          <w:color w:val="333333"/>
          <w:szCs w:val="24"/>
        </w:rPr>
        <w:t> </w:t>
      </w:r>
      <w:proofErr w:type="gramStart"/>
      <w:r w:rsidRPr="00BE364B">
        <w:rPr>
          <w:rFonts w:ascii="Times New Roman" w:hAnsi="Times New Roman" w:cs="Times New Roman"/>
          <w:color w:val="333333"/>
          <w:szCs w:val="24"/>
        </w:rPr>
        <w:t>and </w:t>
      </w:r>
      <w:r w:rsidRPr="00BE364B">
        <w:rPr>
          <w:rStyle w:val="HTMLCode"/>
          <w:rFonts w:ascii="Times New Roman" w:eastAsiaTheme="minorHAnsi" w:hAnsi="Times New Roman" w:cs="Times New Roman"/>
          <w:color w:val="BD4147"/>
          <w:sz w:val="24"/>
          <w:szCs w:val="24"/>
          <w:shd w:val="clear" w:color="auto" w:fill="F7F7F9"/>
        </w:rPr>
        <w:t>!</w:t>
      </w:r>
      <w:proofErr w:type="gramEnd"/>
      <w:r w:rsidRPr="00BE364B">
        <w:rPr>
          <w:rStyle w:val="HTMLCode"/>
          <w:rFonts w:ascii="Times New Roman" w:eastAsiaTheme="minorHAnsi" w:hAnsi="Times New Roman" w:cs="Times New Roman"/>
          <w:color w:val="BD4147"/>
          <w:sz w:val="24"/>
          <w:szCs w:val="24"/>
          <w:shd w:val="clear" w:color="auto" w:fill="F7F7F9"/>
        </w:rPr>
        <w:t>=</w:t>
      </w:r>
      <w:r w:rsidRPr="00BE364B">
        <w:rPr>
          <w:rFonts w:ascii="Times New Roman" w:hAnsi="Times New Roman" w:cs="Times New Roman"/>
          <w:color w:val="333333"/>
          <w:szCs w:val="24"/>
        </w:rPr>
        <w:t> are separated by the space.</w:t>
      </w:r>
    </w:p>
    <w:p w14:paraId="034066B0" w14:textId="77777777" w:rsidR="00097F58" w:rsidRPr="00BE364B" w:rsidRDefault="00097F58" w:rsidP="00097F58">
      <w:pPr>
        <w:pStyle w:val="Heading2"/>
        <w:shd w:val="clear" w:color="auto" w:fill="FFFFFF"/>
        <w:spacing w:before="0" w:after="120"/>
        <w:jc w:val="both"/>
        <w:rPr>
          <w:b/>
          <w:bCs/>
          <w:color w:val="222222"/>
          <w:sz w:val="24"/>
          <w:szCs w:val="24"/>
        </w:rPr>
      </w:pPr>
      <w:r w:rsidRPr="00BE364B">
        <w:rPr>
          <w:b/>
          <w:bCs/>
          <w:color w:val="222222"/>
          <w:sz w:val="24"/>
          <w:szCs w:val="24"/>
        </w:rPr>
        <w:lastRenderedPageBreak/>
        <w:t>Logical Operator in C</w:t>
      </w:r>
    </w:p>
    <w:p w14:paraId="58B01546" w14:textId="77777777" w:rsidR="00097F58" w:rsidRPr="00BE364B" w:rsidRDefault="00F26275" w:rsidP="00097F58">
      <w:pPr>
        <w:rPr>
          <w:rFonts w:ascii="Times New Roman" w:hAnsi="Times New Roman" w:cs="Times New Roman"/>
          <w:szCs w:val="24"/>
        </w:rPr>
      </w:pPr>
      <w:r>
        <w:rPr>
          <w:rFonts w:ascii="Times New Roman" w:hAnsi="Times New Roman" w:cs="Times New Roman"/>
          <w:szCs w:val="24"/>
        </w:rPr>
        <w:pict w14:anchorId="4ED338A5">
          <v:rect id="_x0000_i1041" style="width:0;height:.75pt" o:hrstd="t" o:hrnoshade="t" o:hr="t" fillcolor="#333" stroked="f"/>
        </w:pict>
      </w:r>
    </w:p>
    <w:p w14:paraId="762D0621" w14:textId="77777777" w:rsidR="00097F58" w:rsidRPr="00BE364B" w:rsidRDefault="00097F58" w:rsidP="00097F58">
      <w:pPr>
        <w:pStyle w:val="NormalWeb"/>
        <w:shd w:val="clear" w:color="auto" w:fill="FFFFFF"/>
        <w:spacing w:before="0" w:beforeAutospacing="0" w:after="360" w:afterAutospacing="0"/>
        <w:jc w:val="both"/>
        <w:rPr>
          <w:color w:val="292B2C"/>
        </w:rPr>
      </w:pPr>
      <w:r w:rsidRPr="00BE364B">
        <w:rPr>
          <w:color w:val="333333"/>
        </w:rPr>
        <w:t xml:space="preserve">Logical operators are used when more than one condition is tested. They are used to combine more </w:t>
      </w:r>
    </w:p>
    <w:p w14:paraId="38511FD1"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Here </w:t>
      </w:r>
      <w:r w:rsidRPr="00BE364B">
        <w:rPr>
          <w:rStyle w:val="HTMLCode"/>
          <w:rFonts w:eastAsiaTheme="minorHAnsi"/>
          <w:color w:val="BD4147"/>
          <w:sz w:val="24"/>
          <w:szCs w:val="24"/>
          <w:shd w:val="clear" w:color="auto" w:fill="F7F7F9"/>
        </w:rPr>
        <w:t>&amp;&amp;</w:t>
      </w:r>
      <w:r w:rsidRPr="00BE364B">
        <w:rPr>
          <w:color w:val="333333"/>
        </w:rPr>
        <w:t> is relational operator used to combine two relational expressions </w:t>
      </w:r>
      <w:r w:rsidRPr="00BE364B">
        <w:rPr>
          <w:rStyle w:val="HTMLCode"/>
          <w:rFonts w:eastAsiaTheme="minorHAnsi"/>
          <w:color w:val="BD4147"/>
          <w:sz w:val="24"/>
          <w:szCs w:val="24"/>
          <w:shd w:val="clear" w:color="auto" w:fill="F7F7F9"/>
        </w:rPr>
        <w:t>a &gt; b</w:t>
      </w:r>
      <w:r w:rsidRPr="00BE364B">
        <w:rPr>
          <w:color w:val="333333"/>
        </w:rPr>
        <w:t> and </w:t>
      </w:r>
      <w:r w:rsidRPr="00BE364B">
        <w:rPr>
          <w:rStyle w:val="HTMLCode"/>
          <w:rFonts w:eastAsiaTheme="minorHAnsi"/>
          <w:color w:val="BD4147"/>
          <w:sz w:val="24"/>
          <w:szCs w:val="24"/>
          <w:shd w:val="clear" w:color="auto" w:fill="F7F7F9"/>
        </w:rPr>
        <w:t>c == 1</w:t>
      </w:r>
      <w:r w:rsidRPr="00BE364B">
        <w:rPr>
          <w:color w:val="333333"/>
        </w:rPr>
        <w:t>.</w:t>
      </w:r>
    </w:p>
    <w:tbl>
      <w:tblPr>
        <w:tblW w:w="12375" w:type="dxa"/>
        <w:shd w:val="clear" w:color="auto" w:fill="FFFFFF"/>
        <w:tblCellMar>
          <w:top w:w="15" w:type="dxa"/>
          <w:left w:w="15" w:type="dxa"/>
          <w:bottom w:w="15" w:type="dxa"/>
          <w:right w:w="15" w:type="dxa"/>
        </w:tblCellMar>
        <w:tblLook w:val="04A0" w:firstRow="1" w:lastRow="0" w:firstColumn="1" w:lastColumn="0" w:noHBand="0" w:noVBand="1"/>
        <w:tblDescription w:val="Contacts template"/>
      </w:tblPr>
      <w:tblGrid>
        <w:gridCol w:w="4342"/>
        <w:gridCol w:w="8033"/>
      </w:tblGrid>
      <w:tr w:rsidR="00097F58" w:rsidRPr="00BE364B" w14:paraId="715B6752" w14:textId="77777777" w:rsidTr="007773F9">
        <w:tc>
          <w:tcPr>
            <w:tcW w:w="3000" w:type="dxa"/>
            <w:shd w:val="clear" w:color="auto" w:fill="87CEEB"/>
            <w:tcMar>
              <w:top w:w="96" w:type="dxa"/>
              <w:left w:w="240" w:type="dxa"/>
              <w:bottom w:w="96" w:type="dxa"/>
              <w:right w:w="96" w:type="dxa"/>
            </w:tcMar>
            <w:vAlign w:val="center"/>
            <w:hideMark/>
          </w:tcPr>
          <w:p w14:paraId="1B3E6A46" w14:textId="77777777" w:rsidR="00097F58" w:rsidRPr="00BE364B" w:rsidRDefault="00097F58" w:rsidP="007773F9">
            <w:pPr>
              <w:pStyle w:val="Heading3"/>
              <w:spacing w:before="0" w:after="120"/>
              <w:jc w:val="both"/>
              <w:rPr>
                <w:rFonts w:ascii="Times New Roman" w:hAnsi="Times New Roman" w:cs="Times New Roman"/>
                <w:color w:val="222222"/>
              </w:rPr>
            </w:pPr>
            <w:r w:rsidRPr="00BE364B">
              <w:rPr>
                <w:rFonts w:ascii="Times New Roman" w:hAnsi="Times New Roman" w:cs="Times New Roman"/>
                <w:b/>
                <w:bCs/>
                <w:color w:val="222222"/>
              </w:rPr>
              <w:t>Logical operator</w:t>
            </w:r>
          </w:p>
        </w:tc>
        <w:tc>
          <w:tcPr>
            <w:tcW w:w="5550" w:type="dxa"/>
            <w:shd w:val="clear" w:color="auto" w:fill="87CEEB"/>
            <w:tcMar>
              <w:top w:w="96" w:type="dxa"/>
              <w:left w:w="96" w:type="dxa"/>
              <w:bottom w:w="96" w:type="dxa"/>
              <w:right w:w="0" w:type="dxa"/>
            </w:tcMar>
            <w:vAlign w:val="center"/>
            <w:hideMark/>
          </w:tcPr>
          <w:p w14:paraId="447FAEA2" w14:textId="77777777" w:rsidR="00097F58" w:rsidRPr="00BE364B" w:rsidRDefault="00097F58" w:rsidP="007773F9">
            <w:pPr>
              <w:pStyle w:val="Heading3"/>
              <w:spacing w:before="0" w:after="120"/>
              <w:jc w:val="both"/>
              <w:rPr>
                <w:rFonts w:ascii="Times New Roman" w:hAnsi="Times New Roman" w:cs="Times New Roman"/>
                <w:b/>
                <w:bCs/>
                <w:color w:val="222222"/>
              </w:rPr>
            </w:pPr>
            <w:r w:rsidRPr="00BE364B">
              <w:rPr>
                <w:rFonts w:ascii="Times New Roman" w:hAnsi="Times New Roman" w:cs="Times New Roman"/>
                <w:b/>
                <w:bCs/>
                <w:color w:val="222222"/>
              </w:rPr>
              <w:t>Meaning</w:t>
            </w:r>
          </w:p>
        </w:tc>
      </w:tr>
      <w:tr w:rsidR="00097F58" w:rsidRPr="00BE364B" w14:paraId="04C0C213" w14:textId="77777777" w:rsidTr="007773F9">
        <w:tc>
          <w:tcPr>
            <w:tcW w:w="0" w:type="auto"/>
            <w:shd w:val="clear" w:color="auto" w:fill="FFFFFF"/>
            <w:tcMar>
              <w:top w:w="96" w:type="dxa"/>
              <w:left w:w="240" w:type="dxa"/>
              <w:bottom w:w="96" w:type="dxa"/>
              <w:right w:w="96" w:type="dxa"/>
            </w:tcMar>
            <w:vAlign w:val="center"/>
            <w:hideMark/>
          </w:tcPr>
          <w:p w14:paraId="5A97B943"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&amp;&amp;</w:t>
            </w:r>
          </w:p>
        </w:tc>
        <w:tc>
          <w:tcPr>
            <w:tcW w:w="0" w:type="auto"/>
            <w:shd w:val="clear" w:color="auto" w:fill="FFFFFF"/>
            <w:tcMar>
              <w:top w:w="96" w:type="dxa"/>
              <w:left w:w="96" w:type="dxa"/>
              <w:bottom w:w="96" w:type="dxa"/>
              <w:right w:w="0" w:type="dxa"/>
            </w:tcMar>
            <w:vAlign w:val="center"/>
            <w:hideMark/>
          </w:tcPr>
          <w:p w14:paraId="09AB1E94"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logical AND</w:t>
            </w:r>
          </w:p>
        </w:tc>
      </w:tr>
      <w:tr w:rsidR="00097F58" w:rsidRPr="00BE364B" w14:paraId="4621F1D2" w14:textId="77777777" w:rsidTr="007773F9">
        <w:tc>
          <w:tcPr>
            <w:tcW w:w="0" w:type="auto"/>
            <w:shd w:val="clear" w:color="auto" w:fill="FFFFFF"/>
            <w:tcMar>
              <w:top w:w="96" w:type="dxa"/>
              <w:left w:w="240" w:type="dxa"/>
              <w:bottom w:w="96" w:type="dxa"/>
              <w:right w:w="96" w:type="dxa"/>
            </w:tcMar>
            <w:vAlign w:val="center"/>
            <w:hideMark/>
          </w:tcPr>
          <w:p w14:paraId="71E2101E"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0" w:type="dxa"/>
            </w:tcMar>
            <w:vAlign w:val="center"/>
            <w:hideMark/>
          </w:tcPr>
          <w:p w14:paraId="0891381A"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logical OR</w:t>
            </w:r>
          </w:p>
        </w:tc>
      </w:tr>
      <w:tr w:rsidR="00097F58" w:rsidRPr="00BE364B" w14:paraId="032712A6" w14:textId="77777777" w:rsidTr="007773F9">
        <w:tc>
          <w:tcPr>
            <w:tcW w:w="0" w:type="auto"/>
            <w:shd w:val="clear" w:color="auto" w:fill="FFFFFF"/>
            <w:tcMar>
              <w:top w:w="96" w:type="dxa"/>
              <w:left w:w="240" w:type="dxa"/>
              <w:bottom w:w="96" w:type="dxa"/>
              <w:right w:w="96" w:type="dxa"/>
            </w:tcMar>
            <w:vAlign w:val="center"/>
            <w:hideMark/>
          </w:tcPr>
          <w:p w14:paraId="1F46DDDB"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0" w:type="dxa"/>
            </w:tcMar>
            <w:vAlign w:val="center"/>
            <w:hideMark/>
          </w:tcPr>
          <w:p w14:paraId="7CB9E8DB"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logical NOT</w:t>
            </w:r>
          </w:p>
        </w:tc>
      </w:tr>
    </w:tbl>
    <w:p w14:paraId="0D030BCD" w14:textId="77777777" w:rsidR="00097F58" w:rsidRPr="00BE364B" w:rsidRDefault="00097F58" w:rsidP="00097F58">
      <w:pPr>
        <w:pStyle w:val="Heading3"/>
        <w:shd w:val="clear" w:color="auto" w:fill="FFFFFF"/>
        <w:spacing w:before="0" w:after="120"/>
        <w:jc w:val="both"/>
        <w:rPr>
          <w:rFonts w:ascii="Times New Roman" w:hAnsi="Times New Roman" w:cs="Times New Roman"/>
          <w:color w:val="222222"/>
        </w:rPr>
      </w:pPr>
      <w:r w:rsidRPr="00BE364B">
        <w:rPr>
          <w:rFonts w:ascii="Times New Roman" w:hAnsi="Times New Roman" w:cs="Times New Roman"/>
          <w:b/>
          <w:bCs/>
          <w:color w:val="222222"/>
        </w:rPr>
        <w:t>Example: Logical AND (&amp;&amp;) operator</w:t>
      </w:r>
    </w:p>
    <w:p w14:paraId="48E8725E"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If we need to make sure that both conditions are true before performing a certain task. In this case, logical </w:t>
      </w:r>
      <w:r w:rsidRPr="00BE364B">
        <w:rPr>
          <w:rStyle w:val="HTMLCode"/>
          <w:rFonts w:eastAsiaTheme="minorHAnsi"/>
          <w:color w:val="BD4147"/>
          <w:sz w:val="24"/>
          <w:szCs w:val="24"/>
          <w:shd w:val="clear" w:color="auto" w:fill="F7F7F9"/>
        </w:rPr>
        <w:t>AND &amp;&amp;</w:t>
      </w:r>
      <w:r w:rsidRPr="00BE364B">
        <w:rPr>
          <w:color w:val="333333"/>
        </w:rPr>
        <w:t> is used:</w:t>
      </w:r>
    </w:p>
    <w:p w14:paraId="18786824" w14:textId="77777777" w:rsidR="00097F58" w:rsidRPr="00BE364B" w:rsidRDefault="00097F58" w:rsidP="00097F58">
      <w:pPr>
        <w:pStyle w:val="HTMLPreformatted"/>
        <w:shd w:val="clear" w:color="auto" w:fill="EEEEEE"/>
        <w:spacing w:after="384"/>
        <w:jc w:val="both"/>
        <w:rPr>
          <w:rStyle w:val="HTMLCode"/>
          <w:rFonts w:ascii="Times New Roman" w:eastAsiaTheme="minorHAnsi" w:hAnsi="Times New Roman" w:cs="Times New Roman"/>
          <w:color w:val="292B2C"/>
          <w:sz w:val="24"/>
          <w:szCs w:val="24"/>
        </w:rPr>
      </w:pPr>
      <w:r w:rsidRPr="00BE364B">
        <w:rPr>
          <w:rStyle w:val="HTMLCode"/>
          <w:rFonts w:ascii="Times New Roman" w:eastAsiaTheme="minorHAnsi" w:hAnsi="Times New Roman" w:cs="Times New Roman"/>
          <w:color w:val="292B2C"/>
          <w:sz w:val="24"/>
          <w:szCs w:val="24"/>
        </w:rPr>
        <w:t xml:space="preserve">if </w:t>
      </w:r>
      <w:proofErr w:type="gramStart"/>
      <w:r w:rsidRPr="00BE364B">
        <w:rPr>
          <w:rStyle w:val="HTMLCode"/>
          <w:rFonts w:ascii="Times New Roman" w:eastAsiaTheme="minorHAnsi" w:hAnsi="Times New Roman" w:cs="Times New Roman"/>
          <w:color w:val="292B2C"/>
          <w:sz w:val="24"/>
          <w:szCs w:val="24"/>
        </w:rPr>
        <w:t>( gender</w:t>
      </w:r>
      <w:proofErr w:type="gramEnd"/>
      <w:r w:rsidRPr="00BE364B">
        <w:rPr>
          <w:rStyle w:val="HTMLCode"/>
          <w:rFonts w:ascii="Times New Roman" w:eastAsiaTheme="minorHAnsi" w:hAnsi="Times New Roman" w:cs="Times New Roman"/>
          <w:color w:val="292B2C"/>
          <w:sz w:val="24"/>
          <w:szCs w:val="24"/>
        </w:rPr>
        <w:t xml:space="preserve"> == 1 &amp;&amp; age &lt;= 10 )</w:t>
      </w:r>
    </w:p>
    <w:p w14:paraId="5E3FFC20" w14:textId="77777777" w:rsidR="00097F58" w:rsidRPr="00BE364B" w:rsidRDefault="00097F58" w:rsidP="00097F58">
      <w:pPr>
        <w:pStyle w:val="HTMLPreformatted"/>
        <w:shd w:val="clear" w:color="auto" w:fill="EEEEEE"/>
        <w:spacing w:after="384"/>
        <w:jc w:val="both"/>
        <w:rPr>
          <w:rFonts w:ascii="Times New Roman" w:hAnsi="Times New Roman" w:cs="Times New Roman"/>
          <w:color w:val="292B2C"/>
          <w:sz w:val="24"/>
          <w:szCs w:val="24"/>
        </w:rPr>
      </w:pPr>
      <w:r w:rsidRPr="00BE364B">
        <w:rPr>
          <w:rStyle w:val="HTMLCode"/>
          <w:rFonts w:ascii="Times New Roman" w:eastAsiaTheme="minorHAnsi" w:hAnsi="Times New Roman" w:cs="Times New Roman"/>
          <w:color w:val="292B2C"/>
          <w:sz w:val="24"/>
          <w:szCs w:val="24"/>
        </w:rPr>
        <w:t xml:space="preserve">    ++</w:t>
      </w:r>
      <w:proofErr w:type="spellStart"/>
      <w:r w:rsidRPr="00BE364B">
        <w:rPr>
          <w:rStyle w:val="HTMLCode"/>
          <w:rFonts w:ascii="Times New Roman" w:eastAsiaTheme="minorHAnsi" w:hAnsi="Times New Roman" w:cs="Times New Roman"/>
          <w:color w:val="292B2C"/>
          <w:sz w:val="24"/>
          <w:szCs w:val="24"/>
        </w:rPr>
        <w:t>childNumber</w:t>
      </w:r>
      <w:proofErr w:type="spellEnd"/>
      <w:r w:rsidRPr="00BE364B">
        <w:rPr>
          <w:rStyle w:val="HTMLCode"/>
          <w:rFonts w:ascii="Times New Roman" w:eastAsiaTheme="minorHAnsi" w:hAnsi="Times New Roman" w:cs="Times New Roman"/>
          <w:color w:val="292B2C"/>
          <w:sz w:val="24"/>
          <w:szCs w:val="24"/>
        </w:rPr>
        <w:t>;</w:t>
      </w:r>
    </w:p>
    <w:p w14:paraId="57B849AA" w14:textId="77777777" w:rsidR="00097F58" w:rsidRPr="00BE364B" w:rsidRDefault="00097F58" w:rsidP="00097F58">
      <w:pPr>
        <w:pStyle w:val="Heading3"/>
        <w:shd w:val="clear" w:color="auto" w:fill="FFFFFF"/>
        <w:spacing w:before="0" w:after="120"/>
        <w:jc w:val="both"/>
        <w:rPr>
          <w:rFonts w:ascii="Times New Roman" w:hAnsi="Times New Roman" w:cs="Times New Roman"/>
          <w:color w:val="222222"/>
        </w:rPr>
      </w:pPr>
      <w:r w:rsidRPr="00BE364B">
        <w:rPr>
          <w:rFonts w:ascii="Times New Roman" w:hAnsi="Times New Roman" w:cs="Times New Roman"/>
          <w:b/>
          <w:bCs/>
          <w:color w:val="222222"/>
        </w:rPr>
        <w:t>Example: Logical OR (||) operator</w:t>
      </w:r>
    </w:p>
    <w:p w14:paraId="53EEEA21"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If we wish to ensure that either or both of two conditions are true then we use logical </w:t>
      </w:r>
      <w:r w:rsidRPr="00BE364B">
        <w:rPr>
          <w:rStyle w:val="HTMLCode"/>
          <w:rFonts w:eastAsiaTheme="minorHAnsi"/>
          <w:color w:val="BD4147"/>
          <w:sz w:val="24"/>
          <w:szCs w:val="24"/>
          <w:shd w:val="clear" w:color="auto" w:fill="F7F7F9"/>
        </w:rPr>
        <w:t>OR (||)</w:t>
      </w:r>
      <w:r w:rsidRPr="00BE364B">
        <w:rPr>
          <w:color w:val="333333"/>
        </w:rPr>
        <w:t> operator.</w:t>
      </w:r>
    </w:p>
    <w:p w14:paraId="0F98D8FF" w14:textId="77777777" w:rsidR="00097F58" w:rsidRPr="00BE364B" w:rsidRDefault="00097F58" w:rsidP="00097F58">
      <w:pPr>
        <w:pStyle w:val="HTMLPreformatted"/>
        <w:shd w:val="clear" w:color="auto" w:fill="EEEEEE"/>
        <w:spacing w:after="384"/>
        <w:jc w:val="both"/>
        <w:rPr>
          <w:rStyle w:val="HTMLCode"/>
          <w:rFonts w:ascii="Times New Roman" w:eastAsiaTheme="minorHAnsi" w:hAnsi="Times New Roman" w:cs="Times New Roman"/>
          <w:color w:val="292B2C"/>
          <w:sz w:val="24"/>
          <w:szCs w:val="24"/>
        </w:rPr>
      </w:pPr>
      <w:r w:rsidRPr="00BE364B">
        <w:rPr>
          <w:rStyle w:val="HTMLCode"/>
          <w:rFonts w:ascii="Times New Roman" w:eastAsiaTheme="minorHAnsi" w:hAnsi="Times New Roman" w:cs="Times New Roman"/>
          <w:color w:val="292B2C"/>
          <w:sz w:val="24"/>
          <w:szCs w:val="24"/>
        </w:rPr>
        <w:t>if (mark &lt; 40 || attendance &lt; 15)</w:t>
      </w:r>
    </w:p>
    <w:p w14:paraId="75C95C6A" w14:textId="77777777" w:rsidR="00097F58" w:rsidRPr="00BE364B" w:rsidRDefault="00097F58" w:rsidP="00097F58">
      <w:pPr>
        <w:pStyle w:val="HTMLPreformatted"/>
        <w:shd w:val="clear" w:color="auto" w:fill="EEEEEE"/>
        <w:spacing w:after="384"/>
        <w:jc w:val="both"/>
        <w:rPr>
          <w:rFonts w:ascii="Times New Roman" w:hAnsi="Times New Roman" w:cs="Times New Roman"/>
          <w:color w:val="292B2C"/>
          <w:sz w:val="24"/>
          <w:szCs w:val="24"/>
        </w:rPr>
      </w:pPr>
      <w:r w:rsidRPr="00BE364B">
        <w:rPr>
          <w:rStyle w:val="HTMLCode"/>
          <w:rFonts w:ascii="Times New Roman" w:eastAsiaTheme="minorHAnsi" w:hAnsi="Times New Roman" w:cs="Times New Roman"/>
          <w:color w:val="292B2C"/>
          <w:sz w:val="24"/>
          <w:szCs w:val="24"/>
        </w:rPr>
        <w:t xml:space="preserve">      </w:t>
      </w:r>
      <w:proofErr w:type="gramStart"/>
      <w:r w:rsidRPr="00BE364B">
        <w:rPr>
          <w:rStyle w:val="HTMLCode"/>
          <w:rFonts w:ascii="Times New Roman" w:eastAsiaTheme="minorHAnsi" w:hAnsi="Times New Roman" w:cs="Times New Roman"/>
          <w:color w:val="292B2C"/>
          <w:sz w:val="24"/>
          <w:szCs w:val="24"/>
        </w:rPr>
        <w:t>puts(</w:t>
      </w:r>
      <w:proofErr w:type="gramEnd"/>
      <w:r w:rsidRPr="00BE364B">
        <w:rPr>
          <w:rStyle w:val="HTMLCode"/>
          <w:rFonts w:ascii="Times New Roman" w:eastAsiaTheme="minorHAnsi" w:hAnsi="Times New Roman" w:cs="Times New Roman"/>
          <w:color w:val="292B2C"/>
          <w:sz w:val="24"/>
          <w:szCs w:val="24"/>
        </w:rPr>
        <w:t>"Student is not qualified for exam");</w:t>
      </w:r>
    </w:p>
    <w:p w14:paraId="48EB4E09"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In this case, if any of the conditions is true then </w:t>
      </w:r>
      <w:r w:rsidRPr="00BE364B">
        <w:rPr>
          <w:rStyle w:val="HTMLCode"/>
          <w:rFonts w:eastAsiaTheme="minorHAnsi"/>
          <w:color w:val="BD4147"/>
          <w:sz w:val="24"/>
          <w:szCs w:val="24"/>
          <w:shd w:val="clear" w:color="auto" w:fill="F7F7F9"/>
        </w:rPr>
        <w:t>if</w:t>
      </w:r>
      <w:r w:rsidRPr="00BE364B">
        <w:rPr>
          <w:color w:val="333333"/>
        </w:rPr>
        <w:t> statement is also true and the message </w:t>
      </w:r>
      <w:r w:rsidRPr="00BE364B">
        <w:rPr>
          <w:rStyle w:val="HTMLCode"/>
          <w:rFonts w:eastAsiaTheme="minorHAnsi"/>
          <w:color w:val="BD4147"/>
          <w:sz w:val="24"/>
          <w:szCs w:val="24"/>
          <w:shd w:val="clear" w:color="auto" w:fill="F7F7F9"/>
        </w:rPr>
        <w:t>Student is not qualified for exam</w:t>
      </w:r>
      <w:r w:rsidRPr="00BE364B">
        <w:rPr>
          <w:color w:val="333333"/>
        </w:rPr>
        <w:t> is printed.</w:t>
      </w:r>
    </w:p>
    <w:p w14:paraId="061D8F1B" w14:textId="77777777" w:rsidR="00097F58" w:rsidRPr="00BE364B" w:rsidRDefault="00097F58" w:rsidP="00097F58">
      <w:pPr>
        <w:pStyle w:val="Heading2"/>
        <w:shd w:val="clear" w:color="auto" w:fill="FFFFFF"/>
        <w:spacing w:before="0" w:after="120"/>
        <w:jc w:val="both"/>
        <w:rPr>
          <w:b/>
          <w:bCs/>
          <w:color w:val="222222"/>
          <w:sz w:val="24"/>
          <w:szCs w:val="24"/>
        </w:rPr>
      </w:pPr>
      <w:r w:rsidRPr="00BE364B">
        <w:rPr>
          <w:b/>
          <w:bCs/>
          <w:color w:val="222222"/>
          <w:sz w:val="24"/>
          <w:szCs w:val="24"/>
        </w:rPr>
        <w:t>Assignment Operator in C</w:t>
      </w:r>
    </w:p>
    <w:p w14:paraId="3707BE80" w14:textId="77777777" w:rsidR="00097F58" w:rsidRPr="00BE364B" w:rsidRDefault="00F26275" w:rsidP="00097F58">
      <w:pPr>
        <w:rPr>
          <w:rFonts w:ascii="Times New Roman" w:hAnsi="Times New Roman" w:cs="Times New Roman"/>
          <w:szCs w:val="24"/>
        </w:rPr>
      </w:pPr>
      <w:r>
        <w:rPr>
          <w:rFonts w:ascii="Times New Roman" w:hAnsi="Times New Roman" w:cs="Times New Roman"/>
          <w:szCs w:val="24"/>
        </w:rPr>
        <w:pict w14:anchorId="1830FFDD">
          <v:rect id="_x0000_i1042" style="width:0;height:.75pt" o:hrstd="t" o:hrnoshade="t" o:hr="t" fillcolor="#333" stroked="f"/>
        </w:pict>
      </w:r>
    </w:p>
    <w:p w14:paraId="3F23F71D"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The assignment operator is used to assign a value or a result to a data item or a variable.</w:t>
      </w:r>
    </w:p>
    <w:p w14:paraId="61CBD95E"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rStyle w:val="HTMLCode"/>
          <w:rFonts w:eastAsiaTheme="minorHAnsi"/>
          <w:color w:val="BD4147"/>
          <w:sz w:val="24"/>
          <w:szCs w:val="24"/>
          <w:shd w:val="clear" w:color="auto" w:fill="F7F7F9"/>
        </w:rPr>
        <w:t>=</w:t>
      </w:r>
      <w:r w:rsidRPr="00BE364B">
        <w:rPr>
          <w:color w:val="333333"/>
        </w:rPr>
        <w:t> is the assignment operator.</w:t>
      </w:r>
    </w:p>
    <w:p w14:paraId="645ED013"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rStyle w:val="Strong"/>
          <w:color w:val="333333"/>
        </w:rPr>
        <w:lastRenderedPageBreak/>
        <w:t>For example:</w:t>
      </w:r>
    </w:p>
    <w:p w14:paraId="24615C72" w14:textId="77777777" w:rsidR="00097F58" w:rsidRPr="00BE364B" w:rsidRDefault="00097F58" w:rsidP="00097F58">
      <w:pPr>
        <w:pStyle w:val="HTMLPreformatted"/>
        <w:shd w:val="clear" w:color="auto" w:fill="EEEEEE"/>
        <w:spacing w:after="384"/>
        <w:jc w:val="both"/>
        <w:rPr>
          <w:rFonts w:ascii="Times New Roman" w:hAnsi="Times New Roman" w:cs="Times New Roman"/>
          <w:color w:val="292B2C"/>
          <w:sz w:val="24"/>
          <w:szCs w:val="24"/>
        </w:rPr>
      </w:pPr>
      <w:r w:rsidRPr="00BE364B">
        <w:rPr>
          <w:rStyle w:val="HTMLCode"/>
          <w:rFonts w:ascii="Times New Roman" w:eastAsiaTheme="minorHAnsi" w:hAnsi="Times New Roman" w:cs="Times New Roman"/>
          <w:color w:val="292B2C"/>
          <w:sz w:val="24"/>
          <w:szCs w:val="24"/>
        </w:rPr>
        <w:t>a = 5</w:t>
      </w:r>
    </w:p>
    <w:p w14:paraId="46243856"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Here, </w:t>
      </w:r>
      <w:r w:rsidRPr="00BE364B">
        <w:rPr>
          <w:rStyle w:val="HTMLCode"/>
          <w:rFonts w:eastAsiaTheme="minorHAnsi"/>
          <w:color w:val="BD4147"/>
          <w:sz w:val="24"/>
          <w:szCs w:val="24"/>
          <w:shd w:val="clear" w:color="auto" w:fill="F7F7F9"/>
        </w:rPr>
        <w:t>=</w:t>
      </w:r>
      <w:r w:rsidRPr="00BE364B">
        <w:rPr>
          <w:color w:val="333333"/>
        </w:rPr>
        <w:t> is assignment operator which assigns value 5 to variable </w:t>
      </w:r>
      <w:r w:rsidRPr="00BE364B">
        <w:rPr>
          <w:rStyle w:val="HTMLCode"/>
          <w:rFonts w:eastAsiaTheme="minorHAnsi"/>
          <w:color w:val="BD4147"/>
          <w:sz w:val="24"/>
          <w:szCs w:val="24"/>
          <w:shd w:val="clear" w:color="auto" w:fill="F7F7F9"/>
        </w:rPr>
        <w:t>a</w:t>
      </w:r>
      <w:r w:rsidRPr="00BE364B">
        <w:rPr>
          <w:color w:val="333333"/>
        </w:rPr>
        <w:t>.</w:t>
      </w:r>
      <w:r w:rsidRPr="00BE364B">
        <w:rPr>
          <w:color w:val="333333"/>
        </w:rPr>
        <w:br/>
      </w:r>
      <w:r w:rsidRPr="00BE364B">
        <w:rPr>
          <w:rStyle w:val="Strong"/>
          <w:color w:val="333333"/>
        </w:rPr>
        <w:t>Assume:</w:t>
      </w:r>
    </w:p>
    <w:p w14:paraId="76921A8C" w14:textId="77777777" w:rsidR="00097F58" w:rsidRPr="00BE364B" w:rsidRDefault="00097F58" w:rsidP="00097F58">
      <w:pPr>
        <w:pStyle w:val="HTMLPreformatted"/>
        <w:shd w:val="clear" w:color="auto" w:fill="EEEEEE"/>
        <w:spacing w:after="384"/>
        <w:jc w:val="both"/>
        <w:rPr>
          <w:rFonts w:ascii="Times New Roman" w:hAnsi="Times New Roman" w:cs="Times New Roman"/>
          <w:color w:val="292B2C"/>
          <w:sz w:val="24"/>
          <w:szCs w:val="24"/>
        </w:rPr>
      </w:pPr>
      <w:r w:rsidRPr="00BE364B">
        <w:rPr>
          <w:rStyle w:val="HTMLCode"/>
          <w:rFonts w:ascii="Times New Roman" w:eastAsiaTheme="minorHAnsi" w:hAnsi="Times New Roman" w:cs="Times New Roman"/>
          <w:color w:val="292B2C"/>
          <w:sz w:val="24"/>
          <w:szCs w:val="24"/>
        </w:rPr>
        <w:t>int c = 2, d = 3, e = 4, f = 6, g = 8</w:t>
      </w: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3805"/>
        <w:gridCol w:w="3374"/>
        <w:gridCol w:w="2886"/>
        <w:gridCol w:w="2310"/>
      </w:tblGrid>
      <w:tr w:rsidR="00097F58" w:rsidRPr="00BE364B" w14:paraId="3BD049D2" w14:textId="77777777" w:rsidTr="007773F9">
        <w:tc>
          <w:tcPr>
            <w:tcW w:w="0" w:type="auto"/>
            <w:shd w:val="clear" w:color="auto" w:fill="FFFFFF"/>
            <w:tcMar>
              <w:top w:w="96" w:type="dxa"/>
              <w:left w:w="240" w:type="dxa"/>
              <w:bottom w:w="96" w:type="dxa"/>
              <w:right w:w="96" w:type="dxa"/>
            </w:tcMar>
            <w:vAlign w:val="center"/>
            <w:hideMark/>
          </w:tcPr>
          <w:p w14:paraId="5E116EDC" w14:textId="77777777" w:rsidR="00097F58" w:rsidRPr="00BE364B" w:rsidRDefault="00097F58" w:rsidP="007773F9">
            <w:pPr>
              <w:rPr>
                <w:rFonts w:ascii="Times New Roman" w:hAnsi="Times New Roman" w:cs="Times New Roman"/>
                <w:b/>
                <w:bCs/>
                <w:color w:val="333333"/>
                <w:szCs w:val="24"/>
              </w:rPr>
            </w:pPr>
            <w:r w:rsidRPr="00BE364B">
              <w:rPr>
                <w:rFonts w:ascii="Times New Roman" w:hAnsi="Times New Roman" w:cs="Times New Roman"/>
                <w:b/>
                <w:bCs/>
                <w:color w:val="333333"/>
                <w:szCs w:val="24"/>
              </w:rPr>
              <w:t>Assignment Operator</w:t>
            </w:r>
          </w:p>
        </w:tc>
        <w:tc>
          <w:tcPr>
            <w:tcW w:w="0" w:type="auto"/>
            <w:shd w:val="clear" w:color="auto" w:fill="FFFFFF"/>
            <w:tcMar>
              <w:top w:w="96" w:type="dxa"/>
              <w:left w:w="96" w:type="dxa"/>
              <w:bottom w:w="96" w:type="dxa"/>
              <w:right w:w="96" w:type="dxa"/>
            </w:tcMar>
            <w:vAlign w:val="center"/>
            <w:hideMark/>
          </w:tcPr>
          <w:p w14:paraId="5DD6CD74" w14:textId="77777777" w:rsidR="00097F58" w:rsidRPr="00BE364B" w:rsidRDefault="00097F58" w:rsidP="007773F9">
            <w:pPr>
              <w:rPr>
                <w:rFonts w:ascii="Times New Roman" w:hAnsi="Times New Roman" w:cs="Times New Roman"/>
                <w:b/>
                <w:bCs/>
                <w:color w:val="333333"/>
                <w:szCs w:val="24"/>
              </w:rPr>
            </w:pPr>
            <w:r w:rsidRPr="00BE364B">
              <w:rPr>
                <w:rFonts w:ascii="Times New Roman" w:hAnsi="Times New Roman" w:cs="Times New Roman"/>
                <w:b/>
                <w:bCs/>
                <w:color w:val="333333"/>
                <w:szCs w:val="24"/>
              </w:rPr>
              <w:t>Sample expression</w:t>
            </w:r>
          </w:p>
        </w:tc>
        <w:tc>
          <w:tcPr>
            <w:tcW w:w="0" w:type="auto"/>
            <w:shd w:val="clear" w:color="auto" w:fill="FFFFFF"/>
            <w:tcMar>
              <w:top w:w="96" w:type="dxa"/>
              <w:left w:w="96" w:type="dxa"/>
              <w:bottom w:w="96" w:type="dxa"/>
              <w:right w:w="96" w:type="dxa"/>
            </w:tcMar>
            <w:vAlign w:val="center"/>
            <w:hideMark/>
          </w:tcPr>
          <w:p w14:paraId="1494CBB0" w14:textId="77777777" w:rsidR="00097F58" w:rsidRPr="00BE364B" w:rsidRDefault="00097F58" w:rsidP="007773F9">
            <w:pPr>
              <w:rPr>
                <w:rFonts w:ascii="Times New Roman" w:hAnsi="Times New Roman" w:cs="Times New Roman"/>
                <w:b/>
                <w:bCs/>
                <w:color w:val="333333"/>
                <w:szCs w:val="24"/>
              </w:rPr>
            </w:pPr>
            <w:r w:rsidRPr="00BE364B">
              <w:rPr>
                <w:rFonts w:ascii="Times New Roman" w:hAnsi="Times New Roman" w:cs="Times New Roman"/>
                <w:b/>
                <w:bCs/>
                <w:color w:val="333333"/>
                <w:szCs w:val="24"/>
              </w:rPr>
              <w:t>Explanation</w:t>
            </w:r>
          </w:p>
        </w:tc>
        <w:tc>
          <w:tcPr>
            <w:tcW w:w="0" w:type="auto"/>
            <w:shd w:val="clear" w:color="auto" w:fill="FFFFFF"/>
            <w:tcMar>
              <w:top w:w="96" w:type="dxa"/>
              <w:left w:w="96" w:type="dxa"/>
              <w:bottom w:w="96" w:type="dxa"/>
              <w:right w:w="0" w:type="dxa"/>
            </w:tcMar>
            <w:vAlign w:val="center"/>
            <w:hideMark/>
          </w:tcPr>
          <w:p w14:paraId="2B56CBAC" w14:textId="77777777" w:rsidR="00097F58" w:rsidRPr="00BE364B" w:rsidRDefault="00097F58" w:rsidP="007773F9">
            <w:pPr>
              <w:rPr>
                <w:rFonts w:ascii="Times New Roman" w:hAnsi="Times New Roman" w:cs="Times New Roman"/>
                <w:b/>
                <w:bCs/>
                <w:color w:val="333333"/>
                <w:szCs w:val="24"/>
              </w:rPr>
            </w:pPr>
            <w:r w:rsidRPr="00BE364B">
              <w:rPr>
                <w:rFonts w:ascii="Times New Roman" w:hAnsi="Times New Roman" w:cs="Times New Roman"/>
                <w:b/>
                <w:bCs/>
                <w:color w:val="333333"/>
                <w:szCs w:val="24"/>
              </w:rPr>
              <w:t>Assigns</w:t>
            </w:r>
          </w:p>
        </w:tc>
      </w:tr>
      <w:tr w:rsidR="00097F58" w:rsidRPr="00BE364B" w14:paraId="760A26B1" w14:textId="77777777" w:rsidTr="007773F9">
        <w:tc>
          <w:tcPr>
            <w:tcW w:w="0" w:type="auto"/>
            <w:shd w:val="clear" w:color="auto" w:fill="FFFFFF"/>
            <w:tcMar>
              <w:top w:w="96" w:type="dxa"/>
              <w:left w:w="240" w:type="dxa"/>
              <w:bottom w:w="96" w:type="dxa"/>
              <w:right w:w="96" w:type="dxa"/>
            </w:tcMar>
            <w:vAlign w:val="center"/>
            <w:hideMark/>
          </w:tcPr>
          <w:p w14:paraId="40ACC9F1"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96" w:type="dxa"/>
            </w:tcMar>
            <w:vAlign w:val="center"/>
            <w:hideMark/>
          </w:tcPr>
          <w:p w14:paraId="3FCBF56C"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c += 2</w:t>
            </w:r>
          </w:p>
        </w:tc>
        <w:tc>
          <w:tcPr>
            <w:tcW w:w="0" w:type="auto"/>
            <w:shd w:val="clear" w:color="auto" w:fill="FFFFFF"/>
            <w:tcMar>
              <w:top w:w="96" w:type="dxa"/>
              <w:left w:w="96" w:type="dxa"/>
              <w:bottom w:w="96" w:type="dxa"/>
              <w:right w:w="96" w:type="dxa"/>
            </w:tcMar>
            <w:vAlign w:val="center"/>
            <w:hideMark/>
          </w:tcPr>
          <w:p w14:paraId="0E930608"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c = c + 2</w:t>
            </w:r>
          </w:p>
        </w:tc>
        <w:tc>
          <w:tcPr>
            <w:tcW w:w="0" w:type="auto"/>
            <w:shd w:val="clear" w:color="auto" w:fill="FFFFFF"/>
            <w:tcMar>
              <w:top w:w="96" w:type="dxa"/>
              <w:left w:w="96" w:type="dxa"/>
              <w:bottom w:w="96" w:type="dxa"/>
              <w:right w:w="0" w:type="dxa"/>
            </w:tcMar>
            <w:vAlign w:val="center"/>
            <w:hideMark/>
          </w:tcPr>
          <w:p w14:paraId="395B138F"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4 to c</w:t>
            </w:r>
          </w:p>
        </w:tc>
      </w:tr>
      <w:tr w:rsidR="00097F58" w:rsidRPr="00BE364B" w14:paraId="202C6E6A" w14:textId="77777777" w:rsidTr="007773F9">
        <w:tc>
          <w:tcPr>
            <w:tcW w:w="0" w:type="auto"/>
            <w:shd w:val="clear" w:color="auto" w:fill="FFFFFF"/>
            <w:tcMar>
              <w:top w:w="96" w:type="dxa"/>
              <w:left w:w="240" w:type="dxa"/>
              <w:bottom w:w="96" w:type="dxa"/>
              <w:right w:w="96" w:type="dxa"/>
            </w:tcMar>
            <w:vAlign w:val="center"/>
            <w:hideMark/>
          </w:tcPr>
          <w:p w14:paraId="7E7B5B05"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96" w:type="dxa"/>
            </w:tcMar>
            <w:vAlign w:val="center"/>
            <w:hideMark/>
          </w:tcPr>
          <w:p w14:paraId="5D5FBF6F"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d -= 1</w:t>
            </w:r>
          </w:p>
        </w:tc>
        <w:tc>
          <w:tcPr>
            <w:tcW w:w="0" w:type="auto"/>
            <w:shd w:val="clear" w:color="auto" w:fill="FFFFFF"/>
            <w:tcMar>
              <w:top w:w="96" w:type="dxa"/>
              <w:left w:w="96" w:type="dxa"/>
              <w:bottom w:w="96" w:type="dxa"/>
              <w:right w:w="96" w:type="dxa"/>
            </w:tcMar>
            <w:vAlign w:val="center"/>
            <w:hideMark/>
          </w:tcPr>
          <w:p w14:paraId="3D3FDF77"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d = d – 1</w:t>
            </w:r>
          </w:p>
        </w:tc>
        <w:tc>
          <w:tcPr>
            <w:tcW w:w="0" w:type="auto"/>
            <w:shd w:val="clear" w:color="auto" w:fill="FFFFFF"/>
            <w:tcMar>
              <w:top w:w="96" w:type="dxa"/>
              <w:left w:w="96" w:type="dxa"/>
              <w:bottom w:w="96" w:type="dxa"/>
              <w:right w:w="0" w:type="dxa"/>
            </w:tcMar>
            <w:vAlign w:val="center"/>
            <w:hideMark/>
          </w:tcPr>
          <w:p w14:paraId="566C9F69"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1 to d</w:t>
            </w:r>
          </w:p>
        </w:tc>
      </w:tr>
      <w:tr w:rsidR="00097F58" w:rsidRPr="00BE364B" w14:paraId="114A259F" w14:textId="77777777" w:rsidTr="007773F9">
        <w:tc>
          <w:tcPr>
            <w:tcW w:w="0" w:type="auto"/>
            <w:shd w:val="clear" w:color="auto" w:fill="FFFFFF"/>
            <w:tcMar>
              <w:top w:w="96" w:type="dxa"/>
              <w:left w:w="240" w:type="dxa"/>
              <w:bottom w:w="96" w:type="dxa"/>
              <w:right w:w="96" w:type="dxa"/>
            </w:tcMar>
            <w:vAlign w:val="center"/>
            <w:hideMark/>
          </w:tcPr>
          <w:p w14:paraId="6394A83B"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96" w:type="dxa"/>
            </w:tcMar>
            <w:vAlign w:val="center"/>
            <w:hideMark/>
          </w:tcPr>
          <w:p w14:paraId="5906C376"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e *= 2</w:t>
            </w:r>
          </w:p>
        </w:tc>
        <w:tc>
          <w:tcPr>
            <w:tcW w:w="0" w:type="auto"/>
            <w:shd w:val="clear" w:color="auto" w:fill="FFFFFF"/>
            <w:tcMar>
              <w:top w:w="96" w:type="dxa"/>
              <w:left w:w="96" w:type="dxa"/>
              <w:bottom w:w="96" w:type="dxa"/>
              <w:right w:w="96" w:type="dxa"/>
            </w:tcMar>
            <w:vAlign w:val="center"/>
            <w:hideMark/>
          </w:tcPr>
          <w:p w14:paraId="73857283"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e = e * 2</w:t>
            </w:r>
          </w:p>
        </w:tc>
        <w:tc>
          <w:tcPr>
            <w:tcW w:w="0" w:type="auto"/>
            <w:shd w:val="clear" w:color="auto" w:fill="FFFFFF"/>
            <w:tcMar>
              <w:top w:w="96" w:type="dxa"/>
              <w:left w:w="96" w:type="dxa"/>
              <w:bottom w:w="96" w:type="dxa"/>
              <w:right w:w="0" w:type="dxa"/>
            </w:tcMar>
            <w:vAlign w:val="center"/>
            <w:hideMark/>
          </w:tcPr>
          <w:p w14:paraId="6186F3F7"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8 to e</w:t>
            </w:r>
          </w:p>
        </w:tc>
      </w:tr>
      <w:tr w:rsidR="00097F58" w:rsidRPr="00BE364B" w14:paraId="34AEB0DC" w14:textId="77777777" w:rsidTr="007773F9">
        <w:tc>
          <w:tcPr>
            <w:tcW w:w="0" w:type="auto"/>
            <w:shd w:val="clear" w:color="auto" w:fill="FFFFFF"/>
            <w:tcMar>
              <w:top w:w="96" w:type="dxa"/>
              <w:left w:w="240" w:type="dxa"/>
              <w:bottom w:w="96" w:type="dxa"/>
              <w:right w:w="96" w:type="dxa"/>
            </w:tcMar>
            <w:vAlign w:val="center"/>
            <w:hideMark/>
          </w:tcPr>
          <w:p w14:paraId="649204E6"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96" w:type="dxa"/>
            </w:tcMar>
            <w:vAlign w:val="center"/>
            <w:hideMark/>
          </w:tcPr>
          <w:p w14:paraId="50D2D7FA"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f /= 3</w:t>
            </w:r>
          </w:p>
        </w:tc>
        <w:tc>
          <w:tcPr>
            <w:tcW w:w="0" w:type="auto"/>
            <w:shd w:val="clear" w:color="auto" w:fill="FFFFFF"/>
            <w:tcMar>
              <w:top w:w="96" w:type="dxa"/>
              <w:left w:w="96" w:type="dxa"/>
              <w:bottom w:w="96" w:type="dxa"/>
              <w:right w:w="96" w:type="dxa"/>
            </w:tcMar>
            <w:vAlign w:val="center"/>
            <w:hideMark/>
          </w:tcPr>
          <w:p w14:paraId="43B4654A"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f = f / 3</w:t>
            </w:r>
          </w:p>
        </w:tc>
        <w:tc>
          <w:tcPr>
            <w:tcW w:w="0" w:type="auto"/>
            <w:shd w:val="clear" w:color="auto" w:fill="FFFFFF"/>
            <w:tcMar>
              <w:top w:w="96" w:type="dxa"/>
              <w:left w:w="96" w:type="dxa"/>
              <w:bottom w:w="96" w:type="dxa"/>
              <w:right w:w="0" w:type="dxa"/>
            </w:tcMar>
            <w:vAlign w:val="center"/>
            <w:hideMark/>
          </w:tcPr>
          <w:p w14:paraId="7A9EAF0E"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2 to f</w:t>
            </w:r>
          </w:p>
        </w:tc>
      </w:tr>
      <w:tr w:rsidR="00097F58" w:rsidRPr="00BE364B" w14:paraId="0E449EAE" w14:textId="77777777" w:rsidTr="007773F9">
        <w:tc>
          <w:tcPr>
            <w:tcW w:w="0" w:type="auto"/>
            <w:shd w:val="clear" w:color="auto" w:fill="FFFFFF"/>
            <w:tcMar>
              <w:top w:w="96" w:type="dxa"/>
              <w:left w:w="240" w:type="dxa"/>
              <w:bottom w:w="96" w:type="dxa"/>
              <w:right w:w="96" w:type="dxa"/>
            </w:tcMar>
            <w:vAlign w:val="center"/>
            <w:hideMark/>
          </w:tcPr>
          <w:p w14:paraId="2CC3BCAB"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96" w:type="dxa"/>
            </w:tcMar>
            <w:vAlign w:val="center"/>
            <w:hideMark/>
          </w:tcPr>
          <w:p w14:paraId="6C29B04E"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g %= 4</w:t>
            </w:r>
          </w:p>
        </w:tc>
        <w:tc>
          <w:tcPr>
            <w:tcW w:w="0" w:type="auto"/>
            <w:shd w:val="clear" w:color="auto" w:fill="FFFFFF"/>
            <w:tcMar>
              <w:top w:w="96" w:type="dxa"/>
              <w:left w:w="96" w:type="dxa"/>
              <w:bottom w:w="96" w:type="dxa"/>
              <w:right w:w="96" w:type="dxa"/>
            </w:tcMar>
            <w:vAlign w:val="center"/>
            <w:hideMark/>
          </w:tcPr>
          <w:p w14:paraId="165D856B"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g = g % 4</w:t>
            </w:r>
          </w:p>
        </w:tc>
        <w:tc>
          <w:tcPr>
            <w:tcW w:w="0" w:type="auto"/>
            <w:shd w:val="clear" w:color="auto" w:fill="FFFFFF"/>
            <w:tcMar>
              <w:top w:w="96" w:type="dxa"/>
              <w:left w:w="96" w:type="dxa"/>
              <w:bottom w:w="96" w:type="dxa"/>
              <w:right w:w="0" w:type="dxa"/>
            </w:tcMar>
            <w:vAlign w:val="center"/>
            <w:hideMark/>
          </w:tcPr>
          <w:p w14:paraId="1CD40EB3"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2 to g</w:t>
            </w:r>
          </w:p>
        </w:tc>
      </w:tr>
    </w:tbl>
    <w:p w14:paraId="79882EC8"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rStyle w:val="Strong"/>
          <w:color w:val="333333"/>
        </w:rPr>
        <w:t>Note: </w:t>
      </w:r>
      <w:r w:rsidRPr="00BE364B">
        <w:rPr>
          <w:color w:val="333333"/>
        </w:rPr>
        <w:t>Don’t get confused between equality operator </w:t>
      </w:r>
      <w:r w:rsidRPr="00BE364B">
        <w:rPr>
          <w:rStyle w:val="HTMLCode"/>
          <w:rFonts w:eastAsiaTheme="minorHAnsi"/>
          <w:color w:val="BD4147"/>
          <w:sz w:val="24"/>
          <w:szCs w:val="24"/>
          <w:shd w:val="clear" w:color="auto" w:fill="F7F7F9"/>
        </w:rPr>
        <w:t>==</w:t>
      </w:r>
      <w:r w:rsidRPr="00BE364B">
        <w:rPr>
          <w:color w:val="333333"/>
        </w:rPr>
        <w:t> and assignment operator </w:t>
      </w:r>
      <w:r w:rsidRPr="00BE364B">
        <w:rPr>
          <w:rStyle w:val="HTMLCode"/>
          <w:rFonts w:eastAsiaTheme="minorHAnsi"/>
          <w:color w:val="BD4147"/>
          <w:sz w:val="24"/>
          <w:szCs w:val="24"/>
          <w:shd w:val="clear" w:color="auto" w:fill="F7F7F9"/>
        </w:rPr>
        <w:t>=</w:t>
      </w:r>
      <w:r w:rsidRPr="00BE364B">
        <w:rPr>
          <w:color w:val="333333"/>
        </w:rPr>
        <w:t>.</w:t>
      </w:r>
    </w:p>
    <w:p w14:paraId="7877A9FC" w14:textId="77777777" w:rsidR="00097F58" w:rsidRPr="00BE364B" w:rsidRDefault="00097F58" w:rsidP="00097F58">
      <w:pPr>
        <w:pStyle w:val="Heading2"/>
        <w:shd w:val="clear" w:color="auto" w:fill="FFFFFF"/>
        <w:spacing w:before="0" w:after="120"/>
        <w:jc w:val="both"/>
        <w:rPr>
          <w:b/>
          <w:bCs/>
          <w:color w:val="222222"/>
          <w:sz w:val="24"/>
          <w:szCs w:val="24"/>
        </w:rPr>
      </w:pPr>
      <w:r w:rsidRPr="00BE364B">
        <w:rPr>
          <w:b/>
          <w:bCs/>
          <w:color w:val="222222"/>
          <w:sz w:val="24"/>
          <w:szCs w:val="24"/>
        </w:rPr>
        <w:t>Bitwise Operator in C</w:t>
      </w:r>
    </w:p>
    <w:p w14:paraId="21C12827" w14:textId="77777777" w:rsidR="00097F58" w:rsidRPr="00BE364B" w:rsidRDefault="00F26275" w:rsidP="00097F58">
      <w:pPr>
        <w:rPr>
          <w:rFonts w:ascii="Times New Roman" w:hAnsi="Times New Roman" w:cs="Times New Roman"/>
          <w:szCs w:val="24"/>
        </w:rPr>
      </w:pPr>
      <w:r>
        <w:rPr>
          <w:rFonts w:ascii="Times New Roman" w:hAnsi="Times New Roman" w:cs="Times New Roman"/>
          <w:szCs w:val="24"/>
        </w:rPr>
        <w:pict w14:anchorId="2AD486AC">
          <v:rect id="_x0000_i1043" style="width:0;height:.75pt" o:hrstd="t" o:hrnoshade="t" o:hr="t" fillcolor="#333" stroked="f"/>
        </w:pict>
      </w:r>
    </w:p>
    <w:p w14:paraId="0A2E2089"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Bitwise operators are used to manipulate data at a bit level. They are used for testing or shifting the bit.</w:t>
      </w:r>
    </w:p>
    <w:tbl>
      <w:tblPr>
        <w:tblW w:w="12375" w:type="dxa"/>
        <w:shd w:val="clear" w:color="auto" w:fill="FFFFFF"/>
        <w:tblCellMar>
          <w:top w:w="15" w:type="dxa"/>
          <w:left w:w="15" w:type="dxa"/>
          <w:bottom w:w="15" w:type="dxa"/>
          <w:right w:w="15" w:type="dxa"/>
        </w:tblCellMar>
        <w:tblLook w:val="04A0" w:firstRow="1" w:lastRow="0" w:firstColumn="1" w:lastColumn="0" w:noHBand="0" w:noVBand="1"/>
        <w:tblDescription w:val="Contacts template"/>
      </w:tblPr>
      <w:tblGrid>
        <w:gridCol w:w="4342"/>
        <w:gridCol w:w="8033"/>
      </w:tblGrid>
      <w:tr w:rsidR="00097F58" w:rsidRPr="00BE364B" w14:paraId="2CB168B3" w14:textId="77777777" w:rsidTr="007773F9">
        <w:tc>
          <w:tcPr>
            <w:tcW w:w="3000" w:type="dxa"/>
            <w:shd w:val="clear" w:color="auto" w:fill="87CEEB"/>
            <w:tcMar>
              <w:top w:w="96" w:type="dxa"/>
              <w:left w:w="240" w:type="dxa"/>
              <w:bottom w:w="96" w:type="dxa"/>
              <w:right w:w="96" w:type="dxa"/>
            </w:tcMar>
            <w:vAlign w:val="center"/>
            <w:hideMark/>
          </w:tcPr>
          <w:p w14:paraId="26A2DC5F" w14:textId="77777777" w:rsidR="00097F58" w:rsidRPr="00BE364B" w:rsidRDefault="00097F58" w:rsidP="007773F9">
            <w:pPr>
              <w:pStyle w:val="Heading3"/>
              <w:spacing w:before="0" w:after="120"/>
              <w:jc w:val="both"/>
              <w:rPr>
                <w:rFonts w:ascii="Times New Roman" w:hAnsi="Times New Roman" w:cs="Times New Roman"/>
                <w:color w:val="222222"/>
              </w:rPr>
            </w:pPr>
            <w:r w:rsidRPr="00BE364B">
              <w:rPr>
                <w:rFonts w:ascii="Times New Roman" w:hAnsi="Times New Roman" w:cs="Times New Roman"/>
                <w:b/>
                <w:bCs/>
                <w:color w:val="222222"/>
              </w:rPr>
              <w:t>Bitwise operator</w:t>
            </w:r>
          </w:p>
        </w:tc>
        <w:tc>
          <w:tcPr>
            <w:tcW w:w="5550" w:type="dxa"/>
            <w:shd w:val="clear" w:color="auto" w:fill="87CEEB"/>
            <w:tcMar>
              <w:top w:w="96" w:type="dxa"/>
              <w:left w:w="96" w:type="dxa"/>
              <w:bottom w:w="96" w:type="dxa"/>
              <w:right w:w="0" w:type="dxa"/>
            </w:tcMar>
            <w:vAlign w:val="center"/>
            <w:hideMark/>
          </w:tcPr>
          <w:p w14:paraId="50ECEF9E" w14:textId="77777777" w:rsidR="00097F58" w:rsidRPr="00BE364B" w:rsidRDefault="00097F58" w:rsidP="007773F9">
            <w:pPr>
              <w:pStyle w:val="Heading3"/>
              <w:spacing w:before="0" w:after="120"/>
              <w:jc w:val="both"/>
              <w:rPr>
                <w:rFonts w:ascii="Times New Roman" w:hAnsi="Times New Roman" w:cs="Times New Roman"/>
                <w:b/>
                <w:bCs/>
                <w:color w:val="222222"/>
              </w:rPr>
            </w:pPr>
            <w:r w:rsidRPr="00BE364B">
              <w:rPr>
                <w:rFonts w:ascii="Times New Roman" w:hAnsi="Times New Roman" w:cs="Times New Roman"/>
                <w:b/>
                <w:bCs/>
                <w:color w:val="222222"/>
              </w:rPr>
              <w:t>Meaning</w:t>
            </w:r>
          </w:p>
        </w:tc>
      </w:tr>
      <w:tr w:rsidR="00097F58" w:rsidRPr="00BE364B" w14:paraId="7CF31DEC" w14:textId="77777777" w:rsidTr="007773F9">
        <w:tc>
          <w:tcPr>
            <w:tcW w:w="0" w:type="auto"/>
            <w:shd w:val="clear" w:color="auto" w:fill="FFFFFF"/>
            <w:tcMar>
              <w:top w:w="96" w:type="dxa"/>
              <w:left w:w="240" w:type="dxa"/>
              <w:bottom w:w="96" w:type="dxa"/>
              <w:right w:w="96" w:type="dxa"/>
            </w:tcMar>
            <w:vAlign w:val="center"/>
            <w:hideMark/>
          </w:tcPr>
          <w:p w14:paraId="2D0A6EE0"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&amp;</w:t>
            </w:r>
          </w:p>
        </w:tc>
        <w:tc>
          <w:tcPr>
            <w:tcW w:w="0" w:type="auto"/>
            <w:shd w:val="clear" w:color="auto" w:fill="FFFFFF"/>
            <w:tcMar>
              <w:top w:w="96" w:type="dxa"/>
              <w:left w:w="96" w:type="dxa"/>
              <w:bottom w:w="96" w:type="dxa"/>
              <w:right w:w="0" w:type="dxa"/>
            </w:tcMar>
            <w:vAlign w:val="center"/>
            <w:hideMark/>
          </w:tcPr>
          <w:p w14:paraId="044C44AC"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bitwise AND</w:t>
            </w:r>
          </w:p>
        </w:tc>
      </w:tr>
      <w:tr w:rsidR="00097F58" w:rsidRPr="00BE364B" w14:paraId="6ACC4603" w14:textId="77777777" w:rsidTr="007773F9">
        <w:tc>
          <w:tcPr>
            <w:tcW w:w="0" w:type="auto"/>
            <w:shd w:val="clear" w:color="auto" w:fill="FFFFFF"/>
            <w:tcMar>
              <w:top w:w="96" w:type="dxa"/>
              <w:left w:w="240" w:type="dxa"/>
              <w:bottom w:w="96" w:type="dxa"/>
              <w:right w:w="96" w:type="dxa"/>
            </w:tcMar>
            <w:vAlign w:val="center"/>
            <w:hideMark/>
          </w:tcPr>
          <w:p w14:paraId="15CFE3B8"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0" w:type="dxa"/>
            </w:tcMar>
            <w:vAlign w:val="center"/>
            <w:hideMark/>
          </w:tcPr>
          <w:p w14:paraId="635FBC6B"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bitwise OR</w:t>
            </w:r>
          </w:p>
        </w:tc>
      </w:tr>
      <w:tr w:rsidR="00097F58" w:rsidRPr="00BE364B" w14:paraId="7A62A415" w14:textId="77777777" w:rsidTr="007773F9">
        <w:tc>
          <w:tcPr>
            <w:tcW w:w="0" w:type="auto"/>
            <w:shd w:val="clear" w:color="auto" w:fill="FFFFFF"/>
            <w:tcMar>
              <w:top w:w="96" w:type="dxa"/>
              <w:left w:w="240" w:type="dxa"/>
              <w:bottom w:w="96" w:type="dxa"/>
              <w:right w:w="96" w:type="dxa"/>
            </w:tcMar>
            <w:vAlign w:val="center"/>
            <w:hideMark/>
          </w:tcPr>
          <w:p w14:paraId="39A6C592"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lastRenderedPageBreak/>
              <w:t>^</w:t>
            </w:r>
          </w:p>
        </w:tc>
        <w:tc>
          <w:tcPr>
            <w:tcW w:w="0" w:type="auto"/>
            <w:shd w:val="clear" w:color="auto" w:fill="FFFFFF"/>
            <w:tcMar>
              <w:top w:w="96" w:type="dxa"/>
              <w:left w:w="96" w:type="dxa"/>
              <w:bottom w:w="96" w:type="dxa"/>
              <w:right w:w="0" w:type="dxa"/>
            </w:tcMar>
            <w:vAlign w:val="center"/>
            <w:hideMark/>
          </w:tcPr>
          <w:p w14:paraId="4DF63BD8"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bitwise exclusive OR</w:t>
            </w:r>
          </w:p>
        </w:tc>
      </w:tr>
      <w:tr w:rsidR="00097F58" w:rsidRPr="00BE364B" w14:paraId="591E9F4B" w14:textId="77777777" w:rsidTr="007773F9">
        <w:tc>
          <w:tcPr>
            <w:tcW w:w="0" w:type="auto"/>
            <w:shd w:val="clear" w:color="auto" w:fill="FFFFFF"/>
            <w:tcMar>
              <w:top w:w="96" w:type="dxa"/>
              <w:left w:w="240" w:type="dxa"/>
              <w:bottom w:w="96" w:type="dxa"/>
              <w:right w:w="96" w:type="dxa"/>
            </w:tcMar>
            <w:vAlign w:val="center"/>
            <w:hideMark/>
          </w:tcPr>
          <w:p w14:paraId="353DB8EF"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&lt;&lt;</w:t>
            </w:r>
          </w:p>
        </w:tc>
        <w:tc>
          <w:tcPr>
            <w:tcW w:w="0" w:type="auto"/>
            <w:shd w:val="clear" w:color="auto" w:fill="FFFFFF"/>
            <w:tcMar>
              <w:top w:w="96" w:type="dxa"/>
              <w:left w:w="96" w:type="dxa"/>
              <w:bottom w:w="96" w:type="dxa"/>
              <w:right w:w="0" w:type="dxa"/>
            </w:tcMar>
            <w:vAlign w:val="center"/>
            <w:hideMark/>
          </w:tcPr>
          <w:p w14:paraId="1BEC73AE"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shift left</w:t>
            </w:r>
          </w:p>
        </w:tc>
      </w:tr>
      <w:tr w:rsidR="00097F58" w:rsidRPr="00BE364B" w14:paraId="01951FB1" w14:textId="77777777" w:rsidTr="007773F9">
        <w:tc>
          <w:tcPr>
            <w:tcW w:w="0" w:type="auto"/>
            <w:shd w:val="clear" w:color="auto" w:fill="FFFFFF"/>
            <w:tcMar>
              <w:top w:w="96" w:type="dxa"/>
              <w:left w:w="240" w:type="dxa"/>
              <w:bottom w:w="96" w:type="dxa"/>
              <w:right w:w="96" w:type="dxa"/>
            </w:tcMar>
            <w:vAlign w:val="center"/>
            <w:hideMark/>
          </w:tcPr>
          <w:p w14:paraId="06D1EC39"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&gt;&gt;</w:t>
            </w:r>
          </w:p>
        </w:tc>
        <w:tc>
          <w:tcPr>
            <w:tcW w:w="0" w:type="auto"/>
            <w:shd w:val="clear" w:color="auto" w:fill="FFFFFF"/>
            <w:tcMar>
              <w:top w:w="96" w:type="dxa"/>
              <w:left w:w="96" w:type="dxa"/>
              <w:bottom w:w="96" w:type="dxa"/>
              <w:right w:w="0" w:type="dxa"/>
            </w:tcMar>
            <w:vAlign w:val="center"/>
            <w:hideMark/>
          </w:tcPr>
          <w:p w14:paraId="3E5FF05E"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shift right</w:t>
            </w:r>
          </w:p>
        </w:tc>
      </w:tr>
    </w:tbl>
    <w:p w14:paraId="50ED7F19" w14:textId="77777777" w:rsidR="00097F58" w:rsidRPr="00BE364B" w:rsidRDefault="00097F58" w:rsidP="00097F58">
      <w:pPr>
        <w:pStyle w:val="Heading2"/>
        <w:shd w:val="clear" w:color="auto" w:fill="FFFFFF"/>
        <w:spacing w:before="0" w:after="120"/>
        <w:jc w:val="both"/>
        <w:rPr>
          <w:b/>
          <w:bCs/>
          <w:color w:val="222222"/>
          <w:sz w:val="24"/>
          <w:szCs w:val="24"/>
        </w:rPr>
      </w:pPr>
      <w:r w:rsidRPr="00BE364B">
        <w:rPr>
          <w:b/>
          <w:bCs/>
          <w:color w:val="222222"/>
          <w:sz w:val="24"/>
          <w:szCs w:val="24"/>
        </w:rPr>
        <w:t>Conditional operator in C</w:t>
      </w:r>
    </w:p>
    <w:p w14:paraId="4231CBF5" w14:textId="77777777" w:rsidR="00097F58" w:rsidRPr="00BE364B" w:rsidRDefault="00F26275" w:rsidP="00097F58">
      <w:pPr>
        <w:rPr>
          <w:rFonts w:ascii="Times New Roman" w:hAnsi="Times New Roman" w:cs="Times New Roman"/>
          <w:szCs w:val="24"/>
        </w:rPr>
      </w:pPr>
      <w:r>
        <w:rPr>
          <w:rFonts w:ascii="Times New Roman" w:hAnsi="Times New Roman" w:cs="Times New Roman"/>
          <w:szCs w:val="24"/>
        </w:rPr>
        <w:pict w14:anchorId="363F2F9B">
          <v:rect id="_x0000_i1044" style="width:0;height:.75pt" o:hrstd="t" o:hrnoshade="t" o:hr="t" fillcolor="#333" stroked="f"/>
        </w:pict>
      </w:r>
    </w:p>
    <w:p w14:paraId="0B6A4E33"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Conditional operator is a ternary operator that takes three operands.</w:t>
      </w:r>
    </w:p>
    <w:p w14:paraId="0846A5FD"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rStyle w:val="Strong"/>
          <w:color w:val="333333"/>
        </w:rPr>
        <w:t>Syntax</w:t>
      </w:r>
    </w:p>
    <w:p w14:paraId="195A9BE0" w14:textId="77777777" w:rsidR="00097F58" w:rsidRPr="00BE364B" w:rsidRDefault="00097F58" w:rsidP="00097F58">
      <w:pPr>
        <w:pStyle w:val="HTMLPreformatted"/>
        <w:shd w:val="clear" w:color="auto" w:fill="EEEEEE"/>
        <w:spacing w:after="384"/>
        <w:jc w:val="both"/>
        <w:rPr>
          <w:rFonts w:ascii="Times New Roman" w:hAnsi="Times New Roman" w:cs="Times New Roman"/>
          <w:color w:val="292B2C"/>
          <w:sz w:val="24"/>
          <w:szCs w:val="24"/>
        </w:rPr>
      </w:pPr>
      <w:r w:rsidRPr="00BE364B">
        <w:rPr>
          <w:rStyle w:val="HTMLCode"/>
          <w:rFonts w:ascii="Times New Roman" w:eastAsiaTheme="minorHAnsi" w:hAnsi="Times New Roman" w:cs="Times New Roman"/>
          <w:color w:val="292B2C"/>
          <w:sz w:val="24"/>
          <w:szCs w:val="24"/>
        </w:rPr>
        <w:t>x = exp</w:t>
      </w:r>
      <w:proofErr w:type="gramStart"/>
      <w:r w:rsidRPr="00BE364B">
        <w:rPr>
          <w:rStyle w:val="HTMLCode"/>
          <w:rFonts w:ascii="Times New Roman" w:eastAsiaTheme="minorHAnsi" w:hAnsi="Times New Roman" w:cs="Times New Roman"/>
          <w:color w:val="292B2C"/>
          <w:sz w:val="24"/>
          <w:szCs w:val="24"/>
        </w:rPr>
        <w:t>1 ?</w:t>
      </w:r>
      <w:proofErr w:type="gramEnd"/>
      <w:r w:rsidRPr="00BE364B">
        <w:rPr>
          <w:rStyle w:val="HTMLCode"/>
          <w:rFonts w:ascii="Times New Roman" w:eastAsiaTheme="minorHAnsi" w:hAnsi="Times New Roman" w:cs="Times New Roman"/>
          <w:color w:val="292B2C"/>
          <w:sz w:val="24"/>
          <w:szCs w:val="24"/>
        </w:rPr>
        <w:t xml:space="preserve"> a : b</w:t>
      </w:r>
    </w:p>
    <w:p w14:paraId="441AA65C"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Here, if </w:t>
      </w:r>
      <w:r w:rsidRPr="00BE364B">
        <w:rPr>
          <w:rStyle w:val="HTMLCode"/>
          <w:rFonts w:eastAsiaTheme="minorHAnsi"/>
          <w:color w:val="BD4147"/>
          <w:sz w:val="24"/>
          <w:szCs w:val="24"/>
          <w:shd w:val="clear" w:color="auto" w:fill="F7F7F9"/>
        </w:rPr>
        <w:t>exp1</w:t>
      </w:r>
      <w:r w:rsidRPr="00BE364B">
        <w:rPr>
          <w:color w:val="333333"/>
        </w:rPr>
        <w:t> is non zero i.e. </w:t>
      </w:r>
      <w:r w:rsidRPr="00BE364B">
        <w:rPr>
          <w:rStyle w:val="HTMLCode"/>
          <w:rFonts w:eastAsiaTheme="minorHAnsi"/>
          <w:color w:val="BD4147"/>
          <w:sz w:val="24"/>
          <w:szCs w:val="24"/>
          <w:shd w:val="clear" w:color="auto" w:fill="F7F7F9"/>
        </w:rPr>
        <w:t>TRUE</w:t>
      </w:r>
      <w:r w:rsidRPr="00BE364B">
        <w:rPr>
          <w:color w:val="333333"/>
        </w:rPr>
        <w:t> then the value of </w:t>
      </w:r>
      <w:r w:rsidRPr="00BE364B">
        <w:rPr>
          <w:rStyle w:val="HTMLCode"/>
          <w:rFonts w:eastAsiaTheme="minorHAnsi"/>
          <w:color w:val="BD4147"/>
          <w:sz w:val="24"/>
          <w:szCs w:val="24"/>
          <w:shd w:val="clear" w:color="auto" w:fill="F7F7F9"/>
        </w:rPr>
        <w:t>a</w:t>
      </w:r>
      <w:r w:rsidRPr="00BE364B">
        <w:rPr>
          <w:color w:val="333333"/>
        </w:rPr>
        <w:t> will be assigned to </w:t>
      </w:r>
      <w:r w:rsidRPr="00BE364B">
        <w:rPr>
          <w:rStyle w:val="HTMLCode"/>
          <w:rFonts w:eastAsiaTheme="minorHAnsi"/>
          <w:color w:val="BD4147"/>
          <w:sz w:val="24"/>
          <w:szCs w:val="24"/>
          <w:shd w:val="clear" w:color="auto" w:fill="F7F7F9"/>
        </w:rPr>
        <w:t>x</w:t>
      </w:r>
      <w:r w:rsidRPr="00BE364B">
        <w:rPr>
          <w:color w:val="333333"/>
        </w:rPr>
        <w:t> and if </w:t>
      </w:r>
      <w:r w:rsidRPr="00BE364B">
        <w:rPr>
          <w:rStyle w:val="HTMLCode"/>
          <w:rFonts w:eastAsiaTheme="minorHAnsi"/>
          <w:color w:val="BD4147"/>
          <w:sz w:val="24"/>
          <w:szCs w:val="24"/>
          <w:shd w:val="clear" w:color="auto" w:fill="F7F7F9"/>
        </w:rPr>
        <w:t>exp1</w:t>
      </w:r>
      <w:r w:rsidRPr="00BE364B">
        <w:rPr>
          <w:color w:val="333333"/>
        </w:rPr>
        <w:t> is zero i.e. </w:t>
      </w:r>
      <w:proofErr w:type="spellStart"/>
      <w:r w:rsidRPr="00BE364B">
        <w:rPr>
          <w:rStyle w:val="HTMLCode"/>
          <w:rFonts w:eastAsiaTheme="minorHAnsi"/>
          <w:color w:val="BD4147"/>
          <w:sz w:val="24"/>
          <w:szCs w:val="24"/>
          <w:shd w:val="clear" w:color="auto" w:fill="F7F7F9"/>
        </w:rPr>
        <w:t>FALSE</w:t>
      </w:r>
      <w:r w:rsidRPr="00BE364B">
        <w:rPr>
          <w:color w:val="333333"/>
        </w:rPr>
        <w:t>then</w:t>
      </w:r>
      <w:proofErr w:type="spellEnd"/>
      <w:r w:rsidRPr="00BE364B">
        <w:rPr>
          <w:color w:val="333333"/>
        </w:rPr>
        <w:t xml:space="preserve"> the value of </w:t>
      </w:r>
      <w:r w:rsidRPr="00BE364B">
        <w:rPr>
          <w:rStyle w:val="HTMLCode"/>
          <w:rFonts w:eastAsiaTheme="minorHAnsi"/>
          <w:color w:val="BD4147"/>
          <w:sz w:val="24"/>
          <w:szCs w:val="24"/>
          <w:shd w:val="clear" w:color="auto" w:fill="F7F7F9"/>
        </w:rPr>
        <w:t>b</w:t>
      </w:r>
      <w:r w:rsidRPr="00BE364B">
        <w:rPr>
          <w:color w:val="333333"/>
        </w:rPr>
        <w:t> is assigned to </w:t>
      </w:r>
      <w:r w:rsidRPr="00BE364B">
        <w:rPr>
          <w:rStyle w:val="HTMLCode"/>
          <w:rFonts w:eastAsiaTheme="minorHAnsi"/>
          <w:color w:val="BD4147"/>
          <w:sz w:val="24"/>
          <w:szCs w:val="24"/>
          <w:shd w:val="clear" w:color="auto" w:fill="F7F7F9"/>
        </w:rPr>
        <w:t>x</w:t>
      </w:r>
      <w:r w:rsidRPr="00BE364B">
        <w:rPr>
          <w:color w:val="333333"/>
        </w:rPr>
        <w:t>.</w:t>
      </w:r>
    </w:p>
    <w:p w14:paraId="4D6CE3EC"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learn about </w:t>
      </w:r>
      <w:hyperlink r:id="rId18" w:history="1">
        <w:r w:rsidRPr="00BE364B">
          <w:rPr>
            <w:rStyle w:val="Hyperlink"/>
          </w:rPr>
          <w:t> conditional operator (?:)</w:t>
        </w:r>
      </w:hyperlink>
      <w:r w:rsidRPr="00BE364B">
        <w:rPr>
          <w:color w:val="333333"/>
        </w:rPr>
        <w:t> in detail.</w:t>
      </w:r>
    </w:p>
    <w:p w14:paraId="6570C008" w14:textId="77777777" w:rsidR="00097F58" w:rsidRPr="00BE364B" w:rsidRDefault="00097F58" w:rsidP="00097F58">
      <w:pPr>
        <w:pStyle w:val="Heading2"/>
        <w:shd w:val="clear" w:color="auto" w:fill="FFFFFF"/>
        <w:spacing w:before="0" w:after="120"/>
        <w:jc w:val="both"/>
        <w:rPr>
          <w:b/>
          <w:bCs/>
          <w:color w:val="222222"/>
          <w:sz w:val="24"/>
          <w:szCs w:val="24"/>
        </w:rPr>
      </w:pPr>
      <w:r w:rsidRPr="00BE364B">
        <w:rPr>
          <w:b/>
          <w:bCs/>
          <w:color w:val="222222"/>
          <w:sz w:val="24"/>
          <w:szCs w:val="24"/>
        </w:rPr>
        <w:t>Increment / Decrement operator in C</w:t>
      </w:r>
    </w:p>
    <w:p w14:paraId="3183D0F1" w14:textId="77777777" w:rsidR="00097F58" w:rsidRPr="00BE364B" w:rsidRDefault="00F26275" w:rsidP="00097F58">
      <w:pPr>
        <w:rPr>
          <w:rFonts w:ascii="Times New Roman" w:hAnsi="Times New Roman" w:cs="Times New Roman"/>
          <w:szCs w:val="24"/>
        </w:rPr>
      </w:pPr>
      <w:r>
        <w:rPr>
          <w:rFonts w:ascii="Times New Roman" w:hAnsi="Times New Roman" w:cs="Times New Roman"/>
          <w:szCs w:val="24"/>
        </w:rPr>
        <w:pict w14:anchorId="31120CD9">
          <v:rect id="_x0000_i1045" style="width:0;height:.75pt" o:hrstd="t" o:hrnoshade="t" o:hr="t" fillcolor="#333" stroked="f"/>
        </w:pict>
      </w:r>
    </w:p>
    <w:p w14:paraId="28F385D1"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C provides an increment operator </w:t>
      </w:r>
      <w:r w:rsidRPr="00BE364B">
        <w:rPr>
          <w:rStyle w:val="HTMLCode"/>
          <w:rFonts w:eastAsiaTheme="minorHAnsi"/>
          <w:color w:val="BD4147"/>
          <w:sz w:val="24"/>
          <w:szCs w:val="24"/>
          <w:shd w:val="clear" w:color="auto" w:fill="F7F7F9"/>
        </w:rPr>
        <w:t>++</w:t>
      </w:r>
      <w:r w:rsidRPr="00BE364B">
        <w:rPr>
          <w:color w:val="333333"/>
        </w:rPr>
        <w:t> and decrement operator </w:t>
      </w:r>
      <w:r w:rsidRPr="00BE364B">
        <w:rPr>
          <w:rStyle w:val="HTMLCode"/>
          <w:rFonts w:eastAsiaTheme="minorHAnsi"/>
          <w:color w:val="BD4147"/>
          <w:sz w:val="24"/>
          <w:szCs w:val="24"/>
          <w:shd w:val="clear" w:color="auto" w:fill="F7F7F9"/>
        </w:rPr>
        <w:t>--</w:t>
      </w:r>
      <w:r w:rsidRPr="00BE364B">
        <w:rPr>
          <w:color w:val="333333"/>
        </w:rPr>
        <w:t>. The functionality of </w:t>
      </w:r>
      <w:r w:rsidRPr="00BE364B">
        <w:rPr>
          <w:rStyle w:val="HTMLCode"/>
          <w:rFonts w:eastAsiaTheme="minorHAnsi"/>
          <w:color w:val="BD4147"/>
          <w:sz w:val="24"/>
          <w:szCs w:val="24"/>
          <w:shd w:val="clear" w:color="auto" w:fill="F7F7F9"/>
        </w:rPr>
        <w:t>++</w:t>
      </w:r>
      <w:r w:rsidRPr="00BE364B">
        <w:rPr>
          <w:color w:val="333333"/>
        </w:rPr>
        <w:t> is to add 1 unit to the operand and </w:t>
      </w:r>
      <w:r w:rsidRPr="00BE364B">
        <w:rPr>
          <w:rStyle w:val="HTMLCode"/>
          <w:rFonts w:eastAsiaTheme="minorHAnsi"/>
          <w:color w:val="BD4147"/>
          <w:sz w:val="24"/>
          <w:szCs w:val="24"/>
          <w:shd w:val="clear" w:color="auto" w:fill="F7F7F9"/>
        </w:rPr>
        <w:t>--</w:t>
      </w:r>
      <w:r w:rsidRPr="00BE364B">
        <w:rPr>
          <w:color w:val="333333"/>
        </w:rPr>
        <w:t> is to subtract 1 from the operand.</w:t>
      </w:r>
    </w:p>
    <w:p w14:paraId="21617BB8"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For example</w:t>
      </w:r>
    </w:p>
    <w:p w14:paraId="33D3FEB0" w14:textId="77777777" w:rsidR="00097F58" w:rsidRPr="00BE364B" w:rsidRDefault="00097F58" w:rsidP="00097F58">
      <w:pPr>
        <w:pStyle w:val="HTMLPreformatted"/>
        <w:shd w:val="clear" w:color="auto" w:fill="EEEEEE"/>
        <w:spacing w:after="384"/>
        <w:jc w:val="both"/>
        <w:rPr>
          <w:rStyle w:val="HTMLCode"/>
          <w:rFonts w:ascii="Times New Roman" w:eastAsiaTheme="minorHAnsi" w:hAnsi="Times New Roman" w:cs="Times New Roman"/>
          <w:color w:val="292B2C"/>
          <w:sz w:val="24"/>
          <w:szCs w:val="24"/>
        </w:rPr>
      </w:pPr>
      <w:r w:rsidRPr="00BE364B">
        <w:rPr>
          <w:rStyle w:val="HTMLCode"/>
          <w:rFonts w:ascii="Times New Roman" w:eastAsiaTheme="minorHAnsi" w:hAnsi="Times New Roman" w:cs="Times New Roman"/>
          <w:color w:val="292B2C"/>
          <w:sz w:val="24"/>
          <w:szCs w:val="24"/>
        </w:rPr>
        <w:t>++ a;</w:t>
      </w:r>
    </w:p>
    <w:p w14:paraId="66DE6C4B" w14:textId="77777777" w:rsidR="00097F58" w:rsidRPr="00BE364B" w:rsidRDefault="00097F58" w:rsidP="00097F58">
      <w:pPr>
        <w:pStyle w:val="HTMLPreformatted"/>
        <w:shd w:val="clear" w:color="auto" w:fill="EEEEEE"/>
        <w:spacing w:after="384"/>
        <w:jc w:val="both"/>
        <w:rPr>
          <w:rFonts w:ascii="Times New Roman" w:hAnsi="Times New Roman" w:cs="Times New Roman"/>
          <w:color w:val="292B2C"/>
          <w:sz w:val="24"/>
          <w:szCs w:val="24"/>
        </w:rPr>
      </w:pPr>
      <w:r w:rsidRPr="00BE364B">
        <w:rPr>
          <w:rStyle w:val="HTMLCode"/>
          <w:rFonts w:ascii="Times New Roman" w:eastAsiaTheme="minorHAnsi" w:hAnsi="Times New Roman" w:cs="Times New Roman"/>
          <w:color w:val="292B2C"/>
          <w:sz w:val="24"/>
          <w:szCs w:val="24"/>
        </w:rPr>
        <w:t>-- b;</w:t>
      </w:r>
    </w:p>
    <w:p w14:paraId="7DED6896"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Here </w:t>
      </w:r>
      <w:r w:rsidRPr="00BE364B">
        <w:rPr>
          <w:rStyle w:val="HTMLCode"/>
          <w:rFonts w:eastAsiaTheme="minorHAnsi"/>
          <w:color w:val="BD4147"/>
          <w:sz w:val="24"/>
          <w:szCs w:val="24"/>
          <w:shd w:val="clear" w:color="auto" w:fill="F7F7F9"/>
        </w:rPr>
        <w:t>++a</w:t>
      </w:r>
      <w:r w:rsidRPr="00BE364B">
        <w:rPr>
          <w:color w:val="333333"/>
        </w:rPr>
        <w:t> is equivalent to </w:t>
      </w:r>
      <w:r w:rsidRPr="00BE364B">
        <w:rPr>
          <w:rStyle w:val="HTMLCode"/>
          <w:rFonts w:eastAsiaTheme="minorHAnsi"/>
          <w:color w:val="BD4147"/>
          <w:sz w:val="24"/>
          <w:szCs w:val="24"/>
          <w:shd w:val="clear" w:color="auto" w:fill="F7F7F9"/>
        </w:rPr>
        <w:t>a = a + 1</w:t>
      </w:r>
      <w:r w:rsidRPr="00BE364B">
        <w:rPr>
          <w:color w:val="333333"/>
        </w:rPr>
        <w:t> and </w:t>
      </w:r>
      <w:r w:rsidRPr="00BE364B">
        <w:rPr>
          <w:rStyle w:val="HTMLCode"/>
          <w:rFonts w:eastAsiaTheme="minorHAnsi"/>
          <w:color w:val="BD4147"/>
          <w:sz w:val="24"/>
          <w:szCs w:val="24"/>
          <w:shd w:val="clear" w:color="auto" w:fill="F7F7F9"/>
        </w:rPr>
        <w:t>--b</w:t>
      </w:r>
      <w:r w:rsidRPr="00BE364B">
        <w:rPr>
          <w:color w:val="333333"/>
        </w:rPr>
        <w:t> is equivalent to </w:t>
      </w:r>
      <w:r w:rsidRPr="00BE364B">
        <w:rPr>
          <w:rStyle w:val="HTMLCode"/>
          <w:rFonts w:eastAsiaTheme="minorHAnsi"/>
          <w:color w:val="BD4147"/>
          <w:sz w:val="24"/>
          <w:szCs w:val="24"/>
          <w:shd w:val="clear" w:color="auto" w:fill="F7F7F9"/>
        </w:rPr>
        <w:t>b = b - 1</w:t>
      </w:r>
      <w:r w:rsidRPr="00BE364B">
        <w:rPr>
          <w:color w:val="333333"/>
        </w:rPr>
        <w:t>.</w:t>
      </w:r>
    </w:p>
    <w:p w14:paraId="17D23F8D"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 xml:space="preserve">There are two kinds of increment and decrement operator </w:t>
      </w:r>
      <w:proofErr w:type="spellStart"/>
      <w:r w:rsidRPr="00BE364B">
        <w:rPr>
          <w:color w:val="333333"/>
        </w:rPr>
        <w:t>i.e</w:t>
      </w:r>
      <w:proofErr w:type="spellEnd"/>
      <w:r w:rsidRPr="00BE364B">
        <w:rPr>
          <w:color w:val="333333"/>
        </w:rPr>
        <w:t> </w:t>
      </w:r>
      <w:r w:rsidRPr="00BE364B">
        <w:rPr>
          <w:rStyle w:val="Strong"/>
          <w:color w:val="333333"/>
        </w:rPr>
        <w:t>prefix and postfix.</w:t>
      </w:r>
    </w:p>
    <w:p w14:paraId="77DCBDD7"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 xml:space="preserve">If the operator is used before the variable </w:t>
      </w:r>
      <w:proofErr w:type="spellStart"/>
      <w:r w:rsidRPr="00BE364B">
        <w:rPr>
          <w:color w:val="333333"/>
        </w:rPr>
        <w:t>i.e</w:t>
      </w:r>
      <w:proofErr w:type="spellEnd"/>
      <w:r w:rsidRPr="00BE364B">
        <w:rPr>
          <w:color w:val="333333"/>
        </w:rPr>
        <w:t> </w:t>
      </w:r>
      <w:r w:rsidRPr="00BE364B">
        <w:rPr>
          <w:rStyle w:val="HTMLCode"/>
          <w:rFonts w:eastAsiaTheme="minorHAnsi"/>
          <w:color w:val="BD4147"/>
          <w:sz w:val="24"/>
          <w:szCs w:val="24"/>
          <w:shd w:val="clear" w:color="auto" w:fill="F7F7F9"/>
        </w:rPr>
        <w:t>++a</w:t>
      </w:r>
      <w:r w:rsidRPr="00BE364B">
        <w:rPr>
          <w:color w:val="333333"/>
        </w:rPr>
        <w:t> then it is called </w:t>
      </w:r>
      <w:r w:rsidRPr="00BE364B">
        <w:rPr>
          <w:rStyle w:val="Strong"/>
          <w:color w:val="333333"/>
        </w:rPr>
        <w:t>prefix increment operator.</w:t>
      </w:r>
    </w:p>
    <w:p w14:paraId="6A6BD518"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 xml:space="preserve">If the operator is used after variable </w:t>
      </w:r>
      <w:proofErr w:type="spellStart"/>
      <w:r w:rsidRPr="00BE364B">
        <w:rPr>
          <w:color w:val="333333"/>
        </w:rPr>
        <w:t>i.e</w:t>
      </w:r>
      <w:proofErr w:type="spellEnd"/>
      <w:r w:rsidRPr="00BE364B">
        <w:rPr>
          <w:color w:val="333333"/>
        </w:rPr>
        <w:t> </w:t>
      </w:r>
      <w:r w:rsidRPr="00BE364B">
        <w:rPr>
          <w:rStyle w:val="HTMLCode"/>
          <w:rFonts w:eastAsiaTheme="minorHAnsi"/>
          <w:color w:val="BD4147"/>
          <w:sz w:val="24"/>
          <w:szCs w:val="24"/>
          <w:shd w:val="clear" w:color="auto" w:fill="F7F7F9"/>
        </w:rPr>
        <w:t>a++</w:t>
      </w:r>
      <w:r w:rsidRPr="00BE364B">
        <w:rPr>
          <w:color w:val="333333"/>
        </w:rPr>
        <w:t> then it is called </w:t>
      </w:r>
      <w:r w:rsidRPr="00BE364B">
        <w:rPr>
          <w:rStyle w:val="Strong"/>
          <w:color w:val="333333"/>
        </w:rPr>
        <w:t>postfix increment operator.</w:t>
      </w:r>
    </w:p>
    <w:p w14:paraId="45DADA73"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t>In the prefix operator, first 1 is added and then the value is assigned to the variable.</w:t>
      </w:r>
    </w:p>
    <w:p w14:paraId="77FB5AB8" w14:textId="77777777" w:rsidR="00097F58" w:rsidRPr="00BE364B" w:rsidRDefault="00097F58" w:rsidP="00097F58">
      <w:pPr>
        <w:pStyle w:val="NormalWeb"/>
        <w:shd w:val="clear" w:color="auto" w:fill="FFFFFF"/>
        <w:spacing w:before="0" w:beforeAutospacing="0" w:after="360" w:afterAutospacing="0"/>
        <w:jc w:val="both"/>
        <w:rPr>
          <w:color w:val="333333"/>
        </w:rPr>
      </w:pPr>
      <w:r w:rsidRPr="00BE364B">
        <w:rPr>
          <w:color w:val="333333"/>
        </w:rPr>
        <w:lastRenderedPageBreak/>
        <w:t>In postfix operator, first the value is assigned then only 1 is added and the added value is assigned.</w:t>
      </w: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2736"/>
        <w:gridCol w:w="3433"/>
        <w:gridCol w:w="6206"/>
      </w:tblGrid>
      <w:tr w:rsidR="00097F58" w:rsidRPr="00BE364B" w14:paraId="49875537" w14:textId="77777777" w:rsidTr="007773F9">
        <w:tc>
          <w:tcPr>
            <w:tcW w:w="0" w:type="auto"/>
            <w:shd w:val="clear" w:color="auto" w:fill="FFFFFF"/>
            <w:tcMar>
              <w:top w:w="96" w:type="dxa"/>
              <w:left w:w="240" w:type="dxa"/>
              <w:bottom w:w="96" w:type="dxa"/>
              <w:right w:w="96" w:type="dxa"/>
            </w:tcMar>
            <w:vAlign w:val="center"/>
            <w:hideMark/>
          </w:tcPr>
          <w:p w14:paraId="00D44919" w14:textId="77777777" w:rsidR="00097F58" w:rsidRPr="00BE364B" w:rsidRDefault="00097F58" w:rsidP="007773F9">
            <w:pPr>
              <w:rPr>
                <w:rFonts w:ascii="Times New Roman" w:hAnsi="Times New Roman" w:cs="Times New Roman"/>
                <w:b/>
                <w:bCs/>
                <w:color w:val="333333"/>
                <w:szCs w:val="24"/>
              </w:rPr>
            </w:pPr>
            <w:r w:rsidRPr="00BE364B">
              <w:rPr>
                <w:rFonts w:ascii="Times New Roman" w:hAnsi="Times New Roman" w:cs="Times New Roman"/>
                <w:b/>
                <w:bCs/>
                <w:color w:val="333333"/>
                <w:szCs w:val="24"/>
              </w:rPr>
              <w:t>Operator</w:t>
            </w:r>
          </w:p>
        </w:tc>
        <w:tc>
          <w:tcPr>
            <w:tcW w:w="0" w:type="auto"/>
            <w:shd w:val="clear" w:color="auto" w:fill="FFFFFF"/>
            <w:tcMar>
              <w:top w:w="96" w:type="dxa"/>
              <w:left w:w="96" w:type="dxa"/>
              <w:bottom w:w="96" w:type="dxa"/>
              <w:right w:w="96" w:type="dxa"/>
            </w:tcMar>
            <w:vAlign w:val="center"/>
            <w:hideMark/>
          </w:tcPr>
          <w:p w14:paraId="6B04E81F" w14:textId="77777777" w:rsidR="00097F58" w:rsidRPr="00BE364B" w:rsidRDefault="00097F58" w:rsidP="007773F9">
            <w:pPr>
              <w:rPr>
                <w:rFonts w:ascii="Times New Roman" w:hAnsi="Times New Roman" w:cs="Times New Roman"/>
                <w:b/>
                <w:bCs/>
                <w:color w:val="333333"/>
                <w:szCs w:val="24"/>
              </w:rPr>
            </w:pPr>
            <w:r w:rsidRPr="00BE364B">
              <w:rPr>
                <w:rFonts w:ascii="Times New Roman" w:hAnsi="Times New Roman" w:cs="Times New Roman"/>
                <w:b/>
                <w:bCs/>
                <w:color w:val="333333"/>
                <w:szCs w:val="24"/>
              </w:rPr>
              <w:t>Sample expression</w:t>
            </w:r>
          </w:p>
        </w:tc>
        <w:tc>
          <w:tcPr>
            <w:tcW w:w="0" w:type="auto"/>
            <w:shd w:val="clear" w:color="auto" w:fill="FFFFFF"/>
            <w:tcMar>
              <w:top w:w="96" w:type="dxa"/>
              <w:left w:w="96" w:type="dxa"/>
              <w:bottom w:w="96" w:type="dxa"/>
              <w:right w:w="0" w:type="dxa"/>
            </w:tcMar>
            <w:vAlign w:val="center"/>
            <w:hideMark/>
          </w:tcPr>
          <w:p w14:paraId="3649D544" w14:textId="77777777" w:rsidR="00097F58" w:rsidRPr="00BE364B" w:rsidRDefault="00097F58" w:rsidP="007773F9">
            <w:pPr>
              <w:rPr>
                <w:rFonts w:ascii="Times New Roman" w:hAnsi="Times New Roman" w:cs="Times New Roman"/>
                <w:b/>
                <w:bCs/>
                <w:color w:val="333333"/>
                <w:szCs w:val="24"/>
              </w:rPr>
            </w:pPr>
            <w:r w:rsidRPr="00BE364B">
              <w:rPr>
                <w:rFonts w:ascii="Times New Roman" w:hAnsi="Times New Roman" w:cs="Times New Roman"/>
                <w:b/>
                <w:bCs/>
                <w:color w:val="333333"/>
                <w:szCs w:val="24"/>
              </w:rPr>
              <w:t>Explanation</w:t>
            </w:r>
          </w:p>
        </w:tc>
      </w:tr>
      <w:tr w:rsidR="00097F58" w:rsidRPr="00BE364B" w14:paraId="2BCD5438" w14:textId="77777777" w:rsidTr="007773F9">
        <w:tc>
          <w:tcPr>
            <w:tcW w:w="0" w:type="auto"/>
            <w:shd w:val="clear" w:color="auto" w:fill="FFFFFF"/>
            <w:tcMar>
              <w:top w:w="96" w:type="dxa"/>
              <w:left w:w="240" w:type="dxa"/>
              <w:bottom w:w="96" w:type="dxa"/>
              <w:right w:w="96" w:type="dxa"/>
            </w:tcMar>
            <w:vAlign w:val="center"/>
            <w:hideMark/>
          </w:tcPr>
          <w:p w14:paraId="67DCEBB4"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96" w:type="dxa"/>
            </w:tcMar>
            <w:vAlign w:val="center"/>
            <w:hideMark/>
          </w:tcPr>
          <w:p w14:paraId="214B5898"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++x</w:t>
            </w:r>
          </w:p>
        </w:tc>
        <w:tc>
          <w:tcPr>
            <w:tcW w:w="0" w:type="auto"/>
            <w:shd w:val="clear" w:color="auto" w:fill="FFFFFF"/>
            <w:tcMar>
              <w:top w:w="96" w:type="dxa"/>
              <w:left w:w="96" w:type="dxa"/>
              <w:bottom w:w="96" w:type="dxa"/>
              <w:right w:w="0" w:type="dxa"/>
            </w:tcMar>
            <w:vAlign w:val="center"/>
            <w:hideMark/>
          </w:tcPr>
          <w:p w14:paraId="629290E4"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x is increased by 1, then use the value of </w:t>
            </w:r>
            <w:r w:rsidRPr="00BE364B">
              <w:rPr>
                <w:rStyle w:val="HTMLCode"/>
                <w:rFonts w:ascii="Times New Roman" w:eastAsiaTheme="minorHAnsi" w:hAnsi="Times New Roman" w:cs="Times New Roman"/>
                <w:color w:val="BD4147"/>
                <w:sz w:val="24"/>
                <w:szCs w:val="24"/>
                <w:shd w:val="clear" w:color="auto" w:fill="F7F7F9"/>
              </w:rPr>
              <w:t>x</w:t>
            </w:r>
          </w:p>
        </w:tc>
      </w:tr>
      <w:tr w:rsidR="00097F58" w:rsidRPr="00BE364B" w14:paraId="4B250EF6" w14:textId="77777777" w:rsidTr="007773F9">
        <w:tc>
          <w:tcPr>
            <w:tcW w:w="0" w:type="auto"/>
            <w:shd w:val="clear" w:color="auto" w:fill="FFFFFF"/>
            <w:tcMar>
              <w:top w:w="96" w:type="dxa"/>
              <w:left w:w="240" w:type="dxa"/>
              <w:bottom w:w="96" w:type="dxa"/>
              <w:right w:w="96" w:type="dxa"/>
            </w:tcMar>
            <w:vAlign w:val="center"/>
            <w:hideMark/>
          </w:tcPr>
          <w:p w14:paraId="7F24B691"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w:t>
            </w:r>
          </w:p>
        </w:tc>
        <w:tc>
          <w:tcPr>
            <w:tcW w:w="0" w:type="auto"/>
            <w:shd w:val="clear" w:color="auto" w:fill="FFFFFF"/>
            <w:tcMar>
              <w:top w:w="96" w:type="dxa"/>
              <w:left w:w="96" w:type="dxa"/>
              <w:bottom w:w="96" w:type="dxa"/>
              <w:right w:w="96" w:type="dxa"/>
            </w:tcMar>
            <w:vAlign w:val="center"/>
            <w:hideMark/>
          </w:tcPr>
          <w:p w14:paraId="3E7CCACB"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x++</w:t>
            </w:r>
          </w:p>
        </w:tc>
        <w:tc>
          <w:tcPr>
            <w:tcW w:w="0" w:type="auto"/>
            <w:shd w:val="clear" w:color="auto" w:fill="FFFFFF"/>
            <w:tcMar>
              <w:top w:w="96" w:type="dxa"/>
              <w:left w:w="96" w:type="dxa"/>
              <w:bottom w:w="96" w:type="dxa"/>
              <w:right w:w="0" w:type="dxa"/>
            </w:tcMar>
            <w:vAlign w:val="center"/>
            <w:hideMark/>
          </w:tcPr>
          <w:p w14:paraId="547C99CC"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Use the current value of </w:t>
            </w:r>
            <w:r w:rsidRPr="00BE364B">
              <w:rPr>
                <w:rStyle w:val="HTMLCode"/>
                <w:rFonts w:ascii="Times New Roman" w:eastAsiaTheme="minorHAnsi" w:hAnsi="Times New Roman" w:cs="Times New Roman"/>
                <w:color w:val="BD4147"/>
                <w:sz w:val="24"/>
                <w:szCs w:val="24"/>
                <w:shd w:val="clear" w:color="auto" w:fill="F7F7F9"/>
              </w:rPr>
              <w:t>x</w:t>
            </w:r>
            <w:r w:rsidRPr="00BE364B">
              <w:rPr>
                <w:rFonts w:ascii="Times New Roman" w:hAnsi="Times New Roman" w:cs="Times New Roman"/>
                <w:color w:val="333333"/>
                <w:szCs w:val="24"/>
              </w:rPr>
              <w:t> and then increment </w:t>
            </w:r>
            <w:r w:rsidRPr="00BE364B">
              <w:rPr>
                <w:rStyle w:val="HTMLCode"/>
                <w:rFonts w:ascii="Times New Roman" w:eastAsiaTheme="minorHAnsi" w:hAnsi="Times New Roman" w:cs="Times New Roman"/>
                <w:color w:val="BD4147"/>
                <w:sz w:val="24"/>
                <w:szCs w:val="24"/>
                <w:shd w:val="clear" w:color="auto" w:fill="F7F7F9"/>
              </w:rPr>
              <w:t>x</w:t>
            </w:r>
            <w:r w:rsidRPr="00BE364B">
              <w:rPr>
                <w:rFonts w:ascii="Times New Roman" w:hAnsi="Times New Roman" w:cs="Times New Roman"/>
                <w:color w:val="333333"/>
                <w:szCs w:val="24"/>
              </w:rPr>
              <w:t> by 1</w:t>
            </w:r>
          </w:p>
        </w:tc>
      </w:tr>
      <w:tr w:rsidR="00097F58" w:rsidRPr="00BE364B" w14:paraId="14492C17" w14:textId="77777777" w:rsidTr="007773F9">
        <w:tc>
          <w:tcPr>
            <w:tcW w:w="0" w:type="auto"/>
            <w:shd w:val="clear" w:color="auto" w:fill="FFFFFF"/>
            <w:tcMar>
              <w:top w:w="96" w:type="dxa"/>
              <w:left w:w="240" w:type="dxa"/>
              <w:bottom w:w="96" w:type="dxa"/>
              <w:right w:w="96" w:type="dxa"/>
            </w:tcMar>
            <w:vAlign w:val="center"/>
            <w:hideMark/>
          </w:tcPr>
          <w:p w14:paraId="67BBC3C3"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 –</w:t>
            </w:r>
          </w:p>
        </w:tc>
        <w:tc>
          <w:tcPr>
            <w:tcW w:w="0" w:type="auto"/>
            <w:shd w:val="clear" w:color="auto" w:fill="FFFFFF"/>
            <w:tcMar>
              <w:top w:w="96" w:type="dxa"/>
              <w:left w:w="96" w:type="dxa"/>
              <w:bottom w:w="96" w:type="dxa"/>
              <w:right w:w="96" w:type="dxa"/>
            </w:tcMar>
            <w:vAlign w:val="center"/>
            <w:hideMark/>
          </w:tcPr>
          <w:p w14:paraId="29520C39"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 -x</w:t>
            </w:r>
          </w:p>
        </w:tc>
        <w:tc>
          <w:tcPr>
            <w:tcW w:w="0" w:type="auto"/>
            <w:shd w:val="clear" w:color="auto" w:fill="FFFFFF"/>
            <w:tcMar>
              <w:top w:w="96" w:type="dxa"/>
              <w:left w:w="96" w:type="dxa"/>
              <w:bottom w:w="96" w:type="dxa"/>
              <w:right w:w="0" w:type="dxa"/>
            </w:tcMar>
            <w:vAlign w:val="center"/>
            <w:hideMark/>
          </w:tcPr>
          <w:p w14:paraId="4BABAE43" w14:textId="77777777" w:rsidR="00097F58" w:rsidRPr="00BE364B" w:rsidRDefault="00097F58" w:rsidP="007773F9">
            <w:pPr>
              <w:jc w:val="both"/>
              <w:rPr>
                <w:rFonts w:ascii="Times New Roman" w:hAnsi="Times New Roman" w:cs="Times New Roman"/>
                <w:color w:val="333333"/>
                <w:szCs w:val="24"/>
              </w:rPr>
            </w:pPr>
            <w:r w:rsidRPr="00BE364B">
              <w:rPr>
                <w:rStyle w:val="HTMLCode"/>
                <w:rFonts w:ascii="Times New Roman" w:eastAsiaTheme="minorHAnsi" w:hAnsi="Times New Roman" w:cs="Times New Roman"/>
                <w:color w:val="BD4147"/>
                <w:sz w:val="24"/>
                <w:szCs w:val="24"/>
                <w:shd w:val="clear" w:color="auto" w:fill="F7F7F9"/>
              </w:rPr>
              <w:t>x</w:t>
            </w:r>
            <w:r w:rsidRPr="00BE364B">
              <w:rPr>
                <w:rFonts w:ascii="Times New Roman" w:hAnsi="Times New Roman" w:cs="Times New Roman"/>
                <w:color w:val="333333"/>
                <w:szCs w:val="24"/>
              </w:rPr>
              <w:t> is decreased by 1, then use the value of </w:t>
            </w:r>
            <w:r w:rsidRPr="00BE364B">
              <w:rPr>
                <w:rStyle w:val="HTMLCode"/>
                <w:rFonts w:ascii="Times New Roman" w:eastAsiaTheme="minorHAnsi" w:hAnsi="Times New Roman" w:cs="Times New Roman"/>
                <w:color w:val="BD4147"/>
                <w:sz w:val="24"/>
                <w:szCs w:val="24"/>
                <w:shd w:val="clear" w:color="auto" w:fill="F7F7F9"/>
              </w:rPr>
              <w:t>x</w:t>
            </w:r>
          </w:p>
        </w:tc>
      </w:tr>
      <w:tr w:rsidR="00097F58" w:rsidRPr="00BE364B" w14:paraId="76744171" w14:textId="77777777" w:rsidTr="007773F9">
        <w:tc>
          <w:tcPr>
            <w:tcW w:w="0" w:type="auto"/>
            <w:shd w:val="clear" w:color="auto" w:fill="FFFFFF"/>
            <w:tcMar>
              <w:top w:w="96" w:type="dxa"/>
              <w:left w:w="240" w:type="dxa"/>
              <w:bottom w:w="96" w:type="dxa"/>
              <w:right w:w="96" w:type="dxa"/>
            </w:tcMar>
            <w:vAlign w:val="center"/>
            <w:hideMark/>
          </w:tcPr>
          <w:p w14:paraId="562D2979"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 –</w:t>
            </w:r>
          </w:p>
        </w:tc>
        <w:tc>
          <w:tcPr>
            <w:tcW w:w="0" w:type="auto"/>
            <w:shd w:val="clear" w:color="auto" w:fill="FFFFFF"/>
            <w:tcMar>
              <w:top w:w="96" w:type="dxa"/>
              <w:left w:w="96" w:type="dxa"/>
              <w:bottom w:w="96" w:type="dxa"/>
              <w:right w:w="96" w:type="dxa"/>
            </w:tcMar>
            <w:vAlign w:val="center"/>
            <w:hideMark/>
          </w:tcPr>
          <w:p w14:paraId="1D9CECDD"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x- –</w:t>
            </w:r>
          </w:p>
        </w:tc>
        <w:tc>
          <w:tcPr>
            <w:tcW w:w="0" w:type="auto"/>
            <w:shd w:val="clear" w:color="auto" w:fill="FFFFFF"/>
            <w:tcMar>
              <w:top w:w="96" w:type="dxa"/>
              <w:left w:w="96" w:type="dxa"/>
              <w:bottom w:w="96" w:type="dxa"/>
              <w:right w:w="0" w:type="dxa"/>
            </w:tcMar>
            <w:vAlign w:val="center"/>
            <w:hideMark/>
          </w:tcPr>
          <w:p w14:paraId="28378EF6" w14:textId="77777777" w:rsidR="00097F58" w:rsidRPr="00BE364B" w:rsidRDefault="00097F58" w:rsidP="007773F9">
            <w:pPr>
              <w:jc w:val="both"/>
              <w:rPr>
                <w:rFonts w:ascii="Times New Roman" w:hAnsi="Times New Roman" w:cs="Times New Roman"/>
                <w:color w:val="333333"/>
                <w:szCs w:val="24"/>
              </w:rPr>
            </w:pPr>
            <w:r w:rsidRPr="00BE364B">
              <w:rPr>
                <w:rFonts w:ascii="Times New Roman" w:hAnsi="Times New Roman" w:cs="Times New Roman"/>
                <w:color w:val="333333"/>
                <w:szCs w:val="24"/>
              </w:rPr>
              <w:t>Use the current value of </w:t>
            </w:r>
            <w:r w:rsidRPr="00BE364B">
              <w:rPr>
                <w:rStyle w:val="HTMLCode"/>
                <w:rFonts w:ascii="Times New Roman" w:eastAsiaTheme="minorHAnsi" w:hAnsi="Times New Roman" w:cs="Times New Roman"/>
                <w:color w:val="BD4147"/>
                <w:sz w:val="24"/>
                <w:szCs w:val="24"/>
                <w:shd w:val="clear" w:color="auto" w:fill="F7F7F9"/>
              </w:rPr>
              <w:t>x</w:t>
            </w:r>
            <w:r w:rsidRPr="00BE364B">
              <w:rPr>
                <w:rFonts w:ascii="Times New Roman" w:hAnsi="Times New Roman" w:cs="Times New Roman"/>
                <w:color w:val="333333"/>
                <w:szCs w:val="24"/>
              </w:rPr>
              <w:t> and then decrement </w:t>
            </w:r>
            <w:r w:rsidRPr="00BE364B">
              <w:rPr>
                <w:rStyle w:val="HTMLCode"/>
                <w:rFonts w:ascii="Times New Roman" w:eastAsiaTheme="minorHAnsi" w:hAnsi="Times New Roman" w:cs="Times New Roman"/>
                <w:color w:val="BD4147"/>
                <w:sz w:val="24"/>
                <w:szCs w:val="24"/>
                <w:shd w:val="clear" w:color="auto" w:fill="F7F7F9"/>
              </w:rPr>
              <w:t>x</w:t>
            </w:r>
            <w:r w:rsidRPr="00BE364B">
              <w:rPr>
                <w:rFonts w:ascii="Times New Roman" w:hAnsi="Times New Roman" w:cs="Times New Roman"/>
                <w:color w:val="333333"/>
                <w:szCs w:val="24"/>
              </w:rPr>
              <w:t> by 1</w:t>
            </w:r>
          </w:p>
        </w:tc>
      </w:tr>
    </w:tbl>
    <w:p w14:paraId="64FF703A" w14:textId="77777777" w:rsidR="00097F58" w:rsidRPr="00BE364B" w:rsidRDefault="00097F58" w:rsidP="00097F58">
      <w:pPr>
        <w:spacing w:after="120"/>
        <w:outlineLvl w:val="1"/>
        <w:rPr>
          <w:rFonts w:ascii="Times New Roman" w:eastAsia="Times New Roman" w:hAnsi="Times New Roman" w:cs="Times New Roman"/>
          <w:color w:val="222222"/>
          <w:szCs w:val="24"/>
        </w:rPr>
      </w:pPr>
    </w:p>
    <w:p w14:paraId="36815BBB" w14:textId="77777777" w:rsidR="00097F58" w:rsidRPr="00BE364B" w:rsidRDefault="00097F58" w:rsidP="00097F58">
      <w:pPr>
        <w:spacing w:after="120"/>
        <w:outlineLvl w:val="1"/>
        <w:rPr>
          <w:rFonts w:ascii="Times New Roman" w:eastAsia="Times New Roman" w:hAnsi="Times New Roman" w:cs="Times New Roman"/>
          <w:color w:val="222222"/>
          <w:szCs w:val="24"/>
        </w:rPr>
      </w:pPr>
    </w:p>
    <w:p w14:paraId="1BA8D5AD" w14:textId="77777777" w:rsidR="00097F58" w:rsidRPr="00BE364B" w:rsidRDefault="00097F58" w:rsidP="00097F58">
      <w:pPr>
        <w:spacing w:after="120"/>
        <w:outlineLvl w:val="1"/>
        <w:rPr>
          <w:rFonts w:ascii="Times New Roman" w:eastAsia="Times New Roman" w:hAnsi="Times New Roman" w:cs="Times New Roman"/>
          <w:color w:val="222222"/>
          <w:szCs w:val="24"/>
        </w:rPr>
      </w:pPr>
      <w:r w:rsidRPr="00BE364B">
        <w:rPr>
          <w:rFonts w:ascii="Times New Roman" w:eastAsia="Times New Roman" w:hAnsi="Times New Roman" w:cs="Times New Roman"/>
          <w:color w:val="222222"/>
          <w:szCs w:val="24"/>
        </w:rPr>
        <w:t>Special operators in C</w:t>
      </w:r>
    </w:p>
    <w:p w14:paraId="3719FEED" w14:textId="77777777" w:rsidR="00097F58" w:rsidRPr="00BE364B" w:rsidRDefault="00F26275" w:rsidP="00097F58">
      <w:pPr>
        <w:rPr>
          <w:rFonts w:ascii="Times New Roman" w:eastAsia="Times New Roman" w:hAnsi="Times New Roman" w:cs="Times New Roman"/>
          <w:szCs w:val="24"/>
        </w:rPr>
      </w:pPr>
      <w:r>
        <w:rPr>
          <w:rFonts w:ascii="Times New Roman" w:eastAsia="Times New Roman" w:hAnsi="Times New Roman" w:cs="Times New Roman"/>
          <w:szCs w:val="24"/>
        </w:rPr>
        <w:pict w14:anchorId="1C83BBDF">
          <v:rect id="_x0000_i1046" style="width:0;height:.75pt" o:hralign="center" o:hrstd="t" o:hr="t" fillcolor="#a0a0a0" stroked="f"/>
        </w:pict>
      </w:r>
    </w:p>
    <w:p w14:paraId="7B55A2F6" w14:textId="77777777" w:rsidR="00097F58" w:rsidRPr="00BE364B" w:rsidRDefault="00097F58" w:rsidP="00097F58">
      <w:pPr>
        <w:rPr>
          <w:rFonts w:ascii="Times New Roman" w:eastAsia="Times New Roman" w:hAnsi="Times New Roman" w:cs="Times New Roman"/>
          <w:szCs w:val="24"/>
        </w:rPr>
      </w:pPr>
      <w:r w:rsidRPr="00BE364B">
        <w:rPr>
          <w:rFonts w:ascii="Times New Roman" w:eastAsia="Times New Roman" w:hAnsi="Times New Roman" w:cs="Times New Roman"/>
          <w:szCs w:val="24"/>
        </w:rPr>
        <w:t>Besides these fundamental operators, C provides some other special operators like </w:t>
      </w:r>
      <w:r w:rsidRPr="00BE364B">
        <w:rPr>
          <w:rFonts w:ascii="Times New Roman" w:eastAsia="Times New Roman" w:hAnsi="Times New Roman" w:cs="Times New Roman"/>
          <w:color w:val="BD4147"/>
          <w:szCs w:val="24"/>
          <w:shd w:val="clear" w:color="auto" w:fill="F7F7F9"/>
        </w:rPr>
        <w:t>comma</w:t>
      </w:r>
      <w:r w:rsidRPr="00BE364B">
        <w:rPr>
          <w:rFonts w:ascii="Times New Roman" w:eastAsia="Times New Roman" w:hAnsi="Times New Roman" w:cs="Times New Roman"/>
          <w:szCs w:val="24"/>
        </w:rPr>
        <w:t> operator and </w:t>
      </w:r>
      <w:proofErr w:type="spellStart"/>
      <w:r w:rsidRPr="00BE364B">
        <w:rPr>
          <w:rFonts w:ascii="Times New Roman" w:eastAsia="Times New Roman" w:hAnsi="Times New Roman" w:cs="Times New Roman"/>
          <w:color w:val="BD4147"/>
          <w:szCs w:val="24"/>
          <w:shd w:val="clear" w:color="auto" w:fill="F7F7F9"/>
        </w:rPr>
        <w:t>sizeof</w:t>
      </w:r>
      <w:proofErr w:type="spellEnd"/>
      <w:r w:rsidRPr="00BE364B">
        <w:rPr>
          <w:rFonts w:ascii="Times New Roman" w:eastAsia="Times New Roman" w:hAnsi="Times New Roman" w:cs="Times New Roman"/>
          <w:szCs w:val="24"/>
        </w:rPr>
        <w:t> operator</w:t>
      </w:r>
    </w:p>
    <w:p w14:paraId="1F59A18B" w14:textId="77777777" w:rsidR="00097F58" w:rsidRPr="00BE364B" w:rsidRDefault="00097F58" w:rsidP="00097F58">
      <w:pPr>
        <w:spacing w:after="120"/>
        <w:outlineLvl w:val="1"/>
        <w:rPr>
          <w:rFonts w:ascii="Georgia" w:eastAsia="Times New Roman" w:hAnsi="Georgia" w:cs="Times New Roman"/>
          <w:color w:val="222222"/>
          <w:sz w:val="36"/>
          <w:szCs w:val="36"/>
        </w:rPr>
      </w:pPr>
      <w:proofErr w:type="spellStart"/>
      <w:r w:rsidRPr="00BE364B">
        <w:rPr>
          <w:rFonts w:ascii="Georgia" w:eastAsia="Times New Roman" w:hAnsi="Georgia" w:cs="Times New Roman"/>
          <w:color w:val="222222"/>
          <w:sz w:val="36"/>
          <w:szCs w:val="36"/>
        </w:rPr>
        <w:t>sizeof</w:t>
      </w:r>
      <w:proofErr w:type="spellEnd"/>
      <w:r w:rsidRPr="00BE364B">
        <w:rPr>
          <w:rFonts w:ascii="Georgia" w:eastAsia="Times New Roman" w:hAnsi="Georgia" w:cs="Times New Roman"/>
          <w:color w:val="222222"/>
          <w:sz w:val="36"/>
          <w:szCs w:val="36"/>
        </w:rPr>
        <w:t xml:space="preserve"> operator in C</w:t>
      </w:r>
    </w:p>
    <w:p w14:paraId="4C9713CF" w14:textId="77777777" w:rsidR="00097F58" w:rsidRPr="00BE364B" w:rsidRDefault="00F26275" w:rsidP="00097F58">
      <w:pPr>
        <w:rPr>
          <w:rFonts w:ascii="Times New Roman" w:eastAsia="Times New Roman" w:hAnsi="Times New Roman" w:cs="Times New Roman"/>
          <w:szCs w:val="24"/>
        </w:rPr>
      </w:pPr>
      <w:r>
        <w:rPr>
          <w:rFonts w:ascii="Times New Roman" w:eastAsia="Times New Roman" w:hAnsi="Times New Roman" w:cs="Times New Roman"/>
          <w:szCs w:val="24"/>
        </w:rPr>
        <w:pict w14:anchorId="04CB2817">
          <v:rect id="_x0000_i1047" style="width:0;height:.75pt" o:hralign="center" o:hrstd="t" o:hr="t" fillcolor="#a0a0a0" stroked="f"/>
        </w:pict>
      </w:r>
    </w:p>
    <w:p w14:paraId="5ADFBC85" w14:textId="77777777" w:rsidR="00097F58" w:rsidRPr="00BE364B" w:rsidRDefault="00097F58" w:rsidP="00097F58">
      <w:pPr>
        <w:rPr>
          <w:rFonts w:ascii="Times New Roman" w:eastAsia="Times New Roman" w:hAnsi="Times New Roman" w:cs="Times New Roman"/>
          <w:szCs w:val="24"/>
        </w:rPr>
      </w:pPr>
      <w:proofErr w:type="spellStart"/>
      <w:r w:rsidRPr="00BE364B">
        <w:rPr>
          <w:rFonts w:ascii="Consolas" w:eastAsia="Times New Roman" w:hAnsi="Consolas" w:cs="Courier New"/>
          <w:color w:val="BD4147"/>
          <w:sz w:val="20"/>
          <w:shd w:val="clear" w:color="auto" w:fill="F7F7F9"/>
        </w:rPr>
        <w:t>sizeof</w:t>
      </w:r>
      <w:proofErr w:type="spellEnd"/>
      <w:r w:rsidRPr="00BE364B">
        <w:rPr>
          <w:rFonts w:ascii="Times New Roman" w:eastAsia="Times New Roman" w:hAnsi="Times New Roman" w:cs="Times New Roman"/>
          <w:szCs w:val="24"/>
        </w:rPr>
        <w:t> operator is an operator which when used with operand returns the number of bytes occupied by the operand.</w:t>
      </w:r>
    </w:p>
    <w:p w14:paraId="54502FBA" w14:textId="77777777" w:rsidR="00097F58" w:rsidRPr="00BE364B" w:rsidRDefault="00097F58" w:rsidP="00097F58">
      <w:pPr>
        <w:rPr>
          <w:rFonts w:ascii="Times New Roman" w:eastAsia="Times New Roman" w:hAnsi="Times New Roman" w:cs="Times New Roman"/>
          <w:szCs w:val="24"/>
        </w:rPr>
      </w:pPr>
      <w:r w:rsidRPr="00BE364B">
        <w:rPr>
          <w:rFonts w:ascii="Times New Roman" w:eastAsia="Times New Roman" w:hAnsi="Times New Roman" w:cs="Times New Roman"/>
          <w:szCs w:val="24"/>
        </w:rPr>
        <w:t>For example</w:t>
      </w:r>
    </w:p>
    <w:p w14:paraId="2343E49D" w14:textId="77777777" w:rsidR="00097F58" w:rsidRPr="00BE364B" w:rsidRDefault="00097F58" w:rsidP="00097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New"/>
          <w:color w:val="292B2C"/>
          <w:sz w:val="20"/>
        </w:rPr>
      </w:pPr>
      <w:r w:rsidRPr="00BE364B">
        <w:rPr>
          <w:rFonts w:ascii="Consolas" w:eastAsia="Times New Roman" w:hAnsi="Consolas" w:cs="Courier New"/>
          <w:color w:val="292B2C"/>
          <w:sz w:val="20"/>
        </w:rPr>
        <w:t xml:space="preserve">x = </w:t>
      </w:r>
      <w:proofErr w:type="spellStart"/>
      <w:proofErr w:type="gramStart"/>
      <w:r w:rsidRPr="00BE364B">
        <w:rPr>
          <w:rFonts w:ascii="Consolas" w:eastAsia="Times New Roman" w:hAnsi="Consolas" w:cs="Courier New"/>
          <w:color w:val="292B2C"/>
          <w:sz w:val="20"/>
        </w:rPr>
        <w:t>sizeof</w:t>
      </w:r>
      <w:proofErr w:type="spellEnd"/>
      <w:r w:rsidRPr="00BE364B">
        <w:rPr>
          <w:rFonts w:ascii="Consolas" w:eastAsia="Times New Roman" w:hAnsi="Consolas" w:cs="Courier New"/>
          <w:color w:val="292B2C"/>
          <w:sz w:val="20"/>
        </w:rPr>
        <w:t>( a</w:t>
      </w:r>
      <w:proofErr w:type="gramEnd"/>
      <w:r w:rsidRPr="00BE364B">
        <w:rPr>
          <w:rFonts w:ascii="Consolas" w:eastAsia="Times New Roman" w:hAnsi="Consolas" w:cs="Courier New"/>
          <w:color w:val="292B2C"/>
          <w:sz w:val="20"/>
        </w:rPr>
        <w:t xml:space="preserve"> );</w:t>
      </w:r>
    </w:p>
    <w:p w14:paraId="7EA6200A" w14:textId="77777777" w:rsidR="00097F58" w:rsidRDefault="00097F58" w:rsidP="00097F58">
      <w:pPr>
        <w:rPr>
          <w:rFonts w:ascii="Times New Roman" w:eastAsia="Times New Roman" w:hAnsi="Times New Roman" w:cs="Times New Roman"/>
          <w:szCs w:val="24"/>
        </w:rPr>
      </w:pPr>
      <w:r w:rsidRPr="00BE364B">
        <w:rPr>
          <w:rFonts w:ascii="Times New Roman" w:eastAsia="Times New Roman" w:hAnsi="Times New Roman" w:cs="Times New Roman"/>
          <w:szCs w:val="24"/>
        </w:rPr>
        <w:t>Here, the size occupied by variable </w:t>
      </w:r>
      <w:r w:rsidRPr="00BE364B">
        <w:rPr>
          <w:rFonts w:ascii="Consolas" w:eastAsia="Times New Roman" w:hAnsi="Consolas" w:cs="Times New Roman"/>
          <w:i/>
          <w:iCs/>
          <w:szCs w:val="24"/>
        </w:rPr>
        <w:t>a</w:t>
      </w:r>
      <w:r w:rsidRPr="00BE364B">
        <w:rPr>
          <w:rFonts w:ascii="Times New Roman" w:eastAsia="Times New Roman" w:hAnsi="Times New Roman" w:cs="Times New Roman"/>
          <w:szCs w:val="24"/>
        </w:rPr>
        <w:t> will be assigned to </w:t>
      </w:r>
      <w:r w:rsidRPr="00BE364B">
        <w:rPr>
          <w:rFonts w:ascii="Consolas" w:eastAsia="Times New Roman" w:hAnsi="Consolas" w:cs="Times New Roman"/>
          <w:i/>
          <w:iCs/>
          <w:szCs w:val="24"/>
        </w:rPr>
        <w:t>x</w:t>
      </w:r>
      <w:r w:rsidRPr="00BE364B">
        <w:rPr>
          <w:rFonts w:ascii="Times New Roman" w:eastAsia="Times New Roman" w:hAnsi="Times New Roman" w:cs="Times New Roman"/>
          <w:szCs w:val="24"/>
        </w:rPr>
        <w:t>.</w:t>
      </w:r>
    </w:p>
    <w:p w14:paraId="46282B00" w14:textId="77777777" w:rsidR="00097F58" w:rsidRDefault="00097F58" w:rsidP="00097F58">
      <w:pPr>
        <w:rPr>
          <w:rFonts w:ascii="Times New Roman" w:eastAsia="Times New Roman" w:hAnsi="Times New Roman" w:cs="Times New Roman"/>
          <w:szCs w:val="24"/>
        </w:rPr>
      </w:pPr>
    </w:p>
    <w:p w14:paraId="0E067326" w14:textId="77777777" w:rsidR="00097F58" w:rsidRDefault="00097F58" w:rsidP="00097F58">
      <w:pPr>
        <w:rPr>
          <w:rFonts w:ascii="Times New Roman" w:eastAsia="Times New Roman" w:hAnsi="Times New Roman" w:cs="Times New Roman"/>
          <w:szCs w:val="24"/>
        </w:rPr>
      </w:pPr>
    </w:p>
    <w:p w14:paraId="287C2B9C" w14:textId="77777777" w:rsidR="00097F58" w:rsidRDefault="00097F58" w:rsidP="00097F58">
      <w:pPr>
        <w:rPr>
          <w:rFonts w:ascii="Times New Roman" w:eastAsia="Times New Roman" w:hAnsi="Times New Roman" w:cs="Times New Roman"/>
          <w:szCs w:val="24"/>
        </w:rPr>
      </w:pPr>
    </w:p>
    <w:p w14:paraId="3EA1B8FE" w14:textId="77777777" w:rsidR="00097F58" w:rsidRDefault="00097F58" w:rsidP="00097F58">
      <w:pPr>
        <w:pStyle w:val="Heading1"/>
        <w:spacing w:after="60"/>
        <w:rPr>
          <w:rFonts w:ascii="Georgia" w:hAnsi="Georgia"/>
          <w:b/>
          <w:bCs/>
        </w:rPr>
      </w:pPr>
      <w:r>
        <w:rPr>
          <w:rFonts w:ascii="Georgia" w:hAnsi="Georgia"/>
          <w:b/>
          <w:bCs/>
        </w:rPr>
        <w:t>C programming if, if</w:t>
      </w:r>
      <w:proofErr w:type="gramStart"/>
      <w:r>
        <w:rPr>
          <w:rFonts w:ascii="Georgia" w:hAnsi="Georgia"/>
          <w:b/>
          <w:bCs/>
        </w:rPr>
        <w:t xml:space="preserve"> ..</w:t>
      </w:r>
      <w:proofErr w:type="gramEnd"/>
      <w:r>
        <w:rPr>
          <w:rFonts w:ascii="Georgia" w:hAnsi="Georgia"/>
          <w:b/>
          <w:bCs/>
        </w:rPr>
        <w:t xml:space="preserve"> else and nested if</w:t>
      </w:r>
      <w:proofErr w:type="gramStart"/>
      <w:r>
        <w:rPr>
          <w:rFonts w:ascii="Georgia" w:hAnsi="Georgia"/>
          <w:b/>
          <w:bCs/>
        </w:rPr>
        <w:t xml:space="preserve"> ..</w:t>
      </w:r>
      <w:proofErr w:type="gramEnd"/>
      <w:r>
        <w:rPr>
          <w:rFonts w:ascii="Georgia" w:hAnsi="Georgia"/>
          <w:b/>
          <w:bCs/>
        </w:rPr>
        <w:t xml:space="preserve"> else statements</w:t>
      </w:r>
    </w:p>
    <w:p w14:paraId="5D42C063" w14:textId="77777777" w:rsidR="00097F58" w:rsidRDefault="00097F58" w:rsidP="00097F58"/>
    <w:p w14:paraId="64DB872E" w14:textId="77777777" w:rsidR="00097F58" w:rsidRPr="00BE364B" w:rsidRDefault="00097F58" w:rsidP="00097F58"/>
    <w:p w14:paraId="54DDDB28" w14:textId="77777777" w:rsidR="00097F58" w:rsidRDefault="00097F58" w:rsidP="00097F58">
      <w:pPr>
        <w:pStyle w:val="Heading2"/>
        <w:shd w:val="clear" w:color="auto" w:fill="FFFFFF"/>
        <w:spacing w:before="0" w:after="120"/>
        <w:jc w:val="both"/>
        <w:rPr>
          <w:rFonts w:ascii="Georgia" w:hAnsi="Georgia"/>
          <w:b/>
          <w:bCs/>
          <w:color w:val="222222"/>
        </w:rPr>
      </w:pPr>
      <w:r>
        <w:rPr>
          <w:rFonts w:ascii="Georgia" w:hAnsi="Georgia"/>
          <w:b/>
          <w:bCs/>
          <w:color w:val="222222"/>
        </w:rPr>
        <w:t>C programming if statement</w:t>
      </w:r>
    </w:p>
    <w:p w14:paraId="5E2D7980" w14:textId="77777777" w:rsidR="00097F58" w:rsidRDefault="00F26275" w:rsidP="00097F58">
      <w:pPr>
        <w:shd w:val="clear" w:color="auto" w:fill="FFFFFF"/>
        <w:jc w:val="both"/>
        <w:rPr>
          <w:rFonts w:ascii="Helvetica" w:hAnsi="Helvetica"/>
          <w:color w:val="333333"/>
        </w:rPr>
      </w:pPr>
      <w:r>
        <w:rPr>
          <w:rFonts w:ascii="Helvetica" w:hAnsi="Helvetica"/>
          <w:color w:val="333333"/>
        </w:rPr>
        <w:pict w14:anchorId="00CDB82D">
          <v:rect id="_x0000_i1048" style="width:0;height:.75pt" o:hralign="center" o:hrstd="t" o:hr="t" fillcolor="#a0a0a0" stroked="f"/>
        </w:pict>
      </w:r>
    </w:p>
    <w:p w14:paraId="119B19E4"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It’s a one-way branching in which the statements will only execute if the given expression is true.</w:t>
      </w:r>
    </w:p>
    <w:p w14:paraId="063CF302"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if </w:t>
      </w:r>
      <w:proofErr w:type="gramStart"/>
      <w:r>
        <w:rPr>
          <w:rFonts w:ascii="Courier" w:hAnsi="Courier"/>
          <w:color w:val="292B2C"/>
        </w:rPr>
        <w:t>( expression</w:t>
      </w:r>
      <w:proofErr w:type="gramEnd"/>
      <w:r>
        <w:rPr>
          <w:rFonts w:ascii="Courier" w:hAnsi="Courier"/>
          <w:color w:val="292B2C"/>
        </w:rPr>
        <w:t>)</w:t>
      </w:r>
    </w:p>
    <w:p w14:paraId="6B434986"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0F68838F"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statements;</w:t>
      </w:r>
    </w:p>
    <w:p w14:paraId="378BAB63"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043AD5C7"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Here, statements will be executed only if the expression is true.</w:t>
      </w:r>
    </w:p>
    <w:p w14:paraId="6027DA7B" w14:textId="77777777" w:rsidR="00097F58" w:rsidRDefault="00097F58" w:rsidP="00097F58">
      <w:pPr>
        <w:pStyle w:val="Heading3"/>
        <w:shd w:val="clear" w:color="auto" w:fill="FFFFFF"/>
        <w:spacing w:before="0" w:after="120"/>
        <w:jc w:val="both"/>
        <w:rPr>
          <w:rFonts w:ascii="Georgia" w:hAnsi="Georgia"/>
          <w:color w:val="222222"/>
        </w:rPr>
      </w:pPr>
      <w:r>
        <w:rPr>
          <w:rFonts w:ascii="Georgia" w:hAnsi="Georgia"/>
          <w:b/>
          <w:bCs/>
          <w:color w:val="222222"/>
        </w:rPr>
        <w:lastRenderedPageBreak/>
        <w:t>Flowchart of if statement</w:t>
      </w:r>
    </w:p>
    <w:p w14:paraId="73F57A72"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noProof/>
          <w:color w:val="333333"/>
        </w:rPr>
        <w:drawing>
          <wp:inline distT="0" distB="0" distL="0" distR="0" wp14:anchorId="6E29C606" wp14:editId="0F8E85C9">
            <wp:extent cx="5183505" cy="4227830"/>
            <wp:effectExtent l="0" t="0" r="0" b="1270"/>
            <wp:docPr id="2" name="Picture 2" descr="c programming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 programming if stat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3505" cy="4227830"/>
                    </a:xfrm>
                    <a:prstGeom prst="rect">
                      <a:avLst/>
                    </a:prstGeom>
                    <a:noFill/>
                    <a:ln>
                      <a:noFill/>
                    </a:ln>
                  </pic:spPr>
                </pic:pic>
              </a:graphicData>
            </a:graphic>
          </wp:inline>
        </w:drawing>
      </w:r>
    </w:p>
    <w:p w14:paraId="2B67587C" w14:textId="77777777" w:rsidR="00097F58" w:rsidRDefault="00097F58" w:rsidP="00097F58">
      <w:pPr>
        <w:pStyle w:val="Heading2"/>
        <w:shd w:val="clear" w:color="auto" w:fill="FFFFFF"/>
        <w:spacing w:before="0" w:after="120"/>
        <w:jc w:val="both"/>
        <w:rPr>
          <w:rFonts w:ascii="Georgia" w:hAnsi="Georgia"/>
          <w:b/>
          <w:bCs/>
          <w:color w:val="222222"/>
        </w:rPr>
      </w:pPr>
      <w:r>
        <w:rPr>
          <w:rFonts w:ascii="Georgia" w:hAnsi="Georgia"/>
          <w:b/>
          <w:bCs/>
          <w:color w:val="222222"/>
        </w:rPr>
        <w:t>C programming if else statement</w:t>
      </w:r>
    </w:p>
    <w:p w14:paraId="36BA4445" w14:textId="77777777" w:rsidR="00097F58" w:rsidRDefault="00F26275" w:rsidP="00097F58">
      <w:pPr>
        <w:shd w:val="clear" w:color="auto" w:fill="FFFFFF"/>
        <w:jc w:val="both"/>
        <w:rPr>
          <w:rFonts w:ascii="Helvetica" w:hAnsi="Helvetica"/>
          <w:color w:val="333333"/>
        </w:rPr>
      </w:pPr>
      <w:r>
        <w:rPr>
          <w:rFonts w:ascii="Helvetica" w:hAnsi="Helvetica"/>
          <w:color w:val="333333"/>
        </w:rPr>
        <w:pict w14:anchorId="6F1F4434">
          <v:rect id="_x0000_i1049" style="width:0;height:.75pt" o:hralign="center" o:hrstd="t" o:hr="t" fillcolor="#a0a0a0" stroked="f"/>
        </w:pict>
      </w:r>
    </w:p>
    <w:p w14:paraId="22D9DFE3"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proofErr w:type="spellStart"/>
      <w:proofErr w:type="gramStart"/>
      <w:r>
        <w:rPr>
          <w:rStyle w:val="HTMLCode"/>
          <w:rFonts w:ascii="Consolas" w:eastAsiaTheme="minorHAnsi" w:hAnsi="Consolas"/>
          <w:color w:val="BD4147"/>
          <w:shd w:val="clear" w:color="auto" w:fill="F7F7F9"/>
        </w:rPr>
        <w:t>if..</w:t>
      </w:r>
      <w:proofErr w:type="gramEnd"/>
      <w:r>
        <w:rPr>
          <w:rStyle w:val="HTMLCode"/>
          <w:rFonts w:ascii="Consolas" w:eastAsiaTheme="minorHAnsi" w:hAnsi="Consolas"/>
          <w:color w:val="BD4147"/>
          <w:shd w:val="clear" w:color="auto" w:fill="F7F7F9"/>
        </w:rPr>
        <w:t>else</w:t>
      </w:r>
      <w:proofErr w:type="spellEnd"/>
      <w:r>
        <w:rPr>
          <w:rFonts w:ascii="Helvetica" w:hAnsi="Helvetica"/>
          <w:color w:val="333333"/>
        </w:rPr>
        <w:t> statement is used if we want to execute some code if the condition is true and another code if the condition is false.</w:t>
      </w:r>
    </w:p>
    <w:p w14:paraId="1B6ED29F" w14:textId="77777777" w:rsidR="00097F58" w:rsidRDefault="00097F58" w:rsidP="00097F58">
      <w:pPr>
        <w:pStyle w:val="Heading3"/>
        <w:shd w:val="clear" w:color="auto" w:fill="FFFFFF"/>
        <w:spacing w:before="0" w:after="120"/>
        <w:jc w:val="both"/>
        <w:rPr>
          <w:rFonts w:ascii="Georgia" w:hAnsi="Georgia"/>
          <w:color w:val="222222"/>
        </w:rPr>
      </w:pPr>
      <w:r>
        <w:rPr>
          <w:rFonts w:ascii="Georgia" w:hAnsi="Georgia"/>
          <w:b/>
          <w:bCs/>
          <w:color w:val="222222"/>
        </w:rPr>
        <w:t xml:space="preserve">syntax of </w:t>
      </w:r>
      <w:proofErr w:type="spellStart"/>
      <w:proofErr w:type="gramStart"/>
      <w:r>
        <w:rPr>
          <w:rFonts w:ascii="Georgia" w:hAnsi="Georgia"/>
          <w:b/>
          <w:bCs/>
          <w:color w:val="222222"/>
        </w:rPr>
        <w:t>if..</w:t>
      </w:r>
      <w:proofErr w:type="gramEnd"/>
      <w:r>
        <w:rPr>
          <w:rFonts w:ascii="Georgia" w:hAnsi="Georgia"/>
          <w:b/>
          <w:bCs/>
          <w:color w:val="222222"/>
        </w:rPr>
        <w:t>else</w:t>
      </w:r>
      <w:proofErr w:type="spellEnd"/>
      <w:r>
        <w:rPr>
          <w:rFonts w:ascii="Georgia" w:hAnsi="Georgia"/>
          <w:b/>
          <w:bCs/>
          <w:color w:val="222222"/>
        </w:rPr>
        <w:t xml:space="preserve"> statement</w:t>
      </w:r>
    </w:p>
    <w:p w14:paraId="0592D85C"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Here, if an </w:t>
      </w:r>
      <w:r>
        <w:rPr>
          <w:rStyle w:val="HTMLCode"/>
          <w:rFonts w:ascii="Consolas" w:eastAsiaTheme="minorHAnsi" w:hAnsi="Consolas"/>
          <w:color w:val="BD4147"/>
          <w:shd w:val="clear" w:color="auto" w:fill="F7F7F9"/>
        </w:rPr>
        <w:t>expression</w:t>
      </w:r>
      <w:r>
        <w:rPr>
          <w:rFonts w:ascii="Helvetica" w:hAnsi="Helvetica"/>
          <w:color w:val="333333"/>
        </w:rPr>
        <w:t> is true then </w:t>
      </w:r>
      <w:r>
        <w:rPr>
          <w:rStyle w:val="HTMLCode"/>
          <w:rFonts w:ascii="Consolas" w:eastAsiaTheme="minorHAnsi" w:hAnsi="Consolas"/>
          <w:color w:val="BD4147"/>
          <w:shd w:val="clear" w:color="auto" w:fill="F7F7F9"/>
        </w:rPr>
        <w:t>statement1</w:t>
      </w:r>
      <w:r>
        <w:rPr>
          <w:rFonts w:ascii="Helvetica" w:hAnsi="Helvetica"/>
          <w:color w:val="333333"/>
        </w:rPr>
        <w:t xml:space="preserve"> will be </w:t>
      </w:r>
      <w:proofErr w:type="gramStart"/>
      <w:r>
        <w:rPr>
          <w:rFonts w:ascii="Helvetica" w:hAnsi="Helvetica"/>
          <w:color w:val="333333"/>
        </w:rPr>
        <w:t>executed ,</w:t>
      </w:r>
      <w:proofErr w:type="gramEnd"/>
      <w:r>
        <w:rPr>
          <w:rFonts w:ascii="Helvetica" w:hAnsi="Helvetica"/>
          <w:color w:val="333333"/>
        </w:rPr>
        <w:t> otherwise,  </w:t>
      </w:r>
      <w:r>
        <w:rPr>
          <w:rStyle w:val="HTMLCode"/>
          <w:rFonts w:ascii="Consolas" w:eastAsiaTheme="minorHAnsi" w:hAnsi="Consolas"/>
          <w:color w:val="BD4147"/>
          <w:shd w:val="clear" w:color="auto" w:fill="F7F7F9"/>
        </w:rPr>
        <w:t>statement2</w:t>
      </w:r>
      <w:r>
        <w:rPr>
          <w:rFonts w:ascii="Helvetica" w:hAnsi="Helvetica"/>
          <w:color w:val="333333"/>
        </w:rPr>
        <w:t> will be executed.</w:t>
      </w:r>
    </w:p>
    <w:p w14:paraId="6D82F68B"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if (expression)</w:t>
      </w:r>
    </w:p>
    <w:p w14:paraId="54392A61"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301BBD0E"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statement1;</w:t>
      </w:r>
    </w:p>
    <w:p w14:paraId="3330988E"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6A594A96"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else</w:t>
      </w:r>
    </w:p>
    <w:p w14:paraId="7E8F55DF"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5BDE561A"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lastRenderedPageBreak/>
        <w:t xml:space="preserve">   statement2;</w:t>
      </w:r>
    </w:p>
    <w:p w14:paraId="7B9A1AA7"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61FD787E"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Here, if the </w:t>
      </w:r>
      <w:r>
        <w:rPr>
          <w:rStyle w:val="HTMLCode"/>
          <w:rFonts w:ascii="Consolas" w:eastAsiaTheme="minorHAnsi" w:hAnsi="Consolas"/>
          <w:color w:val="BD4147"/>
          <w:shd w:val="clear" w:color="auto" w:fill="F7F7F9"/>
        </w:rPr>
        <w:t>expression</w:t>
      </w:r>
      <w:r>
        <w:rPr>
          <w:rFonts w:ascii="Helvetica" w:hAnsi="Helvetica"/>
          <w:color w:val="333333"/>
        </w:rPr>
        <w:t> is true then </w:t>
      </w:r>
      <w:r>
        <w:rPr>
          <w:rStyle w:val="HTMLCode"/>
          <w:rFonts w:ascii="Consolas" w:eastAsiaTheme="minorHAnsi" w:hAnsi="Consolas"/>
          <w:color w:val="BD4147"/>
          <w:shd w:val="clear" w:color="auto" w:fill="F7F7F9"/>
        </w:rPr>
        <w:t>statement1</w:t>
      </w:r>
      <w:r>
        <w:rPr>
          <w:rFonts w:ascii="Helvetica" w:hAnsi="Helvetica"/>
          <w:color w:val="333333"/>
        </w:rPr>
        <w:t> will be executed otherwise, </w:t>
      </w:r>
      <w:r>
        <w:rPr>
          <w:rStyle w:val="HTMLCode"/>
          <w:rFonts w:ascii="Consolas" w:eastAsiaTheme="minorHAnsi" w:hAnsi="Consolas"/>
          <w:color w:val="BD4147"/>
          <w:shd w:val="clear" w:color="auto" w:fill="F7F7F9"/>
        </w:rPr>
        <w:t>statement2</w:t>
      </w:r>
      <w:r>
        <w:rPr>
          <w:rFonts w:ascii="Helvetica" w:hAnsi="Helvetica"/>
          <w:color w:val="333333"/>
        </w:rPr>
        <w:t> will be executed.</w:t>
      </w:r>
    </w:p>
    <w:p w14:paraId="5404757B" w14:textId="77777777" w:rsidR="00097F58" w:rsidRDefault="00097F58" w:rsidP="00097F58">
      <w:pPr>
        <w:shd w:val="clear" w:color="auto" w:fill="0A243E"/>
        <w:jc w:val="both"/>
        <w:rPr>
          <w:rFonts w:ascii="Helvetica" w:hAnsi="Helvetica"/>
          <w:color w:val="FFFFFF"/>
        </w:rPr>
      </w:pPr>
      <w:r>
        <w:rPr>
          <w:rFonts w:ascii="Helvetica" w:hAnsi="Helvetica"/>
          <w:color w:val="FFFFFF"/>
        </w:rPr>
        <w:t>Good Programming Practice</w:t>
      </w:r>
    </w:p>
    <w:p w14:paraId="4A1BC540" w14:textId="77777777" w:rsidR="00097F58" w:rsidRDefault="00097F58" w:rsidP="00097F58">
      <w:pPr>
        <w:shd w:val="clear" w:color="auto" w:fill="F2F2F2"/>
        <w:jc w:val="both"/>
        <w:rPr>
          <w:rFonts w:ascii="Helvetica" w:hAnsi="Helvetica"/>
          <w:color w:val="333333"/>
        </w:rPr>
      </w:pPr>
      <w:r>
        <w:rPr>
          <w:rFonts w:ascii="Helvetica" w:hAnsi="Helvetica"/>
          <w:color w:val="333333"/>
        </w:rPr>
        <w:t>Properly indent each level of </w:t>
      </w:r>
      <w:r>
        <w:rPr>
          <w:rStyle w:val="HTMLCode"/>
          <w:rFonts w:ascii="Consolas" w:eastAsiaTheme="minorHAnsi" w:hAnsi="Consolas"/>
          <w:color w:val="BD4147"/>
          <w:shd w:val="clear" w:color="auto" w:fill="F7F7F9"/>
        </w:rPr>
        <w:t>if...else</w:t>
      </w:r>
      <w:r>
        <w:rPr>
          <w:rFonts w:ascii="Helvetica" w:hAnsi="Helvetica"/>
          <w:color w:val="333333"/>
        </w:rPr>
        <w:t> statements. Type beginning and ending of braces and then write statements between them.</w:t>
      </w:r>
    </w:p>
    <w:p w14:paraId="266B12BA"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 </w:t>
      </w:r>
    </w:p>
    <w:p w14:paraId="74BA2150"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Style w:val="Strong"/>
          <w:rFonts w:ascii="Helvetica" w:hAnsi="Helvetica"/>
          <w:color w:val="333333"/>
        </w:rPr>
        <w:t>Example: if grades are less than 40 you will get failed result, otherwise you will get pass result</w:t>
      </w:r>
    </w:p>
    <w:p w14:paraId="239CFFA9"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#include &lt;</w:t>
      </w:r>
      <w:proofErr w:type="spellStart"/>
      <w:r>
        <w:rPr>
          <w:rFonts w:ascii="Courier" w:hAnsi="Courier"/>
          <w:color w:val="292B2C"/>
        </w:rPr>
        <w:t>stdio.h</w:t>
      </w:r>
      <w:proofErr w:type="spellEnd"/>
      <w:r>
        <w:rPr>
          <w:rFonts w:ascii="Courier" w:hAnsi="Courier"/>
          <w:color w:val="292B2C"/>
        </w:rPr>
        <w:t>&gt;</w:t>
      </w:r>
    </w:p>
    <w:p w14:paraId="5908CB23"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int main ()</w:t>
      </w:r>
    </w:p>
    <w:p w14:paraId="4165E843"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7D8C376A"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int grades;</w:t>
      </w:r>
    </w:p>
    <w:p w14:paraId="0736DEFD"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"enter your grades :");</w:t>
      </w:r>
    </w:p>
    <w:p w14:paraId="5F153E97"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r>
        <w:rPr>
          <w:rFonts w:ascii="Courier" w:hAnsi="Courier"/>
          <w:color w:val="292B2C"/>
        </w:rPr>
        <w:t>scanf</w:t>
      </w:r>
      <w:proofErr w:type="spellEnd"/>
      <w:r>
        <w:rPr>
          <w:rFonts w:ascii="Courier" w:hAnsi="Courier"/>
          <w:color w:val="292B2C"/>
        </w:rPr>
        <w:t>("%</w:t>
      </w:r>
      <w:proofErr w:type="spellStart"/>
      <w:r>
        <w:rPr>
          <w:rFonts w:ascii="Courier" w:hAnsi="Courier"/>
          <w:color w:val="292B2C"/>
        </w:rPr>
        <w:t>d</w:t>
      </w:r>
      <w:proofErr w:type="gramStart"/>
      <w:r>
        <w:rPr>
          <w:rFonts w:ascii="Courier" w:hAnsi="Courier"/>
          <w:color w:val="292B2C"/>
        </w:rPr>
        <w:t>",&amp;</w:t>
      </w:r>
      <w:proofErr w:type="gramEnd"/>
      <w:r>
        <w:rPr>
          <w:rFonts w:ascii="Courier" w:hAnsi="Courier"/>
          <w:color w:val="292B2C"/>
        </w:rPr>
        <w:t>grades</w:t>
      </w:r>
      <w:proofErr w:type="spellEnd"/>
      <w:r>
        <w:rPr>
          <w:rFonts w:ascii="Courier" w:hAnsi="Courier"/>
          <w:color w:val="292B2C"/>
        </w:rPr>
        <w:t>);</w:t>
      </w:r>
    </w:p>
    <w:p w14:paraId="4D0F06EA"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if </w:t>
      </w:r>
      <w:proofErr w:type="gramStart"/>
      <w:r>
        <w:rPr>
          <w:rFonts w:ascii="Courier" w:hAnsi="Courier"/>
          <w:color w:val="292B2C"/>
        </w:rPr>
        <w:t>( grades</w:t>
      </w:r>
      <w:proofErr w:type="gramEnd"/>
      <w:r>
        <w:rPr>
          <w:rFonts w:ascii="Courier" w:hAnsi="Courier"/>
          <w:color w:val="292B2C"/>
        </w:rPr>
        <w:t xml:space="preserve"> &gt;= 40 )</w:t>
      </w:r>
    </w:p>
    <w:p w14:paraId="5489139A"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"Congratulations you are passed");</w:t>
      </w:r>
    </w:p>
    <w:p w14:paraId="29C1D78F"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else</w:t>
      </w:r>
    </w:p>
    <w:p w14:paraId="0C774FE9"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"Sorry you are failed");</w:t>
      </w:r>
    </w:p>
    <w:p w14:paraId="584151A5"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return 0;</w:t>
      </w:r>
    </w:p>
    <w:p w14:paraId="5CE60307"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7F0F0672"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Style w:val="Strong"/>
          <w:rFonts w:ascii="Helvetica" w:hAnsi="Helvetica"/>
          <w:color w:val="333333"/>
        </w:rPr>
        <w:t> Output</w:t>
      </w:r>
    </w:p>
    <w:p w14:paraId="7E773A9F"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enter your </w:t>
      </w:r>
      <w:proofErr w:type="gramStart"/>
      <w:r>
        <w:rPr>
          <w:rFonts w:ascii="Courier" w:hAnsi="Courier"/>
          <w:color w:val="292B2C"/>
        </w:rPr>
        <w:t>grades :</w:t>
      </w:r>
      <w:proofErr w:type="gramEnd"/>
      <w:r>
        <w:rPr>
          <w:rFonts w:ascii="Courier" w:hAnsi="Courier"/>
          <w:color w:val="292B2C"/>
        </w:rPr>
        <w:t xml:space="preserve"> 50</w:t>
      </w:r>
    </w:p>
    <w:p w14:paraId="3F10E5AA"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Congratulations you are passed</w:t>
      </w:r>
    </w:p>
    <w:p w14:paraId="06478700"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lastRenderedPageBreak/>
        <w:t> </w:t>
      </w:r>
    </w:p>
    <w:p w14:paraId="0112AF1F" w14:textId="77777777" w:rsidR="00097F58" w:rsidRDefault="00097F58" w:rsidP="00097F58">
      <w:pPr>
        <w:pStyle w:val="Heading2"/>
        <w:shd w:val="clear" w:color="auto" w:fill="FFFFFF"/>
        <w:spacing w:before="0" w:after="120"/>
        <w:jc w:val="both"/>
        <w:rPr>
          <w:rFonts w:ascii="Georgia" w:hAnsi="Georgia"/>
          <w:b/>
          <w:bCs/>
          <w:color w:val="222222"/>
        </w:rPr>
      </w:pPr>
      <w:proofErr w:type="spellStart"/>
      <w:proofErr w:type="gramStart"/>
      <w:r>
        <w:rPr>
          <w:rFonts w:ascii="Georgia" w:hAnsi="Georgia"/>
          <w:b/>
          <w:bCs/>
          <w:color w:val="222222"/>
        </w:rPr>
        <w:t>if..</w:t>
      </w:r>
      <w:proofErr w:type="gramEnd"/>
      <w:r>
        <w:rPr>
          <w:rFonts w:ascii="Georgia" w:hAnsi="Georgia"/>
          <w:b/>
          <w:bCs/>
          <w:color w:val="222222"/>
        </w:rPr>
        <w:t>else</w:t>
      </w:r>
      <w:proofErr w:type="spellEnd"/>
      <w:r>
        <w:rPr>
          <w:rFonts w:ascii="Georgia" w:hAnsi="Georgia"/>
          <w:b/>
          <w:bCs/>
          <w:color w:val="222222"/>
        </w:rPr>
        <w:t xml:space="preserve"> if…else statement</w:t>
      </w:r>
    </w:p>
    <w:p w14:paraId="44D4DA81" w14:textId="77777777" w:rsidR="00097F58" w:rsidRDefault="00F26275" w:rsidP="00097F58">
      <w:pPr>
        <w:shd w:val="clear" w:color="auto" w:fill="FFFFFF"/>
        <w:jc w:val="both"/>
        <w:rPr>
          <w:rFonts w:ascii="Helvetica" w:hAnsi="Helvetica"/>
          <w:color w:val="333333"/>
        </w:rPr>
      </w:pPr>
      <w:r>
        <w:rPr>
          <w:rFonts w:ascii="Helvetica" w:hAnsi="Helvetica"/>
          <w:color w:val="333333"/>
        </w:rPr>
        <w:pict w14:anchorId="1D885F07">
          <v:rect id="_x0000_i1050" style="width:0;height:.75pt" o:hralign="center" o:hrstd="t" o:hr="t" fillcolor="#a0a0a0" stroked="f"/>
        </w:pict>
      </w:r>
    </w:p>
    <w:p w14:paraId="34CF6114"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Style w:val="HTMLCode"/>
          <w:rFonts w:ascii="Consolas" w:eastAsiaTheme="minorHAnsi" w:hAnsi="Consolas"/>
          <w:color w:val="BD4147"/>
          <w:shd w:val="clear" w:color="auto" w:fill="F7F7F9"/>
        </w:rPr>
        <w:t>if...else if...else</w:t>
      </w:r>
      <w:r>
        <w:rPr>
          <w:rFonts w:ascii="Helvetica" w:hAnsi="Helvetica"/>
          <w:color w:val="333333"/>
        </w:rPr>
        <w:t xml:space="preserve"> statement is used to select a particular block of code when several </w:t>
      </w:r>
      <w:proofErr w:type="gramStart"/>
      <w:r>
        <w:rPr>
          <w:rFonts w:ascii="Helvetica" w:hAnsi="Helvetica"/>
          <w:color w:val="333333"/>
        </w:rPr>
        <w:t>block</w:t>
      </w:r>
      <w:proofErr w:type="gramEnd"/>
      <w:r>
        <w:rPr>
          <w:rFonts w:ascii="Helvetica" w:hAnsi="Helvetica"/>
          <w:color w:val="333333"/>
        </w:rPr>
        <w:t xml:space="preserve"> of codes are there.</w:t>
      </w:r>
    </w:p>
    <w:p w14:paraId="12CC15E2" w14:textId="77777777" w:rsidR="00097F58" w:rsidRDefault="00097F58" w:rsidP="00097F58">
      <w:pPr>
        <w:pStyle w:val="Heading3"/>
        <w:shd w:val="clear" w:color="auto" w:fill="FFFFFF"/>
        <w:spacing w:before="0" w:after="120"/>
        <w:jc w:val="both"/>
        <w:rPr>
          <w:rFonts w:ascii="Georgia" w:hAnsi="Georgia"/>
          <w:color w:val="222222"/>
        </w:rPr>
      </w:pPr>
      <w:r>
        <w:rPr>
          <w:rFonts w:ascii="Georgia" w:hAnsi="Georgia"/>
          <w:b/>
          <w:bCs/>
          <w:color w:val="222222"/>
        </w:rPr>
        <w:t xml:space="preserve">structure of </w:t>
      </w:r>
      <w:proofErr w:type="spellStart"/>
      <w:proofErr w:type="gramStart"/>
      <w:r>
        <w:rPr>
          <w:rFonts w:ascii="Georgia" w:hAnsi="Georgia"/>
          <w:b/>
          <w:bCs/>
          <w:color w:val="222222"/>
        </w:rPr>
        <w:t>if..</w:t>
      </w:r>
      <w:proofErr w:type="gramEnd"/>
      <w:r>
        <w:rPr>
          <w:rFonts w:ascii="Georgia" w:hAnsi="Georgia"/>
          <w:b/>
          <w:bCs/>
          <w:color w:val="222222"/>
        </w:rPr>
        <w:t>else</w:t>
      </w:r>
      <w:proofErr w:type="spellEnd"/>
      <w:r>
        <w:rPr>
          <w:rFonts w:ascii="Georgia" w:hAnsi="Georgia"/>
          <w:b/>
          <w:bCs/>
          <w:color w:val="222222"/>
        </w:rPr>
        <w:t xml:space="preserve"> if.. else statement</w:t>
      </w:r>
    </w:p>
    <w:p w14:paraId="3A703BDE"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ab/>
        <w:t>if(expression1)</w:t>
      </w:r>
    </w:p>
    <w:p w14:paraId="7EB59966"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r>
        <w:rPr>
          <w:rFonts w:ascii="Courier" w:hAnsi="Courier"/>
          <w:color w:val="292B2C"/>
        </w:rPr>
        <w:tab/>
        <w:t xml:space="preserve"> {</w:t>
      </w:r>
    </w:p>
    <w:p w14:paraId="17CAD186"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r>
        <w:rPr>
          <w:rFonts w:ascii="Courier" w:hAnsi="Courier"/>
          <w:color w:val="292B2C"/>
        </w:rPr>
        <w:tab/>
        <w:t xml:space="preserve">   statement1;</w:t>
      </w:r>
    </w:p>
    <w:p w14:paraId="5AD4B1B5"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r>
        <w:rPr>
          <w:rFonts w:ascii="Courier" w:hAnsi="Courier"/>
          <w:color w:val="292B2C"/>
        </w:rPr>
        <w:tab/>
        <w:t xml:space="preserve"> }</w:t>
      </w:r>
    </w:p>
    <w:p w14:paraId="2CB25727"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r>
        <w:rPr>
          <w:rFonts w:ascii="Courier" w:hAnsi="Courier"/>
          <w:color w:val="292B2C"/>
        </w:rPr>
        <w:tab/>
        <w:t>else if (expression2)</w:t>
      </w:r>
    </w:p>
    <w:p w14:paraId="50C64A4F"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r>
        <w:rPr>
          <w:rFonts w:ascii="Courier" w:hAnsi="Courier"/>
          <w:color w:val="292B2C"/>
        </w:rPr>
        <w:tab/>
        <w:t xml:space="preserve"> {</w:t>
      </w:r>
    </w:p>
    <w:p w14:paraId="621D9C0D"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r>
        <w:rPr>
          <w:rFonts w:ascii="Courier" w:hAnsi="Courier"/>
          <w:color w:val="292B2C"/>
        </w:rPr>
        <w:tab/>
        <w:t xml:space="preserve">   statement2;</w:t>
      </w:r>
    </w:p>
    <w:p w14:paraId="24F89962"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r>
        <w:rPr>
          <w:rFonts w:ascii="Courier" w:hAnsi="Courier"/>
          <w:color w:val="292B2C"/>
        </w:rPr>
        <w:tab/>
        <w:t xml:space="preserve"> }</w:t>
      </w:r>
    </w:p>
    <w:p w14:paraId="70210556"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r>
        <w:rPr>
          <w:rFonts w:ascii="Courier" w:hAnsi="Courier"/>
          <w:color w:val="292B2C"/>
        </w:rPr>
        <w:tab/>
        <w:t>else if (expression3)</w:t>
      </w:r>
    </w:p>
    <w:p w14:paraId="3DD6B20C"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r>
        <w:rPr>
          <w:rFonts w:ascii="Courier" w:hAnsi="Courier"/>
          <w:color w:val="292B2C"/>
        </w:rPr>
        <w:tab/>
        <w:t xml:space="preserve"> {</w:t>
      </w:r>
    </w:p>
    <w:p w14:paraId="70794F4C"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r>
        <w:rPr>
          <w:rFonts w:ascii="Courier" w:hAnsi="Courier"/>
          <w:color w:val="292B2C"/>
        </w:rPr>
        <w:tab/>
        <w:t xml:space="preserve">   statement3;</w:t>
      </w:r>
    </w:p>
    <w:p w14:paraId="78E407BF"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r>
        <w:rPr>
          <w:rFonts w:ascii="Courier" w:hAnsi="Courier"/>
          <w:color w:val="292B2C"/>
        </w:rPr>
        <w:tab/>
        <w:t xml:space="preserve"> }</w:t>
      </w:r>
    </w:p>
    <w:p w14:paraId="5F0A3561"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Here, </w:t>
      </w:r>
      <w:r>
        <w:rPr>
          <w:rStyle w:val="HTMLCode"/>
          <w:rFonts w:ascii="Consolas" w:eastAsiaTheme="minorHAnsi" w:hAnsi="Consolas"/>
          <w:color w:val="BD4147"/>
          <w:shd w:val="clear" w:color="auto" w:fill="F7F7F9"/>
        </w:rPr>
        <w:t>statement1</w:t>
      </w:r>
      <w:r>
        <w:rPr>
          <w:rFonts w:ascii="Helvetica" w:hAnsi="Helvetica"/>
          <w:color w:val="333333"/>
        </w:rPr>
        <w:t> will be executed if </w:t>
      </w:r>
      <w:r>
        <w:rPr>
          <w:rStyle w:val="HTMLCode"/>
          <w:rFonts w:ascii="Consolas" w:eastAsiaTheme="minorHAnsi" w:hAnsi="Consolas"/>
          <w:color w:val="BD4147"/>
          <w:shd w:val="clear" w:color="auto" w:fill="F7F7F9"/>
        </w:rPr>
        <w:t>expression1</w:t>
      </w:r>
      <w:r>
        <w:rPr>
          <w:rFonts w:ascii="Helvetica" w:hAnsi="Helvetica"/>
          <w:color w:val="333333"/>
        </w:rPr>
        <w:t> is TRUE, </w:t>
      </w:r>
      <w:r>
        <w:rPr>
          <w:rStyle w:val="HTMLCode"/>
          <w:rFonts w:ascii="Consolas" w:eastAsiaTheme="minorHAnsi" w:hAnsi="Consolas"/>
          <w:color w:val="BD4147"/>
          <w:shd w:val="clear" w:color="auto" w:fill="F7F7F9"/>
        </w:rPr>
        <w:t>statement2</w:t>
      </w:r>
      <w:r>
        <w:rPr>
          <w:rFonts w:ascii="Helvetica" w:hAnsi="Helvetica"/>
          <w:color w:val="333333"/>
        </w:rPr>
        <w:t> will be executed if </w:t>
      </w:r>
      <w:r>
        <w:rPr>
          <w:rStyle w:val="HTMLCode"/>
          <w:rFonts w:ascii="Consolas" w:eastAsiaTheme="minorHAnsi" w:hAnsi="Consolas"/>
          <w:color w:val="BD4147"/>
          <w:shd w:val="clear" w:color="auto" w:fill="F7F7F9"/>
        </w:rPr>
        <w:t>expression2</w:t>
      </w:r>
      <w:r>
        <w:rPr>
          <w:rFonts w:ascii="Helvetica" w:hAnsi="Helvetica"/>
          <w:color w:val="333333"/>
        </w:rPr>
        <w:t> is TRUE and if none of the expressions are true then </w:t>
      </w:r>
      <w:r>
        <w:rPr>
          <w:rStyle w:val="HTMLCode"/>
          <w:rFonts w:ascii="Consolas" w:eastAsiaTheme="minorHAnsi" w:hAnsi="Consolas"/>
          <w:color w:val="BD4147"/>
          <w:shd w:val="clear" w:color="auto" w:fill="F7F7F9"/>
        </w:rPr>
        <w:t>statement3</w:t>
      </w:r>
      <w:r>
        <w:rPr>
          <w:rFonts w:ascii="Helvetica" w:hAnsi="Helvetica"/>
          <w:color w:val="333333"/>
        </w:rPr>
        <w:t> will be executed.</w:t>
      </w:r>
    </w:p>
    <w:p w14:paraId="25AEA1FB"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Note: </w:t>
      </w:r>
      <w:r>
        <w:rPr>
          <w:rStyle w:val="Strong"/>
          <w:rFonts w:ascii="Helvetica" w:hAnsi="Helvetica"/>
          <w:color w:val="333333"/>
        </w:rPr>
        <w:t>Syntax error</w:t>
      </w:r>
      <w:r>
        <w:rPr>
          <w:rFonts w:ascii="Helvetica" w:hAnsi="Helvetica"/>
          <w:color w:val="333333"/>
        </w:rPr>
        <w:t> is detected by the compiler whereas </w:t>
      </w:r>
      <w:r>
        <w:rPr>
          <w:rStyle w:val="Strong"/>
          <w:rFonts w:ascii="Helvetica" w:hAnsi="Helvetica"/>
          <w:color w:val="333333"/>
        </w:rPr>
        <w:t>logic error</w:t>
      </w:r>
      <w:r>
        <w:rPr>
          <w:rFonts w:ascii="Helvetica" w:hAnsi="Helvetica"/>
          <w:color w:val="333333"/>
        </w:rPr>
        <w:t> has its effect at execution time.</w:t>
      </w:r>
    </w:p>
    <w:p w14:paraId="3788E88F" w14:textId="77777777" w:rsidR="00097F58" w:rsidRDefault="00097F58" w:rsidP="00097F58">
      <w:pPr>
        <w:rPr>
          <w:rFonts w:ascii="Times New Roman" w:eastAsia="Times New Roman" w:hAnsi="Times New Roman" w:cs="Times New Roman"/>
          <w:szCs w:val="24"/>
        </w:rPr>
      </w:pPr>
    </w:p>
    <w:p w14:paraId="1A4E8FA4" w14:textId="77777777" w:rsidR="00097F58" w:rsidRDefault="00097F58" w:rsidP="00097F58">
      <w:pPr>
        <w:rPr>
          <w:rFonts w:ascii="Times New Roman" w:eastAsia="Times New Roman" w:hAnsi="Times New Roman" w:cs="Times New Roman"/>
          <w:szCs w:val="24"/>
        </w:rPr>
      </w:pPr>
    </w:p>
    <w:p w14:paraId="52E94A50" w14:textId="77777777" w:rsidR="00097F58" w:rsidRDefault="00097F58" w:rsidP="00097F58">
      <w:pPr>
        <w:rPr>
          <w:rFonts w:ascii="Times New Roman" w:eastAsia="Times New Roman" w:hAnsi="Times New Roman" w:cs="Times New Roman"/>
          <w:szCs w:val="24"/>
        </w:rPr>
      </w:pPr>
    </w:p>
    <w:p w14:paraId="5AD4C0B1" w14:textId="77777777" w:rsidR="00097F58" w:rsidRDefault="00097F58" w:rsidP="00097F58">
      <w:pPr>
        <w:pStyle w:val="Heading1"/>
        <w:spacing w:after="60"/>
        <w:rPr>
          <w:rFonts w:ascii="Georgia" w:hAnsi="Georgia"/>
        </w:rPr>
      </w:pPr>
      <w:r>
        <w:rPr>
          <w:rFonts w:ascii="Georgia" w:hAnsi="Georgia"/>
          <w:b/>
          <w:bCs/>
        </w:rPr>
        <w:lastRenderedPageBreak/>
        <w:t>C programming for loop</w:t>
      </w:r>
    </w:p>
    <w:p w14:paraId="2EF13A24" w14:textId="77777777" w:rsidR="00097F58" w:rsidRDefault="00F26275" w:rsidP="00097F58">
      <w:pPr>
        <w:shd w:val="clear" w:color="auto" w:fill="FFFFFF"/>
        <w:jc w:val="both"/>
        <w:rPr>
          <w:rFonts w:ascii="Helvetica" w:hAnsi="Helvetica"/>
          <w:color w:val="333333"/>
        </w:rPr>
      </w:pPr>
      <w:r>
        <w:rPr>
          <w:rFonts w:ascii="Helvetica" w:hAnsi="Helvetica"/>
          <w:color w:val="333333"/>
        </w:rPr>
        <w:pict w14:anchorId="13B2505C">
          <v:rect id="_x0000_i1051" style="width:0;height:.75pt" o:hralign="center" o:hrstd="t" o:hr="t" fillcolor="#a0a0a0" stroked="f"/>
        </w:pict>
      </w:r>
    </w:p>
    <w:p w14:paraId="775049DF"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While writing programs, we might need to repeat same code or task again and again.</w:t>
      </w:r>
    </w:p>
    <w:p w14:paraId="5E2EE533"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For this C provides a feature of looping which allows a certain block of code to be executed repeatedly unless or until some sort of condition is satisfied even though the code appears once in a program.</w:t>
      </w:r>
    </w:p>
    <w:p w14:paraId="481BB2AA" w14:textId="77777777" w:rsidR="00097F58" w:rsidRPr="0033566E" w:rsidRDefault="00097F58" w:rsidP="00097F58">
      <w:pPr>
        <w:pStyle w:val="NormalWeb"/>
        <w:shd w:val="clear" w:color="auto" w:fill="FFFFFF"/>
        <w:spacing w:before="0" w:beforeAutospacing="0" w:after="360" w:afterAutospacing="0"/>
        <w:jc w:val="both"/>
        <w:rPr>
          <w:rFonts w:cstheme="minorBidi"/>
          <w:color w:val="333333"/>
          <w:szCs w:val="30"/>
          <w:lang w:bidi="bn-BD"/>
        </w:rPr>
      </w:pPr>
      <w:r w:rsidRPr="0033566E">
        <w:rPr>
          <w:color w:val="333333"/>
        </w:rPr>
        <w:t>There are three types of loops in C programmi</w:t>
      </w:r>
      <w:r>
        <w:rPr>
          <w:color w:val="333333"/>
        </w:rPr>
        <w:t>ng</w:t>
      </w:r>
      <w:r>
        <w:rPr>
          <w:rFonts w:cstheme="minorBidi" w:hint="cs"/>
          <w:color w:val="333333"/>
          <w:szCs w:val="30"/>
          <w:cs/>
          <w:lang w:bidi="bn-BD"/>
        </w:rPr>
        <w:t>:</w:t>
      </w:r>
    </w:p>
    <w:p w14:paraId="69A1F521" w14:textId="77777777" w:rsidR="00097F58" w:rsidRPr="0033566E" w:rsidRDefault="00097F58" w:rsidP="00097F58">
      <w:pPr>
        <w:pStyle w:val="NormalWeb"/>
        <w:shd w:val="clear" w:color="auto" w:fill="FFFFFF"/>
        <w:spacing w:after="360"/>
        <w:rPr>
          <w:color w:val="333333"/>
        </w:rPr>
      </w:pPr>
      <w:r w:rsidRPr="0033566E">
        <w:rPr>
          <w:color w:val="333333"/>
        </w:rPr>
        <w:t>1.</w:t>
      </w:r>
      <w:r w:rsidRPr="0033566E">
        <w:rPr>
          <w:color w:val="333333"/>
        </w:rPr>
        <w:tab/>
        <w:t>for loop</w:t>
      </w:r>
    </w:p>
    <w:p w14:paraId="0545D6DF" w14:textId="77777777" w:rsidR="00097F58" w:rsidRPr="0033566E" w:rsidRDefault="00097F58" w:rsidP="00097F58">
      <w:pPr>
        <w:pStyle w:val="NormalWeb"/>
        <w:shd w:val="clear" w:color="auto" w:fill="FFFFFF"/>
        <w:spacing w:after="360"/>
        <w:rPr>
          <w:color w:val="333333"/>
        </w:rPr>
      </w:pPr>
      <w:r w:rsidRPr="0033566E">
        <w:rPr>
          <w:color w:val="333333"/>
        </w:rPr>
        <w:t>2.</w:t>
      </w:r>
      <w:r w:rsidRPr="0033566E">
        <w:rPr>
          <w:color w:val="333333"/>
        </w:rPr>
        <w:tab/>
        <w:t>while loop</w:t>
      </w:r>
    </w:p>
    <w:p w14:paraId="6350E15B" w14:textId="77777777" w:rsidR="00097F58" w:rsidRPr="0033566E" w:rsidRDefault="00097F58" w:rsidP="00097F58">
      <w:pPr>
        <w:pStyle w:val="NormalWeb"/>
        <w:shd w:val="clear" w:color="auto" w:fill="FFFFFF"/>
        <w:spacing w:before="0" w:beforeAutospacing="0" w:after="360" w:afterAutospacing="0"/>
        <w:jc w:val="both"/>
        <w:rPr>
          <w:color w:val="333333"/>
        </w:rPr>
      </w:pPr>
      <w:r w:rsidRPr="0033566E">
        <w:rPr>
          <w:color w:val="333333"/>
        </w:rPr>
        <w:t>3.</w:t>
      </w:r>
      <w:r w:rsidRPr="0033566E">
        <w:rPr>
          <w:color w:val="333333"/>
        </w:rPr>
        <w:tab/>
        <w:t>do … while loop</w:t>
      </w:r>
    </w:p>
    <w:p w14:paraId="30E250AD" w14:textId="77777777" w:rsidR="00097F58" w:rsidRDefault="00097F58" w:rsidP="00097F58">
      <w:pPr>
        <w:pStyle w:val="Heading2"/>
        <w:shd w:val="clear" w:color="auto" w:fill="FFFFFF"/>
        <w:spacing w:before="0" w:after="120"/>
        <w:jc w:val="both"/>
        <w:rPr>
          <w:rFonts w:ascii="Helvetica" w:hAnsi="Helvetica"/>
          <w:b/>
          <w:bCs/>
          <w:color w:val="333333"/>
          <w:sz w:val="24"/>
          <w:szCs w:val="24"/>
        </w:rPr>
      </w:pPr>
    </w:p>
    <w:p w14:paraId="753DD6E9" w14:textId="77777777" w:rsidR="00097F58" w:rsidRDefault="00097F58" w:rsidP="00097F58">
      <w:pPr>
        <w:pStyle w:val="Heading2"/>
        <w:shd w:val="clear" w:color="auto" w:fill="FFFFFF"/>
        <w:spacing w:before="0" w:after="120"/>
        <w:jc w:val="both"/>
        <w:rPr>
          <w:rFonts w:ascii="Helvetica" w:hAnsi="Helvetica"/>
          <w:b/>
          <w:bCs/>
          <w:color w:val="333333"/>
          <w:sz w:val="24"/>
          <w:szCs w:val="24"/>
        </w:rPr>
      </w:pPr>
    </w:p>
    <w:p w14:paraId="606A8F38" w14:textId="77777777" w:rsidR="00097F58" w:rsidRDefault="00097F58" w:rsidP="00097F58">
      <w:pPr>
        <w:pStyle w:val="Heading2"/>
        <w:shd w:val="clear" w:color="auto" w:fill="FFFFFF"/>
        <w:spacing w:before="0" w:after="120"/>
        <w:jc w:val="both"/>
        <w:rPr>
          <w:rFonts w:ascii="Helvetica" w:hAnsi="Helvetica"/>
          <w:b/>
          <w:bCs/>
          <w:color w:val="333333"/>
          <w:sz w:val="24"/>
          <w:szCs w:val="24"/>
        </w:rPr>
      </w:pPr>
    </w:p>
    <w:p w14:paraId="73054ACE" w14:textId="77777777" w:rsidR="00097F58" w:rsidRDefault="00097F58" w:rsidP="00097F58">
      <w:pPr>
        <w:pStyle w:val="Heading2"/>
        <w:shd w:val="clear" w:color="auto" w:fill="FFFFFF"/>
        <w:spacing w:before="0" w:after="120"/>
        <w:jc w:val="both"/>
        <w:rPr>
          <w:rFonts w:ascii="Helvetica" w:hAnsi="Helvetica"/>
          <w:b/>
          <w:bCs/>
          <w:color w:val="333333"/>
          <w:sz w:val="24"/>
          <w:szCs w:val="24"/>
        </w:rPr>
      </w:pPr>
    </w:p>
    <w:p w14:paraId="2D13BD85" w14:textId="77777777" w:rsidR="00097F58" w:rsidRDefault="00097F58" w:rsidP="00097F58">
      <w:pPr>
        <w:pStyle w:val="Heading2"/>
        <w:shd w:val="clear" w:color="auto" w:fill="FFFFFF"/>
        <w:spacing w:before="0" w:after="120"/>
        <w:jc w:val="both"/>
        <w:rPr>
          <w:rFonts w:ascii="Georgia" w:hAnsi="Georgia"/>
          <w:b/>
          <w:bCs/>
          <w:color w:val="222222"/>
        </w:rPr>
      </w:pPr>
    </w:p>
    <w:p w14:paraId="695A5461" w14:textId="77777777" w:rsidR="00097F58" w:rsidRDefault="00097F58" w:rsidP="00097F58">
      <w:pPr>
        <w:pStyle w:val="Heading2"/>
        <w:shd w:val="clear" w:color="auto" w:fill="FFFFFF"/>
        <w:spacing w:before="0" w:after="120"/>
        <w:jc w:val="both"/>
        <w:rPr>
          <w:rFonts w:ascii="Georgia" w:hAnsi="Georgia"/>
          <w:b/>
          <w:bCs/>
          <w:color w:val="222222"/>
        </w:rPr>
      </w:pPr>
      <w:r>
        <w:rPr>
          <w:rFonts w:ascii="Georgia" w:hAnsi="Georgia"/>
          <w:b/>
          <w:bCs/>
          <w:color w:val="222222"/>
        </w:rPr>
        <w:t>Structure of for loop in C</w:t>
      </w:r>
    </w:p>
    <w:p w14:paraId="49640EDD"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for </w:t>
      </w:r>
      <w:proofErr w:type="gramStart"/>
      <w:r>
        <w:rPr>
          <w:rFonts w:ascii="Courier" w:hAnsi="Courier"/>
          <w:color w:val="292B2C"/>
        </w:rPr>
        <w:t>( statement</w:t>
      </w:r>
      <w:proofErr w:type="gramEnd"/>
      <w:r>
        <w:rPr>
          <w:rFonts w:ascii="Courier" w:hAnsi="Courier"/>
          <w:color w:val="292B2C"/>
        </w:rPr>
        <w:t>1; statement2; statement3)</w:t>
      </w:r>
    </w:p>
    <w:p w14:paraId="1E9B1745"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r>
        <w:rPr>
          <w:rFonts w:ascii="Courier" w:hAnsi="Courier"/>
          <w:color w:val="292B2C"/>
        </w:rPr>
        <w:tab/>
        <w:t>{</w:t>
      </w:r>
    </w:p>
    <w:p w14:paraId="3ED86385"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r>
        <w:rPr>
          <w:rFonts w:ascii="Courier" w:hAnsi="Courier"/>
          <w:color w:val="292B2C"/>
        </w:rPr>
        <w:tab/>
        <w:t xml:space="preserve">  //body of for loop</w:t>
      </w:r>
    </w:p>
    <w:p w14:paraId="0E6EBAAA"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r>
        <w:rPr>
          <w:rFonts w:ascii="Courier" w:hAnsi="Courier"/>
          <w:color w:val="292B2C"/>
        </w:rPr>
        <w:tab/>
        <w:t>}</w:t>
      </w:r>
    </w:p>
    <w:p w14:paraId="48FBBAF6"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Here, </w:t>
      </w:r>
      <w:r>
        <w:rPr>
          <w:rStyle w:val="HTMLCode"/>
          <w:rFonts w:ascii="Consolas" w:eastAsiaTheme="majorEastAsia" w:hAnsi="Consolas"/>
          <w:color w:val="BD4147"/>
          <w:shd w:val="clear" w:color="auto" w:fill="F7F7F9"/>
        </w:rPr>
        <w:t>statement1</w:t>
      </w:r>
      <w:r>
        <w:rPr>
          <w:rFonts w:ascii="Helvetica" w:hAnsi="Helvetica"/>
          <w:color w:val="333333"/>
        </w:rPr>
        <w:t> is the initialization of loop, </w:t>
      </w:r>
      <w:r>
        <w:rPr>
          <w:rStyle w:val="HTMLCode"/>
          <w:rFonts w:ascii="Consolas" w:eastAsiaTheme="majorEastAsia" w:hAnsi="Consolas"/>
          <w:color w:val="BD4147"/>
          <w:shd w:val="clear" w:color="auto" w:fill="F7F7F9"/>
        </w:rPr>
        <w:t>statement2</w:t>
      </w:r>
      <w:r>
        <w:rPr>
          <w:rFonts w:ascii="Helvetica" w:hAnsi="Helvetica"/>
          <w:color w:val="333333"/>
        </w:rPr>
        <w:t> is the continuation of the loop. Normally, it is a test condition and </w:t>
      </w:r>
      <w:r>
        <w:rPr>
          <w:rStyle w:val="HTMLCode"/>
          <w:rFonts w:ascii="Consolas" w:eastAsiaTheme="majorEastAsia" w:hAnsi="Consolas"/>
          <w:color w:val="BD4147"/>
          <w:shd w:val="clear" w:color="auto" w:fill="F7F7F9"/>
        </w:rPr>
        <w:t>statement3</w:t>
      </w:r>
      <w:r>
        <w:rPr>
          <w:rFonts w:ascii="Helvetica" w:hAnsi="Helvetica"/>
          <w:color w:val="333333"/>
        </w:rPr>
        <w:t> is increment or decrement of a control variable as per need.</w:t>
      </w:r>
    </w:p>
    <w:p w14:paraId="7C4059D6"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Style w:val="Strong"/>
          <w:rFonts w:ascii="Helvetica" w:hAnsi="Helvetica"/>
          <w:color w:val="333333"/>
        </w:rPr>
        <w:t>Here is the block diagram to show how a for loop works:</w:t>
      </w:r>
    </w:p>
    <w:p w14:paraId="4BC36B37"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noProof/>
          <w:color w:val="333333"/>
        </w:rPr>
        <w:lastRenderedPageBreak/>
        <w:drawing>
          <wp:inline distT="0" distB="0" distL="0" distR="0" wp14:anchorId="0C6C6633" wp14:editId="69AF31A8">
            <wp:extent cx="3515360" cy="4322445"/>
            <wp:effectExtent l="0" t="0" r="8890" b="1905"/>
            <wp:docPr id="5" name="Picture 5" descr="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or lo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5360" cy="4322445"/>
                    </a:xfrm>
                    <a:prstGeom prst="rect">
                      <a:avLst/>
                    </a:prstGeom>
                    <a:noFill/>
                    <a:ln>
                      <a:noFill/>
                    </a:ln>
                  </pic:spPr>
                </pic:pic>
              </a:graphicData>
            </a:graphic>
          </wp:inline>
        </w:drawing>
      </w:r>
    </w:p>
    <w:p w14:paraId="22F4FC37" w14:textId="77777777" w:rsidR="00097F58" w:rsidRDefault="00097F58" w:rsidP="00097F58">
      <w:pPr>
        <w:shd w:val="clear" w:color="auto" w:fill="C14747"/>
        <w:jc w:val="both"/>
        <w:rPr>
          <w:rFonts w:ascii="Helvetica" w:hAnsi="Helvetica"/>
          <w:color w:val="FFFFFF"/>
        </w:rPr>
      </w:pPr>
      <w:r>
        <w:rPr>
          <w:rFonts w:ascii="Helvetica" w:hAnsi="Helvetica"/>
          <w:color w:val="FFFFFF"/>
        </w:rPr>
        <w:t>Common Programming Error</w:t>
      </w:r>
    </w:p>
    <w:p w14:paraId="2B7C9EA7" w14:textId="77777777" w:rsidR="00097F58" w:rsidRDefault="00097F58" w:rsidP="00097F58">
      <w:pPr>
        <w:shd w:val="clear" w:color="auto" w:fill="F2F2F2"/>
        <w:jc w:val="both"/>
        <w:rPr>
          <w:rFonts w:ascii="Helvetica" w:hAnsi="Helvetica"/>
          <w:color w:val="333333"/>
        </w:rPr>
      </w:pPr>
      <w:r>
        <w:rPr>
          <w:rFonts w:ascii="Helvetica" w:hAnsi="Helvetica"/>
          <w:color w:val="333333"/>
        </w:rPr>
        <w:t>Using commas instead of a semicolon in the header expression of </w:t>
      </w:r>
      <w:r>
        <w:rPr>
          <w:rStyle w:val="Strong"/>
          <w:rFonts w:ascii="Helvetica" w:hAnsi="Helvetica"/>
          <w:color w:val="333333"/>
        </w:rPr>
        <w:t>for loop.</w:t>
      </w:r>
    </w:p>
    <w:p w14:paraId="66DF29E2"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 </w:t>
      </w:r>
    </w:p>
    <w:p w14:paraId="1A56AC4E"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Style w:val="Strong"/>
          <w:rFonts w:ascii="Helvetica" w:hAnsi="Helvetica"/>
          <w:color w:val="333333"/>
        </w:rPr>
        <w:t>Header format of for loop in C</w:t>
      </w:r>
    </w:p>
    <w:p w14:paraId="0A1CE0B7"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noProof/>
          <w:color w:val="333333"/>
        </w:rPr>
        <w:drawing>
          <wp:inline distT="0" distB="0" distL="0" distR="0" wp14:anchorId="5B88C7E7" wp14:editId="0110D85F">
            <wp:extent cx="5913755" cy="1763395"/>
            <wp:effectExtent l="0" t="0" r="0" b="8255"/>
            <wp:docPr id="6" name="Picture 6" descr="for loop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or loop c programm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3755" cy="1763395"/>
                    </a:xfrm>
                    <a:prstGeom prst="rect">
                      <a:avLst/>
                    </a:prstGeom>
                    <a:noFill/>
                    <a:ln>
                      <a:noFill/>
                    </a:ln>
                  </pic:spPr>
                </pic:pic>
              </a:graphicData>
            </a:graphic>
          </wp:inline>
        </w:drawing>
      </w:r>
    </w:p>
    <w:p w14:paraId="10E57EB0"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Style w:val="Strong"/>
          <w:rFonts w:ascii="Helvetica" w:hAnsi="Helvetica"/>
          <w:color w:val="333333"/>
        </w:rPr>
        <w:t>How for loop works?</w:t>
      </w:r>
    </w:p>
    <w:p w14:paraId="4F39CDE0"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for </w:t>
      </w:r>
      <w:proofErr w:type="gramStart"/>
      <w:r>
        <w:rPr>
          <w:rFonts w:ascii="Courier" w:hAnsi="Courier"/>
          <w:color w:val="292B2C"/>
        </w:rPr>
        <w:t>( counter</w:t>
      </w:r>
      <w:proofErr w:type="gramEnd"/>
      <w:r>
        <w:rPr>
          <w:rFonts w:ascii="Courier" w:hAnsi="Courier"/>
          <w:color w:val="292B2C"/>
        </w:rPr>
        <w:t xml:space="preserve"> = 1; counter &lt;= 5; counter++)</w:t>
      </w:r>
    </w:p>
    <w:p w14:paraId="779BDD18"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lastRenderedPageBreak/>
        <w:t xml:space="preserve"> </w:t>
      </w:r>
      <w:r>
        <w:rPr>
          <w:rFonts w:ascii="Courier" w:hAnsi="Courier"/>
          <w:color w:val="292B2C"/>
        </w:rPr>
        <w:tab/>
        <w:t>{</w:t>
      </w:r>
    </w:p>
    <w:p w14:paraId="317DCFF1"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r>
        <w:rPr>
          <w:rFonts w:ascii="Courier" w:hAnsi="Courier"/>
          <w:color w:val="292B2C"/>
        </w:rPr>
        <w:tab/>
        <w:t xml:space="preserve"> </w:t>
      </w:r>
      <w:proofErr w:type="spellStart"/>
      <w:r>
        <w:rPr>
          <w:rFonts w:ascii="Courier" w:hAnsi="Courier"/>
          <w:color w:val="292B2C"/>
        </w:rPr>
        <w:t>printf</w:t>
      </w:r>
      <w:proofErr w:type="spellEnd"/>
      <w:r>
        <w:rPr>
          <w:rFonts w:ascii="Courier" w:hAnsi="Courier"/>
          <w:color w:val="292B2C"/>
        </w:rPr>
        <w:t>("hello\n"</w:t>
      </w:r>
      <w:proofErr w:type="gramStart"/>
      <w:r>
        <w:rPr>
          <w:rFonts w:ascii="Courier" w:hAnsi="Courier"/>
          <w:color w:val="292B2C"/>
        </w:rPr>
        <w:t>);  /</w:t>
      </w:r>
      <w:proofErr w:type="gramEnd"/>
      <w:r>
        <w:rPr>
          <w:rFonts w:ascii="Courier" w:hAnsi="Courier"/>
          <w:color w:val="292B2C"/>
        </w:rPr>
        <w:t>/body of for loop</w:t>
      </w:r>
    </w:p>
    <w:p w14:paraId="429F0B85"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6A89C548"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In the above example, </w:t>
      </w:r>
      <w:r>
        <w:rPr>
          <w:rStyle w:val="HTMLCode"/>
          <w:rFonts w:ascii="Consolas" w:eastAsiaTheme="majorEastAsia" w:hAnsi="Consolas"/>
          <w:color w:val="BD4147"/>
          <w:shd w:val="clear" w:color="auto" w:fill="F7F7F9"/>
        </w:rPr>
        <w:t>counter</w:t>
      </w:r>
      <w:r>
        <w:rPr>
          <w:rFonts w:ascii="Helvetica" w:hAnsi="Helvetica"/>
          <w:color w:val="333333"/>
        </w:rPr>
        <w:t> is the control variable and </w:t>
      </w:r>
      <w:r>
        <w:rPr>
          <w:rStyle w:val="HTMLCode"/>
          <w:rFonts w:ascii="Consolas" w:eastAsiaTheme="majorEastAsia" w:hAnsi="Consolas"/>
          <w:color w:val="BD4147"/>
          <w:shd w:val="clear" w:color="auto" w:fill="F7F7F9"/>
        </w:rPr>
        <w:t>counter = 1</w:t>
      </w:r>
      <w:r>
        <w:rPr>
          <w:rFonts w:ascii="Helvetica" w:hAnsi="Helvetica"/>
          <w:color w:val="333333"/>
        </w:rPr>
        <w:t> is the first statement which initializes </w:t>
      </w:r>
      <w:r>
        <w:rPr>
          <w:rStyle w:val="HTMLCode"/>
          <w:rFonts w:ascii="Consolas" w:eastAsiaTheme="majorEastAsia" w:hAnsi="Consolas"/>
          <w:color w:val="BD4147"/>
          <w:shd w:val="clear" w:color="auto" w:fill="F7F7F9"/>
        </w:rPr>
        <w:t>counter</w:t>
      </w:r>
      <w:r>
        <w:rPr>
          <w:rFonts w:ascii="Helvetica" w:hAnsi="Helvetica"/>
          <w:color w:val="333333"/>
        </w:rPr>
        <w:t> to 1.</w:t>
      </w:r>
    </w:p>
    <w:p w14:paraId="42623E70"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The second expression, </w:t>
      </w:r>
      <w:r>
        <w:rPr>
          <w:rStyle w:val="HTMLCode"/>
          <w:rFonts w:ascii="Consolas" w:eastAsiaTheme="majorEastAsia" w:hAnsi="Consolas"/>
          <w:color w:val="BD4147"/>
          <w:shd w:val="clear" w:color="auto" w:fill="F7F7F9"/>
        </w:rPr>
        <w:t>counter &lt;= 5</w:t>
      </w:r>
      <w:r>
        <w:rPr>
          <w:rFonts w:ascii="Helvetica" w:hAnsi="Helvetica"/>
          <w:color w:val="333333"/>
        </w:rPr>
        <w:t> is the loop continuation condition which repeats the loop till the value of </w:t>
      </w:r>
      <w:r>
        <w:rPr>
          <w:rStyle w:val="HTMLCode"/>
          <w:rFonts w:ascii="Consolas" w:eastAsiaTheme="majorEastAsia" w:hAnsi="Consolas"/>
          <w:color w:val="BD4147"/>
          <w:shd w:val="clear" w:color="auto" w:fill="F7F7F9"/>
        </w:rPr>
        <w:t>counter</w:t>
      </w:r>
      <w:r>
        <w:rPr>
          <w:rFonts w:ascii="Helvetica" w:hAnsi="Helvetica"/>
          <w:color w:val="333333"/>
        </w:rPr>
        <w:t> exceeds 5.</w:t>
      </w:r>
    </w:p>
    <w:p w14:paraId="4E021C03"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Finally, the third expression, </w:t>
      </w:r>
      <w:r>
        <w:rPr>
          <w:rStyle w:val="HTMLCode"/>
          <w:rFonts w:ascii="Consolas" w:eastAsiaTheme="majorEastAsia" w:hAnsi="Consolas"/>
          <w:color w:val="BD4147"/>
          <w:shd w:val="clear" w:color="auto" w:fill="F7F7F9"/>
        </w:rPr>
        <w:t>counter++</w:t>
      </w:r>
      <w:r>
        <w:rPr>
          <w:rFonts w:ascii="Helvetica" w:hAnsi="Helvetica"/>
          <w:color w:val="333333"/>
        </w:rPr>
        <w:t> increases the value of </w:t>
      </w:r>
      <w:r>
        <w:rPr>
          <w:rStyle w:val="HTMLCode"/>
          <w:rFonts w:ascii="Consolas" w:eastAsiaTheme="majorEastAsia" w:hAnsi="Consolas"/>
          <w:color w:val="BD4147"/>
          <w:shd w:val="clear" w:color="auto" w:fill="F7F7F9"/>
        </w:rPr>
        <w:t>counter</w:t>
      </w:r>
      <w:r>
        <w:rPr>
          <w:rFonts w:ascii="Helvetica" w:hAnsi="Helvetica"/>
          <w:color w:val="333333"/>
        </w:rPr>
        <w:t> by 1.</w:t>
      </w:r>
    </w:p>
    <w:p w14:paraId="41F98A50"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proofErr w:type="gramStart"/>
      <w:r>
        <w:rPr>
          <w:rFonts w:ascii="Helvetica" w:hAnsi="Helvetica"/>
          <w:color w:val="333333"/>
        </w:rPr>
        <w:t>So</w:t>
      </w:r>
      <w:proofErr w:type="gramEnd"/>
      <w:r>
        <w:rPr>
          <w:rFonts w:ascii="Helvetica" w:hAnsi="Helvetica"/>
          <w:color w:val="333333"/>
        </w:rPr>
        <w:t xml:space="preserve"> the above piece of code will print </w:t>
      </w:r>
      <w:r>
        <w:rPr>
          <w:rStyle w:val="HTMLCode"/>
          <w:rFonts w:ascii="Consolas" w:eastAsiaTheme="majorEastAsia" w:hAnsi="Consolas"/>
          <w:color w:val="BD4147"/>
          <w:shd w:val="clear" w:color="auto" w:fill="F7F7F9"/>
        </w:rPr>
        <w:t>'hello'</w:t>
      </w:r>
      <w:r>
        <w:rPr>
          <w:rFonts w:ascii="Helvetica" w:hAnsi="Helvetica"/>
          <w:color w:val="333333"/>
        </w:rPr>
        <w:t> five times.</w:t>
      </w:r>
    </w:p>
    <w:p w14:paraId="1D3BF622"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noProof/>
          <w:color w:val="333333"/>
        </w:rPr>
        <w:drawing>
          <wp:inline distT="0" distB="0" distL="0" distR="0" wp14:anchorId="592500DD" wp14:editId="7E495BEC">
            <wp:extent cx="5937613" cy="3354705"/>
            <wp:effectExtent l="0" t="0" r="6350" b="0"/>
            <wp:docPr id="3" name="Picture 3" descr="working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working for loo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8525" cy="3360870"/>
                    </a:xfrm>
                    <a:prstGeom prst="rect">
                      <a:avLst/>
                    </a:prstGeom>
                    <a:noFill/>
                    <a:ln>
                      <a:noFill/>
                    </a:ln>
                  </pic:spPr>
                </pic:pic>
              </a:graphicData>
            </a:graphic>
          </wp:inline>
        </w:drawing>
      </w:r>
    </w:p>
    <w:p w14:paraId="205E2C61"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 </w:t>
      </w:r>
    </w:p>
    <w:p w14:paraId="57D9374A" w14:textId="77777777" w:rsidR="00097F58" w:rsidRDefault="00097F58" w:rsidP="00097F58">
      <w:pPr>
        <w:shd w:val="clear" w:color="auto" w:fill="0A243E"/>
        <w:jc w:val="both"/>
        <w:rPr>
          <w:rFonts w:ascii="Helvetica" w:hAnsi="Helvetica"/>
          <w:color w:val="FFFFFF"/>
        </w:rPr>
      </w:pPr>
      <w:r>
        <w:rPr>
          <w:rFonts w:ascii="Helvetica" w:hAnsi="Helvetica"/>
          <w:color w:val="FFFFFF"/>
        </w:rPr>
        <w:t>Good Programming Practice</w:t>
      </w:r>
    </w:p>
    <w:p w14:paraId="432AF89C" w14:textId="77777777" w:rsidR="00097F58" w:rsidRDefault="00097F58" w:rsidP="00097F58">
      <w:pPr>
        <w:shd w:val="clear" w:color="auto" w:fill="F2F2F2"/>
        <w:jc w:val="both"/>
        <w:rPr>
          <w:rFonts w:ascii="Helvetica" w:hAnsi="Helvetica"/>
          <w:color w:val="333333"/>
        </w:rPr>
      </w:pPr>
      <w:r>
        <w:rPr>
          <w:rFonts w:ascii="Helvetica" w:hAnsi="Helvetica"/>
          <w:color w:val="333333"/>
        </w:rPr>
        <w:t>If you forget to write </w:t>
      </w:r>
      <w:r>
        <w:rPr>
          <w:rStyle w:val="Emphasis"/>
          <w:rFonts w:ascii="Helvetica" w:hAnsi="Helvetica"/>
          <w:color w:val="333333"/>
        </w:rPr>
        <w:t>statement1</w:t>
      </w:r>
      <w:r>
        <w:rPr>
          <w:rFonts w:ascii="Helvetica" w:hAnsi="Helvetica"/>
          <w:color w:val="333333"/>
        </w:rPr>
        <w:t>, </w:t>
      </w:r>
      <w:r>
        <w:rPr>
          <w:rStyle w:val="Emphasis"/>
          <w:rFonts w:ascii="Helvetica" w:hAnsi="Helvetica"/>
          <w:color w:val="333333"/>
        </w:rPr>
        <w:t>statement2</w:t>
      </w:r>
      <w:r>
        <w:rPr>
          <w:rFonts w:ascii="Helvetica" w:hAnsi="Helvetica"/>
          <w:color w:val="333333"/>
        </w:rPr>
        <w:t> and </w:t>
      </w:r>
      <w:r>
        <w:rPr>
          <w:rStyle w:val="Emphasis"/>
          <w:rFonts w:ascii="Helvetica" w:hAnsi="Helvetica"/>
          <w:color w:val="333333"/>
        </w:rPr>
        <w:t>statement 3</w:t>
      </w:r>
      <w:r>
        <w:rPr>
          <w:rFonts w:ascii="Helvetica" w:hAnsi="Helvetica"/>
          <w:color w:val="333333"/>
        </w:rPr>
        <w:t xml:space="preserve"> the loop will repeat forever. To prevent from infinite </w:t>
      </w:r>
      <w:proofErr w:type="gramStart"/>
      <w:r>
        <w:rPr>
          <w:rFonts w:ascii="Helvetica" w:hAnsi="Helvetica"/>
          <w:color w:val="333333"/>
        </w:rPr>
        <w:t>repetition</w:t>
      </w:r>
      <w:proofErr w:type="gramEnd"/>
      <w:r>
        <w:rPr>
          <w:rFonts w:ascii="Helvetica" w:hAnsi="Helvetica"/>
          <w:color w:val="333333"/>
        </w:rPr>
        <w:t xml:space="preserve"> write conditions carefully and don’t forget increment or decrement.</w:t>
      </w:r>
    </w:p>
    <w:p w14:paraId="629053A2"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 </w:t>
      </w:r>
    </w:p>
    <w:p w14:paraId="55E55B52" w14:textId="77777777" w:rsidR="00097F58" w:rsidRDefault="00097F58" w:rsidP="00097F58">
      <w:pPr>
        <w:pStyle w:val="Heading3"/>
        <w:shd w:val="clear" w:color="auto" w:fill="FFFFFF"/>
        <w:spacing w:before="0" w:after="120"/>
        <w:jc w:val="both"/>
        <w:rPr>
          <w:rFonts w:ascii="Georgia" w:hAnsi="Georgia"/>
          <w:color w:val="222222"/>
        </w:rPr>
      </w:pPr>
      <w:r>
        <w:rPr>
          <w:rFonts w:ascii="Georgia" w:hAnsi="Georgia"/>
          <w:b/>
          <w:bCs/>
          <w:color w:val="222222"/>
        </w:rPr>
        <w:lastRenderedPageBreak/>
        <w:t>Example of for loop</w:t>
      </w:r>
    </w:p>
    <w:p w14:paraId="5AED4117" w14:textId="77777777" w:rsidR="00097F58" w:rsidRDefault="00097F58" w:rsidP="00097F58">
      <w:pPr>
        <w:pStyle w:val="HTMLPreformatted"/>
        <w:shd w:val="clear" w:color="auto" w:fill="EEEEEE"/>
        <w:spacing w:after="384"/>
        <w:jc w:val="both"/>
        <w:rPr>
          <w:rStyle w:val="HTMLCode"/>
          <w:rFonts w:ascii="Consolas" w:eastAsiaTheme="majorEastAsia" w:hAnsi="Consolas"/>
          <w:color w:val="292B2C"/>
        </w:rPr>
      </w:pPr>
      <w:r>
        <w:rPr>
          <w:rStyle w:val="HTMLCode"/>
          <w:rFonts w:ascii="Consolas" w:eastAsiaTheme="majorEastAsia" w:hAnsi="Consolas"/>
          <w:color w:val="292B2C"/>
        </w:rPr>
        <w:t>#include&lt;</w:t>
      </w:r>
      <w:proofErr w:type="spellStart"/>
      <w:r>
        <w:rPr>
          <w:rStyle w:val="HTMLCode"/>
          <w:rFonts w:ascii="Consolas" w:eastAsiaTheme="majorEastAsia" w:hAnsi="Consolas"/>
          <w:color w:val="292B2C"/>
        </w:rPr>
        <w:t>stdio.h</w:t>
      </w:r>
      <w:proofErr w:type="spellEnd"/>
      <w:r>
        <w:rPr>
          <w:rStyle w:val="HTMLCode"/>
          <w:rFonts w:ascii="Consolas" w:eastAsiaTheme="majorEastAsia" w:hAnsi="Consolas"/>
          <w:color w:val="292B2C"/>
        </w:rPr>
        <w:t>&gt;</w:t>
      </w:r>
    </w:p>
    <w:p w14:paraId="5AE6E333" w14:textId="77777777" w:rsidR="00097F58" w:rsidRDefault="00097F58" w:rsidP="00097F58">
      <w:pPr>
        <w:pStyle w:val="HTMLPreformatted"/>
        <w:shd w:val="clear" w:color="auto" w:fill="EEEEEE"/>
        <w:spacing w:after="384"/>
        <w:jc w:val="both"/>
        <w:rPr>
          <w:rStyle w:val="HTMLCode"/>
          <w:rFonts w:ascii="Consolas" w:eastAsiaTheme="majorEastAsia" w:hAnsi="Consolas"/>
          <w:color w:val="292B2C"/>
        </w:rPr>
      </w:pPr>
      <w:r>
        <w:rPr>
          <w:rStyle w:val="HTMLCode"/>
          <w:rFonts w:ascii="Consolas" w:eastAsiaTheme="majorEastAsia" w:hAnsi="Consolas"/>
          <w:color w:val="292B2C"/>
        </w:rPr>
        <w:t xml:space="preserve">int </w:t>
      </w:r>
      <w:proofErr w:type="gramStart"/>
      <w:r>
        <w:rPr>
          <w:rStyle w:val="HTMLCode"/>
          <w:rFonts w:ascii="Consolas" w:eastAsiaTheme="majorEastAsia" w:hAnsi="Consolas"/>
          <w:color w:val="292B2C"/>
        </w:rPr>
        <w:t>main(</w:t>
      </w:r>
      <w:proofErr w:type="gramEnd"/>
      <w:r>
        <w:rPr>
          <w:rStyle w:val="HTMLCode"/>
          <w:rFonts w:ascii="Consolas" w:eastAsiaTheme="majorEastAsia" w:hAnsi="Consolas"/>
          <w:color w:val="292B2C"/>
        </w:rPr>
        <w:t>)</w:t>
      </w:r>
    </w:p>
    <w:p w14:paraId="66A6FF2E" w14:textId="77777777" w:rsidR="00097F58" w:rsidRDefault="00097F58" w:rsidP="00097F58">
      <w:pPr>
        <w:pStyle w:val="HTMLPreformatted"/>
        <w:shd w:val="clear" w:color="auto" w:fill="EEEEEE"/>
        <w:spacing w:after="384"/>
        <w:jc w:val="both"/>
        <w:rPr>
          <w:rStyle w:val="HTMLCode"/>
          <w:rFonts w:ascii="Consolas" w:eastAsiaTheme="majorEastAsia" w:hAnsi="Consolas"/>
          <w:color w:val="292B2C"/>
        </w:rPr>
      </w:pPr>
      <w:r>
        <w:rPr>
          <w:rStyle w:val="HTMLCode"/>
          <w:rFonts w:ascii="Consolas" w:eastAsiaTheme="majorEastAsia" w:hAnsi="Consolas"/>
          <w:color w:val="292B2C"/>
        </w:rPr>
        <w:t>{</w:t>
      </w:r>
    </w:p>
    <w:p w14:paraId="2F9877E1" w14:textId="77777777" w:rsidR="00097F58" w:rsidRDefault="00097F58" w:rsidP="00097F58">
      <w:pPr>
        <w:pStyle w:val="HTMLPreformatted"/>
        <w:shd w:val="clear" w:color="auto" w:fill="EEEEEE"/>
        <w:spacing w:after="384"/>
        <w:jc w:val="both"/>
        <w:rPr>
          <w:rStyle w:val="HTMLCode"/>
          <w:rFonts w:ascii="Consolas" w:eastAsiaTheme="majorEastAsia" w:hAnsi="Consolas"/>
          <w:color w:val="292B2C"/>
        </w:rPr>
      </w:pPr>
      <w:r>
        <w:rPr>
          <w:rStyle w:val="HTMLCode"/>
          <w:rFonts w:ascii="Consolas" w:eastAsiaTheme="majorEastAsia" w:hAnsi="Consolas"/>
          <w:color w:val="292B2C"/>
        </w:rPr>
        <w:t xml:space="preserve">  int n;</w:t>
      </w:r>
    </w:p>
    <w:p w14:paraId="073BC95C" w14:textId="77777777" w:rsidR="00097F58" w:rsidRDefault="00097F58" w:rsidP="00097F58">
      <w:pPr>
        <w:pStyle w:val="HTMLPreformatted"/>
        <w:shd w:val="clear" w:color="auto" w:fill="EEEEEE"/>
        <w:spacing w:after="384"/>
        <w:jc w:val="both"/>
        <w:rPr>
          <w:rStyle w:val="HTMLCode"/>
          <w:rFonts w:ascii="Consolas" w:eastAsiaTheme="majorEastAsia" w:hAnsi="Consolas"/>
          <w:color w:val="292B2C"/>
        </w:rPr>
      </w:pPr>
      <w:r>
        <w:rPr>
          <w:rStyle w:val="HTMLCode"/>
          <w:rFonts w:ascii="Consolas" w:eastAsiaTheme="majorEastAsia" w:hAnsi="Consolas"/>
          <w:color w:val="292B2C"/>
        </w:rPr>
        <w:t xml:space="preserve">  </w:t>
      </w:r>
      <w:proofErr w:type="spellStart"/>
      <w:proofErr w:type="gramStart"/>
      <w:r>
        <w:rPr>
          <w:rStyle w:val="HTMLCode"/>
          <w:rFonts w:ascii="Consolas" w:eastAsiaTheme="majorEastAsia" w:hAnsi="Consolas"/>
          <w:color w:val="292B2C"/>
        </w:rPr>
        <w:t>printf</w:t>
      </w:r>
      <w:proofErr w:type="spellEnd"/>
      <w:r>
        <w:rPr>
          <w:rStyle w:val="HTMLCode"/>
          <w:rFonts w:ascii="Consolas" w:eastAsiaTheme="majorEastAsia" w:hAnsi="Consolas"/>
          <w:color w:val="292B2C"/>
        </w:rPr>
        <w:t>(</w:t>
      </w:r>
      <w:proofErr w:type="gramEnd"/>
      <w:r>
        <w:rPr>
          <w:rStyle w:val="HTMLCode"/>
          <w:rFonts w:ascii="Consolas" w:eastAsiaTheme="majorEastAsia" w:hAnsi="Consolas"/>
          <w:color w:val="292B2C"/>
        </w:rPr>
        <w:t>"How many time you want to print?"\n);</w:t>
      </w:r>
    </w:p>
    <w:p w14:paraId="1BA88100" w14:textId="77777777" w:rsidR="00097F58" w:rsidRDefault="00097F58" w:rsidP="00097F58">
      <w:pPr>
        <w:pStyle w:val="HTMLPreformatted"/>
        <w:shd w:val="clear" w:color="auto" w:fill="EEEEEE"/>
        <w:spacing w:after="384"/>
        <w:jc w:val="both"/>
        <w:rPr>
          <w:rStyle w:val="HTMLCode"/>
          <w:rFonts w:ascii="Consolas" w:eastAsiaTheme="majorEastAsia" w:hAnsi="Consolas"/>
          <w:color w:val="292B2C"/>
        </w:rPr>
      </w:pPr>
      <w:r>
        <w:rPr>
          <w:rStyle w:val="HTMLCode"/>
          <w:rFonts w:ascii="Consolas" w:eastAsiaTheme="majorEastAsia" w:hAnsi="Consolas"/>
          <w:color w:val="292B2C"/>
        </w:rPr>
        <w:t xml:space="preserve">  </w:t>
      </w:r>
      <w:proofErr w:type="spellStart"/>
      <w:proofErr w:type="gramStart"/>
      <w:r>
        <w:rPr>
          <w:rStyle w:val="HTMLCode"/>
          <w:rFonts w:ascii="Consolas" w:eastAsiaTheme="majorEastAsia" w:hAnsi="Consolas"/>
          <w:color w:val="292B2C"/>
        </w:rPr>
        <w:t>scanf</w:t>
      </w:r>
      <w:proofErr w:type="spellEnd"/>
      <w:r>
        <w:rPr>
          <w:rStyle w:val="HTMLCode"/>
          <w:rFonts w:ascii="Consolas" w:eastAsiaTheme="majorEastAsia" w:hAnsi="Consolas"/>
          <w:color w:val="292B2C"/>
        </w:rPr>
        <w:t>(</w:t>
      </w:r>
      <w:proofErr w:type="gramEnd"/>
      <w:r>
        <w:rPr>
          <w:rStyle w:val="HTMLCode"/>
          <w:rFonts w:ascii="Consolas" w:eastAsiaTheme="majorEastAsia" w:hAnsi="Consolas"/>
          <w:color w:val="292B2C"/>
        </w:rPr>
        <w:t>" %d ", &amp;n);</w:t>
      </w:r>
    </w:p>
    <w:p w14:paraId="2A69A7C8" w14:textId="77777777" w:rsidR="00097F58" w:rsidRDefault="00097F58" w:rsidP="00097F58">
      <w:pPr>
        <w:pStyle w:val="HTMLPreformatted"/>
        <w:shd w:val="clear" w:color="auto" w:fill="EEEEEE"/>
        <w:spacing w:after="384"/>
        <w:jc w:val="both"/>
        <w:rPr>
          <w:rStyle w:val="HTMLCode"/>
          <w:rFonts w:ascii="Consolas" w:eastAsiaTheme="majorEastAsia" w:hAnsi="Consolas"/>
          <w:color w:val="292B2C"/>
        </w:rPr>
      </w:pPr>
      <w:r>
        <w:rPr>
          <w:rStyle w:val="HTMLCode"/>
          <w:rFonts w:ascii="Consolas" w:eastAsiaTheme="majorEastAsia" w:hAnsi="Consolas"/>
          <w:color w:val="292B2C"/>
        </w:rPr>
        <w:t xml:space="preserve">  for </w:t>
      </w:r>
      <w:proofErr w:type="gramStart"/>
      <w:r>
        <w:rPr>
          <w:rStyle w:val="HTMLCode"/>
          <w:rFonts w:ascii="Consolas" w:eastAsiaTheme="majorEastAsia" w:hAnsi="Consolas"/>
          <w:color w:val="292B2C"/>
        </w:rPr>
        <w:t xml:space="preserve">( </w:t>
      </w:r>
      <w:proofErr w:type="spellStart"/>
      <w:r>
        <w:rPr>
          <w:rStyle w:val="HTMLCode"/>
          <w:rFonts w:ascii="Consolas" w:eastAsiaTheme="majorEastAsia" w:hAnsi="Consolas"/>
          <w:color w:val="292B2C"/>
        </w:rPr>
        <w:t>i</w:t>
      </w:r>
      <w:proofErr w:type="spellEnd"/>
      <w:proofErr w:type="gramEnd"/>
      <w:r>
        <w:rPr>
          <w:rStyle w:val="HTMLCode"/>
          <w:rFonts w:ascii="Consolas" w:eastAsiaTheme="majorEastAsia" w:hAnsi="Consolas"/>
          <w:color w:val="292B2C"/>
        </w:rPr>
        <w:t xml:space="preserve"> = 1; </w:t>
      </w:r>
      <w:proofErr w:type="spellStart"/>
      <w:r>
        <w:rPr>
          <w:rStyle w:val="HTMLCode"/>
          <w:rFonts w:ascii="Consolas" w:eastAsiaTheme="majorEastAsia" w:hAnsi="Consolas"/>
          <w:color w:val="292B2C"/>
        </w:rPr>
        <w:t>i</w:t>
      </w:r>
      <w:proofErr w:type="spellEnd"/>
      <w:r>
        <w:rPr>
          <w:rStyle w:val="HTMLCode"/>
          <w:rFonts w:ascii="Consolas" w:eastAsiaTheme="majorEastAsia" w:hAnsi="Consolas"/>
          <w:color w:val="292B2C"/>
        </w:rPr>
        <w:t xml:space="preserve"> &lt;= n; </w:t>
      </w:r>
      <w:proofErr w:type="spellStart"/>
      <w:r>
        <w:rPr>
          <w:rStyle w:val="HTMLCode"/>
          <w:rFonts w:ascii="Consolas" w:eastAsiaTheme="majorEastAsia" w:hAnsi="Consolas"/>
          <w:color w:val="292B2C"/>
        </w:rPr>
        <w:t>i</w:t>
      </w:r>
      <w:proofErr w:type="spellEnd"/>
      <w:r>
        <w:rPr>
          <w:rStyle w:val="HTMLCode"/>
          <w:rFonts w:ascii="Consolas" w:eastAsiaTheme="majorEastAsia" w:hAnsi="Consolas"/>
          <w:color w:val="292B2C"/>
        </w:rPr>
        <w:t>++) //for loop which will repeat n times</w:t>
      </w:r>
    </w:p>
    <w:p w14:paraId="325661C6" w14:textId="77777777" w:rsidR="00097F58" w:rsidRDefault="00097F58" w:rsidP="00097F58">
      <w:pPr>
        <w:pStyle w:val="HTMLPreformatted"/>
        <w:shd w:val="clear" w:color="auto" w:fill="EEEEEE"/>
        <w:spacing w:after="384"/>
        <w:jc w:val="both"/>
        <w:rPr>
          <w:rStyle w:val="HTMLCode"/>
          <w:rFonts w:ascii="Consolas" w:eastAsiaTheme="majorEastAsia" w:hAnsi="Consolas"/>
          <w:color w:val="292B2C"/>
        </w:rPr>
      </w:pPr>
      <w:r>
        <w:rPr>
          <w:rStyle w:val="HTMLCode"/>
          <w:rFonts w:ascii="Consolas" w:eastAsiaTheme="majorEastAsia" w:hAnsi="Consolas"/>
          <w:color w:val="292B2C"/>
        </w:rPr>
        <w:t xml:space="preserve">  {</w:t>
      </w:r>
    </w:p>
    <w:p w14:paraId="36F1B2A9" w14:textId="77777777" w:rsidR="00097F58" w:rsidRDefault="00097F58" w:rsidP="00097F58">
      <w:pPr>
        <w:pStyle w:val="HTMLPreformatted"/>
        <w:shd w:val="clear" w:color="auto" w:fill="EEEEEE"/>
        <w:spacing w:after="384"/>
        <w:jc w:val="both"/>
        <w:rPr>
          <w:rStyle w:val="HTMLCode"/>
          <w:rFonts w:ascii="Consolas" w:eastAsiaTheme="majorEastAsia" w:hAnsi="Consolas"/>
          <w:color w:val="292B2C"/>
        </w:rPr>
      </w:pPr>
      <w:r>
        <w:rPr>
          <w:rStyle w:val="HTMLCode"/>
          <w:rFonts w:ascii="Consolas" w:eastAsiaTheme="majorEastAsia" w:hAnsi="Consolas"/>
          <w:color w:val="292B2C"/>
        </w:rPr>
        <w:t xml:space="preserve">    </w:t>
      </w:r>
      <w:proofErr w:type="spellStart"/>
      <w:proofErr w:type="gramStart"/>
      <w:r>
        <w:rPr>
          <w:rStyle w:val="HTMLCode"/>
          <w:rFonts w:ascii="Consolas" w:eastAsiaTheme="majorEastAsia" w:hAnsi="Consolas"/>
          <w:color w:val="292B2C"/>
        </w:rPr>
        <w:t>printf</w:t>
      </w:r>
      <w:proofErr w:type="spellEnd"/>
      <w:r>
        <w:rPr>
          <w:rStyle w:val="HTMLCode"/>
          <w:rFonts w:ascii="Consolas" w:eastAsiaTheme="majorEastAsia" w:hAnsi="Consolas"/>
          <w:color w:val="292B2C"/>
        </w:rPr>
        <w:t>(</w:t>
      </w:r>
      <w:proofErr w:type="gramEnd"/>
      <w:r>
        <w:rPr>
          <w:rStyle w:val="HTMLCode"/>
          <w:rFonts w:ascii="Consolas" w:eastAsiaTheme="majorEastAsia" w:hAnsi="Consolas"/>
          <w:color w:val="292B2C"/>
        </w:rPr>
        <w:t>"simple illustration of for loop"\n);</w:t>
      </w:r>
    </w:p>
    <w:p w14:paraId="715FCD0A" w14:textId="77777777" w:rsidR="00097F58" w:rsidRDefault="00097F58" w:rsidP="00097F58">
      <w:pPr>
        <w:pStyle w:val="HTMLPreformatted"/>
        <w:shd w:val="clear" w:color="auto" w:fill="EEEEEE"/>
        <w:spacing w:after="384"/>
        <w:jc w:val="both"/>
        <w:rPr>
          <w:rStyle w:val="HTMLCode"/>
          <w:rFonts w:ascii="Consolas" w:eastAsiaTheme="majorEastAsia" w:hAnsi="Consolas"/>
          <w:color w:val="292B2C"/>
        </w:rPr>
      </w:pPr>
      <w:r>
        <w:rPr>
          <w:rStyle w:val="HTMLCode"/>
          <w:rFonts w:ascii="Consolas" w:eastAsiaTheme="majorEastAsia" w:hAnsi="Consolas"/>
          <w:color w:val="292B2C"/>
        </w:rPr>
        <w:t xml:space="preserve">  }</w:t>
      </w:r>
    </w:p>
    <w:p w14:paraId="0349FC10" w14:textId="77777777" w:rsidR="00097F58" w:rsidRDefault="00097F58" w:rsidP="00097F58">
      <w:pPr>
        <w:pStyle w:val="HTMLPreformatted"/>
        <w:shd w:val="clear" w:color="auto" w:fill="EEEEEE"/>
        <w:spacing w:after="384"/>
        <w:jc w:val="both"/>
        <w:rPr>
          <w:rStyle w:val="HTMLCode"/>
          <w:rFonts w:ascii="Consolas" w:eastAsiaTheme="majorEastAsia" w:hAnsi="Consolas"/>
          <w:color w:val="292B2C"/>
        </w:rPr>
      </w:pPr>
      <w:r>
        <w:rPr>
          <w:rStyle w:val="HTMLCode"/>
          <w:rFonts w:ascii="Consolas" w:eastAsiaTheme="majorEastAsia" w:hAnsi="Consolas"/>
          <w:color w:val="292B2C"/>
        </w:rPr>
        <w:t xml:space="preserve">  return 0;</w:t>
      </w:r>
    </w:p>
    <w:p w14:paraId="48579601" w14:textId="77777777" w:rsidR="00097F58" w:rsidRDefault="00097F58" w:rsidP="00097F58">
      <w:pPr>
        <w:pStyle w:val="HTMLPreformatted"/>
        <w:shd w:val="clear" w:color="auto" w:fill="EEEEEE"/>
        <w:spacing w:after="384"/>
        <w:jc w:val="both"/>
        <w:rPr>
          <w:rFonts w:ascii="Courier" w:hAnsi="Courier"/>
          <w:color w:val="292B2C"/>
        </w:rPr>
      </w:pPr>
      <w:r>
        <w:rPr>
          <w:rStyle w:val="HTMLCode"/>
          <w:rFonts w:ascii="Consolas" w:eastAsiaTheme="majorEastAsia" w:hAnsi="Consolas"/>
          <w:color w:val="292B2C"/>
        </w:rPr>
        <w:t>}</w:t>
      </w:r>
    </w:p>
    <w:p w14:paraId="632273F0"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Style w:val="Strong"/>
          <w:rFonts w:ascii="Helvetica" w:hAnsi="Helvetica"/>
          <w:color w:val="333333"/>
        </w:rPr>
        <w:t>Output </w:t>
      </w:r>
    </w:p>
    <w:p w14:paraId="3BC6AB49" w14:textId="77777777" w:rsidR="00097F58" w:rsidRDefault="00097F58" w:rsidP="00097F58">
      <w:pPr>
        <w:pStyle w:val="HTMLPreformatted"/>
        <w:shd w:val="clear" w:color="auto" w:fill="EEEEEE"/>
        <w:spacing w:after="384"/>
        <w:jc w:val="both"/>
        <w:rPr>
          <w:rStyle w:val="HTMLCode"/>
          <w:rFonts w:ascii="Consolas" w:eastAsiaTheme="majorEastAsia" w:hAnsi="Consolas"/>
          <w:color w:val="292B2C"/>
        </w:rPr>
      </w:pPr>
      <w:r>
        <w:rPr>
          <w:rStyle w:val="HTMLCode"/>
          <w:rFonts w:ascii="Consolas" w:eastAsiaTheme="majorEastAsia" w:hAnsi="Consolas"/>
          <w:color w:val="292B2C"/>
        </w:rPr>
        <w:t xml:space="preserve">How many </w:t>
      </w:r>
      <w:proofErr w:type="gramStart"/>
      <w:r>
        <w:rPr>
          <w:rStyle w:val="HTMLCode"/>
          <w:rFonts w:ascii="Consolas" w:eastAsiaTheme="majorEastAsia" w:hAnsi="Consolas"/>
          <w:color w:val="292B2C"/>
        </w:rPr>
        <w:t>time</w:t>
      </w:r>
      <w:proofErr w:type="gramEnd"/>
      <w:r>
        <w:rPr>
          <w:rStyle w:val="HTMLCode"/>
          <w:rFonts w:ascii="Consolas" w:eastAsiaTheme="majorEastAsia" w:hAnsi="Consolas"/>
          <w:color w:val="292B2C"/>
        </w:rPr>
        <w:t xml:space="preserve"> you want to print?</w:t>
      </w:r>
    </w:p>
    <w:p w14:paraId="4FA5D4FA" w14:textId="77777777" w:rsidR="00097F58" w:rsidRDefault="00097F58" w:rsidP="00097F58">
      <w:pPr>
        <w:pStyle w:val="HTMLPreformatted"/>
        <w:shd w:val="clear" w:color="auto" w:fill="EEEEEE"/>
        <w:spacing w:after="384"/>
        <w:jc w:val="both"/>
        <w:rPr>
          <w:rStyle w:val="HTMLCode"/>
          <w:rFonts w:ascii="Consolas" w:eastAsiaTheme="majorEastAsia" w:hAnsi="Consolas"/>
          <w:color w:val="292B2C"/>
        </w:rPr>
      </w:pPr>
      <w:r>
        <w:rPr>
          <w:rStyle w:val="HTMLCode"/>
          <w:rFonts w:ascii="Consolas" w:eastAsiaTheme="majorEastAsia" w:hAnsi="Consolas"/>
          <w:color w:val="292B2C"/>
        </w:rPr>
        <w:t>2</w:t>
      </w:r>
    </w:p>
    <w:p w14:paraId="27E86346" w14:textId="77777777" w:rsidR="00097F58" w:rsidRDefault="00097F58" w:rsidP="00097F58">
      <w:pPr>
        <w:pStyle w:val="HTMLPreformatted"/>
        <w:shd w:val="clear" w:color="auto" w:fill="EEEEEE"/>
        <w:spacing w:after="384"/>
        <w:jc w:val="both"/>
        <w:rPr>
          <w:rStyle w:val="HTMLCode"/>
          <w:rFonts w:ascii="Consolas" w:eastAsiaTheme="majorEastAsia" w:hAnsi="Consolas"/>
          <w:color w:val="292B2C"/>
        </w:rPr>
      </w:pPr>
      <w:r>
        <w:rPr>
          <w:rStyle w:val="HTMLCode"/>
          <w:rFonts w:ascii="Consolas" w:eastAsiaTheme="majorEastAsia" w:hAnsi="Consolas"/>
          <w:color w:val="292B2C"/>
        </w:rPr>
        <w:t>simple illustration of for loop</w:t>
      </w:r>
    </w:p>
    <w:p w14:paraId="19352FDA" w14:textId="77777777" w:rsidR="00097F58" w:rsidRDefault="00097F58" w:rsidP="00097F58">
      <w:pPr>
        <w:pStyle w:val="HTMLPreformatted"/>
        <w:shd w:val="clear" w:color="auto" w:fill="EEEEEE"/>
        <w:spacing w:after="384"/>
        <w:jc w:val="both"/>
        <w:rPr>
          <w:rFonts w:ascii="Courier" w:hAnsi="Courier"/>
          <w:color w:val="292B2C"/>
        </w:rPr>
      </w:pPr>
      <w:r>
        <w:rPr>
          <w:rStyle w:val="HTMLCode"/>
          <w:rFonts w:ascii="Consolas" w:eastAsiaTheme="majorEastAsia" w:hAnsi="Consolas"/>
          <w:color w:val="292B2C"/>
        </w:rPr>
        <w:t>simple illustration of for loop</w:t>
      </w:r>
    </w:p>
    <w:p w14:paraId="2879733F"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Style w:val="Strong"/>
          <w:rFonts w:ascii="Helvetica" w:hAnsi="Helvetica"/>
          <w:color w:val="333333"/>
        </w:rPr>
        <w:t>Explanation:</w:t>
      </w:r>
    </w:p>
    <w:p w14:paraId="56470270"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Suppose the user entered value 2. Then the value of </w:t>
      </w:r>
      <w:r>
        <w:rPr>
          <w:rStyle w:val="HTMLCode"/>
          <w:rFonts w:ascii="Consolas" w:eastAsiaTheme="majorEastAsia" w:hAnsi="Consolas"/>
          <w:color w:val="BD4147"/>
          <w:shd w:val="clear" w:color="auto" w:fill="F7F7F9"/>
        </w:rPr>
        <w:t>n</w:t>
      </w:r>
      <w:r>
        <w:rPr>
          <w:rFonts w:ascii="Helvetica" w:hAnsi="Helvetica"/>
          <w:color w:val="333333"/>
        </w:rPr>
        <w:t> will be 2.</w:t>
      </w:r>
    </w:p>
    <w:p w14:paraId="7D35789F"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The program will now check test expression,</w:t>
      </w:r>
      <w:r>
        <w:rPr>
          <w:rStyle w:val="HTMLCode"/>
          <w:rFonts w:ascii="Consolas" w:eastAsiaTheme="majorEastAsia" w:hAnsi="Consolas"/>
          <w:color w:val="BD4147"/>
          <w:shd w:val="clear" w:color="auto" w:fill="F7F7F9"/>
        </w:rPr>
        <w:t>'</w:t>
      </w:r>
      <w:proofErr w:type="spellStart"/>
      <w:r>
        <w:rPr>
          <w:rStyle w:val="HTMLCode"/>
          <w:rFonts w:ascii="Consolas" w:eastAsiaTheme="majorEastAsia" w:hAnsi="Consolas"/>
          <w:color w:val="BD4147"/>
          <w:shd w:val="clear" w:color="auto" w:fill="F7F7F9"/>
        </w:rPr>
        <w:t>i</w:t>
      </w:r>
      <w:proofErr w:type="spellEnd"/>
      <w:r>
        <w:rPr>
          <w:rStyle w:val="HTMLCode"/>
          <w:rFonts w:ascii="Consolas" w:eastAsiaTheme="majorEastAsia" w:hAnsi="Consolas"/>
          <w:color w:val="BD4147"/>
          <w:shd w:val="clear" w:color="auto" w:fill="F7F7F9"/>
        </w:rPr>
        <w:t xml:space="preserve"> &lt;= n'</w:t>
      </w:r>
      <w:r>
        <w:rPr>
          <w:rFonts w:ascii="Helvetica" w:hAnsi="Helvetica"/>
          <w:color w:val="333333"/>
        </w:rPr>
        <w:t> which is true and the program will print </w:t>
      </w:r>
      <w:r>
        <w:rPr>
          <w:rStyle w:val="HTMLCode"/>
          <w:rFonts w:ascii="Consolas" w:eastAsiaTheme="majorEastAsia" w:hAnsi="Consolas"/>
          <w:color w:val="BD4147"/>
          <w:shd w:val="clear" w:color="auto" w:fill="F7F7F9"/>
        </w:rPr>
        <w:t>'simple illustration of for loop'</w:t>
      </w:r>
      <w:r>
        <w:rPr>
          <w:rFonts w:ascii="Helvetica" w:hAnsi="Helvetica"/>
          <w:color w:val="333333"/>
        </w:rPr>
        <w:t>.</w:t>
      </w:r>
    </w:p>
    <w:p w14:paraId="07616839"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Now the value of </w:t>
      </w:r>
      <w:r>
        <w:rPr>
          <w:rStyle w:val="HTMLCode"/>
          <w:rFonts w:ascii="Consolas" w:eastAsiaTheme="majorEastAsia" w:hAnsi="Consolas"/>
          <w:color w:val="BD4147"/>
          <w:shd w:val="clear" w:color="auto" w:fill="F7F7F9"/>
        </w:rPr>
        <w:t>'</w:t>
      </w:r>
      <w:proofErr w:type="spellStart"/>
      <w:r>
        <w:rPr>
          <w:rStyle w:val="HTMLCode"/>
          <w:rFonts w:ascii="Consolas" w:eastAsiaTheme="majorEastAsia" w:hAnsi="Consolas"/>
          <w:color w:val="BD4147"/>
          <w:shd w:val="clear" w:color="auto" w:fill="F7F7F9"/>
        </w:rPr>
        <w:t>i</w:t>
      </w:r>
      <w:proofErr w:type="spellEnd"/>
      <w:r>
        <w:rPr>
          <w:rStyle w:val="HTMLCode"/>
          <w:rFonts w:ascii="Consolas" w:eastAsiaTheme="majorEastAsia" w:hAnsi="Consolas"/>
          <w:color w:val="BD4147"/>
          <w:shd w:val="clear" w:color="auto" w:fill="F7F7F9"/>
        </w:rPr>
        <w:t>'</w:t>
      </w:r>
      <w:r>
        <w:rPr>
          <w:rFonts w:ascii="Helvetica" w:hAnsi="Helvetica"/>
          <w:color w:val="333333"/>
        </w:rPr>
        <w:t> is incremented by one i.e. </w:t>
      </w:r>
      <w:proofErr w:type="spellStart"/>
      <w:r>
        <w:rPr>
          <w:rStyle w:val="HTMLCode"/>
          <w:rFonts w:ascii="Consolas" w:eastAsiaTheme="majorEastAsia" w:hAnsi="Consolas"/>
          <w:color w:val="BD4147"/>
          <w:shd w:val="clear" w:color="auto" w:fill="F7F7F9"/>
        </w:rPr>
        <w:t>i</w:t>
      </w:r>
      <w:proofErr w:type="spellEnd"/>
      <w:r>
        <w:rPr>
          <w:rStyle w:val="HTMLCode"/>
          <w:rFonts w:ascii="Consolas" w:eastAsiaTheme="majorEastAsia" w:hAnsi="Consolas"/>
          <w:color w:val="BD4147"/>
          <w:shd w:val="clear" w:color="auto" w:fill="F7F7F9"/>
        </w:rPr>
        <w:t xml:space="preserve"> = 2</w:t>
      </w:r>
      <w:r>
        <w:rPr>
          <w:rFonts w:ascii="Helvetica" w:hAnsi="Helvetica"/>
          <w:color w:val="333333"/>
        </w:rPr>
        <w:t> and again program will check test expression, which is true and program will print </w:t>
      </w:r>
      <w:r>
        <w:rPr>
          <w:rStyle w:val="HTMLCode"/>
          <w:rFonts w:ascii="Consolas" w:eastAsiaTheme="majorEastAsia" w:hAnsi="Consolas"/>
          <w:color w:val="BD4147"/>
          <w:shd w:val="clear" w:color="auto" w:fill="F7F7F9"/>
        </w:rPr>
        <w:t>'simple illustration of for loop'</w:t>
      </w:r>
      <w:r>
        <w:rPr>
          <w:rFonts w:ascii="Helvetica" w:hAnsi="Helvetica"/>
          <w:color w:val="333333"/>
        </w:rPr>
        <w:t>.</w:t>
      </w:r>
    </w:p>
    <w:p w14:paraId="3EE7FAF2"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proofErr w:type="gramStart"/>
      <w:r>
        <w:rPr>
          <w:rFonts w:ascii="Helvetica" w:hAnsi="Helvetica"/>
          <w:color w:val="333333"/>
        </w:rPr>
        <w:lastRenderedPageBreak/>
        <w:t>Again</w:t>
      </w:r>
      <w:proofErr w:type="gramEnd"/>
      <w:r>
        <w:rPr>
          <w:rFonts w:ascii="Helvetica" w:hAnsi="Helvetica"/>
          <w:color w:val="333333"/>
        </w:rPr>
        <w:t xml:space="preserve"> the value of </w:t>
      </w:r>
      <w:r>
        <w:rPr>
          <w:rStyle w:val="HTMLCode"/>
          <w:rFonts w:ascii="Consolas" w:eastAsiaTheme="majorEastAsia" w:hAnsi="Consolas"/>
          <w:color w:val="BD4147"/>
          <w:shd w:val="clear" w:color="auto" w:fill="F7F7F9"/>
        </w:rPr>
        <w:t>'</w:t>
      </w:r>
      <w:proofErr w:type="spellStart"/>
      <w:r>
        <w:rPr>
          <w:rStyle w:val="HTMLCode"/>
          <w:rFonts w:ascii="Consolas" w:eastAsiaTheme="majorEastAsia" w:hAnsi="Consolas"/>
          <w:color w:val="BD4147"/>
          <w:shd w:val="clear" w:color="auto" w:fill="F7F7F9"/>
        </w:rPr>
        <w:t>i</w:t>
      </w:r>
      <w:proofErr w:type="spellEnd"/>
      <w:r>
        <w:rPr>
          <w:rStyle w:val="HTMLCode"/>
          <w:rFonts w:ascii="Consolas" w:eastAsiaTheme="majorEastAsia" w:hAnsi="Consolas"/>
          <w:color w:val="BD4147"/>
          <w:shd w:val="clear" w:color="auto" w:fill="F7F7F9"/>
        </w:rPr>
        <w:t>'</w:t>
      </w:r>
      <w:r>
        <w:rPr>
          <w:rFonts w:ascii="Helvetica" w:hAnsi="Helvetica"/>
          <w:color w:val="333333"/>
        </w:rPr>
        <w:t> is incremented by 1 i.e. </w:t>
      </w:r>
      <w:proofErr w:type="spellStart"/>
      <w:r>
        <w:rPr>
          <w:rStyle w:val="HTMLCode"/>
          <w:rFonts w:ascii="Consolas" w:eastAsiaTheme="majorEastAsia" w:hAnsi="Consolas"/>
          <w:color w:val="BD4147"/>
          <w:shd w:val="clear" w:color="auto" w:fill="F7F7F9"/>
        </w:rPr>
        <w:t>i</w:t>
      </w:r>
      <w:proofErr w:type="spellEnd"/>
      <w:r>
        <w:rPr>
          <w:rStyle w:val="HTMLCode"/>
          <w:rFonts w:ascii="Consolas" w:eastAsiaTheme="majorEastAsia" w:hAnsi="Consolas"/>
          <w:color w:val="BD4147"/>
          <w:shd w:val="clear" w:color="auto" w:fill="F7F7F9"/>
        </w:rPr>
        <w:t xml:space="preserve"> = 3</w:t>
      </w:r>
    </w:p>
    <w:p w14:paraId="6492DE25" w14:textId="77777777" w:rsidR="00097F58" w:rsidRDefault="00097F58" w:rsidP="00097F58">
      <w:pPr>
        <w:pStyle w:val="NormalWeb"/>
        <w:shd w:val="clear" w:color="auto" w:fill="FFFFFF"/>
        <w:spacing w:before="0" w:beforeAutospacing="0" w:after="360" w:afterAutospacing="0"/>
        <w:jc w:val="both"/>
        <w:rPr>
          <w:rFonts w:ascii="Helvetica" w:hAnsi="Helvetica"/>
          <w:color w:val="333333"/>
        </w:rPr>
      </w:pPr>
      <w:r>
        <w:rPr>
          <w:rFonts w:ascii="Helvetica" w:hAnsi="Helvetica"/>
          <w:color w:val="333333"/>
        </w:rPr>
        <w:t>This time test expression will be false and the program will terminate.</w:t>
      </w:r>
    </w:p>
    <w:p w14:paraId="71610F2D" w14:textId="77777777" w:rsidR="00097F58" w:rsidRDefault="00097F58" w:rsidP="00097F58">
      <w:pPr>
        <w:rPr>
          <w:rFonts w:ascii="Times New Roman" w:eastAsia="Times New Roman" w:hAnsi="Times New Roman" w:cs="Times New Roman"/>
          <w:szCs w:val="24"/>
        </w:rPr>
      </w:pPr>
    </w:p>
    <w:p w14:paraId="3390141B" w14:textId="77777777" w:rsidR="00097F58" w:rsidRDefault="00097F58" w:rsidP="00097F58">
      <w:pPr>
        <w:pStyle w:val="Heading2"/>
        <w:shd w:val="clear" w:color="auto" w:fill="FFFFFF"/>
        <w:spacing w:before="0" w:after="120"/>
        <w:jc w:val="both"/>
        <w:rPr>
          <w:rFonts w:ascii="Georgia" w:hAnsi="Georgia"/>
          <w:b/>
          <w:bCs/>
          <w:color w:val="222222"/>
        </w:rPr>
      </w:pPr>
      <w:r>
        <w:rPr>
          <w:rFonts w:ascii="Georgia" w:hAnsi="Georgia"/>
          <w:b/>
          <w:bCs/>
          <w:color w:val="222222"/>
        </w:rPr>
        <w:t>while loop in C</w:t>
      </w:r>
    </w:p>
    <w:p w14:paraId="396012DF" w14:textId="77777777" w:rsidR="00097F58" w:rsidRPr="0033566E" w:rsidRDefault="00F26275" w:rsidP="00097F58">
      <w:pPr>
        <w:rPr>
          <w:rFonts w:ascii="Times New Roman" w:hAnsi="Times New Roman"/>
          <w:color w:val="auto"/>
        </w:rPr>
      </w:pPr>
      <w:r>
        <w:pict w14:anchorId="3AC19178">
          <v:rect id="_x0000_i1052" style="width:0;height:.75pt" o:hrstd="t" o:hrnoshade="t" o:hr="t" fillcolor="#333" stroked="f"/>
        </w:pict>
      </w:r>
      <w:r w:rsidR="00097F58">
        <w:rPr>
          <w:rFonts w:ascii="Georgia" w:hAnsi="Georgia"/>
          <w:b/>
          <w:bCs/>
          <w:color w:val="222222"/>
        </w:rPr>
        <w:t>Structure of while statement</w:t>
      </w:r>
    </w:p>
    <w:p w14:paraId="35C0BE4B"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p>
    <w:p w14:paraId="3E510F73"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p>
    <w:p w14:paraId="46CA7E34"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while (condition)</w:t>
      </w:r>
    </w:p>
    <w:p w14:paraId="6158590B"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155CF821"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//block of code to be executed</w:t>
      </w:r>
    </w:p>
    <w:p w14:paraId="2AA7CA81" w14:textId="77777777" w:rsidR="00097F58" w:rsidRDefault="00097F58" w:rsidP="00097F58">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w:t>
      </w:r>
    </w:p>
    <w:p w14:paraId="02107967"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How while loops work in C then?</w:t>
      </w:r>
    </w:p>
    <w:p w14:paraId="4D0E2348"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As shown in the above structure a condition is placed which determines how many times the code is to be repeated.</w:t>
      </w:r>
    </w:p>
    <w:p w14:paraId="326C6A36"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Before entering inside the </w:t>
      </w:r>
      <w:r>
        <w:rPr>
          <w:rStyle w:val="HTMLCode"/>
          <w:rFonts w:ascii="Consolas" w:eastAsiaTheme="minorHAnsi" w:hAnsi="Consolas"/>
          <w:color w:val="BD4147"/>
          <w:shd w:val="clear" w:color="auto" w:fill="F7F7F9"/>
        </w:rPr>
        <w:t>while</w:t>
      </w:r>
      <w:r>
        <w:rPr>
          <w:rFonts w:ascii="Helvetica" w:hAnsi="Helvetica" w:cs="Helvetica"/>
          <w:color w:val="333333"/>
        </w:rPr>
        <w:t> loop the condition is checked, and if it is true the code block inside </w:t>
      </w:r>
      <w:proofErr w:type="spellStart"/>
      <w:r>
        <w:rPr>
          <w:rStyle w:val="HTMLCode"/>
          <w:rFonts w:ascii="Consolas" w:eastAsiaTheme="minorHAnsi" w:hAnsi="Consolas"/>
          <w:color w:val="BD4147"/>
          <w:shd w:val="clear" w:color="auto" w:fill="F7F7F9"/>
        </w:rPr>
        <w:t>while</w:t>
      </w:r>
      <w:r>
        <w:rPr>
          <w:rFonts w:ascii="Helvetica" w:hAnsi="Helvetica" w:cs="Helvetica"/>
          <w:color w:val="333333"/>
        </w:rPr>
        <w:t>loop</w:t>
      </w:r>
      <w:proofErr w:type="spellEnd"/>
      <w:r>
        <w:rPr>
          <w:rFonts w:ascii="Helvetica" w:hAnsi="Helvetica" w:cs="Helvetica"/>
          <w:color w:val="333333"/>
        </w:rPr>
        <w:t xml:space="preserve"> is executed and again after the operation condition is checked and the repetition of code is continued until the condition becomes false.</w:t>
      </w:r>
    </w:p>
    <w:p w14:paraId="04335710"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Following flowchart explains more accurately the concept of </w:t>
      </w:r>
      <w:r>
        <w:rPr>
          <w:rStyle w:val="Strong"/>
          <w:rFonts w:ascii="Helvetica" w:hAnsi="Helvetica" w:cs="Helvetica"/>
          <w:color w:val="333333"/>
        </w:rPr>
        <w:t>while loop in C programming</w:t>
      </w:r>
      <w:r>
        <w:rPr>
          <w:rFonts w:ascii="Helvetica" w:hAnsi="Helvetica" w:cs="Helvetica"/>
          <w:color w:val="333333"/>
        </w:rPr>
        <w:t>.</w:t>
      </w:r>
    </w:p>
    <w:p w14:paraId="409FB231"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rPr>
        <w:lastRenderedPageBreak/>
        <w:drawing>
          <wp:inline distT="0" distB="0" distL="0" distR="0" wp14:anchorId="1E090522" wp14:editId="5F585B67">
            <wp:extent cx="2820670" cy="3265805"/>
            <wp:effectExtent l="0" t="0" r="0" b="0"/>
            <wp:docPr id="8" name="Picture 8" descr="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hile loop in 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0670" cy="3265805"/>
                    </a:xfrm>
                    <a:prstGeom prst="rect">
                      <a:avLst/>
                    </a:prstGeom>
                    <a:noFill/>
                    <a:ln>
                      <a:noFill/>
                    </a:ln>
                  </pic:spPr>
                </pic:pic>
              </a:graphicData>
            </a:graphic>
          </wp:inline>
        </w:drawing>
      </w:r>
    </w:p>
    <w:p w14:paraId="4983D02D" w14:textId="77777777" w:rsidR="00097F58" w:rsidRDefault="00097F58" w:rsidP="00097F58">
      <w:pPr>
        <w:pStyle w:val="Heading3"/>
        <w:shd w:val="clear" w:color="auto" w:fill="FFFFFF"/>
        <w:spacing w:before="0" w:after="120"/>
        <w:jc w:val="both"/>
        <w:rPr>
          <w:rFonts w:ascii="Georgia" w:hAnsi="Georgia" w:cs="Times New Roman"/>
          <w:color w:val="222222"/>
        </w:rPr>
      </w:pPr>
      <w:r>
        <w:rPr>
          <w:rFonts w:ascii="Georgia" w:hAnsi="Georgia"/>
          <w:b/>
          <w:bCs/>
          <w:color w:val="222222"/>
        </w:rPr>
        <w:t>Example to highlight the concept of while loop in C.</w:t>
      </w:r>
    </w:p>
    <w:p w14:paraId="60D62809"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Sample Program: C program to print the sum of first 5 natural numbers</w:t>
      </w:r>
    </w:p>
    <w:p w14:paraId="12CACB5F"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#include &lt;</w:t>
      </w:r>
      <w:proofErr w:type="spellStart"/>
      <w:r>
        <w:rPr>
          <w:rFonts w:ascii="Courier" w:hAnsi="Courier"/>
          <w:color w:val="292B2C"/>
        </w:rPr>
        <w:t>stdio.h</w:t>
      </w:r>
      <w:proofErr w:type="spellEnd"/>
      <w:r>
        <w:rPr>
          <w:rFonts w:ascii="Courier" w:hAnsi="Courier"/>
          <w:color w:val="292B2C"/>
        </w:rPr>
        <w:t>&gt;</w:t>
      </w:r>
    </w:p>
    <w:p w14:paraId="08E8B6C9"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int main ()</w:t>
      </w:r>
    </w:p>
    <w:p w14:paraId="62B8E421"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w:t>
      </w:r>
    </w:p>
    <w:p w14:paraId="6A14BF25"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int sum = 0, </w:t>
      </w:r>
      <w:proofErr w:type="spellStart"/>
      <w:r>
        <w:rPr>
          <w:rFonts w:ascii="Courier" w:hAnsi="Courier"/>
          <w:color w:val="292B2C"/>
        </w:rPr>
        <w:t>i</w:t>
      </w:r>
      <w:proofErr w:type="spellEnd"/>
      <w:r>
        <w:rPr>
          <w:rFonts w:ascii="Courier" w:hAnsi="Courier"/>
          <w:color w:val="292B2C"/>
        </w:rPr>
        <w:t xml:space="preserve"> = </w:t>
      </w:r>
      <w:proofErr w:type="gramStart"/>
      <w:r>
        <w:rPr>
          <w:rFonts w:ascii="Courier" w:hAnsi="Courier"/>
          <w:color w:val="292B2C"/>
        </w:rPr>
        <w:t>1;  /</w:t>
      </w:r>
      <w:proofErr w:type="gramEnd"/>
      <w:r>
        <w:rPr>
          <w:rFonts w:ascii="Courier" w:hAnsi="Courier"/>
          <w:color w:val="292B2C"/>
        </w:rPr>
        <w:t xml:space="preserve">/initialization of counter variable </w:t>
      </w:r>
      <w:proofErr w:type="spellStart"/>
      <w:r>
        <w:rPr>
          <w:rFonts w:ascii="Courier" w:hAnsi="Courier"/>
          <w:color w:val="292B2C"/>
        </w:rPr>
        <w:t>i</w:t>
      </w:r>
      <w:proofErr w:type="spellEnd"/>
    </w:p>
    <w:p w14:paraId="38F5E3A1"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gramStart"/>
      <w:r>
        <w:rPr>
          <w:rFonts w:ascii="Courier" w:hAnsi="Courier"/>
          <w:color w:val="292B2C"/>
        </w:rPr>
        <w:t>while(</w:t>
      </w:r>
      <w:proofErr w:type="spellStart"/>
      <w:proofErr w:type="gramEnd"/>
      <w:r>
        <w:rPr>
          <w:rFonts w:ascii="Courier" w:hAnsi="Courier"/>
          <w:color w:val="292B2C"/>
        </w:rPr>
        <w:t>i</w:t>
      </w:r>
      <w:proofErr w:type="spellEnd"/>
      <w:r>
        <w:rPr>
          <w:rFonts w:ascii="Courier" w:hAnsi="Courier"/>
          <w:color w:val="292B2C"/>
        </w:rPr>
        <w:t xml:space="preserve"> &lt;= 5)  //loop to be repeated 5 times</w:t>
      </w:r>
    </w:p>
    <w:p w14:paraId="4C2A74A0"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13C8EF80"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sum = </w:t>
      </w:r>
      <w:proofErr w:type="spellStart"/>
      <w:r>
        <w:rPr>
          <w:rFonts w:ascii="Courier" w:hAnsi="Courier"/>
          <w:color w:val="292B2C"/>
        </w:rPr>
        <w:t>sum+i</w:t>
      </w:r>
      <w:proofErr w:type="spellEnd"/>
      <w:r>
        <w:rPr>
          <w:rFonts w:ascii="Courier" w:hAnsi="Courier"/>
          <w:color w:val="292B2C"/>
        </w:rPr>
        <w:t>;</w:t>
      </w:r>
    </w:p>
    <w:p w14:paraId="1E98BF05"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r>
        <w:rPr>
          <w:rFonts w:ascii="Courier" w:hAnsi="Courier"/>
          <w:color w:val="292B2C"/>
        </w:rPr>
        <w:t>i</w:t>
      </w:r>
      <w:proofErr w:type="spellEnd"/>
      <w:r>
        <w:rPr>
          <w:rFonts w:ascii="Courier" w:hAnsi="Courier"/>
          <w:color w:val="292B2C"/>
        </w:rPr>
        <w:t>++</w:t>
      </w:r>
      <w:proofErr w:type="gramStart"/>
      <w:r>
        <w:rPr>
          <w:rFonts w:ascii="Courier" w:hAnsi="Courier"/>
          <w:color w:val="292B2C"/>
        </w:rPr>
        <w:t>;  /</w:t>
      </w:r>
      <w:proofErr w:type="gramEnd"/>
      <w:r>
        <w:rPr>
          <w:rFonts w:ascii="Courier" w:hAnsi="Courier"/>
          <w:color w:val="292B2C"/>
        </w:rPr>
        <w:t xml:space="preserve">/increment of </w:t>
      </w:r>
      <w:proofErr w:type="spellStart"/>
      <w:r>
        <w:rPr>
          <w:rFonts w:ascii="Courier" w:hAnsi="Courier"/>
          <w:color w:val="292B2C"/>
        </w:rPr>
        <w:t>countervariable</w:t>
      </w:r>
      <w:proofErr w:type="spellEnd"/>
    </w:p>
    <w:p w14:paraId="64E4DB29"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3AB8A483"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"sum of first 5 natural numbers = %</w:t>
      </w:r>
      <w:proofErr w:type="spellStart"/>
      <w:r>
        <w:rPr>
          <w:rFonts w:ascii="Courier" w:hAnsi="Courier"/>
          <w:color w:val="292B2C"/>
        </w:rPr>
        <w:t>d",sum</w:t>
      </w:r>
      <w:proofErr w:type="spellEnd"/>
      <w:r>
        <w:rPr>
          <w:rFonts w:ascii="Courier" w:hAnsi="Courier"/>
          <w:color w:val="292B2C"/>
        </w:rPr>
        <w:t>);</w:t>
      </w:r>
    </w:p>
    <w:p w14:paraId="588C0FA7"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return 0;</w:t>
      </w:r>
    </w:p>
    <w:p w14:paraId="1041603F" w14:textId="77777777" w:rsidR="00097F58" w:rsidRDefault="00097F58" w:rsidP="00097F58">
      <w:pPr>
        <w:pStyle w:val="HTMLPreformatted"/>
        <w:shd w:val="clear" w:color="auto" w:fill="EEEEEE"/>
        <w:spacing w:after="384"/>
        <w:jc w:val="both"/>
        <w:rPr>
          <w:rFonts w:ascii="Courier" w:hAnsi="Courier"/>
          <w:color w:val="292B2C"/>
        </w:rPr>
      </w:pPr>
      <w:proofErr w:type="gramStart"/>
      <w:r>
        <w:rPr>
          <w:rFonts w:ascii="Courier" w:hAnsi="Courier"/>
          <w:color w:val="292B2C"/>
        </w:rPr>
        <w:t>}  /</w:t>
      </w:r>
      <w:proofErr w:type="gramEnd"/>
      <w:r>
        <w:rPr>
          <w:rFonts w:ascii="Courier" w:hAnsi="Courier"/>
          <w:color w:val="292B2C"/>
        </w:rPr>
        <w:t>/end of program</w:t>
      </w:r>
    </w:p>
    <w:p w14:paraId="37161DEA"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lastRenderedPageBreak/>
        <w:t>Output</w:t>
      </w:r>
    </w:p>
    <w:p w14:paraId="6686695B" w14:textId="77777777" w:rsidR="00097F58" w:rsidRDefault="00097F58" w:rsidP="00097F58">
      <w:pPr>
        <w:pStyle w:val="HTMLPreformatted"/>
        <w:shd w:val="clear" w:color="auto" w:fill="EEEEEE"/>
        <w:spacing w:after="384"/>
        <w:jc w:val="both"/>
        <w:rPr>
          <w:rFonts w:ascii="Courier" w:hAnsi="Courier"/>
          <w:color w:val="292B2C"/>
        </w:rPr>
      </w:pPr>
      <w:r>
        <w:rPr>
          <w:rStyle w:val="HTMLSample"/>
          <w:rFonts w:eastAsiaTheme="majorEastAsia"/>
          <w:color w:val="292B2C"/>
        </w:rPr>
        <w:t>sum of first 5 natural number = 15</w:t>
      </w:r>
    </w:p>
    <w:p w14:paraId="4D84AF9C" w14:textId="77777777" w:rsidR="00097F58" w:rsidRDefault="00097F58" w:rsidP="00097F58">
      <w:pPr>
        <w:shd w:val="clear" w:color="auto" w:fill="0A243E"/>
        <w:jc w:val="both"/>
        <w:rPr>
          <w:rFonts w:ascii="Helvetica" w:hAnsi="Helvetica" w:cs="Helvetica"/>
          <w:color w:val="FFFFFF"/>
        </w:rPr>
      </w:pPr>
      <w:r>
        <w:rPr>
          <w:rFonts w:ascii="Helvetica" w:hAnsi="Helvetica" w:cs="Helvetica"/>
          <w:color w:val="FFFFFF"/>
        </w:rPr>
        <w:t>Programming Tips</w:t>
      </w:r>
    </w:p>
    <w:p w14:paraId="7651CE8F" w14:textId="77777777" w:rsidR="00097F58" w:rsidRDefault="00097F58" w:rsidP="00097F58">
      <w:pPr>
        <w:shd w:val="clear" w:color="auto" w:fill="F2F2F2"/>
        <w:jc w:val="both"/>
        <w:rPr>
          <w:rFonts w:ascii="Helvetica" w:hAnsi="Helvetica" w:cs="Helvetica"/>
          <w:color w:val="333333"/>
        </w:rPr>
      </w:pPr>
      <w:r>
        <w:rPr>
          <w:rFonts w:ascii="Helvetica" w:hAnsi="Helvetica" w:cs="Helvetica"/>
          <w:color w:val="333333"/>
        </w:rPr>
        <w:t>Counter variable like </w:t>
      </w:r>
      <w:proofErr w:type="spellStart"/>
      <w:r>
        <w:rPr>
          <w:rStyle w:val="HTMLCode"/>
          <w:rFonts w:ascii="Consolas" w:eastAsiaTheme="minorHAnsi" w:hAnsi="Consolas"/>
          <w:color w:val="BD4147"/>
          <w:shd w:val="clear" w:color="auto" w:fill="F7F7F9"/>
        </w:rPr>
        <w:t>i</w:t>
      </w:r>
      <w:proofErr w:type="spellEnd"/>
      <w:r>
        <w:rPr>
          <w:rFonts w:ascii="Helvetica" w:hAnsi="Helvetica" w:cs="Helvetica"/>
          <w:color w:val="333333"/>
        </w:rPr>
        <w:t> should be initialized before while loop otherwise compiler will report an error and if you forget to increase/decrease the counter variable used in condition, the loop will repeat forever and there will not be any output.</w:t>
      </w:r>
    </w:p>
    <w:p w14:paraId="3B6E2A74"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0C5F6A34" w14:textId="77777777" w:rsidR="00097F58" w:rsidRDefault="00097F58" w:rsidP="00097F58">
      <w:pPr>
        <w:pStyle w:val="Heading2"/>
        <w:shd w:val="clear" w:color="auto" w:fill="FFFFFF"/>
        <w:spacing w:before="0" w:after="120"/>
        <w:jc w:val="both"/>
        <w:rPr>
          <w:rFonts w:ascii="Georgia" w:hAnsi="Georgia"/>
          <w:b/>
          <w:bCs/>
          <w:color w:val="222222"/>
        </w:rPr>
      </w:pPr>
      <w:r>
        <w:rPr>
          <w:rFonts w:ascii="Georgia" w:hAnsi="Georgia"/>
          <w:b/>
          <w:bCs/>
          <w:color w:val="222222"/>
        </w:rPr>
        <w:t>do while loop in C</w:t>
      </w:r>
    </w:p>
    <w:p w14:paraId="4379F9FF" w14:textId="77777777" w:rsidR="00097F58" w:rsidRDefault="00F26275" w:rsidP="00097F58">
      <w:pPr>
        <w:rPr>
          <w:rFonts w:ascii="Times New Roman" w:hAnsi="Times New Roman"/>
        </w:rPr>
      </w:pPr>
      <w:r>
        <w:pict w14:anchorId="2EF67D57">
          <v:rect id="_x0000_i1053" style="width:0;height:.75pt" o:hrstd="t" o:hrnoshade="t" o:hr="t" fillcolor="#333" stroked="f"/>
        </w:pict>
      </w:r>
    </w:p>
    <w:p w14:paraId="397892D0"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proofErr w:type="spellStart"/>
      <w:proofErr w:type="gramStart"/>
      <w:r>
        <w:rPr>
          <w:rStyle w:val="HTMLCode"/>
          <w:rFonts w:ascii="Consolas" w:eastAsiaTheme="minorHAnsi" w:hAnsi="Consolas"/>
          <w:color w:val="BD4147"/>
          <w:shd w:val="clear" w:color="auto" w:fill="F7F7F9"/>
        </w:rPr>
        <w:t>do..</w:t>
      </w:r>
      <w:proofErr w:type="gramEnd"/>
      <w:r>
        <w:rPr>
          <w:rStyle w:val="HTMLCode"/>
          <w:rFonts w:ascii="Consolas" w:eastAsiaTheme="minorHAnsi" w:hAnsi="Consolas"/>
          <w:color w:val="BD4147"/>
          <w:shd w:val="clear" w:color="auto" w:fill="F7F7F9"/>
        </w:rPr>
        <w:t>while</w:t>
      </w:r>
      <w:proofErr w:type="spellEnd"/>
      <w:r>
        <w:rPr>
          <w:rFonts w:ascii="Helvetica" w:hAnsi="Helvetica" w:cs="Helvetica"/>
          <w:color w:val="333333"/>
        </w:rPr>
        <w:t> is a variant of while loop but it is </w:t>
      </w:r>
      <w:r>
        <w:rPr>
          <w:rStyle w:val="Strong"/>
          <w:rFonts w:ascii="Helvetica" w:hAnsi="Helvetica" w:cs="Helvetica"/>
          <w:color w:val="333333"/>
        </w:rPr>
        <w:t>exit controlled</w:t>
      </w:r>
      <w:r>
        <w:rPr>
          <w:rFonts w:ascii="Helvetica" w:hAnsi="Helvetica" w:cs="Helvetica"/>
          <w:color w:val="333333"/>
        </w:rPr>
        <w:t>, whereas, </w:t>
      </w:r>
      <w:r>
        <w:rPr>
          <w:rStyle w:val="HTMLCode"/>
          <w:rFonts w:ascii="Consolas" w:eastAsiaTheme="minorHAnsi" w:hAnsi="Consolas"/>
          <w:color w:val="BD4147"/>
          <w:shd w:val="clear" w:color="auto" w:fill="F7F7F9"/>
        </w:rPr>
        <w:t>while</w:t>
      </w:r>
      <w:r>
        <w:rPr>
          <w:rFonts w:ascii="Helvetica" w:hAnsi="Helvetica" w:cs="Helvetica"/>
          <w:color w:val="333333"/>
        </w:rPr>
        <w:t> loop was entry controlled.</w:t>
      </w:r>
    </w:p>
    <w:p w14:paraId="61A513F8"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Exit controlled means unlike </w:t>
      </w:r>
      <w:r>
        <w:rPr>
          <w:rStyle w:val="HTMLCode"/>
          <w:rFonts w:ascii="Consolas" w:eastAsiaTheme="minorHAnsi" w:hAnsi="Consolas"/>
          <w:color w:val="BD4147"/>
          <w:shd w:val="clear" w:color="auto" w:fill="F7F7F9"/>
        </w:rPr>
        <w:t>while</w:t>
      </w:r>
      <w:r>
        <w:rPr>
          <w:rFonts w:ascii="Helvetica" w:hAnsi="Helvetica" w:cs="Helvetica"/>
          <w:color w:val="333333"/>
        </w:rPr>
        <w:t> loop in </w:t>
      </w:r>
      <w:proofErr w:type="spellStart"/>
      <w:proofErr w:type="gramStart"/>
      <w:r>
        <w:rPr>
          <w:rStyle w:val="HTMLCode"/>
          <w:rFonts w:ascii="Consolas" w:eastAsiaTheme="minorHAnsi" w:hAnsi="Consolas"/>
          <w:color w:val="BD4147"/>
          <w:shd w:val="clear" w:color="auto" w:fill="F7F7F9"/>
        </w:rPr>
        <w:t>do..</w:t>
      </w:r>
      <w:proofErr w:type="gramEnd"/>
      <w:r>
        <w:rPr>
          <w:rStyle w:val="HTMLCode"/>
          <w:rFonts w:ascii="Consolas" w:eastAsiaTheme="minorHAnsi" w:hAnsi="Consolas"/>
          <w:color w:val="BD4147"/>
          <w:shd w:val="clear" w:color="auto" w:fill="F7F7F9"/>
        </w:rPr>
        <w:t>while</w:t>
      </w:r>
      <w:proofErr w:type="spellEnd"/>
      <w:r>
        <w:rPr>
          <w:rFonts w:ascii="Helvetica" w:hAnsi="Helvetica" w:cs="Helvetica"/>
          <w:color w:val="333333"/>
        </w:rPr>
        <w:t> first the code inside the loop will be executed and then the condition is checked.</w:t>
      </w:r>
    </w:p>
    <w:p w14:paraId="14FC0C34"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this way even if the condition is false the code inside the loop will be executed once which doesn’t happen in while.</w:t>
      </w:r>
    </w:p>
    <w:p w14:paraId="246CEB14" w14:textId="77777777" w:rsidR="00097F58" w:rsidRDefault="00097F58" w:rsidP="00097F58">
      <w:pPr>
        <w:pStyle w:val="Heading3"/>
        <w:shd w:val="clear" w:color="auto" w:fill="FFFFFF"/>
        <w:spacing w:before="0" w:after="120"/>
        <w:jc w:val="both"/>
        <w:rPr>
          <w:rFonts w:ascii="Georgia" w:hAnsi="Georgia" w:cs="Times New Roman"/>
          <w:color w:val="222222"/>
        </w:rPr>
      </w:pPr>
      <w:r>
        <w:rPr>
          <w:rFonts w:ascii="Georgia" w:hAnsi="Georgia"/>
          <w:b/>
          <w:bCs/>
          <w:color w:val="222222"/>
        </w:rPr>
        <w:t>Syntax of do while loop</w:t>
      </w:r>
    </w:p>
    <w:p w14:paraId="01831CFC"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do</w:t>
      </w:r>
    </w:p>
    <w:p w14:paraId="1DFBA44C"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r>
        <w:rPr>
          <w:rStyle w:val="HTMLCode"/>
          <w:rFonts w:ascii="Consolas" w:eastAsiaTheme="minorHAnsi" w:hAnsi="Consolas"/>
          <w:color w:val="292B2C"/>
        </w:rPr>
        <w:tab/>
        <w:t>{</w:t>
      </w:r>
    </w:p>
    <w:p w14:paraId="59DACCA7"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r>
        <w:rPr>
          <w:rStyle w:val="HTMLCode"/>
          <w:rFonts w:ascii="Consolas" w:eastAsiaTheme="minorHAnsi" w:hAnsi="Consolas"/>
          <w:color w:val="292B2C"/>
        </w:rPr>
        <w:tab/>
        <w:t xml:space="preserve">      //block of code to be executed</w:t>
      </w:r>
    </w:p>
    <w:p w14:paraId="39EA0E3A" w14:textId="77777777" w:rsidR="00097F58" w:rsidRDefault="00097F58" w:rsidP="00097F58">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 xml:space="preserve"> </w:t>
      </w:r>
      <w:r>
        <w:rPr>
          <w:rStyle w:val="HTMLCode"/>
          <w:rFonts w:ascii="Consolas" w:eastAsiaTheme="minorHAnsi" w:hAnsi="Consolas"/>
          <w:color w:val="292B2C"/>
        </w:rPr>
        <w:tab/>
        <w:t>} while (condition);</w:t>
      </w:r>
    </w:p>
    <w:p w14:paraId="6330AA46" w14:textId="77777777" w:rsidR="00097F58" w:rsidRDefault="00097F58" w:rsidP="00097F58">
      <w:pPr>
        <w:pStyle w:val="Heading3"/>
        <w:shd w:val="clear" w:color="auto" w:fill="FFFFFF"/>
        <w:spacing w:before="0" w:after="120"/>
        <w:jc w:val="both"/>
        <w:rPr>
          <w:rFonts w:ascii="Georgia" w:hAnsi="Georgia"/>
          <w:color w:val="222222"/>
        </w:rPr>
      </w:pPr>
      <w:r>
        <w:rPr>
          <w:rFonts w:ascii="Georgia" w:hAnsi="Georgia"/>
          <w:b/>
          <w:bCs/>
          <w:color w:val="222222"/>
        </w:rPr>
        <w:lastRenderedPageBreak/>
        <w:t>Flowchart of do while loop</w:t>
      </w:r>
    </w:p>
    <w:p w14:paraId="5D012C26"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rPr>
        <w:drawing>
          <wp:inline distT="0" distB="0" distL="0" distR="0" wp14:anchorId="10C71D72" wp14:editId="5BB76EBC">
            <wp:extent cx="3562350" cy="2220595"/>
            <wp:effectExtent l="0" t="0" r="0" b="8255"/>
            <wp:docPr id="7" name="Picture 7" descr="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o while loo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2350" cy="2220595"/>
                    </a:xfrm>
                    <a:prstGeom prst="rect">
                      <a:avLst/>
                    </a:prstGeom>
                    <a:noFill/>
                    <a:ln>
                      <a:noFill/>
                    </a:ln>
                  </pic:spPr>
                </pic:pic>
              </a:graphicData>
            </a:graphic>
          </wp:inline>
        </w:drawing>
      </w:r>
    </w:p>
    <w:p w14:paraId="11079D27" w14:textId="77777777" w:rsidR="00097F58" w:rsidRDefault="00097F58" w:rsidP="00097F58">
      <w:pPr>
        <w:pStyle w:val="Heading3"/>
        <w:shd w:val="clear" w:color="auto" w:fill="FFFFFF"/>
        <w:spacing w:before="0" w:after="120"/>
        <w:jc w:val="both"/>
        <w:rPr>
          <w:rFonts w:ascii="Georgia" w:hAnsi="Georgia" w:cs="Times New Roman"/>
          <w:color w:val="222222"/>
        </w:rPr>
      </w:pPr>
      <w:r>
        <w:rPr>
          <w:rFonts w:ascii="Georgia" w:hAnsi="Georgia"/>
          <w:b/>
          <w:bCs/>
          <w:color w:val="222222"/>
        </w:rPr>
        <w:t>Example: Do while loop</w:t>
      </w:r>
    </w:p>
    <w:p w14:paraId="6C24917F"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 xml:space="preserve">C program to print sum of first 5 natural numbers using </w:t>
      </w:r>
      <w:proofErr w:type="spellStart"/>
      <w:proofErr w:type="gramStart"/>
      <w:r>
        <w:rPr>
          <w:rStyle w:val="Strong"/>
          <w:rFonts w:ascii="Helvetica" w:hAnsi="Helvetica" w:cs="Helvetica"/>
          <w:color w:val="333333"/>
        </w:rPr>
        <w:t>do..</w:t>
      </w:r>
      <w:proofErr w:type="gramEnd"/>
      <w:r>
        <w:rPr>
          <w:rStyle w:val="Strong"/>
          <w:rFonts w:ascii="Helvetica" w:hAnsi="Helvetica" w:cs="Helvetica"/>
          <w:color w:val="333333"/>
        </w:rPr>
        <w:t>while</w:t>
      </w:r>
      <w:proofErr w:type="spellEnd"/>
      <w:r>
        <w:rPr>
          <w:rStyle w:val="Strong"/>
          <w:rFonts w:ascii="Helvetica" w:hAnsi="Helvetica" w:cs="Helvetica"/>
          <w:color w:val="333333"/>
        </w:rPr>
        <w:t xml:space="preserve"> loop</w:t>
      </w:r>
    </w:p>
    <w:p w14:paraId="51EE950B"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48D8B404"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int main ()</w:t>
      </w:r>
    </w:p>
    <w:p w14:paraId="3C7EE24F"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6ABCB6E8"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sum = 0, </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 xml:space="preserve"> = </w:t>
      </w:r>
      <w:proofErr w:type="gramStart"/>
      <w:r>
        <w:rPr>
          <w:rStyle w:val="HTMLCode"/>
          <w:rFonts w:ascii="Consolas" w:eastAsiaTheme="minorHAnsi" w:hAnsi="Consolas"/>
          <w:color w:val="292B2C"/>
        </w:rPr>
        <w:t>1;  /</w:t>
      </w:r>
      <w:proofErr w:type="gramEnd"/>
      <w:r>
        <w:rPr>
          <w:rStyle w:val="HTMLCode"/>
          <w:rFonts w:ascii="Consolas" w:eastAsiaTheme="minorHAnsi" w:hAnsi="Consolas"/>
          <w:color w:val="292B2C"/>
        </w:rPr>
        <w:t xml:space="preserve">/initialization of counter variable </w:t>
      </w:r>
      <w:proofErr w:type="spellStart"/>
      <w:r>
        <w:rPr>
          <w:rStyle w:val="HTMLCode"/>
          <w:rFonts w:ascii="Consolas" w:eastAsiaTheme="minorHAnsi" w:hAnsi="Consolas"/>
          <w:color w:val="292B2C"/>
        </w:rPr>
        <w:t>i</w:t>
      </w:r>
      <w:proofErr w:type="spellEnd"/>
    </w:p>
    <w:p w14:paraId="64C1C3B0"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do</w:t>
      </w:r>
    </w:p>
    <w:p w14:paraId="787D15DE"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
    <w:p w14:paraId="71BCEB2B"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sum = </w:t>
      </w:r>
      <w:proofErr w:type="spellStart"/>
      <w:r>
        <w:rPr>
          <w:rStyle w:val="HTMLCode"/>
          <w:rFonts w:ascii="Consolas" w:eastAsiaTheme="minorHAnsi" w:hAnsi="Consolas"/>
          <w:color w:val="292B2C"/>
        </w:rPr>
        <w:t>sum+i</w:t>
      </w:r>
      <w:proofErr w:type="spellEnd"/>
      <w:r>
        <w:rPr>
          <w:rStyle w:val="HTMLCode"/>
          <w:rFonts w:ascii="Consolas" w:eastAsiaTheme="minorHAnsi" w:hAnsi="Consolas"/>
          <w:color w:val="292B2C"/>
        </w:rPr>
        <w:t>;</w:t>
      </w:r>
    </w:p>
    <w:p w14:paraId="7796C4D5"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w:t>
      </w:r>
      <w:proofErr w:type="gramStart"/>
      <w:r>
        <w:rPr>
          <w:rStyle w:val="HTMLCode"/>
          <w:rFonts w:ascii="Consolas" w:eastAsiaTheme="minorHAnsi" w:hAnsi="Consolas"/>
          <w:color w:val="292B2C"/>
        </w:rPr>
        <w:t>;  /</w:t>
      </w:r>
      <w:proofErr w:type="gramEnd"/>
      <w:r>
        <w:rPr>
          <w:rStyle w:val="HTMLCode"/>
          <w:rFonts w:ascii="Consolas" w:eastAsiaTheme="minorHAnsi" w:hAnsi="Consolas"/>
          <w:color w:val="292B2C"/>
        </w:rPr>
        <w:t>/increment of counter variable</w:t>
      </w:r>
    </w:p>
    <w:p w14:paraId="6E0A1517"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gramStart"/>
      <w:r>
        <w:rPr>
          <w:rStyle w:val="HTMLCode"/>
          <w:rFonts w:ascii="Consolas" w:eastAsiaTheme="minorHAnsi" w:hAnsi="Consolas"/>
          <w:color w:val="292B2C"/>
        </w:rPr>
        <w:t>}while</w:t>
      </w:r>
      <w:proofErr w:type="gramEnd"/>
      <w:r>
        <w:rPr>
          <w:rStyle w:val="HTMLCode"/>
          <w:rFonts w:ascii="Consolas" w:eastAsiaTheme="minorHAnsi" w:hAnsi="Consolas"/>
          <w:color w:val="292B2C"/>
        </w:rPr>
        <w:t>(</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 xml:space="preserve"> &lt;= 5);  //</w:t>
      </w:r>
      <w:proofErr w:type="spellStart"/>
      <w:r>
        <w:rPr>
          <w:rStyle w:val="HTMLCode"/>
          <w:rFonts w:ascii="Consolas" w:eastAsiaTheme="minorHAnsi" w:hAnsi="Consolas"/>
          <w:color w:val="292B2C"/>
        </w:rPr>
        <w:t>coondition</w:t>
      </w:r>
      <w:proofErr w:type="spellEnd"/>
      <w:r>
        <w:rPr>
          <w:rStyle w:val="HTMLCode"/>
          <w:rFonts w:ascii="Consolas" w:eastAsiaTheme="minorHAnsi" w:hAnsi="Consolas"/>
          <w:color w:val="292B2C"/>
        </w:rPr>
        <w:t xml:space="preserve"> of do while</w:t>
      </w:r>
    </w:p>
    <w:p w14:paraId="13D7FAFC"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"sum of first 5 natural numbers = %</w:t>
      </w:r>
      <w:proofErr w:type="spellStart"/>
      <w:r>
        <w:rPr>
          <w:rStyle w:val="HTMLCode"/>
          <w:rFonts w:ascii="Consolas" w:eastAsiaTheme="minorHAnsi" w:hAnsi="Consolas"/>
          <w:color w:val="292B2C"/>
        </w:rPr>
        <w:t>d",sum</w:t>
      </w:r>
      <w:proofErr w:type="spellEnd"/>
      <w:r>
        <w:rPr>
          <w:rStyle w:val="HTMLCode"/>
          <w:rFonts w:ascii="Consolas" w:eastAsiaTheme="minorHAnsi" w:hAnsi="Consolas"/>
          <w:color w:val="292B2C"/>
        </w:rPr>
        <w:t>);</w:t>
      </w:r>
    </w:p>
    <w:p w14:paraId="5FC4511D"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0968AEE3" w14:textId="77777777" w:rsidR="00097F58" w:rsidRDefault="00097F58" w:rsidP="00097F58">
      <w:pPr>
        <w:pStyle w:val="HTMLPreformatted"/>
        <w:shd w:val="clear" w:color="auto" w:fill="EEEEEE"/>
        <w:spacing w:after="384"/>
        <w:jc w:val="both"/>
        <w:rPr>
          <w:rFonts w:ascii="Courier" w:hAnsi="Courier"/>
          <w:color w:val="292B2C"/>
        </w:rPr>
      </w:pPr>
      <w:proofErr w:type="gramStart"/>
      <w:r>
        <w:rPr>
          <w:rStyle w:val="HTMLCode"/>
          <w:rFonts w:ascii="Consolas" w:eastAsiaTheme="minorHAnsi" w:hAnsi="Consolas"/>
          <w:color w:val="292B2C"/>
        </w:rPr>
        <w:t>}  /</w:t>
      </w:r>
      <w:proofErr w:type="gramEnd"/>
      <w:r>
        <w:rPr>
          <w:rStyle w:val="HTMLCode"/>
          <w:rFonts w:ascii="Consolas" w:eastAsiaTheme="minorHAnsi" w:hAnsi="Consolas"/>
          <w:color w:val="292B2C"/>
        </w:rPr>
        <w:t>/end of program</w:t>
      </w:r>
    </w:p>
    <w:p w14:paraId="1009FCC8"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6A332E9D" w14:textId="77777777" w:rsidR="00097F58" w:rsidRDefault="00097F58" w:rsidP="00097F58">
      <w:pPr>
        <w:pStyle w:val="HTMLPreformatted"/>
        <w:shd w:val="clear" w:color="auto" w:fill="EEEEEE"/>
        <w:spacing w:after="384"/>
        <w:jc w:val="both"/>
        <w:rPr>
          <w:rFonts w:ascii="Courier" w:hAnsi="Courier"/>
          <w:color w:val="292B2C"/>
        </w:rPr>
      </w:pPr>
      <w:r>
        <w:rPr>
          <w:rStyle w:val="HTMLSample"/>
          <w:rFonts w:eastAsiaTheme="majorEastAsia"/>
          <w:color w:val="292B2C"/>
        </w:rPr>
        <w:t>sum of first 5 natural numbers = 15</w:t>
      </w:r>
    </w:p>
    <w:p w14:paraId="48903273"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lastRenderedPageBreak/>
        <w:t> </w:t>
      </w:r>
    </w:p>
    <w:p w14:paraId="5EEC3174" w14:textId="77777777" w:rsidR="00097F58" w:rsidRDefault="00097F58" w:rsidP="00097F58">
      <w:pPr>
        <w:shd w:val="clear" w:color="auto" w:fill="0A243E"/>
        <w:jc w:val="both"/>
        <w:rPr>
          <w:rFonts w:ascii="Helvetica" w:hAnsi="Helvetica" w:cs="Helvetica"/>
          <w:color w:val="FFFFFF"/>
        </w:rPr>
      </w:pPr>
      <w:r>
        <w:rPr>
          <w:rFonts w:ascii="Helvetica" w:hAnsi="Helvetica" w:cs="Helvetica"/>
          <w:color w:val="FFFFFF"/>
        </w:rPr>
        <w:t>Programming Tips</w:t>
      </w:r>
    </w:p>
    <w:p w14:paraId="26321A84" w14:textId="77777777" w:rsidR="00097F58" w:rsidRDefault="00097F58" w:rsidP="00097F58">
      <w:pPr>
        <w:shd w:val="clear" w:color="auto" w:fill="F2F2F2"/>
        <w:jc w:val="both"/>
        <w:rPr>
          <w:rFonts w:ascii="Helvetica" w:hAnsi="Helvetica" w:cs="Helvetica"/>
          <w:color w:val="333333"/>
        </w:rPr>
      </w:pPr>
      <w:r>
        <w:rPr>
          <w:rFonts w:ascii="Helvetica" w:hAnsi="Helvetica" w:cs="Helvetica"/>
          <w:color w:val="333333"/>
        </w:rPr>
        <w:t>Note that curly braces can be ignored if the body of loop contains one statement only and don’t forget to put a semicolon at the end of while(condition); otherwise, it will be an error.</w:t>
      </w:r>
    </w:p>
    <w:p w14:paraId="6B2FF897" w14:textId="77777777" w:rsidR="00097F58" w:rsidRDefault="00097F58" w:rsidP="00097F58">
      <w:pPr>
        <w:rPr>
          <w:rFonts w:ascii="Times New Roman" w:eastAsia="Times New Roman" w:hAnsi="Times New Roman" w:cs="Times New Roman"/>
          <w:szCs w:val="24"/>
        </w:rPr>
      </w:pPr>
    </w:p>
    <w:p w14:paraId="2A60B35D" w14:textId="77777777" w:rsidR="00097F58" w:rsidRDefault="00097F58" w:rsidP="00097F58">
      <w:pPr>
        <w:rPr>
          <w:rFonts w:ascii="Times New Roman" w:eastAsia="Times New Roman" w:hAnsi="Times New Roman" w:cs="Times New Roman"/>
          <w:szCs w:val="24"/>
        </w:rPr>
      </w:pPr>
    </w:p>
    <w:p w14:paraId="5ACDD006" w14:textId="77777777" w:rsidR="00097F58" w:rsidRDefault="00097F58" w:rsidP="00097F58">
      <w:pPr>
        <w:pStyle w:val="Heading1"/>
        <w:spacing w:after="60"/>
        <w:rPr>
          <w:rFonts w:ascii="Georgia" w:hAnsi="Georgia"/>
        </w:rPr>
      </w:pPr>
      <w:r>
        <w:rPr>
          <w:rFonts w:ascii="Georgia" w:hAnsi="Georgia"/>
          <w:b/>
          <w:bCs/>
        </w:rPr>
        <w:t>C programming break and continue statements</w:t>
      </w:r>
    </w:p>
    <w:p w14:paraId="24B25CD5"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p>
    <w:p w14:paraId="69A02B5F" w14:textId="77777777" w:rsidR="00097F58" w:rsidRDefault="00097F58" w:rsidP="00097F58">
      <w:pPr>
        <w:pStyle w:val="Heading2"/>
        <w:shd w:val="clear" w:color="auto" w:fill="FFFFFF"/>
        <w:spacing w:before="0" w:after="120"/>
        <w:jc w:val="both"/>
        <w:rPr>
          <w:rFonts w:ascii="Georgia" w:hAnsi="Georgia" w:cs="Helvetica"/>
          <w:color w:val="222222"/>
        </w:rPr>
      </w:pPr>
      <w:r>
        <w:rPr>
          <w:rFonts w:ascii="Georgia" w:hAnsi="Georgia" w:cs="Helvetica"/>
          <w:b/>
          <w:bCs/>
          <w:color w:val="222222"/>
        </w:rPr>
        <w:t>Break and continue statements in c</w:t>
      </w:r>
    </w:p>
    <w:p w14:paraId="40ACCD1A"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Till now, we have learned about the looping with which we can repeatedly execute the code such as, </w:t>
      </w:r>
      <w:hyperlink r:id="rId25" w:history="1">
        <w:r>
          <w:rPr>
            <w:rStyle w:val="Hyperlink"/>
            <w:rFonts w:ascii="Helvetica" w:hAnsi="Helvetica" w:cs="Helvetica"/>
          </w:rPr>
          <w:t xml:space="preserve">for </w:t>
        </w:r>
        <w:proofErr w:type="spellStart"/>
        <w:r>
          <w:rPr>
            <w:rStyle w:val="Hyperlink"/>
            <w:rFonts w:ascii="Helvetica" w:hAnsi="Helvetica" w:cs="Helvetica"/>
          </w:rPr>
          <w:t>loop</w:t>
        </w:r>
      </w:hyperlink>
      <w:r>
        <w:rPr>
          <w:rFonts w:ascii="Helvetica" w:hAnsi="Helvetica" w:cs="Helvetica"/>
          <w:color w:val="333333"/>
        </w:rPr>
        <w:t>and</w:t>
      </w:r>
      <w:proofErr w:type="spellEnd"/>
      <w:r>
        <w:rPr>
          <w:rFonts w:ascii="Helvetica" w:hAnsi="Helvetica" w:cs="Helvetica"/>
          <w:color w:val="333333"/>
        </w:rPr>
        <w:t> </w:t>
      </w:r>
      <w:hyperlink r:id="rId26" w:history="1">
        <w:r>
          <w:rPr>
            <w:rStyle w:val="Hyperlink"/>
            <w:rFonts w:ascii="Helvetica" w:hAnsi="Helvetica" w:cs="Helvetica"/>
          </w:rPr>
          <w:t>while &amp; do … while loop</w:t>
        </w:r>
      </w:hyperlink>
      <w:r>
        <w:rPr>
          <w:rFonts w:ascii="Helvetica" w:hAnsi="Helvetica" w:cs="Helvetica"/>
          <w:color w:val="333333"/>
        </w:rPr>
        <w:t>.</w:t>
      </w:r>
    </w:p>
    <w:p w14:paraId="4045465F"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Just think what will you do when you want to jump out of the loop even if the condition is true or continue repeated execution of code skipping some of the parts?</w:t>
      </w:r>
    </w:p>
    <w:p w14:paraId="3CA981E1"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For this C provides </w:t>
      </w:r>
      <w:r>
        <w:rPr>
          <w:rStyle w:val="HTMLCode"/>
          <w:rFonts w:ascii="Consolas" w:eastAsiaTheme="minorEastAsia" w:hAnsi="Consolas"/>
          <w:color w:val="BD4147"/>
          <w:shd w:val="clear" w:color="auto" w:fill="F7F7F9"/>
        </w:rPr>
        <w:t>break</w:t>
      </w:r>
      <w:r>
        <w:rPr>
          <w:rFonts w:ascii="Helvetica" w:hAnsi="Helvetica" w:cs="Helvetica"/>
          <w:color w:val="333333"/>
        </w:rPr>
        <w:t> and </w:t>
      </w:r>
      <w:r>
        <w:rPr>
          <w:rStyle w:val="HTMLCode"/>
          <w:rFonts w:ascii="Consolas" w:eastAsiaTheme="minorEastAsia" w:hAnsi="Consolas"/>
          <w:color w:val="BD4147"/>
          <w:shd w:val="clear" w:color="auto" w:fill="F7F7F9"/>
        </w:rPr>
        <w:t>continue</w:t>
      </w:r>
      <w:r>
        <w:rPr>
          <w:rFonts w:ascii="Helvetica" w:hAnsi="Helvetica" w:cs="Helvetica"/>
          <w:color w:val="333333"/>
        </w:rPr>
        <w:t> statements. By the help of these statements, we can jump out of loop anytime and able continue looping by skipping some part of the code.</w:t>
      </w:r>
    </w:p>
    <w:p w14:paraId="4DE866A2" w14:textId="77777777" w:rsidR="00097F58" w:rsidRDefault="00097F58" w:rsidP="00097F58">
      <w:pPr>
        <w:pStyle w:val="Heading2"/>
        <w:shd w:val="clear" w:color="auto" w:fill="FFFFFF"/>
        <w:spacing w:before="0" w:after="120"/>
        <w:jc w:val="both"/>
        <w:rPr>
          <w:rFonts w:cstheme="minorBidi"/>
          <w:b/>
          <w:bCs/>
          <w:color w:val="222222"/>
          <w:sz w:val="24"/>
          <w:szCs w:val="30"/>
          <w:lang w:bidi="bn-BD"/>
        </w:rPr>
      </w:pPr>
      <w:proofErr w:type="spellStart"/>
      <w:r>
        <w:rPr>
          <w:rFonts w:cstheme="minorBidi" w:hint="cs"/>
          <w:b/>
          <w:bCs/>
          <w:color w:val="222222"/>
          <w:sz w:val="24"/>
          <w:szCs w:val="30"/>
          <w:cs/>
          <w:lang w:bidi="bn-BD"/>
        </w:rPr>
        <w:lastRenderedPageBreak/>
        <w:t>If</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we</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feel</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in</w:t>
      </w:r>
      <w:proofErr w:type="spellEnd"/>
      <w:r>
        <w:rPr>
          <w:rFonts w:cstheme="minorBidi" w:hint="cs"/>
          <w:b/>
          <w:bCs/>
          <w:color w:val="222222"/>
          <w:sz w:val="24"/>
          <w:szCs w:val="30"/>
          <w:cs/>
          <w:lang w:bidi="bn-BD"/>
        </w:rPr>
        <w:t xml:space="preserve"> a </w:t>
      </w:r>
      <w:proofErr w:type="spellStart"/>
      <w:r>
        <w:rPr>
          <w:rFonts w:cstheme="minorBidi" w:hint="cs"/>
          <w:b/>
          <w:bCs/>
          <w:color w:val="222222"/>
          <w:sz w:val="24"/>
          <w:szCs w:val="30"/>
          <w:cs/>
          <w:lang w:bidi="bn-BD"/>
        </w:rPr>
        <w:t>condition</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loop</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doesn’t</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need</w:t>
      </w:r>
      <w:proofErr w:type="spellEnd"/>
      <w:r>
        <w:rPr>
          <w:rFonts w:cstheme="minorBidi" w:hint="cs"/>
          <w:b/>
          <w:bCs/>
          <w:color w:val="222222"/>
          <w:sz w:val="24"/>
          <w:szCs w:val="30"/>
          <w:cs/>
          <w:lang w:bidi="bn-BD"/>
        </w:rPr>
        <w:t xml:space="preserve"> to </w:t>
      </w:r>
      <w:proofErr w:type="spellStart"/>
      <w:r>
        <w:rPr>
          <w:rFonts w:cstheme="minorBidi" w:hint="cs"/>
          <w:b/>
          <w:bCs/>
          <w:color w:val="222222"/>
          <w:sz w:val="24"/>
          <w:szCs w:val="30"/>
          <w:cs/>
          <w:lang w:bidi="bn-BD"/>
        </w:rPr>
        <w:t>continue</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then</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we</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use</w:t>
      </w:r>
      <w:proofErr w:type="spellEnd"/>
    </w:p>
    <w:p w14:paraId="67B64325" w14:textId="77777777" w:rsidR="00097F58" w:rsidRDefault="00097F58" w:rsidP="00097F58">
      <w:pPr>
        <w:pStyle w:val="Heading2"/>
        <w:shd w:val="clear" w:color="auto" w:fill="FFFFFF"/>
        <w:spacing w:before="0" w:after="120"/>
        <w:jc w:val="both"/>
        <w:rPr>
          <w:rFonts w:cstheme="minorBidi"/>
          <w:b/>
          <w:bCs/>
          <w:color w:val="222222"/>
          <w:sz w:val="24"/>
          <w:szCs w:val="30"/>
          <w:lang w:bidi="bn-BD"/>
        </w:rPr>
      </w:pPr>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break</w:t>
      </w:r>
      <w:proofErr w:type="spellEnd"/>
      <w:r>
        <w:rPr>
          <w:rFonts w:cstheme="minorBidi" w:hint="cs"/>
          <w:b/>
          <w:bCs/>
          <w:color w:val="222222"/>
          <w:sz w:val="24"/>
          <w:szCs w:val="30"/>
          <w:cs/>
          <w:lang w:bidi="bn-BD"/>
        </w:rPr>
        <w:t>;</w:t>
      </w:r>
      <w:r>
        <w:rPr>
          <w:rFonts w:cstheme="minorBidi"/>
          <w:b/>
          <w:bCs/>
          <w:color w:val="222222"/>
          <w:sz w:val="24"/>
          <w:szCs w:val="30"/>
          <w:cs/>
          <w:lang w:bidi="bn-BD"/>
        </w:rPr>
        <w:br/>
      </w:r>
      <w:r>
        <w:rPr>
          <w:rFonts w:cstheme="minorBidi" w:hint="cs"/>
          <w:b/>
          <w:bCs/>
          <w:color w:val="222222"/>
          <w:sz w:val="24"/>
          <w:szCs w:val="30"/>
          <w:cs/>
          <w:lang w:bidi="bn-BD"/>
        </w:rPr>
        <w:t xml:space="preserve">To </w:t>
      </w:r>
      <w:proofErr w:type="spellStart"/>
      <w:r>
        <w:rPr>
          <w:rFonts w:cstheme="minorBidi" w:hint="cs"/>
          <w:b/>
          <w:bCs/>
          <w:color w:val="222222"/>
          <w:sz w:val="24"/>
          <w:szCs w:val="30"/>
          <w:cs/>
          <w:lang w:bidi="bn-BD"/>
        </w:rPr>
        <w:t>jump</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outside</w:t>
      </w:r>
      <w:proofErr w:type="spellEnd"/>
      <w:r>
        <w:rPr>
          <w:rFonts w:cstheme="minorBidi" w:hint="cs"/>
          <w:b/>
          <w:bCs/>
          <w:color w:val="222222"/>
          <w:sz w:val="24"/>
          <w:szCs w:val="30"/>
          <w:cs/>
          <w:lang w:bidi="bn-BD"/>
        </w:rPr>
        <w:t xml:space="preserve"> of </w:t>
      </w:r>
      <w:proofErr w:type="spellStart"/>
      <w:r>
        <w:rPr>
          <w:rFonts w:cstheme="minorBidi" w:hint="cs"/>
          <w:b/>
          <w:bCs/>
          <w:color w:val="222222"/>
          <w:sz w:val="24"/>
          <w:szCs w:val="30"/>
          <w:cs/>
          <w:lang w:bidi="bn-BD"/>
        </w:rPr>
        <w:t>loop</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body</w:t>
      </w:r>
      <w:proofErr w:type="spellEnd"/>
      <w:r>
        <w:rPr>
          <w:rFonts w:cstheme="minorBidi" w:hint="cs"/>
          <w:b/>
          <w:bCs/>
          <w:color w:val="222222"/>
          <w:sz w:val="24"/>
          <w:szCs w:val="30"/>
          <w:cs/>
          <w:lang w:bidi="bn-BD"/>
        </w:rPr>
        <w:t>. [</w:t>
      </w:r>
      <w:proofErr w:type="spellStart"/>
      <w:r>
        <w:rPr>
          <w:rFonts w:cstheme="minorBidi" w:hint="cs"/>
          <w:b/>
          <w:bCs/>
          <w:color w:val="222222"/>
          <w:sz w:val="24"/>
          <w:szCs w:val="30"/>
          <w:cs/>
          <w:lang w:bidi="bn-BD"/>
        </w:rPr>
        <w:t>Implement</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in</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Prime</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cheker</w:t>
      </w:r>
      <w:proofErr w:type="spellEnd"/>
      <w:r>
        <w:rPr>
          <w:rFonts w:cstheme="minorBidi" w:hint="cs"/>
          <w:b/>
          <w:bCs/>
          <w:color w:val="222222"/>
          <w:sz w:val="24"/>
          <w:szCs w:val="30"/>
          <w:cs/>
          <w:lang w:bidi="bn-BD"/>
        </w:rPr>
        <w:t>]</w:t>
      </w:r>
    </w:p>
    <w:p w14:paraId="563ACAAA" w14:textId="77777777" w:rsidR="00097F58" w:rsidRDefault="00097F58" w:rsidP="00097F58">
      <w:pPr>
        <w:pStyle w:val="Heading2"/>
        <w:shd w:val="clear" w:color="auto" w:fill="FFFFFF"/>
        <w:spacing w:before="0" w:after="120"/>
        <w:jc w:val="both"/>
        <w:rPr>
          <w:rFonts w:cstheme="minorBidi"/>
          <w:b/>
          <w:bCs/>
          <w:color w:val="222222"/>
          <w:sz w:val="24"/>
          <w:szCs w:val="30"/>
          <w:lang w:bidi="bn-BD"/>
        </w:rPr>
      </w:pPr>
      <w:proofErr w:type="spellStart"/>
      <w:r>
        <w:rPr>
          <w:rFonts w:cstheme="minorBidi" w:hint="cs"/>
          <w:b/>
          <w:bCs/>
          <w:color w:val="222222"/>
          <w:sz w:val="24"/>
          <w:szCs w:val="30"/>
          <w:cs/>
          <w:lang w:bidi="bn-BD"/>
        </w:rPr>
        <w:t>It</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stop</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running</w:t>
      </w:r>
      <w:proofErr w:type="spellEnd"/>
      <w:r>
        <w:rPr>
          <w:rFonts w:cstheme="minorBidi" w:hint="cs"/>
          <w:b/>
          <w:bCs/>
          <w:color w:val="222222"/>
          <w:sz w:val="24"/>
          <w:szCs w:val="30"/>
          <w:cs/>
          <w:lang w:bidi="bn-BD"/>
        </w:rPr>
        <w:t xml:space="preserve"> the </w:t>
      </w:r>
      <w:proofErr w:type="spellStart"/>
      <w:r>
        <w:rPr>
          <w:rFonts w:cstheme="minorBidi" w:hint="cs"/>
          <w:b/>
          <w:bCs/>
          <w:color w:val="222222"/>
          <w:sz w:val="24"/>
          <w:szCs w:val="30"/>
          <w:cs/>
          <w:lang w:bidi="bn-BD"/>
        </w:rPr>
        <w:t>loop</w:t>
      </w:r>
      <w:proofErr w:type="spellEnd"/>
      <w:r>
        <w:rPr>
          <w:rFonts w:cstheme="minorBidi" w:hint="cs"/>
          <w:b/>
          <w:bCs/>
          <w:color w:val="222222"/>
          <w:sz w:val="24"/>
          <w:szCs w:val="30"/>
          <w:cs/>
          <w:lang w:bidi="bn-BD"/>
        </w:rPr>
        <w:t>.</w:t>
      </w:r>
    </w:p>
    <w:p w14:paraId="287DCF00" w14:textId="77777777" w:rsidR="00097F58" w:rsidRDefault="00097F58" w:rsidP="00097F58">
      <w:pPr>
        <w:pStyle w:val="Heading2"/>
        <w:shd w:val="clear" w:color="auto" w:fill="FFFFFF"/>
        <w:spacing w:before="0" w:after="120"/>
        <w:jc w:val="both"/>
        <w:rPr>
          <w:rFonts w:cstheme="minorBidi"/>
          <w:b/>
          <w:bCs/>
          <w:color w:val="222222"/>
          <w:sz w:val="24"/>
          <w:szCs w:val="30"/>
          <w:lang w:bidi="bn-BD"/>
        </w:rPr>
      </w:pPr>
    </w:p>
    <w:p w14:paraId="7D7AF469"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#include &lt;</w:t>
      </w:r>
      <w:proofErr w:type="spellStart"/>
      <w:r w:rsidRPr="00300343">
        <w:rPr>
          <w:rFonts w:cstheme="minorBidi"/>
          <w:color w:val="222222"/>
          <w:sz w:val="24"/>
          <w:szCs w:val="30"/>
          <w:lang w:bidi="bn-BD"/>
        </w:rPr>
        <w:t>stdio.h</w:t>
      </w:r>
      <w:proofErr w:type="spellEnd"/>
      <w:r w:rsidRPr="00300343">
        <w:rPr>
          <w:rFonts w:cstheme="minorBidi"/>
          <w:color w:val="222222"/>
          <w:sz w:val="24"/>
          <w:szCs w:val="30"/>
          <w:lang w:bidi="bn-BD"/>
        </w:rPr>
        <w:t>&gt;</w:t>
      </w:r>
    </w:p>
    <w:p w14:paraId="70FF4FEF"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int main ()</w:t>
      </w:r>
    </w:p>
    <w:p w14:paraId="0DAA8454"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w:t>
      </w:r>
    </w:p>
    <w:p w14:paraId="61A351C5"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int </w:t>
      </w:r>
      <w:proofErr w:type="spellStart"/>
      <w:proofErr w:type="gramStart"/>
      <w:r w:rsidRPr="00300343">
        <w:rPr>
          <w:rFonts w:cstheme="minorBidi"/>
          <w:color w:val="222222"/>
          <w:sz w:val="24"/>
          <w:szCs w:val="30"/>
          <w:lang w:bidi="bn-BD"/>
        </w:rPr>
        <w:t>n,a</w:t>
      </w:r>
      <w:proofErr w:type="gramEnd"/>
      <w:r w:rsidRPr="00300343">
        <w:rPr>
          <w:rFonts w:cstheme="minorBidi"/>
          <w:color w:val="222222"/>
          <w:sz w:val="24"/>
          <w:szCs w:val="30"/>
          <w:lang w:bidi="bn-BD"/>
        </w:rPr>
        <w:t>,c</w:t>
      </w:r>
      <w:proofErr w:type="spellEnd"/>
      <w:r w:rsidRPr="00300343">
        <w:rPr>
          <w:rFonts w:cstheme="minorBidi"/>
          <w:color w:val="222222"/>
          <w:sz w:val="24"/>
          <w:szCs w:val="30"/>
          <w:lang w:bidi="bn-BD"/>
        </w:rPr>
        <w:t>=</w:t>
      </w:r>
      <w:r w:rsidRPr="00300343">
        <w:rPr>
          <w:rFonts w:cs="Vrinda"/>
          <w:color w:val="222222"/>
          <w:sz w:val="24"/>
          <w:szCs w:val="30"/>
          <w:cs/>
          <w:lang w:bidi="bn-BD"/>
        </w:rPr>
        <w:t>0</w:t>
      </w:r>
      <w:r w:rsidRPr="00300343">
        <w:rPr>
          <w:rFonts w:cstheme="minorBidi"/>
          <w:color w:val="222222"/>
          <w:sz w:val="24"/>
          <w:szCs w:val="30"/>
          <w:lang w:bidi="bn-BD"/>
        </w:rPr>
        <w:t>;</w:t>
      </w:r>
    </w:p>
    <w:p w14:paraId="5184E8CD"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w:t>
      </w:r>
      <w:proofErr w:type="spellStart"/>
      <w:r w:rsidRPr="00300343">
        <w:rPr>
          <w:rFonts w:cstheme="minorBidi"/>
          <w:color w:val="222222"/>
          <w:sz w:val="24"/>
          <w:szCs w:val="30"/>
          <w:lang w:bidi="bn-BD"/>
        </w:rPr>
        <w:t>scanf</w:t>
      </w:r>
      <w:proofErr w:type="spellEnd"/>
      <w:r w:rsidRPr="00300343">
        <w:rPr>
          <w:rFonts w:cstheme="minorBidi"/>
          <w:color w:val="222222"/>
          <w:sz w:val="24"/>
          <w:szCs w:val="30"/>
          <w:lang w:bidi="bn-BD"/>
        </w:rPr>
        <w:t xml:space="preserve"> ("%</w:t>
      </w:r>
      <w:proofErr w:type="spellStart"/>
      <w:r w:rsidRPr="00300343">
        <w:rPr>
          <w:rFonts w:cstheme="minorBidi"/>
          <w:color w:val="222222"/>
          <w:sz w:val="24"/>
          <w:szCs w:val="30"/>
          <w:lang w:bidi="bn-BD"/>
        </w:rPr>
        <w:t>d</w:t>
      </w:r>
      <w:proofErr w:type="gramStart"/>
      <w:r w:rsidRPr="00300343">
        <w:rPr>
          <w:rFonts w:cstheme="minorBidi"/>
          <w:color w:val="222222"/>
          <w:sz w:val="24"/>
          <w:szCs w:val="30"/>
          <w:lang w:bidi="bn-BD"/>
        </w:rPr>
        <w:t>",&amp;</w:t>
      </w:r>
      <w:proofErr w:type="gramEnd"/>
      <w:r w:rsidRPr="00300343">
        <w:rPr>
          <w:rFonts w:cstheme="minorBidi"/>
          <w:color w:val="222222"/>
          <w:sz w:val="24"/>
          <w:szCs w:val="30"/>
          <w:lang w:bidi="bn-BD"/>
        </w:rPr>
        <w:t>n</w:t>
      </w:r>
      <w:proofErr w:type="spellEnd"/>
      <w:r w:rsidRPr="00300343">
        <w:rPr>
          <w:rFonts w:cstheme="minorBidi"/>
          <w:color w:val="222222"/>
          <w:sz w:val="24"/>
          <w:szCs w:val="30"/>
          <w:lang w:bidi="bn-BD"/>
        </w:rPr>
        <w:t>);</w:t>
      </w:r>
    </w:p>
    <w:p w14:paraId="72E3F270"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for (a=</w:t>
      </w:r>
      <w:r w:rsidRPr="00300343">
        <w:rPr>
          <w:rFonts w:cs="Vrinda"/>
          <w:color w:val="222222"/>
          <w:sz w:val="24"/>
          <w:szCs w:val="30"/>
          <w:cs/>
          <w:lang w:bidi="bn-BD"/>
        </w:rPr>
        <w:t>2</w:t>
      </w:r>
      <w:r w:rsidRPr="00300343">
        <w:rPr>
          <w:rFonts w:cstheme="minorBidi"/>
          <w:color w:val="222222"/>
          <w:sz w:val="24"/>
          <w:szCs w:val="30"/>
          <w:lang w:bidi="bn-BD"/>
        </w:rPr>
        <w:t>; a&lt;=n; a++)</w:t>
      </w:r>
    </w:p>
    <w:p w14:paraId="2DD89718"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w:t>
      </w:r>
    </w:p>
    <w:p w14:paraId="6929367A"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if (</w:t>
      </w:r>
      <w:proofErr w:type="spellStart"/>
      <w:r w:rsidRPr="00300343">
        <w:rPr>
          <w:rFonts w:cstheme="minorBidi"/>
          <w:color w:val="222222"/>
          <w:sz w:val="24"/>
          <w:szCs w:val="30"/>
          <w:lang w:bidi="bn-BD"/>
        </w:rPr>
        <w:t>n%a</w:t>
      </w:r>
      <w:proofErr w:type="spellEnd"/>
      <w:r w:rsidRPr="00300343">
        <w:rPr>
          <w:rFonts w:cstheme="minorBidi"/>
          <w:color w:val="222222"/>
          <w:sz w:val="24"/>
          <w:szCs w:val="30"/>
          <w:lang w:bidi="bn-BD"/>
        </w:rPr>
        <w:t>==</w:t>
      </w:r>
      <w:r w:rsidRPr="00300343">
        <w:rPr>
          <w:rFonts w:cs="Vrinda"/>
          <w:color w:val="222222"/>
          <w:sz w:val="24"/>
          <w:szCs w:val="30"/>
          <w:cs/>
          <w:lang w:bidi="bn-BD"/>
        </w:rPr>
        <w:t>0)</w:t>
      </w:r>
    </w:p>
    <w:p w14:paraId="6D1BE073"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w:t>
      </w:r>
    </w:p>
    <w:p w14:paraId="617E9ED3"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Pr>
          <w:rFonts w:cstheme="minorBidi"/>
          <w:b/>
          <w:bCs/>
          <w:color w:val="222222"/>
          <w:sz w:val="24"/>
          <w:szCs w:val="30"/>
          <w:lang w:bidi="bn-BD"/>
        </w:rPr>
        <w:t xml:space="preserve">            C</w:t>
      </w:r>
      <w:r>
        <w:rPr>
          <w:rFonts w:cstheme="minorBidi" w:hint="cs"/>
          <w:b/>
          <w:bCs/>
          <w:color w:val="222222"/>
          <w:sz w:val="24"/>
          <w:szCs w:val="30"/>
          <w:cs/>
          <w:lang w:bidi="bn-BD"/>
        </w:rPr>
        <w:t>=1</w:t>
      </w:r>
      <w:r w:rsidRPr="00300343">
        <w:rPr>
          <w:rFonts w:cstheme="minorBidi"/>
          <w:color w:val="222222"/>
          <w:sz w:val="24"/>
          <w:szCs w:val="30"/>
          <w:lang w:bidi="bn-BD"/>
        </w:rPr>
        <w:t>;</w:t>
      </w:r>
    </w:p>
    <w:p w14:paraId="519FF904"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break;</w:t>
      </w:r>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stop</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running</w:t>
      </w:r>
      <w:proofErr w:type="spellEnd"/>
      <w:r>
        <w:rPr>
          <w:rFonts w:cstheme="minorBidi" w:hint="cs"/>
          <w:b/>
          <w:bCs/>
          <w:color w:val="222222"/>
          <w:sz w:val="24"/>
          <w:szCs w:val="30"/>
          <w:cs/>
          <w:lang w:bidi="bn-BD"/>
        </w:rPr>
        <w:t xml:space="preserve"> the </w:t>
      </w:r>
      <w:proofErr w:type="spellStart"/>
      <w:r>
        <w:rPr>
          <w:rFonts w:cstheme="minorBidi" w:hint="cs"/>
          <w:b/>
          <w:bCs/>
          <w:color w:val="222222"/>
          <w:sz w:val="24"/>
          <w:szCs w:val="30"/>
          <w:cs/>
          <w:lang w:bidi="bn-BD"/>
        </w:rPr>
        <w:t>loop</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and</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jump</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out</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from</w:t>
      </w:r>
      <w:proofErr w:type="spellEnd"/>
      <w:r>
        <w:rPr>
          <w:rFonts w:cstheme="minorBidi" w:hint="cs"/>
          <w:b/>
          <w:bCs/>
          <w:color w:val="222222"/>
          <w:sz w:val="24"/>
          <w:szCs w:val="30"/>
          <w:cs/>
          <w:lang w:bidi="bn-BD"/>
        </w:rPr>
        <w:t xml:space="preserve"> the </w:t>
      </w:r>
      <w:proofErr w:type="spellStart"/>
      <w:r>
        <w:rPr>
          <w:rFonts w:cstheme="minorBidi" w:hint="cs"/>
          <w:b/>
          <w:bCs/>
          <w:color w:val="222222"/>
          <w:sz w:val="24"/>
          <w:szCs w:val="30"/>
          <w:cs/>
          <w:lang w:bidi="bn-BD"/>
        </w:rPr>
        <w:t>loop</w:t>
      </w:r>
      <w:proofErr w:type="spellEnd"/>
      <w:r>
        <w:rPr>
          <w:rFonts w:cstheme="minorBidi"/>
          <w:b/>
          <w:bCs/>
          <w:color w:val="222222"/>
          <w:sz w:val="24"/>
          <w:szCs w:val="30"/>
          <w:cs/>
          <w:lang w:bidi="bn-BD"/>
        </w:rPr>
        <w:br/>
      </w:r>
      <w:r>
        <w:rPr>
          <w:rFonts w:cstheme="minorBidi" w:hint="cs"/>
          <w:b/>
          <w:bCs/>
          <w:color w:val="222222"/>
          <w:sz w:val="24"/>
          <w:szCs w:val="30"/>
          <w:cs/>
          <w:lang w:bidi="bn-BD"/>
        </w:rPr>
        <w:t xml:space="preserve">          // </w:t>
      </w:r>
      <w:proofErr w:type="spellStart"/>
      <w:r>
        <w:rPr>
          <w:rFonts w:cstheme="minorBidi" w:hint="cs"/>
          <w:b/>
          <w:bCs/>
          <w:color w:val="222222"/>
          <w:sz w:val="24"/>
          <w:szCs w:val="30"/>
          <w:cs/>
          <w:lang w:bidi="bn-BD"/>
        </w:rPr>
        <w:t>Because</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we</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confirmed</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this</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is</w:t>
      </w:r>
      <w:proofErr w:type="spellEnd"/>
      <w:r>
        <w:rPr>
          <w:rFonts w:cstheme="minorBidi" w:hint="cs"/>
          <w:b/>
          <w:bCs/>
          <w:color w:val="222222"/>
          <w:sz w:val="24"/>
          <w:szCs w:val="30"/>
          <w:cs/>
          <w:lang w:bidi="bn-BD"/>
        </w:rPr>
        <w:t xml:space="preserve"> not </w:t>
      </w:r>
      <w:proofErr w:type="spellStart"/>
      <w:r>
        <w:rPr>
          <w:rFonts w:cstheme="minorBidi" w:hint="cs"/>
          <w:b/>
          <w:bCs/>
          <w:color w:val="222222"/>
          <w:sz w:val="24"/>
          <w:szCs w:val="30"/>
          <w:cs/>
          <w:lang w:bidi="bn-BD"/>
        </w:rPr>
        <w:t>prime</w:t>
      </w:r>
      <w:proofErr w:type="spellEnd"/>
      <w:r>
        <w:rPr>
          <w:rFonts w:cstheme="minorBidi" w:hint="cs"/>
          <w:b/>
          <w:bCs/>
          <w:color w:val="222222"/>
          <w:sz w:val="24"/>
          <w:szCs w:val="30"/>
          <w:cs/>
          <w:lang w:bidi="bn-BD"/>
        </w:rPr>
        <w:t xml:space="preserve"> number</w:t>
      </w:r>
    </w:p>
    <w:p w14:paraId="0120EBAB"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w:t>
      </w:r>
    </w:p>
    <w:p w14:paraId="66FDB119"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w:t>
      </w:r>
    </w:p>
    <w:p w14:paraId="2D7FEBD8"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if (c=</w:t>
      </w:r>
      <w:r w:rsidRPr="00300343">
        <w:rPr>
          <w:rFonts w:cs="Vrinda"/>
          <w:color w:val="222222"/>
          <w:sz w:val="24"/>
          <w:szCs w:val="30"/>
          <w:cs/>
          <w:lang w:bidi="bn-BD"/>
        </w:rPr>
        <w:t>1)</w:t>
      </w:r>
    </w:p>
    <w:p w14:paraId="1F8781A8"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w:t>
      </w:r>
    </w:p>
    <w:p w14:paraId="2C85C8BF"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w:t>
      </w:r>
      <w:proofErr w:type="spellStart"/>
      <w:r w:rsidRPr="00300343">
        <w:rPr>
          <w:rFonts w:cstheme="minorBidi"/>
          <w:color w:val="222222"/>
          <w:sz w:val="24"/>
          <w:szCs w:val="30"/>
          <w:lang w:bidi="bn-BD"/>
        </w:rPr>
        <w:t>printf</w:t>
      </w:r>
      <w:proofErr w:type="spellEnd"/>
      <w:r w:rsidRPr="00300343">
        <w:rPr>
          <w:rFonts w:cstheme="minorBidi"/>
          <w:color w:val="222222"/>
          <w:sz w:val="24"/>
          <w:szCs w:val="30"/>
          <w:lang w:bidi="bn-BD"/>
        </w:rPr>
        <w:t xml:space="preserve"> ("%d is a prime number", n);</w:t>
      </w:r>
    </w:p>
    <w:p w14:paraId="23732280"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w:t>
      </w:r>
    </w:p>
    <w:p w14:paraId="12FF5D8C"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else</w:t>
      </w:r>
    </w:p>
    <w:p w14:paraId="69B47D8D"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w:t>
      </w:r>
    </w:p>
    <w:p w14:paraId="4C41852E"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w:t>
      </w:r>
      <w:proofErr w:type="spellStart"/>
      <w:r w:rsidRPr="00300343">
        <w:rPr>
          <w:rFonts w:cstheme="minorBidi"/>
          <w:color w:val="222222"/>
          <w:sz w:val="24"/>
          <w:szCs w:val="30"/>
          <w:lang w:bidi="bn-BD"/>
        </w:rPr>
        <w:t>printf</w:t>
      </w:r>
      <w:proofErr w:type="spellEnd"/>
      <w:r w:rsidRPr="00300343">
        <w:rPr>
          <w:rFonts w:cstheme="minorBidi"/>
          <w:color w:val="222222"/>
          <w:sz w:val="24"/>
          <w:szCs w:val="30"/>
          <w:lang w:bidi="bn-BD"/>
        </w:rPr>
        <w:t xml:space="preserve"> ("%d is not prime", n);</w:t>
      </w:r>
    </w:p>
    <w:p w14:paraId="089F1253"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w:t>
      </w:r>
    </w:p>
    <w:p w14:paraId="598EC11C" w14:textId="77777777" w:rsidR="00097F58" w:rsidRPr="00300343" w:rsidRDefault="00097F58" w:rsidP="00097F58">
      <w:pPr>
        <w:pStyle w:val="Heading2"/>
        <w:shd w:val="clear" w:color="auto" w:fill="FFFFFF"/>
        <w:spacing w:after="120"/>
        <w:jc w:val="both"/>
        <w:rPr>
          <w:rFonts w:cstheme="minorBidi"/>
          <w:color w:val="222222"/>
          <w:sz w:val="24"/>
          <w:szCs w:val="30"/>
          <w:lang w:bidi="bn-BD"/>
        </w:rPr>
      </w:pPr>
      <w:r w:rsidRPr="00300343">
        <w:rPr>
          <w:rFonts w:cstheme="minorBidi"/>
          <w:color w:val="222222"/>
          <w:sz w:val="24"/>
          <w:szCs w:val="30"/>
          <w:lang w:bidi="bn-BD"/>
        </w:rPr>
        <w:t xml:space="preserve">    return </w:t>
      </w:r>
      <w:r w:rsidRPr="00300343">
        <w:rPr>
          <w:rFonts w:cs="Vrinda"/>
          <w:color w:val="222222"/>
          <w:sz w:val="24"/>
          <w:szCs w:val="30"/>
          <w:cs/>
          <w:lang w:bidi="bn-BD"/>
        </w:rPr>
        <w:t>0</w:t>
      </w:r>
      <w:r w:rsidRPr="00300343">
        <w:rPr>
          <w:rFonts w:cstheme="minorBidi"/>
          <w:color w:val="222222"/>
          <w:sz w:val="24"/>
          <w:szCs w:val="30"/>
          <w:lang w:bidi="bn-BD"/>
        </w:rPr>
        <w:t>;</w:t>
      </w:r>
    </w:p>
    <w:p w14:paraId="54932989" w14:textId="77777777" w:rsidR="00097F58" w:rsidRDefault="00097F58" w:rsidP="00097F58">
      <w:pPr>
        <w:pStyle w:val="Heading2"/>
        <w:shd w:val="clear" w:color="auto" w:fill="FFFFFF"/>
        <w:spacing w:before="0" w:after="120"/>
        <w:jc w:val="both"/>
        <w:rPr>
          <w:rFonts w:cstheme="minorBidi"/>
          <w:b/>
          <w:bCs/>
          <w:color w:val="222222"/>
          <w:sz w:val="24"/>
          <w:szCs w:val="30"/>
          <w:lang w:bidi="bn-BD"/>
        </w:rPr>
      </w:pPr>
      <w:r w:rsidRPr="00300343">
        <w:rPr>
          <w:rFonts w:cstheme="minorBidi"/>
          <w:color w:val="222222"/>
          <w:sz w:val="24"/>
          <w:szCs w:val="30"/>
          <w:lang w:bidi="bn-BD"/>
        </w:rPr>
        <w:t>}</w:t>
      </w:r>
    </w:p>
    <w:p w14:paraId="2CAD48DC" w14:textId="77777777" w:rsidR="00097F58" w:rsidRDefault="00097F58" w:rsidP="00097F58">
      <w:pPr>
        <w:pStyle w:val="Heading2"/>
        <w:shd w:val="clear" w:color="auto" w:fill="FFFFFF"/>
        <w:spacing w:before="0" w:after="120"/>
        <w:jc w:val="both"/>
        <w:rPr>
          <w:rFonts w:cstheme="minorBidi"/>
          <w:b/>
          <w:bCs/>
          <w:color w:val="222222"/>
          <w:sz w:val="24"/>
          <w:szCs w:val="30"/>
          <w:lang w:bidi="bn-BD"/>
        </w:rPr>
      </w:pPr>
      <w:proofErr w:type="spellStart"/>
      <w:r>
        <w:rPr>
          <w:rFonts w:cstheme="minorBidi" w:hint="cs"/>
          <w:b/>
          <w:bCs/>
          <w:color w:val="222222"/>
          <w:sz w:val="24"/>
          <w:szCs w:val="30"/>
          <w:cs/>
          <w:lang w:bidi="bn-BD"/>
        </w:rPr>
        <w:t>on</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other</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hand</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if</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we</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feel</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in</w:t>
      </w:r>
      <w:proofErr w:type="spellEnd"/>
      <w:r>
        <w:rPr>
          <w:rFonts w:cstheme="minorBidi" w:hint="cs"/>
          <w:b/>
          <w:bCs/>
          <w:color w:val="222222"/>
          <w:sz w:val="24"/>
          <w:szCs w:val="30"/>
          <w:cs/>
          <w:lang w:bidi="bn-BD"/>
        </w:rPr>
        <w:t xml:space="preserve"> a </w:t>
      </w:r>
      <w:proofErr w:type="spellStart"/>
      <w:r>
        <w:rPr>
          <w:rFonts w:cstheme="minorBidi" w:hint="cs"/>
          <w:b/>
          <w:bCs/>
          <w:color w:val="222222"/>
          <w:sz w:val="24"/>
          <w:szCs w:val="30"/>
          <w:cs/>
          <w:lang w:bidi="bn-BD"/>
        </w:rPr>
        <w:t>conditon</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statement</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doesn’t</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need</w:t>
      </w:r>
      <w:proofErr w:type="spellEnd"/>
      <w:r>
        <w:rPr>
          <w:rFonts w:cstheme="minorBidi" w:hint="cs"/>
          <w:b/>
          <w:bCs/>
          <w:color w:val="222222"/>
          <w:sz w:val="24"/>
          <w:szCs w:val="30"/>
          <w:cs/>
          <w:lang w:bidi="bn-BD"/>
        </w:rPr>
        <w:t xml:space="preserve"> to </w:t>
      </w:r>
      <w:proofErr w:type="spellStart"/>
      <w:r>
        <w:rPr>
          <w:rFonts w:cstheme="minorBidi" w:hint="cs"/>
          <w:b/>
          <w:bCs/>
          <w:color w:val="222222"/>
          <w:sz w:val="24"/>
          <w:szCs w:val="30"/>
          <w:cs/>
          <w:lang w:bidi="bn-BD"/>
        </w:rPr>
        <w:t>execute</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Then</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we</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use</w:t>
      </w:r>
      <w:proofErr w:type="spellEnd"/>
      <w:r>
        <w:rPr>
          <w:rFonts w:cstheme="minorBidi" w:hint="cs"/>
          <w:b/>
          <w:bCs/>
          <w:color w:val="222222"/>
          <w:sz w:val="24"/>
          <w:szCs w:val="30"/>
          <w:cs/>
          <w:lang w:bidi="bn-BD"/>
        </w:rPr>
        <w:t xml:space="preserve"> </w:t>
      </w:r>
    </w:p>
    <w:p w14:paraId="0ED0DC78" w14:textId="77777777" w:rsidR="00097F58" w:rsidRDefault="00097F58" w:rsidP="00097F58">
      <w:pPr>
        <w:pStyle w:val="Heading2"/>
        <w:shd w:val="clear" w:color="auto" w:fill="FFFFFF"/>
        <w:spacing w:before="0" w:after="120"/>
        <w:jc w:val="both"/>
        <w:rPr>
          <w:rFonts w:cstheme="minorBidi"/>
          <w:b/>
          <w:bCs/>
          <w:color w:val="222222"/>
          <w:sz w:val="24"/>
          <w:szCs w:val="30"/>
          <w:lang w:bidi="bn-BD"/>
        </w:rPr>
      </w:pPr>
      <w:r>
        <w:rPr>
          <w:rFonts w:cstheme="minorBidi" w:hint="cs"/>
          <w:b/>
          <w:bCs/>
          <w:color w:val="222222"/>
          <w:sz w:val="24"/>
          <w:szCs w:val="30"/>
          <w:cs/>
          <w:lang w:bidi="bn-BD"/>
        </w:rPr>
        <w:lastRenderedPageBreak/>
        <w:t xml:space="preserve"> </w:t>
      </w:r>
      <w:proofErr w:type="spellStart"/>
      <w:r>
        <w:rPr>
          <w:rFonts w:cstheme="minorBidi" w:hint="cs"/>
          <w:b/>
          <w:bCs/>
          <w:color w:val="222222"/>
          <w:sz w:val="24"/>
          <w:szCs w:val="30"/>
          <w:cs/>
          <w:lang w:bidi="bn-BD"/>
        </w:rPr>
        <w:t>continue</w:t>
      </w:r>
      <w:proofErr w:type="spellEnd"/>
      <w:r>
        <w:rPr>
          <w:rFonts w:cstheme="minorBidi" w:hint="cs"/>
          <w:b/>
          <w:bCs/>
          <w:color w:val="222222"/>
          <w:sz w:val="24"/>
          <w:szCs w:val="30"/>
          <w:cs/>
          <w:lang w:bidi="bn-BD"/>
        </w:rPr>
        <w:t>;</w:t>
      </w:r>
    </w:p>
    <w:p w14:paraId="7DA69213" w14:textId="77777777" w:rsidR="00097F58" w:rsidRPr="00F9213B" w:rsidRDefault="00097F58" w:rsidP="00097F58">
      <w:pPr>
        <w:pStyle w:val="Heading2"/>
        <w:shd w:val="clear" w:color="auto" w:fill="FFFFFF"/>
        <w:spacing w:before="0" w:after="120"/>
        <w:jc w:val="both"/>
        <w:rPr>
          <w:rFonts w:ascii="Times New Roman" w:hAnsi="Times New Roman" w:cstheme="minorBidi"/>
          <w:b/>
          <w:bCs/>
          <w:color w:val="222222"/>
          <w:sz w:val="24"/>
          <w:szCs w:val="30"/>
          <w:lang w:bidi="bn-BD"/>
        </w:rPr>
      </w:pPr>
      <w:r>
        <w:rPr>
          <w:rFonts w:cstheme="minorBidi" w:hint="cs"/>
          <w:b/>
          <w:bCs/>
          <w:color w:val="222222"/>
          <w:sz w:val="24"/>
          <w:szCs w:val="30"/>
          <w:cs/>
          <w:lang w:bidi="bn-BD"/>
        </w:rPr>
        <w:t xml:space="preserve">to </w:t>
      </w:r>
      <w:proofErr w:type="spellStart"/>
      <w:r>
        <w:rPr>
          <w:rFonts w:cstheme="minorBidi" w:hint="cs"/>
          <w:b/>
          <w:bCs/>
          <w:color w:val="222222"/>
          <w:sz w:val="24"/>
          <w:szCs w:val="30"/>
          <w:cs/>
          <w:lang w:bidi="bn-BD"/>
        </w:rPr>
        <w:t>skip</w:t>
      </w:r>
      <w:proofErr w:type="spellEnd"/>
      <w:r>
        <w:rPr>
          <w:rFonts w:cstheme="minorBidi" w:hint="cs"/>
          <w:b/>
          <w:bCs/>
          <w:color w:val="222222"/>
          <w:sz w:val="24"/>
          <w:szCs w:val="30"/>
          <w:cs/>
          <w:lang w:bidi="bn-BD"/>
        </w:rPr>
        <w:t xml:space="preserve"> the </w:t>
      </w:r>
      <w:proofErr w:type="spellStart"/>
      <w:r>
        <w:rPr>
          <w:rFonts w:cstheme="minorBidi" w:hint="cs"/>
          <w:b/>
          <w:bCs/>
          <w:color w:val="222222"/>
          <w:sz w:val="24"/>
          <w:szCs w:val="30"/>
          <w:cs/>
          <w:lang w:bidi="bn-BD"/>
        </w:rPr>
        <w:t>statement</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for</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this</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time</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only</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and</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jump</w:t>
      </w:r>
      <w:proofErr w:type="spellEnd"/>
      <w:r>
        <w:rPr>
          <w:rFonts w:cstheme="minorBidi" w:hint="cs"/>
          <w:b/>
          <w:bCs/>
          <w:color w:val="222222"/>
          <w:sz w:val="24"/>
          <w:szCs w:val="30"/>
          <w:cs/>
          <w:lang w:bidi="bn-BD"/>
        </w:rPr>
        <w:t xml:space="preserve"> to </w:t>
      </w:r>
      <w:proofErr w:type="spellStart"/>
      <w:r>
        <w:rPr>
          <w:rFonts w:cstheme="minorBidi" w:hint="cs"/>
          <w:b/>
          <w:bCs/>
          <w:color w:val="222222"/>
          <w:sz w:val="24"/>
          <w:szCs w:val="30"/>
          <w:cs/>
          <w:lang w:bidi="bn-BD"/>
        </w:rPr>
        <w:t>first</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line</w:t>
      </w:r>
      <w:proofErr w:type="spellEnd"/>
      <w:r>
        <w:rPr>
          <w:rFonts w:cstheme="minorBidi" w:hint="cs"/>
          <w:b/>
          <w:bCs/>
          <w:color w:val="222222"/>
          <w:sz w:val="24"/>
          <w:szCs w:val="30"/>
          <w:cs/>
          <w:lang w:bidi="bn-BD"/>
        </w:rPr>
        <w:t xml:space="preserve"> to the </w:t>
      </w:r>
      <w:proofErr w:type="spellStart"/>
      <w:r>
        <w:rPr>
          <w:rFonts w:cstheme="minorBidi" w:hint="cs"/>
          <w:b/>
          <w:bCs/>
          <w:color w:val="222222"/>
          <w:sz w:val="24"/>
          <w:szCs w:val="30"/>
          <w:cs/>
          <w:lang w:bidi="bn-BD"/>
        </w:rPr>
        <w:t>loop</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as</w:t>
      </w:r>
      <w:proofErr w:type="spellEnd"/>
      <w:r>
        <w:rPr>
          <w:rFonts w:cstheme="minorBidi" w:hint="cs"/>
          <w:b/>
          <w:bCs/>
          <w:color w:val="222222"/>
          <w:sz w:val="24"/>
          <w:szCs w:val="30"/>
          <w:cs/>
          <w:lang w:bidi="bn-BD"/>
        </w:rPr>
        <w:t xml:space="preserve"> </w:t>
      </w:r>
      <w:proofErr w:type="spellStart"/>
      <w:r>
        <w:rPr>
          <w:rFonts w:cstheme="minorBidi" w:hint="cs"/>
          <w:b/>
          <w:bCs/>
          <w:color w:val="222222"/>
          <w:sz w:val="24"/>
          <w:szCs w:val="30"/>
          <w:cs/>
          <w:lang w:bidi="bn-BD"/>
        </w:rPr>
        <w:t>usual</w:t>
      </w:r>
      <w:proofErr w:type="spellEnd"/>
      <w:r>
        <w:rPr>
          <w:rFonts w:cstheme="minorBidi" w:hint="cs"/>
          <w:b/>
          <w:bCs/>
          <w:color w:val="222222"/>
          <w:sz w:val="24"/>
          <w:szCs w:val="30"/>
          <w:cs/>
          <w:lang w:bidi="bn-BD"/>
        </w:rPr>
        <w:t>.</w:t>
      </w:r>
    </w:p>
    <w:p w14:paraId="7A3EE2BA" w14:textId="77777777" w:rsidR="00097F58" w:rsidRDefault="00097F58" w:rsidP="00097F58">
      <w:pPr>
        <w:pStyle w:val="Heading2"/>
        <w:shd w:val="clear" w:color="auto" w:fill="FFFFFF"/>
        <w:spacing w:before="0" w:after="120"/>
        <w:jc w:val="both"/>
        <w:rPr>
          <w:rFonts w:ascii="Georgia" w:hAnsi="Georgia" w:cs="Helvetica"/>
          <w:b/>
          <w:bCs/>
          <w:color w:val="222222"/>
        </w:rPr>
      </w:pPr>
    </w:p>
    <w:p w14:paraId="598CF547" w14:textId="77777777" w:rsidR="00097F58" w:rsidRDefault="00097F58" w:rsidP="00097F58">
      <w:pPr>
        <w:pStyle w:val="Heading2"/>
        <w:shd w:val="clear" w:color="auto" w:fill="FFFFFF"/>
        <w:spacing w:before="0" w:after="120"/>
        <w:jc w:val="both"/>
        <w:rPr>
          <w:rFonts w:ascii="Georgia" w:hAnsi="Georgia" w:cs="Helvetica"/>
          <w:color w:val="222222"/>
        </w:rPr>
      </w:pPr>
      <w:r>
        <w:rPr>
          <w:rFonts w:ascii="Georgia" w:hAnsi="Georgia" w:cs="Helvetica"/>
          <w:b/>
          <w:bCs/>
          <w:color w:val="222222"/>
        </w:rPr>
        <w:t>The break statement in C</w:t>
      </w:r>
    </w:p>
    <w:p w14:paraId="0FAA7A70"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413336CA">
          <v:rect id="_x0000_i1054" style="width:0;height:.75pt" o:hralign="center" o:hrstd="t" o:hr="t" fillcolor="#a0a0a0" stroked="f"/>
        </w:pict>
      </w:r>
    </w:p>
    <w:p w14:paraId="1A27E5C5"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any loop </w:t>
      </w:r>
      <w:r>
        <w:rPr>
          <w:rStyle w:val="HTMLCode"/>
          <w:rFonts w:ascii="Consolas" w:eastAsiaTheme="minorEastAsia" w:hAnsi="Consolas"/>
          <w:color w:val="BD4147"/>
          <w:shd w:val="clear" w:color="auto" w:fill="F7F7F9"/>
        </w:rPr>
        <w:t>break</w:t>
      </w:r>
      <w:r>
        <w:rPr>
          <w:rFonts w:ascii="Helvetica" w:hAnsi="Helvetica" w:cs="Helvetica"/>
          <w:color w:val="333333"/>
        </w:rPr>
        <w:t> is used to jump out of loop skipping the code below it without caring about the test condition.</w:t>
      </w:r>
    </w:p>
    <w:p w14:paraId="07A66A32"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It interrupts the flow of the program by breaking the loop and continues the execution of code which is outside the loop.</w:t>
      </w:r>
    </w:p>
    <w:p w14:paraId="1644B96A"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common use of break statement is in switch case where it is used to skip remaining part of the code.</w:t>
      </w:r>
    </w:p>
    <w:p w14:paraId="6589C24A"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t>How does </w:t>
      </w:r>
      <w:r>
        <w:rPr>
          <w:rStyle w:val="Strong"/>
          <w:rFonts w:ascii="Georgia" w:hAnsi="Georgia" w:cs="Helvetica"/>
          <w:b w:val="0"/>
          <w:bCs w:val="0"/>
          <w:color w:val="222222"/>
        </w:rPr>
        <w:t>break</w:t>
      </w:r>
      <w:r>
        <w:rPr>
          <w:rFonts w:ascii="Georgia" w:hAnsi="Georgia" w:cs="Helvetica"/>
          <w:b/>
          <w:bCs/>
          <w:color w:val="222222"/>
        </w:rPr>
        <w:t> statement works?</w:t>
      </w:r>
    </w:p>
    <w:p w14:paraId="70EF8638"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rPr>
        <w:drawing>
          <wp:inline distT="0" distB="0" distL="0" distR="0" wp14:anchorId="30BA2624" wp14:editId="272006DA">
            <wp:extent cx="5599430" cy="2743200"/>
            <wp:effectExtent l="0" t="0" r="1270" b="0"/>
            <wp:docPr id="11" name="Picture 11"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reak stat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9430" cy="2743200"/>
                    </a:xfrm>
                    <a:prstGeom prst="rect">
                      <a:avLst/>
                    </a:prstGeom>
                    <a:noFill/>
                    <a:ln>
                      <a:noFill/>
                    </a:ln>
                  </pic:spPr>
                </pic:pic>
              </a:graphicData>
            </a:graphic>
          </wp:inline>
        </w:drawing>
      </w:r>
    </w:p>
    <w:p w14:paraId="2FFCFD6B"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t>Structure of Break statement</w:t>
      </w:r>
    </w:p>
    <w:p w14:paraId="1792BB14"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64C9C876">
          <v:rect id="_x0000_i1055" style="width:0;height:.75pt" o:hralign="center" o:hrstd="t" o:hr="t" fillcolor="#a0a0a0" stroked="f"/>
        </w:pict>
      </w:r>
    </w:p>
    <w:p w14:paraId="731FB37F"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In while loop</w:t>
      </w:r>
    </w:p>
    <w:p w14:paraId="2236090C"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while (</w:t>
      </w:r>
      <w:proofErr w:type="spellStart"/>
      <w:r>
        <w:rPr>
          <w:rStyle w:val="HTMLCode"/>
          <w:rFonts w:ascii="Consolas" w:hAnsi="Consolas"/>
          <w:color w:val="292B2C"/>
        </w:rPr>
        <w:t>test_condition</w:t>
      </w:r>
      <w:proofErr w:type="spellEnd"/>
      <w:r>
        <w:rPr>
          <w:rStyle w:val="HTMLCode"/>
          <w:rFonts w:ascii="Consolas" w:hAnsi="Consolas"/>
          <w:color w:val="292B2C"/>
        </w:rPr>
        <w:t>)</w:t>
      </w:r>
    </w:p>
    <w:p w14:paraId="0E05D938"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116AF43E"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statement1;</w:t>
      </w:r>
    </w:p>
    <w:p w14:paraId="4F289928"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lastRenderedPageBreak/>
        <w:t xml:space="preserve">  if (</w:t>
      </w:r>
      <w:proofErr w:type="gramStart"/>
      <w:r>
        <w:rPr>
          <w:rStyle w:val="HTMLCode"/>
          <w:rFonts w:ascii="Consolas" w:hAnsi="Consolas"/>
          <w:color w:val="292B2C"/>
        </w:rPr>
        <w:t>condition )</w:t>
      </w:r>
      <w:proofErr w:type="gramEnd"/>
    </w:p>
    <w:p w14:paraId="63887AEE"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break;</w:t>
      </w:r>
    </w:p>
    <w:p w14:paraId="05E0EFC8"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statement2;</w:t>
      </w:r>
    </w:p>
    <w:p w14:paraId="215B6DAD" w14:textId="77777777" w:rsidR="00097F58" w:rsidRDefault="00097F58" w:rsidP="00097F58">
      <w:pPr>
        <w:pStyle w:val="HTMLPreformatted"/>
        <w:shd w:val="clear" w:color="auto" w:fill="EEEEEE"/>
        <w:spacing w:after="384"/>
        <w:jc w:val="both"/>
        <w:rPr>
          <w:rFonts w:ascii="Courier" w:hAnsi="Courier"/>
          <w:color w:val="292B2C"/>
        </w:rPr>
      </w:pPr>
      <w:r>
        <w:rPr>
          <w:rStyle w:val="HTMLCode"/>
          <w:rFonts w:ascii="Consolas" w:hAnsi="Consolas"/>
          <w:color w:val="292B2C"/>
        </w:rPr>
        <w:t>}</w:t>
      </w:r>
    </w:p>
    <w:p w14:paraId="4B8B4B28"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In do…while loop</w:t>
      </w:r>
    </w:p>
    <w:p w14:paraId="39CF180C"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do</w:t>
      </w:r>
    </w:p>
    <w:p w14:paraId="58DA4805"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4909C27B"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statement1;</w:t>
      </w:r>
    </w:p>
    <w:p w14:paraId="1676BA49"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if (condition)</w:t>
      </w:r>
    </w:p>
    <w:p w14:paraId="63D52E93"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break;</w:t>
      </w:r>
    </w:p>
    <w:p w14:paraId="0468B61E"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statement2;</w:t>
      </w:r>
    </w:p>
    <w:p w14:paraId="401F41EA" w14:textId="77777777" w:rsidR="00097F58" w:rsidRDefault="00097F58" w:rsidP="00097F58">
      <w:pPr>
        <w:pStyle w:val="HTMLPreformatted"/>
        <w:shd w:val="clear" w:color="auto" w:fill="EEEEEE"/>
        <w:spacing w:after="384"/>
        <w:jc w:val="both"/>
        <w:rPr>
          <w:rFonts w:ascii="Courier" w:hAnsi="Courier"/>
          <w:color w:val="292B2C"/>
        </w:rPr>
      </w:pPr>
      <w:proofErr w:type="gramStart"/>
      <w:r>
        <w:rPr>
          <w:rStyle w:val="HTMLCode"/>
          <w:rFonts w:ascii="Consolas" w:hAnsi="Consolas"/>
          <w:color w:val="292B2C"/>
        </w:rPr>
        <w:t>}while</w:t>
      </w:r>
      <w:proofErr w:type="gramEnd"/>
      <w:r>
        <w:rPr>
          <w:rStyle w:val="HTMLCode"/>
          <w:rFonts w:ascii="Consolas" w:hAnsi="Consolas"/>
          <w:color w:val="292B2C"/>
        </w:rPr>
        <w:t xml:space="preserve"> (</w:t>
      </w:r>
      <w:proofErr w:type="spellStart"/>
      <w:r>
        <w:rPr>
          <w:rStyle w:val="HTMLCode"/>
          <w:rFonts w:ascii="Consolas" w:hAnsi="Consolas"/>
          <w:color w:val="292B2C"/>
        </w:rPr>
        <w:t>test_condition</w:t>
      </w:r>
      <w:proofErr w:type="spellEnd"/>
      <w:r>
        <w:rPr>
          <w:rStyle w:val="HTMLCode"/>
          <w:rFonts w:ascii="Consolas" w:hAnsi="Consolas"/>
          <w:color w:val="292B2C"/>
        </w:rPr>
        <w:t>);</w:t>
      </w:r>
    </w:p>
    <w:p w14:paraId="0A307D83"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In for loop</w:t>
      </w:r>
    </w:p>
    <w:p w14:paraId="014BB35B"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for (int-exp; test-exp; update-exp)</w:t>
      </w:r>
    </w:p>
    <w:p w14:paraId="502C5657"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4FF92EDB"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statement1;</w:t>
      </w:r>
    </w:p>
    <w:p w14:paraId="25877867"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if (condition)</w:t>
      </w:r>
    </w:p>
    <w:p w14:paraId="5922D006"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break;</w:t>
      </w:r>
    </w:p>
    <w:p w14:paraId="27935065"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statement2;</w:t>
      </w:r>
    </w:p>
    <w:p w14:paraId="598000D7" w14:textId="77777777" w:rsidR="00097F58" w:rsidRDefault="00097F58" w:rsidP="00097F58">
      <w:pPr>
        <w:pStyle w:val="HTMLPreformatted"/>
        <w:shd w:val="clear" w:color="auto" w:fill="EEEEEE"/>
        <w:spacing w:after="384"/>
        <w:jc w:val="both"/>
        <w:rPr>
          <w:rFonts w:ascii="Courier" w:hAnsi="Courier"/>
          <w:color w:val="292B2C"/>
        </w:rPr>
      </w:pPr>
      <w:r>
        <w:rPr>
          <w:rStyle w:val="HTMLCode"/>
          <w:rFonts w:ascii="Consolas" w:hAnsi="Consolas"/>
          <w:color w:val="292B2C"/>
        </w:rPr>
        <w:t>}</w:t>
      </w:r>
    </w:p>
    <w:p w14:paraId="1EAD2341"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Now in above structure, if </w:t>
      </w:r>
      <w:proofErr w:type="spellStart"/>
      <w:r>
        <w:rPr>
          <w:rStyle w:val="HTMLCode"/>
          <w:rFonts w:ascii="Consolas" w:eastAsiaTheme="minorEastAsia" w:hAnsi="Consolas"/>
          <w:color w:val="BD4147"/>
          <w:shd w:val="clear" w:color="auto" w:fill="F7F7F9"/>
        </w:rPr>
        <w:t>test_condition</w:t>
      </w:r>
      <w:proofErr w:type="spellEnd"/>
      <w:r>
        <w:rPr>
          <w:rFonts w:ascii="Helvetica" w:hAnsi="Helvetica" w:cs="Helvetica"/>
          <w:color w:val="333333"/>
        </w:rPr>
        <w:t> is true then the </w:t>
      </w:r>
      <w:r>
        <w:rPr>
          <w:rStyle w:val="HTMLCode"/>
          <w:rFonts w:ascii="Consolas" w:eastAsiaTheme="minorEastAsia" w:hAnsi="Consolas"/>
          <w:color w:val="BD4147"/>
          <w:shd w:val="clear" w:color="auto" w:fill="F7F7F9"/>
        </w:rPr>
        <w:t>statement1</w:t>
      </w:r>
      <w:r>
        <w:rPr>
          <w:rFonts w:ascii="Helvetica" w:hAnsi="Helvetica" w:cs="Helvetica"/>
          <w:color w:val="333333"/>
        </w:rPr>
        <w:t> will be executed and again if the condition is true then the program will encounter </w:t>
      </w:r>
      <w:r>
        <w:rPr>
          <w:rStyle w:val="HTMLCode"/>
          <w:rFonts w:ascii="Consolas" w:eastAsiaTheme="minorEastAsia" w:hAnsi="Consolas"/>
          <w:color w:val="BD4147"/>
          <w:shd w:val="clear" w:color="auto" w:fill="F7F7F9"/>
        </w:rPr>
        <w:t>break</w:t>
      </w:r>
      <w:r>
        <w:rPr>
          <w:rFonts w:ascii="Helvetica" w:hAnsi="Helvetica" w:cs="Helvetica"/>
          <w:color w:val="333333"/>
        </w:rPr>
        <w:t> statement which will cause the flow of execution to jump out of loop and </w:t>
      </w:r>
      <w:r>
        <w:rPr>
          <w:rStyle w:val="HTMLCode"/>
          <w:rFonts w:ascii="Consolas" w:eastAsiaTheme="minorEastAsia" w:hAnsi="Consolas"/>
          <w:color w:val="BD4147"/>
          <w:shd w:val="clear" w:color="auto" w:fill="F7F7F9"/>
        </w:rPr>
        <w:t>statement2</w:t>
      </w:r>
      <w:r>
        <w:rPr>
          <w:rFonts w:ascii="Helvetica" w:hAnsi="Helvetica" w:cs="Helvetica"/>
          <w:color w:val="333333"/>
        </w:rPr>
        <w:t> below </w:t>
      </w:r>
      <w:r>
        <w:rPr>
          <w:rStyle w:val="HTMLCode"/>
          <w:rFonts w:ascii="Consolas" w:eastAsiaTheme="minorEastAsia" w:hAnsi="Consolas"/>
          <w:color w:val="BD4147"/>
          <w:shd w:val="clear" w:color="auto" w:fill="F7F7F9"/>
        </w:rPr>
        <w:t>if</w:t>
      </w:r>
      <w:r>
        <w:rPr>
          <w:rFonts w:ascii="Helvetica" w:hAnsi="Helvetica" w:cs="Helvetica"/>
          <w:color w:val="333333"/>
        </w:rPr>
        <w:t> statement will be skipped.</w:t>
      </w:r>
    </w:p>
    <w:p w14:paraId="732E44B5" w14:textId="77777777" w:rsidR="00097F58" w:rsidRDefault="00097F58" w:rsidP="00097F58">
      <w:pPr>
        <w:shd w:val="clear" w:color="auto" w:fill="0A243E"/>
        <w:jc w:val="both"/>
        <w:rPr>
          <w:rFonts w:ascii="Helvetica" w:hAnsi="Helvetica" w:cs="Helvetica"/>
          <w:color w:val="FFFFFF"/>
        </w:rPr>
      </w:pPr>
      <w:r>
        <w:rPr>
          <w:rFonts w:ascii="Helvetica" w:hAnsi="Helvetica" w:cs="Helvetica"/>
          <w:color w:val="FFFFFF"/>
        </w:rPr>
        <w:lastRenderedPageBreak/>
        <w:t>Programming Tips</w:t>
      </w:r>
    </w:p>
    <w:p w14:paraId="510EDAA0" w14:textId="77777777" w:rsidR="00097F58" w:rsidRDefault="00097F58" w:rsidP="00097F58">
      <w:pPr>
        <w:shd w:val="clear" w:color="auto" w:fill="F2F2F2"/>
        <w:jc w:val="both"/>
        <w:rPr>
          <w:rFonts w:ascii="Helvetica" w:hAnsi="Helvetica" w:cs="Helvetica"/>
          <w:color w:val="333333"/>
        </w:rPr>
      </w:pPr>
      <w:r>
        <w:rPr>
          <w:rStyle w:val="HTMLCode"/>
          <w:rFonts w:ascii="Consolas" w:eastAsiaTheme="minorHAnsi" w:hAnsi="Consolas"/>
          <w:color w:val="BD4147"/>
          <w:shd w:val="clear" w:color="auto" w:fill="F7F7F9"/>
        </w:rPr>
        <w:t>break</w:t>
      </w:r>
      <w:r>
        <w:rPr>
          <w:rFonts w:ascii="Helvetica" w:hAnsi="Helvetica" w:cs="Helvetica"/>
          <w:color w:val="333333"/>
        </w:rPr>
        <w:t> statement is always used with </w:t>
      </w:r>
      <w:r>
        <w:rPr>
          <w:rStyle w:val="HTMLCode"/>
          <w:rFonts w:ascii="Consolas" w:eastAsiaTheme="minorHAnsi" w:hAnsi="Consolas"/>
          <w:color w:val="BD4147"/>
          <w:shd w:val="clear" w:color="auto" w:fill="F7F7F9"/>
        </w:rPr>
        <w:t>if</w:t>
      </w:r>
      <w:r>
        <w:rPr>
          <w:rFonts w:ascii="Helvetica" w:hAnsi="Helvetica" w:cs="Helvetica"/>
          <w:color w:val="333333"/>
        </w:rPr>
        <w:t> statement inside a loop and loop will be terminated whenever </w:t>
      </w:r>
      <w:r>
        <w:rPr>
          <w:rStyle w:val="HTMLCode"/>
          <w:rFonts w:ascii="Consolas" w:eastAsiaTheme="minorHAnsi" w:hAnsi="Consolas"/>
          <w:color w:val="BD4147"/>
          <w:shd w:val="clear" w:color="auto" w:fill="F7F7F9"/>
        </w:rPr>
        <w:t>break</w:t>
      </w:r>
      <w:r>
        <w:rPr>
          <w:rFonts w:ascii="Helvetica" w:hAnsi="Helvetica" w:cs="Helvetica"/>
          <w:color w:val="333333"/>
        </w:rPr>
        <w:t> statement is encountered.</w:t>
      </w:r>
    </w:p>
    <w:p w14:paraId="41E6042A"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303AA982"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t>Example: C program to take input from the user until he/she enters zero.</w:t>
      </w:r>
    </w:p>
    <w:p w14:paraId="5585A96E"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#include &lt;</w:t>
      </w:r>
      <w:proofErr w:type="spellStart"/>
      <w:r>
        <w:rPr>
          <w:rStyle w:val="HTMLCode"/>
          <w:rFonts w:ascii="Consolas" w:hAnsi="Consolas"/>
          <w:color w:val="292B2C"/>
        </w:rPr>
        <w:t>stdio.h</w:t>
      </w:r>
      <w:proofErr w:type="spellEnd"/>
      <w:r>
        <w:rPr>
          <w:rStyle w:val="HTMLCode"/>
          <w:rFonts w:ascii="Consolas" w:hAnsi="Consolas"/>
          <w:color w:val="292B2C"/>
        </w:rPr>
        <w:t>&gt;</w:t>
      </w:r>
    </w:p>
    <w:p w14:paraId="03C1CC90"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int main ()</w:t>
      </w:r>
    </w:p>
    <w:p w14:paraId="3CD15D7F"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46FC98EB"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int a;</w:t>
      </w:r>
    </w:p>
    <w:p w14:paraId="638349A8"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while (1)</w:t>
      </w:r>
    </w:p>
    <w:p w14:paraId="3EADAD83"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27E6619E"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proofErr w:type="gramStart"/>
      <w:r>
        <w:rPr>
          <w:rStyle w:val="HTMLCode"/>
          <w:rFonts w:ascii="Consolas" w:hAnsi="Consolas"/>
          <w:color w:val="292B2C"/>
        </w:rPr>
        <w:t>printf</w:t>
      </w:r>
      <w:proofErr w:type="spellEnd"/>
      <w:r>
        <w:rPr>
          <w:rStyle w:val="HTMLCode"/>
          <w:rFonts w:ascii="Consolas" w:hAnsi="Consolas"/>
          <w:color w:val="292B2C"/>
        </w:rPr>
        <w:t>(</w:t>
      </w:r>
      <w:proofErr w:type="gramEnd"/>
      <w:r>
        <w:rPr>
          <w:rStyle w:val="HTMLCode"/>
          <w:rFonts w:ascii="Consolas" w:hAnsi="Consolas"/>
          <w:color w:val="292B2C"/>
        </w:rPr>
        <w:t>"enter the number:");</w:t>
      </w:r>
    </w:p>
    <w:p w14:paraId="4C3BBADF"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proofErr w:type="gramStart"/>
      <w:r>
        <w:rPr>
          <w:rStyle w:val="HTMLCode"/>
          <w:rFonts w:ascii="Consolas" w:hAnsi="Consolas"/>
          <w:color w:val="292B2C"/>
        </w:rPr>
        <w:t>scanf</w:t>
      </w:r>
      <w:proofErr w:type="spellEnd"/>
      <w:r>
        <w:rPr>
          <w:rStyle w:val="HTMLCode"/>
          <w:rFonts w:ascii="Consolas" w:hAnsi="Consolas"/>
          <w:color w:val="292B2C"/>
        </w:rPr>
        <w:t>(</w:t>
      </w:r>
      <w:proofErr w:type="gramEnd"/>
      <w:r>
        <w:rPr>
          <w:rStyle w:val="HTMLCode"/>
          <w:rFonts w:ascii="Consolas" w:hAnsi="Consolas"/>
          <w:color w:val="292B2C"/>
        </w:rPr>
        <w:t>"%d", &amp;a);</w:t>
      </w:r>
    </w:p>
    <w:p w14:paraId="2A7CDA00"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if </w:t>
      </w:r>
      <w:proofErr w:type="gramStart"/>
      <w:r>
        <w:rPr>
          <w:rStyle w:val="HTMLCode"/>
          <w:rFonts w:ascii="Consolas" w:hAnsi="Consolas"/>
          <w:color w:val="292B2C"/>
        </w:rPr>
        <w:t>( a</w:t>
      </w:r>
      <w:proofErr w:type="gramEnd"/>
      <w:r>
        <w:rPr>
          <w:rStyle w:val="HTMLCode"/>
          <w:rFonts w:ascii="Consolas" w:hAnsi="Consolas"/>
          <w:color w:val="292B2C"/>
        </w:rPr>
        <w:t xml:space="preserve"> == 0 )</w:t>
      </w:r>
    </w:p>
    <w:p w14:paraId="12C3F570"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break;</w:t>
      </w:r>
    </w:p>
    <w:p w14:paraId="02AB8F73"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0AAAE661"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return 0;</w:t>
      </w:r>
    </w:p>
    <w:p w14:paraId="5954C22C" w14:textId="77777777" w:rsidR="00097F58" w:rsidRDefault="00097F58" w:rsidP="00097F58">
      <w:pPr>
        <w:pStyle w:val="HTMLPreformatted"/>
        <w:shd w:val="clear" w:color="auto" w:fill="EEEEEE"/>
        <w:spacing w:after="384"/>
        <w:jc w:val="both"/>
        <w:rPr>
          <w:rFonts w:ascii="Courier" w:hAnsi="Courier"/>
          <w:color w:val="292B2C"/>
        </w:rPr>
      </w:pPr>
      <w:r>
        <w:rPr>
          <w:rStyle w:val="HTMLCode"/>
          <w:rFonts w:ascii="Consolas" w:hAnsi="Consolas"/>
          <w:color w:val="292B2C"/>
        </w:rPr>
        <w:t>}</w:t>
      </w:r>
    </w:p>
    <w:p w14:paraId="23AA05E4"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w:t>
      </w:r>
    </w:p>
    <w:p w14:paraId="4CB0C64E"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above program, </w:t>
      </w:r>
      <w:r>
        <w:rPr>
          <w:rStyle w:val="HTMLCode"/>
          <w:rFonts w:ascii="Consolas" w:eastAsiaTheme="minorEastAsia" w:hAnsi="Consolas"/>
          <w:color w:val="BD4147"/>
          <w:shd w:val="clear" w:color="auto" w:fill="F7F7F9"/>
        </w:rPr>
        <w:t>while</w:t>
      </w:r>
      <w:r>
        <w:rPr>
          <w:rFonts w:ascii="Helvetica" w:hAnsi="Helvetica" w:cs="Helvetica"/>
          <w:color w:val="333333"/>
        </w:rPr>
        <w:t> is an infinite loop which will be repeated forever and there is no exit from the loop.</w:t>
      </w:r>
    </w:p>
    <w:p w14:paraId="34B48D4E"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proofErr w:type="gramStart"/>
      <w:r>
        <w:rPr>
          <w:rFonts w:ascii="Helvetica" w:hAnsi="Helvetica" w:cs="Helvetica"/>
          <w:color w:val="333333"/>
        </w:rPr>
        <w:t>So</w:t>
      </w:r>
      <w:proofErr w:type="gramEnd"/>
      <w:r>
        <w:rPr>
          <w:rFonts w:ascii="Helvetica" w:hAnsi="Helvetica" w:cs="Helvetica"/>
          <w:color w:val="333333"/>
        </w:rPr>
        <w:t xml:space="preserve"> the program will ask for input repeatedly until the user will input 0.</w:t>
      </w:r>
    </w:p>
    <w:p w14:paraId="0D9DC38E"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When the user enters zero, the </w:t>
      </w:r>
      <w:r>
        <w:rPr>
          <w:rStyle w:val="HTMLCode"/>
          <w:rFonts w:ascii="Consolas" w:eastAsiaTheme="minorEastAsia" w:hAnsi="Consolas"/>
          <w:color w:val="BD4147"/>
          <w:shd w:val="clear" w:color="auto" w:fill="F7F7F9"/>
        </w:rPr>
        <w:t>if</w:t>
      </w:r>
      <w:r>
        <w:rPr>
          <w:rFonts w:ascii="Helvetica" w:hAnsi="Helvetica" w:cs="Helvetica"/>
          <w:color w:val="333333"/>
        </w:rPr>
        <w:t> condition will be true and the compiler will encounter the </w:t>
      </w:r>
      <w:r>
        <w:rPr>
          <w:rStyle w:val="HTMLCode"/>
          <w:rFonts w:ascii="Consolas" w:eastAsiaTheme="minorEastAsia" w:hAnsi="Consolas"/>
          <w:color w:val="BD4147"/>
          <w:shd w:val="clear" w:color="auto" w:fill="F7F7F9"/>
        </w:rPr>
        <w:t>break</w:t>
      </w:r>
      <w:r>
        <w:rPr>
          <w:rFonts w:ascii="Helvetica" w:hAnsi="Helvetica" w:cs="Helvetica"/>
          <w:color w:val="333333"/>
        </w:rPr>
        <w:t> statement which will cause the flow of execution to jump out of the loop.</w:t>
      </w:r>
    </w:p>
    <w:p w14:paraId="7863C65F" w14:textId="77777777" w:rsidR="00097F58" w:rsidRDefault="00097F58" w:rsidP="00097F58">
      <w:pPr>
        <w:pStyle w:val="Heading2"/>
        <w:shd w:val="clear" w:color="auto" w:fill="FFFFFF"/>
        <w:spacing w:before="0" w:after="120"/>
        <w:jc w:val="both"/>
        <w:rPr>
          <w:rFonts w:ascii="Georgia" w:hAnsi="Georgia" w:cs="Helvetica"/>
          <w:color w:val="222222"/>
        </w:rPr>
      </w:pPr>
      <w:r>
        <w:rPr>
          <w:rFonts w:ascii="Georgia" w:hAnsi="Georgia" w:cs="Helvetica"/>
          <w:b/>
          <w:bCs/>
          <w:color w:val="222222"/>
        </w:rPr>
        <w:lastRenderedPageBreak/>
        <w:t>The </w:t>
      </w:r>
      <w:r>
        <w:rPr>
          <w:rStyle w:val="Strong"/>
          <w:rFonts w:ascii="Georgia" w:hAnsi="Georgia" w:cs="Helvetica"/>
          <w:b w:val="0"/>
          <w:bCs w:val="0"/>
          <w:color w:val="222222"/>
        </w:rPr>
        <w:t>continue</w:t>
      </w:r>
      <w:r>
        <w:rPr>
          <w:rFonts w:ascii="Georgia" w:hAnsi="Georgia" w:cs="Helvetica"/>
          <w:b/>
          <w:bCs/>
          <w:color w:val="222222"/>
        </w:rPr>
        <w:t> statement in C</w:t>
      </w:r>
    </w:p>
    <w:p w14:paraId="26BE15A9"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2C1C31FB">
          <v:rect id="_x0000_i1056" style="width:0;height:.75pt" o:hralign="center" o:hrstd="t" o:hr="t" fillcolor="#a0a0a0" stroked="f"/>
        </w:pict>
      </w:r>
    </w:p>
    <w:p w14:paraId="6551C4A4"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Like a </w:t>
      </w:r>
      <w:r>
        <w:rPr>
          <w:rStyle w:val="HTMLCode"/>
          <w:rFonts w:ascii="Consolas" w:eastAsiaTheme="minorEastAsia" w:hAnsi="Consolas"/>
          <w:color w:val="BD4147"/>
          <w:shd w:val="clear" w:color="auto" w:fill="F7F7F9"/>
        </w:rPr>
        <w:t>break</w:t>
      </w:r>
      <w:r>
        <w:rPr>
          <w:rFonts w:ascii="Helvetica" w:hAnsi="Helvetica" w:cs="Helvetica"/>
          <w:color w:val="333333"/>
        </w:rPr>
        <w:t> statement, </w:t>
      </w:r>
      <w:r>
        <w:rPr>
          <w:rStyle w:val="HTMLCode"/>
          <w:rFonts w:ascii="Consolas" w:eastAsiaTheme="minorEastAsia" w:hAnsi="Consolas"/>
          <w:color w:val="BD4147"/>
          <w:shd w:val="clear" w:color="auto" w:fill="F7F7F9"/>
        </w:rPr>
        <w:t>continue</w:t>
      </w:r>
      <w:r>
        <w:rPr>
          <w:rFonts w:ascii="Helvetica" w:hAnsi="Helvetica" w:cs="Helvetica"/>
          <w:color w:val="333333"/>
        </w:rPr>
        <w:t> statement is also used with </w:t>
      </w:r>
      <w:hyperlink r:id="rId28" w:history="1">
        <w:r>
          <w:rPr>
            <w:rStyle w:val="HTMLCode"/>
            <w:rFonts w:ascii="Consolas" w:eastAsiaTheme="minorEastAsia" w:hAnsi="Consolas"/>
            <w:color w:val="0000FF"/>
          </w:rPr>
          <w:t>if</w:t>
        </w:r>
      </w:hyperlink>
      <w:r>
        <w:rPr>
          <w:rFonts w:ascii="Helvetica" w:hAnsi="Helvetica" w:cs="Helvetica"/>
          <w:color w:val="333333"/>
        </w:rPr>
        <w:t> condition inside the loop to alter the flow of control.</w:t>
      </w:r>
    </w:p>
    <w:p w14:paraId="0CF1B607"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When used in </w:t>
      </w:r>
      <w:hyperlink r:id="rId29" w:history="1">
        <w:r>
          <w:rPr>
            <w:rStyle w:val="HTMLCode"/>
            <w:rFonts w:ascii="Consolas" w:eastAsiaTheme="minorEastAsia" w:hAnsi="Consolas"/>
            <w:color w:val="0000FF"/>
          </w:rPr>
          <w:t>while</w:t>
        </w:r>
      </w:hyperlink>
      <w:r>
        <w:rPr>
          <w:rFonts w:ascii="Helvetica" w:hAnsi="Helvetica" w:cs="Helvetica"/>
          <w:color w:val="333333"/>
        </w:rPr>
        <w:t>, </w:t>
      </w:r>
      <w:hyperlink r:id="rId30" w:history="1">
        <w:r>
          <w:rPr>
            <w:rStyle w:val="HTMLCode"/>
            <w:rFonts w:ascii="Consolas" w:eastAsiaTheme="minorEastAsia" w:hAnsi="Consolas"/>
            <w:color w:val="0000FF"/>
          </w:rPr>
          <w:t>for</w:t>
        </w:r>
      </w:hyperlink>
      <w:r>
        <w:rPr>
          <w:rFonts w:ascii="Helvetica" w:hAnsi="Helvetica" w:cs="Helvetica"/>
          <w:color w:val="333333"/>
        </w:rPr>
        <w:t> or </w:t>
      </w:r>
      <w:r>
        <w:rPr>
          <w:rStyle w:val="HTMLCode"/>
          <w:rFonts w:ascii="Consolas" w:eastAsiaTheme="minorEastAsia" w:hAnsi="Consolas"/>
          <w:color w:val="BD4147"/>
          <w:shd w:val="clear" w:color="auto" w:fill="F7F7F9"/>
        </w:rPr>
        <w:t>do...while</w:t>
      </w:r>
      <w:r>
        <w:rPr>
          <w:rFonts w:ascii="Helvetica" w:hAnsi="Helvetica" w:cs="Helvetica"/>
          <w:color w:val="333333"/>
        </w:rPr>
        <w:t> loop, it skips the remaining statements in the body of that loop and performs the next iteration of the loop.</w:t>
      </w:r>
    </w:p>
    <w:p w14:paraId="2FE0D3FB"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Unlike </w:t>
      </w:r>
      <w:r>
        <w:rPr>
          <w:rStyle w:val="HTMLCode"/>
          <w:rFonts w:ascii="Consolas" w:eastAsiaTheme="minorEastAsia" w:hAnsi="Consolas"/>
          <w:color w:val="BD4147"/>
          <w:shd w:val="clear" w:color="auto" w:fill="F7F7F9"/>
        </w:rPr>
        <w:t>break</w:t>
      </w:r>
      <w:r>
        <w:rPr>
          <w:rFonts w:ascii="Helvetica" w:hAnsi="Helvetica" w:cs="Helvetica"/>
          <w:color w:val="333333"/>
        </w:rPr>
        <w:t> statement, </w:t>
      </w:r>
      <w:r>
        <w:rPr>
          <w:rStyle w:val="HTMLCode"/>
          <w:rFonts w:ascii="Consolas" w:eastAsiaTheme="minorEastAsia" w:hAnsi="Consolas"/>
          <w:color w:val="BD4147"/>
          <w:shd w:val="clear" w:color="auto" w:fill="F7F7F9"/>
        </w:rPr>
        <w:t>continue</w:t>
      </w:r>
      <w:r>
        <w:rPr>
          <w:rFonts w:ascii="Helvetica" w:hAnsi="Helvetica" w:cs="Helvetica"/>
          <w:color w:val="333333"/>
        </w:rPr>
        <w:t> statement when encountered doesn’t terminate the loop, rather interrupts a particular iteration.</w:t>
      </w:r>
    </w:p>
    <w:p w14:paraId="5F3108D1"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t>How continue statement work?</w:t>
      </w:r>
    </w:p>
    <w:p w14:paraId="772C2273"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rPr>
        <w:drawing>
          <wp:inline distT="0" distB="0" distL="0" distR="0" wp14:anchorId="2B9A1A54" wp14:editId="12B3A9E5">
            <wp:extent cx="5830570" cy="2748915"/>
            <wp:effectExtent l="0" t="0" r="0" b="0"/>
            <wp:docPr id="10" name="Picture 10" descr="c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 continue stat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30570" cy="2748915"/>
                    </a:xfrm>
                    <a:prstGeom prst="rect">
                      <a:avLst/>
                    </a:prstGeom>
                    <a:noFill/>
                    <a:ln>
                      <a:noFill/>
                    </a:ln>
                  </pic:spPr>
                </pic:pic>
              </a:graphicData>
            </a:graphic>
          </wp:inline>
        </w:drawing>
      </w:r>
    </w:p>
    <w:p w14:paraId="73327E86"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t>Structure of </w:t>
      </w:r>
      <w:r>
        <w:rPr>
          <w:rStyle w:val="HTMLCode"/>
          <w:rFonts w:ascii="Consolas" w:eastAsiaTheme="majorEastAsia" w:hAnsi="Consolas"/>
          <w:b/>
          <w:bCs/>
          <w:color w:val="BD4147"/>
          <w:shd w:val="clear" w:color="auto" w:fill="F7F7F9"/>
        </w:rPr>
        <w:t>continue</w:t>
      </w:r>
      <w:r>
        <w:rPr>
          <w:rFonts w:ascii="Georgia" w:hAnsi="Georgia" w:cs="Helvetica"/>
          <w:b/>
          <w:bCs/>
          <w:color w:val="222222"/>
        </w:rPr>
        <w:t> statement</w:t>
      </w:r>
    </w:p>
    <w:p w14:paraId="732CD87B"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In while loop</w:t>
      </w:r>
    </w:p>
    <w:p w14:paraId="1A79E5FD"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while (</w:t>
      </w:r>
      <w:proofErr w:type="spellStart"/>
      <w:r>
        <w:rPr>
          <w:rStyle w:val="HTMLCode"/>
          <w:rFonts w:ascii="Consolas" w:hAnsi="Consolas"/>
          <w:color w:val="292B2C"/>
        </w:rPr>
        <w:t>test_condition</w:t>
      </w:r>
      <w:proofErr w:type="spellEnd"/>
      <w:r>
        <w:rPr>
          <w:rStyle w:val="HTMLCode"/>
          <w:rFonts w:ascii="Consolas" w:hAnsi="Consolas"/>
          <w:color w:val="292B2C"/>
        </w:rPr>
        <w:t>)</w:t>
      </w:r>
    </w:p>
    <w:p w14:paraId="5178E5C3"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2613554A"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statement1;</w:t>
      </w:r>
    </w:p>
    <w:p w14:paraId="4EBBBD7E"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if (</w:t>
      </w:r>
      <w:proofErr w:type="gramStart"/>
      <w:r>
        <w:rPr>
          <w:rStyle w:val="HTMLCode"/>
          <w:rFonts w:ascii="Consolas" w:hAnsi="Consolas"/>
          <w:color w:val="292B2C"/>
        </w:rPr>
        <w:t>condition )</w:t>
      </w:r>
      <w:proofErr w:type="gramEnd"/>
    </w:p>
    <w:p w14:paraId="13615ACD"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continue;</w:t>
      </w:r>
    </w:p>
    <w:p w14:paraId="18E51DA7"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statement2;</w:t>
      </w:r>
    </w:p>
    <w:p w14:paraId="28AF4578" w14:textId="77777777" w:rsidR="00097F58" w:rsidRDefault="00097F58" w:rsidP="00097F58">
      <w:pPr>
        <w:pStyle w:val="HTMLPreformatted"/>
        <w:shd w:val="clear" w:color="auto" w:fill="EEEEEE"/>
        <w:spacing w:after="384"/>
        <w:jc w:val="both"/>
        <w:rPr>
          <w:rFonts w:ascii="Courier" w:hAnsi="Courier"/>
          <w:color w:val="292B2C"/>
        </w:rPr>
      </w:pPr>
      <w:r>
        <w:rPr>
          <w:rStyle w:val="HTMLCode"/>
          <w:rFonts w:ascii="Consolas" w:hAnsi="Consolas"/>
          <w:color w:val="292B2C"/>
        </w:rPr>
        <w:t>}</w:t>
      </w:r>
    </w:p>
    <w:p w14:paraId="6708D01A"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lastRenderedPageBreak/>
        <w:t>In do…while loop</w:t>
      </w:r>
    </w:p>
    <w:p w14:paraId="58246889"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do</w:t>
      </w:r>
    </w:p>
    <w:p w14:paraId="07CB299D"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18081759"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statement1;</w:t>
      </w:r>
    </w:p>
    <w:p w14:paraId="0974645D"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if (condition)</w:t>
      </w:r>
    </w:p>
    <w:p w14:paraId="513AEBA5"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continue;</w:t>
      </w:r>
    </w:p>
    <w:p w14:paraId="5C6F0B0E"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statement2;</w:t>
      </w:r>
    </w:p>
    <w:p w14:paraId="2B080A6E" w14:textId="77777777" w:rsidR="00097F58" w:rsidRDefault="00097F58" w:rsidP="00097F58">
      <w:pPr>
        <w:pStyle w:val="HTMLPreformatted"/>
        <w:shd w:val="clear" w:color="auto" w:fill="EEEEEE"/>
        <w:spacing w:after="384"/>
        <w:jc w:val="both"/>
        <w:rPr>
          <w:rFonts w:ascii="Courier" w:hAnsi="Courier"/>
          <w:color w:val="292B2C"/>
        </w:rPr>
      </w:pPr>
      <w:proofErr w:type="gramStart"/>
      <w:r>
        <w:rPr>
          <w:rStyle w:val="HTMLCode"/>
          <w:rFonts w:ascii="Consolas" w:hAnsi="Consolas"/>
          <w:color w:val="292B2C"/>
        </w:rPr>
        <w:t>}while</w:t>
      </w:r>
      <w:proofErr w:type="gramEnd"/>
      <w:r>
        <w:rPr>
          <w:rStyle w:val="HTMLCode"/>
          <w:rFonts w:ascii="Consolas" w:hAnsi="Consolas"/>
          <w:color w:val="292B2C"/>
        </w:rPr>
        <w:t xml:space="preserve"> (</w:t>
      </w:r>
      <w:proofErr w:type="spellStart"/>
      <w:r>
        <w:rPr>
          <w:rStyle w:val="HTMLCode"/>
          <w:rFonts w:ascii="Consolas" w:hAnsi="Consolas"/>
          <w:color w:val="292B2C"/>
        </w:rPr>
        <w:t>test_condition</w:t>
      </w:r>
      <w:proofErr w:type="spellEnd"/>
      <w:r>
        <w:rPr>
          <w:rStyle w:val="HTMLCode"/>
          <w:rFonts w:ascii="Consolas" w:hAnsi="Consolas"/>
          <w:color w:val="292B2C"/>
        </w:rPr>
        <w:t>);</w:t>
      </w:r>
    </w:p>
    <w:p w14:paraId="6E84D87A"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In for loop</w:t>
      </w:r>
    </w:p>
    <w:p w14:paraId="7971BB33"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for (int-exp; test-exp; update-exp)</w:t>
      </w:r>
    </w:p>
    <w:p w14:paraId="1B278F89"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57BA45EC"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statement1;</w:t>
      </w:r>
    </w:p>
    <w:p w14:paraId="20194FB2"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if (condition)</w:t>
      </w:r>
    </w:p>
    <w:p w14:paraId="061314CB"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continue;</w:t>
      </w:r>
    </w:p>
    <w:p w14:paraId="25115AE8"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statement2;</w:t>
      </w:r>
    </w:p>
    <w:p w14:paraId="25D941BC" w14:textId="77777777" w:rsidR="00097F58" w:rsidRDefault="00097F58" w:rsidP="00097F58">
      <w:pPr>
        <w:pStyle w:val="HTMLPreformatted"/>
        <w:shd w:val="clear" w:color="auto" w:fill="EEEEEE"/>
        <w:spacing w:after="384"/>
        <w:jc w:val="both"/>
        <w:rPr>
          <w:rFonts w:ascii="Courier" w:hAnsi="Courier"/>
          <w:color w:val="292B2C"/>
        </w:rPr>
      </w:pPr>
      <w:r>
        <w:rPr>
          <w:rStyle w:val="HTMLCode"/>
          <w:rFonts w:ascii="Consolas" w:hAnsi="Consolas"/>
          <w:color w:val="292B2C"/>
        </w:rPr>
        <w:t>}</w:t>
      </w:r>
    </w:p>
    <w:p w14:paraId="1ABB9FC4"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w:t>
      </w:r>
    </w:p>
    <w:p w14:paraId="2AECED35"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above structures, if </w:t>
      </w:r>
      <w:proofErr w:type="spellStart"/>
      <w:r>
        <w:rPr>
          <w:rStyle w:val="HTMLCode"/>
          <w:rFonts w:ascii="Consolas" w:eastAsiaTheme="minorEastAsia" w:hAnsi="Consolas"/>
          <w:color w:val="BD4147"/>
          <w:shd w:val="clear" w:color="auto" w:fill="F7F7F9"/>
        </w:rPr>
        <w:t>test_condition</w:t>
      </w:r>
      <w:proofErr w:type="spellEnd"/>
      <w:r>
        <w:rPr>
          <w:rFonts w:ascii="Helvetica" w:hAnsi="Helvetica" w:cs="Helvetica"/>
          <w:color w:val="333333"/>
        </w:rPr>
        <w:t> is true then the </w:t>
      </w:r>
      <w:r>
        <w:rPr>
          <w:rStyle w:val="HTMLCode"/>
          <w:rFonts w:ascii="Consolas" w:eastAsiaTheme="minorEastAsia" w:hAnsi="Consolas"/>
          <w:color w:val="BD4147"/>
          <w:shd w:val="clear" w:color="auto" w:fill="F7F7F9"/>
        </w:rPr>
        <w:t>continue</w:t>
      </w:r>
      <w:r>
        <w:rPr>
          <w:rFonts w:ascii="Helvetica" w:hAnsi="Helvetica" w:cs="Helvetica"/>
          <w:color w:val="333333"/>
        </w:rPr>
        <w:t> statement will interrupt the flow of control and block of </w:t>
      </w:r>
      <w:r>
        <w:rPr>
          <w:rStyle w:val="HTMLCode"/>
          <w:rFonts w:ascii="Consolas" w:eastAsiaTheme="minorEastAsia" w:hAnsi="Consolas"/>
          <w:color w:val="BD4147"/>
          <w:shd w:val="clear" w:color="auto" w:fill="F7F7F9"/>
        </w:rPr>
        <w:t>statement2</w:t>
      </w:r>
      <w:r>
        <w:rPr>
          <w:rFonts w:ascii="Helvetica" w:hAnsi="Helvetica" w:cs="Helvetica"/>
          <w:color w:val="333333"/>
        </w:rPr>
        <w:t> will be skipped, however, iteration of the loop will be continued.</w:t>
      </w:r>
    </w:p>
    <w:p w14:paraId="5E54DD46"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t>Example: C program to print sum of odd numbers between 0 and 10</w:t>
      </w:r>
    </w:p>
    <w:p w14:paraId="78B9AA28"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#include &lt;</w:t>
      </w:r>
      <w:proofErr w:type="spellStart"/>
      <w:r>
        <w:rPr>
          <w:rStyle w:val="HTMLCode"/>
          <w:rFonts w:ascii="Consolas" w:hAnsi="Consolas"/>
          <w:color w:val="292B2C"/>
        </w:rPr>
        <w:t>stdio.h</w:t>
      </w:r>
      <w:proofErr w:type="spellEnd"/>
      <w:r>
        <w:rPr>
          <w:rStyle w:val="HTMLCode"/>
          <w:rFonts w:ascii="Consolas" w:hAnsi="Consolas"/>
          <w:color w:val="292B2C"/>
        </w:rPr>
        <w:t>&gt;</w:t>
      </w:r>
    </w:p>
    <w:p w14:paraId="05C1B7AC"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int main ()</w:t>
      </w:r>
    </w:p>
    <w:p w14:paraId="73AFEDC4"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3F415F74"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lastRenderedPageBreak/>
        <w:t xml:space="preserve"> int </w:t>
      </w:r>
      <w:proofErr w:type="spellStart"/>
      <w:proofErr w:type="gramStart"/>
      <w:r>
        <w:rPr>
          <w:rStyle w:val="HTMLCode"/>
          <w:rFonts w:ascii="Consolas" w:hAnsi="Consolas"/>
          <w:color w:val="292B2C"/>
        </w:rPr>
        <w:t>a,sum</w:t>
      </w:r>
      <w:proofErr w:type="spellEnd"/>
      <w:proofErr w:type="gramEnd"/>
      <w:r>
        <w:rPr>
          <w:rStyle w:val="HTMLCode"/>
          <w:rFonts w:ascii="Consolas" w:hAnsi="Consolas"/>
          <w:color w:val="292B2C"/>
        </w:rPr>
        <w:t xml:space="preserve"> = 0;</w:t>
      </w:r>
    </w:p>
    <w:p w14:paraId="49F7CAAB"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for (a = 0; a &lt; 10; a++)</w:t>
      </w:r>
    </w:p>
    <w:p w14:paraId="4226E0AE"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688655E4"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0499EE23"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if </w:t>
      </w:r>
      <w:proofErr w:type="gramStart"/>
      <w:r>
        <w:rPr>
          <w:rStyle w:val="HTMLCode"/>
          <w:rFonts w:ascii="Consolas" w:hAnsi="Consolas"/>
          <w:color w:val="292B2C"/>
        </w:rPr>
        <w:t>( a</w:t>
      </w:r>
      <w:proofErr w:type="gramEnd"/>
      <w:r>
        <w:rPr>
          <w:rStyle w:val="HTMLCode"/>
          <w:rFonts w:ascii="Consolas" w:hAnsi="Consolas"/>
          <w:color w:val="292B2C"/>
        </w:rPr>
        <w:t xml:space="preserve"> % 2 == 0 )</w:t>
      </w:r>
    </w:p>
    <w:p w14:paraId="2051742E"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continue;</w:t>
      </w:r>
    </w:p>
    <w:p w14:paraId="6FE2DCC7"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sum = sum + a;</w:t>
      </w:r>
    </w:p>
    <w:p w14:paraId="6D3CB6DA"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4D3FAD13"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proofErr w:type="gramStart"/>
      <w:r>
        <w:rPr>
          <w:rStyle w:val="HTMLCode"/>
          <w:rFonts w:ascii="Consolas" w:hAnsi="Consolas"/>
          <w:color w:val="292B2C"/>
        </w:rPr>
        <w:t>printf</w:t>
      </w:r>
      <w:proofErr w:type="spellEnd"/>
      <w:r>
        <w:rPr>
          <w:rStyle w:val="HTMLCode"/>
          <w:rFonts w:ascii="Consolas" w:hAnsi="Consolas"/>
          <w:color w:val="292B2C"/>
        </w:rPr>
        <w:t>(</w:t>
      </w:r>
      <w:proofErr w:type="gramEnd"/>
      <w:r>
        <w:rPr>
          <w:rStyle w:val="HTMLCode"/>
          <w:rFonts w:ascii="Consolas" w:hAnsi="Consolas"/>
          <w:color w:val="292B2C"/>
        </w:rPr>
        <w:t>"sum = %</w:t>
      </w:r>
      <w:proofErr w:type="spellStart"/>
      <w:r>
        <w:rPr>
          <w:rStyle w:val="HTMLCode"/>
          <w:rFonts w:ascii="Consolas" w:hAnsi="Consolas"/>
          <w:color w:val="292B2C"/>
        </w:rPr>
        <w:t>d",sum</w:t>
      </w:r>
      <w:proofErr w:type="spellEnd"/>
      <w:r>
        <w:rPr>
          <w:rStyle w:val="HTMLCode"/>
          <w:rFonts w:ascii="Consolas" w:hAnsi="Consolas"/>
          <w:color w:val="292B2C"/>
        </w:rPr>
        <w:t>);</w:t>
      </w:r>
    </w:p>
    <w:p w14:paraId="1EDF90B0" w14:textId="77777777" w:rsidR="00097F58" w:rsidRDefault="00097F58" w:rsidP="00097F58">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return 0;</w:t>
      </w:r>
    </w:p>
    <w:p w14:paraId="01BE812A" w14:textId="77777777" w:rsidR="00097F58" w:rsidRDefault="00097F58" w:rsidP="00097F58">
      <w:pPr>
        <w:pStyle w:val="HTMLPreformatted"/>
        <w:shd w:val="clear" w:color="auto" w:fill="EEEEEE"/>
        <w:spacing w:after="384"/>
        <w:jc w:val="both"/>
        <w:rPr>
          <w:rFonts w:ascii="Courier" w:hAnsi="Courier"/>
          <w:color w:val="292B2C"/>
        </w:rPr>
      </w:pPr>
      <w:r>
        <w:rPr>
          <w:rStyle w:val="HTMLCode"/>
          <w:rFonts w:ascii="Consolas" w:hAnsi="Consolas"/>
          <w:color w:val="292B2C"/>
        </w:rPr>
        <w:t>}</w:t>
      </w:r>
    </w:p>
    <w:p w14:paraId="046DD7D7"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04FE13B3" w14:textId="77777777" w:rsidR="00097F58" w:rsidRDefault="00097F58" w:rsidP="00097F58">
      <w:pPr>
        <w:pStyle w:val="HTMLPreformatted"/>
        <w:shd w:val="clear" w:color="auto" w:fill="EEEEEE"/>
        <w:spacing w:after="384"/>
        <w:jc w:val="both"/>
        <w:rPr>
          <w:rFonts w:ascii="Courier" w:hAnsi="Courier"/>
          <w:color w:val="292B2C"/>
        </w:rPr>
      </w:pPr>
      <w:r>
        <w:rPr>
          <w:rStyle w:val="HTMLSample"/>
          <w:color w:val="292B2C"/>
        </w:rPr>
        <w:t>sum = 25</w:t>
      </w:r>
    </w:p>
    <w:p w14:paraId="2246742A" w14:textId="77777777" w:rsidR="00097F58" w:rsidRDefault="00097F58" w:rsidP="00097F58">
      <w:pPr>
        <w:rPr>
          <w:rFonts w:ascii="Times New Roman" w:eastAsia="Times New Roman" w:hAnsi="Times New Roman" w:cs="Times New Roman"/>
          <w:szCs w:val="24"/>
        </w:rPr>
      </w:pPr>
    </w:p>
    <w:p w14:paraId="03E3380C" w14:textId="77777777" w:rsidR="00097F58" w:rsidRDefault="00097F58" w:rsidP="00097F58">
      <w:pPr>
        <w:pStyle w:val="Heading1"/>
        <w:spacing w:after="60"/>
        <w:rPr>
          <w:rFonts w:ascii="Georgia" w:hAnsi="Georgia"/>
        </w:rPr>
      </w:pPr>
      <w:r>
        <w:rPr>
          <w:rFonts w:ascii="Georgia" w:hAnsi="Georgia"/>
          <w:b/>
          <w:bCs/>
        </w:rPr>
        <w:t>C programming switch case</w:t>
      </w:r>
    </w:p>
    <w:p w14:paraId="3EE9C734" w14:textId="77777777" w:rsidR="00097F58" w:rsidRPr="00300343" w:rsidRDefault="00097F58" w:rsidP="00097F58">
      <w:pPr>
        <w:shd w:val="clear" w:color="auto" w:fill="FFFFFF"/>
        <w:jc w:val="both"/>
        <w:rPr>
          <w:rFonts w:ascii="Helvetica" w:hAnsi="Helvetica"/>
          <w:color w:val="333333"/>
          <w:szCs w:val="30"/>
          <w:lang w:bidi="bn-BD"/>
        </w:rPr>
      </w:pPr>
      <w:r>
        <w:rPr>
          <w:rFonts w:ascii="Helvetica" w:hAnsi="Helvetica" w:cs="Helvetica"/>
          <w:color w:val="333333"/>
        </w:rPr>
        <w:br/>
      </w:r>
      <w:r>
        <w:rPr>
          <w:rFonts w:ascii="Helvetica" w:eastAsia="Times New Roman" w:hAnsi="Helvetica" w:hint="cs"/>
          <w:color w:val="333333"/>
          <w:szCs w:val="30"/>
          <w:cs/>
        </w:rPr>
        <w:t>Normally, we use it in Menu for using multipurposes function.</w:t>
      </w:r>
    </w:p>
    <w:p w14:paraId="298BDB20"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p>
    <w:p w14:paraId="75622E2B"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t>Structure of switch statement</w:t>
      </w:r>
    </w:p>
    <w:p w14:paraId="529215C4"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switch(expression)</w:t>
      </w:r>
    </w:p>
    <w:p w14:paraId="4959DAA4"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r>
        <w:rPr>
          <w:rStyle w:val="HTMLCode"/>
          <w:rFonts w:ascii="Consolas" w:eastAsiaTheme="minorHAnsi" w:hAnsi="Consolas"/>
          <w:color w:val="292B2C"/>
        </w:rPr>
        <w:tab/>
        <w:t>{</w:t>
      </w:r>
    </w:p>
    <w:p w14:paraId="1725A8A3"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r>
        <w:rPr>
          <w:rStyle w:val="HTMLCode"/>
          <w:rFonts w:ascii="Consolas" w:eastAsiaTheme="minorHAnsi" w:hAnsi="Consolas"/>
          <w:color w:val="292B2C"/>
        </w:rPr>
        <w:tab/>
        <w:t>case exp1: //note that instead of semi-colon a colon is used</w:t>
      </w:r>
    </w:p>
    <w:p w14:paraId="1AC32DA3"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r>
        <w:rPr>
          <w:rStyle w:val="HTMLCode"/>
          <w:rFonts w:ascii="Consolas" w:eastAsiaTheme="minorHAnsi" w:hAnsi="Consolas"/>
          <w:color w:val="292B2C"/>
        </w:rPr>
        <w:tab/>
        <w:t xml:space="preserve">       code block1;</w:t>
      </w:r>
    </w:p>
    <w:p w14:paraId="4CBA9770"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r>
        <w:rPr>
          <w:rStyle w:val="HTMLCode"/>
          <w:rFonts w:ascii="Consolas" w:eastAsiaTheme="minorHAnsi" w:hAnsi="Consolas"/>
          <w:color w:val="292B2C"/>
        </w:rPr>
        <w:tab/>
        <w:t xml:space="preserve">       break;</w:t>
      </w:r>
    </w:p>
    <w:p w14:paraId="2D5079A2"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lastRenderedPageBreak/>
        <w:t xml:space="preserve"> </w:t>
      </w:r>
      <w:r>
        <w:rPr>
          <w:rStyle w:val="HTMLCode"/>
          <w:rFonts w:ascii="Consolas" w:eastAsiaTheme="minorHAnsi" w:hAnsi="Consolas"/>
          <w:color w:val="292B2C"/>
        </w:rPr>
        <w:tab/>
        <w:t>case exp2:</w:t>
      </w:r>
    </w:p>
    <w:p w14:paraId="0356FC72"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r>
        <w:rPr>
          <w:rStyle w:val="HTMLCode"/>
          <w:rFonts w:ascii="Consolas" w:eastAsiaTheme="minorHAnsi" w:hAnsi="Consolas"/>
          <w:color w:val="292B2C"/>
        </w:rPr>
        <w:tab/>
        <w:t xml:space="preserve">       code block2;</w:t>
      </w:r>
    </w:p>
    <w:p w14:paraId="3B1F448E"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r>
        <w:rPr>
          <w:rStyle w:val="HTMLCode"/>
          <w:rFonts w:ascii="Consolas" w:eastAsiaTheme="minorHAnsi" w:hAnsi="Consolas"/>
          <w:color w:val="292B2C"/>
        </w:rPr>
        <w:tab/>
        <w:t xml:space="preserve">       break;</w:t>
      </w:r>
    </w:p>
    <w:p w14:paraId="3995DCB2"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r>
        <w:rPr>
          <w:rStyle w:val="HTMLCode"/>
          <w:rFonts w:ascii="Consolas" w:eastAsiaTheme="minorHAnsi" w:hAnsi="Consolas"/>
          <w:color w:val="292B2C"/>
        </w:rPr>
        <w:tab/>
        <w:t>.......</w:t>
      </w:r>
    </w:p>
    <w:p w14:paraId="45405BBA"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r>
        <w:rPr>
          <w:rStyle w:val="HTMLCode"/>
          <w:rFonts w:ascii="Consolas" w:eastAsiaTheme="minorHAnsi" w:hAnsi="Consolas"/>
          <w:color w:val="292B2C"/>
        </w:rPr>
        <w:tab/>
        <w:t>default:</w:t>
      </w:r>
    </w:p>
    <w:p w14:paraId="510BB7D9"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r>
        <w:rPr>
          <w:rStyle w:val="HTMLCode"/>
          <w:rFonts w:ascii="Consolas" w:eastAsiaTheme="minorHAnsi" w:hAnsi="Consolas"/>
          <w:color w:val="292B2C"/>
        </w:rPr>
        <w:tab/>
        <w:t xml:space="preserve">       default code block;</w:t>
      </w:r>
    </w:p>
    <w:p w14:paraId="4998F266" w14:textId="77777777" w:rsidR="00097F58" w:rsidRDefault="00097F58" w:rsidP="00097F58">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 xml:space="preserve"> </w:t>
      </w:r>
      <w:r>
        <w:rPr>
          <w:rStyle w:val="HTMLCode"/>
          <w:rFonts w:ascii="Consolas" w:eastAsiaTheme="minorHAnsi" w:hAnsi="Consolas"/>
          <w:color w:val="292B2C"/>
        </w:rPr>
        <w:tab/>
        <w:t>}</w:t>
      </w:r>
    </w:p>
    <w:p w14:paraId="0B98027B"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t>How C programming switch case works then?</w:t>
      </w:r>
    </w:p>
    <w:p w14:paraId="61A3F0D6"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50B63F3A">
          <v:rect id="_x0000_i1057" style="width:0;height:.75pt" o:hralign="center" o:hrstd="t" o:hr="t" fillcolor="#a0a0a0" stroked="f"/>
        </w:pict>
      </w:r>
    </w:p>
    <w:p w14:paraId="695B3EDF"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HTMLCode"/>
          <w:rFonts w:ascii="Consolas" w:eastAsiaTheme="minorHAnsi" w:hAnsi="Consolas"/>
          <w:color w:val="BD4147"/>
          <w:shd w:val="clear" w:color="auto" w:fill="F7F7F9"/>
        </w:rPr>
        <w:t>switch</w:t>
      </w:r>
      <w:r>
        <w:rPr>
          <w:rFonts w:ascii="Helvetica" w:hAnsi="Helvetica" w:cs="Helvetica"/>
          <w:color w:val="333333"/>
        </w:rPr>
        <w:t> tests the value of expression against a list of case values successively. For example, in above structure, the expression is compared with all the case values. When </w:t>
      </w:r>
      <w:r>
        <w:rPr>
          <w:rStyle w:val="HTMLCode"/>
          <w:rFonts w:ascii="Consolas" w:eastAsiaTheme="minorHAnsi" w:hAnsi="Consolas"/>
          <w:color w:val="BD4147"/>
          <w:shd w:val="clear" w:color="auto" w:fill="F7F7F9"/>
        </w:rPr>
        <w:t>exp1</w:t>
      </w:r>
      <w:r>
        <w:rPr>
          <w:rFonts w:ascii="Helvetica" w:hAnsi="Helvetica" w:cs="Helvetica"/>
          <w:color w:val="333333"/>
        </w:rPr>
        <w:t> matches the expression code block 1 will be executed and the break statement will cause an exit from the switch statement and no further comparison will be done.</w:t>
      </w:r>
    </w:p>
    <w:p w14:paraId="6C87D7E3"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However, if </w:t>
      </w:r>
      <w:r>
        <w:rPr>
          <w:rStyle w:val="HTMLCode"/>
          <w:rFonts w:ascii="Consolas" w:eastAsiaTheme="minorHAnsi" w:hAnsi="Consolas"/>
          <w:color w:val="BD4147"/>
          <w:shd w:val="clear" w:color="auto" w:fill="F7F7F9"/>
        </w:rPr>
        <w:t>exp1</w:t>
      </w:r>
      <w:r>
        <w:rPr>
          <w:rFonts w:ascii="Helvetica" w:hAnsi="Helvetica" w:cs="Helvetica"/>
          <w:color w:val="333333"/>
        </w:rPr>
        <w:t> doesn’t matches with expression then </w:t>
      </w:r>
      <w:r>
        <w:rPr>
          <w:rStyle w:val="HTMLCode"/>
          <w:rFonts w:ascii="Consolas" w:eastAsiaTheme="minorHAnsi" w:hAnsi="Consolas"/>
          <w:color w:val="BD4147"/>
          <w:shd w:val="clear" w:color="auto" w:fill="F7F7F9"/>
        </w:rPr>
        <w:t>exp2</w:t>
      </w:r>
      <w:r>
        <w:rPr>
          <w:rFonts w:ascii="Helvetica" w:hAnsi="Helvetica" w:cs="Helvetica"/>
          <w:color w:val="333333"/>
        </w:rPr>
        <w:t> will be compared and comparisons will be continued until the matching case. If no case matches with the expression the default code block will be executed.</w:t>
      </w:r>
    </w:p>
    <w:p w14:paraId="3272085E"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Following block diagram explains more accurately the concept of switch case in C Programming.</w:t>
      </w:r>
    </w:p>
    <w:p w14:paraId="5BB7BD03"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rPr>
        <w:lastRenderedPageBreak/>
        <w:drawing>
          <wp:inline distT="0" distB="0" distL="0" distR="0" wp14:anchorId="1CD8C065" wp14:editId="118981B9">
            <wp:extent cx="5931568" cy="5296535"/>
            <wp:effectExtent l="0" t="0" r="0" b="0"/>
            <wp:docPr id="13" name="Picture 13" descr="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witch cas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4381" cy="5307976"/>
                    </a:xfrm>
                    <a:prstGeom prst="rect">
                      <a:avLst/>
                    </a:prstGeom>
                    <a:noFill/>
                    <a:ln>
                      <a:noFill/>
                    </a:ln>
                  </pic:spPr>
                </pic:pic>
              </a:graphicData>
            </a:graphic>
          </wp:inline>
        </w:drawing>
      </w:r>
    </w:p>
    <w:p w14:paraId="32DB0524" w14:textId="77777777" w:rsidR="00097F58" w:rsidRDefault="00097F58" w:rsidP="00097F58">
      <w:pPr>
        <w:shd w:val="clear" w:color="auto" w:fill="0A243E"/>
        <w:jc w:val="both"/>
        <w:rPr>
          <w:rFonts w:ascii="Helvetica" w:hAnsi="Helvetica" w:cs="Helvetica"/>
          <w:color w:val="FFFFFF"/>
        </w:rPr>
      </w:pPr>
      <w:r>
        <w:rPr>
          <w:rFonts w:ascii="Helvetica" w:hAnsi="Helvetica" w:cs="Helvetica"/>
          <w:color w:val="FFFFFF"/>
        </w:rPr>
        <w:t>Good Programming Practice</w:t>
      </w:r>
    </w:p>
    <w:p w14:paraId="176102E2" w14:textId="77777777" w:rsidR="00097F58" w:rsidRDefault="00097F58" w:rsidP="00097F58">
      <w:pPr>
        <w:shd w:val="clear" w:color="auto" w:fill="F2F2F2"/>
        <w:jc w:val="both"/>
        <w:rPr>
          <w:rFonts w:ascii="Helvetica" w:hAnsi="Helvetica" w:cs="Helvetica"/>
          <w:color w:val="333333"/>
        </w:rPr>
      </w:pPr>
      <w:r>
        <w:rPr>
          <w:rFonts w:ascii="Helvetica" w:hAnsi="Helvetica" w:cs="Helvetica"/>
          <w:color w:val="333333"/>
        </w:rPr>
        <w:t>In </w:t>
      </w:r>
      <w:proofErr w:type="spellStart"/>
      <w:proofErr w:type="gramStart"/>
      <w:r>
        <w:rPr>
          <w:rStyle w:val="HTMLCode"/>
          <w:rFonts w:ascii="Consolas" w:eastAsiaTheme="minorHAnsi" w:hAnsi="Consolas"/>
          <w:color w:val="BD4147"/>
          <w:shd w:val="clear" w:color="auto" w:fill="F7F7F9"/>
        </w:rPr>
        <w:t>switch..</w:t>
      </w:r>
      <w:proofErr w:type="gramEnd"/>
      <w:r>
        <w:rPr>
          <w:rStyle w:val="HTMLCode"/>
          <w:rFonts w:ascii="Consolas" w:eastAsiaTheme="minorHAnsi" w:hAnsi="Consolas"/>
          <w:color w:val="BD4147"/>
          <w:shd w:val="clear" w:color="auto" w:fill="F7F7F9"/>
        </w:rPr>
        <w:t>case</w:t>
      </w:r>
      <w:proofErr w:type="spellEnd"/>
      <w:r>
        <w:rPr>
          <w:rFonts w:ascii="Helvetica" w:hAnsi="Helvetica" w:cs="Helvetica"/>
          <w:color w:val="333333"/>
        </w:rPr>
        <w:t> </w:t>
      </w:r>
      <w:r>
        <w:rPr>
          <w:rStyle w:val="HTMLCode"/>
          <w:rFonts w:ascii="Consolas" w:eastAsiaTheme="minorHAnsi" w:hAnsi="Consolas"/>
          <w:color w:val="BD4147"/>
          <w:shd w:val="clear" w:color="auto" w:fill="F7F7F9"/>
        </w:rPr>
        <w:t>case</w:t>
      </w:r>
      <w:r>
        <w:rPr>
          <w:rFonts w:ascii="Helvetica" w:hAnsi="Helvetica" w:cs="Helvetica"/>
          <w:color w:val="333333"/>
        </w:rPr>
        <w:t> and the </w:t>
      </w:r>
      <w:r>
        <w:rPr>
          <w:rStyle w:val="HTMLCode"/>
          <w:rFonts w:ascii="Consolas" w:eastAsiaTheme="minorHAnsi" w:hAnsi="Consolas"/>
          <w:color w:val="BD4147"/>
          <w:shd w:val="clear" w:color="auto" w:fill="F7F7F9"/>
        </w:rPr>
        <w:t>default</w:t>
      </w:r>
      <w:r>
        <w:rPr>
          <w:rFonts w:ascii="Helvetica" w:hAnsi="Helvetica" w:cs="Helvetica"/>
          <w:color w:val="333333"/>
        </w:rPr>
        <w:t> statements can occur in any order but, it is good programming practice to write </w:t>
      </w:r>
      <w:r>
        <w:rPr>
          <w:rStyle w:val="HTMLCode"/>
          <w:rFonts w:ascii="Consolas" w:eastAsiaTheme="minorHAnsi" w:hAnsi="Consolas"/>
          <w:color w:val="BD4147"/>
          <w:shd w:val="clear" w:color="auto" w:fill="F7F7F9"/>
        </w:rPr>
        <w:t>default</w:t>
      </w:r>
      <w:r>
        <w:rPr>
          <w:rFonts w:ascii="Helvetica" w:hAnsi="Helvetica" w:cs="Helvetica"/>
          <w:color w:val="333333"/>
        </w:rPr>
        <w:t> at the end.</w:t>
      </w:r>
    </w:p>
    <w:p w14:paraId="7FB8528B"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5D439269"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Example: C program to print the day of the week according to the number of days entered</w:t>
      </w:r>
    </w:p>
    <w:p w14:paraId="04549FFD"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3D8A5838"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p>
    <w:p w14:paraId="7F6735BB"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35853B86"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53494F6E"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lastRenderedPageBreak/>
        <w:t xml:space="preserve">  int n;</w:t>
      </w:r>
    </w:p>
    <w:p w14:paraId="3E79214D"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"Enter the number of the day :");</w:t>
      </w:r>
    </w:p>
    <w:p w14:paraId="47FF67DB"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scanf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 %d ", &amp;n);</w:t>
      </w:r>
    </w:p>
    <w:p w14:paraId="2C401114"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switch (n)</w:t>
      </w:r>
    </w:p>
    <w:p w14:paraId="30DC01E9"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
    <w:p w14:paraId="034212BA"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case 1:</w:t>
      </w:r>
    </w:p>
    <w:p w14:paraId="18D51D33"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printf</w:t>
      </w:r>
      <w:proofErr w:type="spellEnd"/>
      <w:r>
        <w:rPr>
          <w:rStyle w:val="HTMLCode"/>
          <w:rFonts w:ascii="Consolas" w:eastAsiaTheme="minorHAnsi" w:hAnsi="Consolas"/>
          <w:color w:val="292B2C"/>
        </w:rPr>
        <w:t>("Sunday");</w:t>
      </w:r>
    </w:p>
    <w:p w14:paraId="42CDE6C6"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break;</w:t>
      </w:r>
    </w:p>
    <w:p w14:paraId="701B2214"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case 2:</w:t>
      </w:r>
    </w:p>
    <w:p w14:paraId="5BF74589"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printf</w:t>
      </w:r>
      <w:proofErr w:type="spellEnd"/>
      <w:r>
        <w:rPr>
          <w:rStyle w:val="HTMLCode"/>
          <w:rFonts w:ascii="Consolas" w:eastAsiaTheme="minorHAnsi" w:hAnsi="Consolas"/>
          <w:color w:val="292B2C"/>
        </w:rPr>
        <w:t>("Monday");</w:t>
      </w:r>
    </w:p>
    <w:p w14:paraId="383384BE"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break;</w:t>
      </w:r>
    </w:p>
    <w:p w14:paraId="2B783D0C"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case 3:</w:t>
      </w:r>
    </w:p>
    <w:p w14:paraId="3ECACEE6"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printf</w:t>
      </w:r>
      <w:proofErr w:type="spellEnd"/>
      <w:r>
        <w:rPr>
          <w:rStyle w:val="HTMLCode"/>
          <w:rFonts w:ascii="Consolas" w:eastAsiaTheme="minorHAnsi" w:hAnsi="Consolas"/>
          <w:color w:val="292B2C"/>
        </w:rPr>
        <w:t>("Tuesday");</w:t>
      </w:r>
    </w:p>
    <w:p w14:paraId="057029B8"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break;</w:t>
      </w:r>
    </w:p>
    <w:p w14:paraId="3AFD3B5B"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case 4:</w:t>
      </w:r>
    </w:p>
    <w:p w14:paraId="1FDADECA"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printf</w:t>
      </w:r>
      <w:proofErr w:type="spellEnd"/>
      <w:r>
        <w:rPr>
          <w:rStyle w:val="HTMLCode"/>
          <w:rFonts w:ascii="Consolas" w:eastAsiaTheme="minorHAnsi" w:hAnsi="Consolas"/>
          <w:color w:val="292B2C"/>
        </w:rPr>
        <w:t>("Wednesday");</w:t>
      </w:r>
    </w:p>
    <w:p w14:paraId="2AA19EDC"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break;</w:t>
      </w:r>
    </w:p>
    <w:p w14:paraId="15582F99"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case 5:</w:t>
      </w:r>
    </w:p>
    <w:p w14:paraId="7326B39B"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spellStart"/>
      <w:r>
        <w:rPr>
          <w:rStyle w:val="HTMLCode"/>
          <w:rFonts w:ascii="Consolas" w:eastAsiaTheme="minorHAnsi" w:hAnsi="Consolas"/>
          <w:color w:val="292B2C"/>
        </w:rPr>
        <w:t>Thrusday</w:t>
      </w:r>
      <w:proofErr w:type="spellEnd"/>
      <w:r>
        <w:rPr>
          <w:rStyle w:val="HTMLCode"/>
          <w:rFonts w:ascii="Consolas" w:eastAsiaTheme="minorHAnsi" w:hAnsi="Consolas"/>
          <w:color w:val="292B2C"/>
        </w:rPr>
        <w:t>");</w:t>
      </w:r>
    </w:p>
    <w:p w14:paraId="2EC535E6"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break;</w:t>
      </w:r>
    </w:p>
    <w:p w14:paraId="5EB1844E"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case 6:</w:t>
      </w:r>
    </w:p>
    <w:p w14:paraId="5B2D96AD"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intf</w:t>
      </w:r>
      <w:proofErr w:type="spellEnd"/>
      <w:r>
        <w:rPr>
          <w:rStyle w:val="HTMLCode"/>
          <w:rFonts w:ascii="Consolas" w:eastAsiaTheme="minorHAnsi" w:hAnsi="Consolas"/>
          <w:color w:val="292B2C"/>
        </w:rPr>
        <w:t>("Friday");</w:t>
      </w:r>
    </w:p>
    <w:p w14:paraId="7EFA4BBA"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break;</w:t>
      </w:r>
    </w:p>
    <w:p w14:paraId="63381973"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lastRenderedPageBreak/>
        <w:t xml:space="preserve">   case 7:</w:t>
      </w:r>
    </w:p>
    <w:p w14:paraId="7A354CC8"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printf</w:t>
      </w:r>
      <w:proofErr w:type="spellEnd"/>
      <w:r>
        <w:rPr>
          <w:rStyle w:val="HTMLCode"/>
          <w:rFonts w:ascii="Consolas" w:eastAsiaTheme="minorHAnsi" w:hAnsi="Consolas"/>
          <w:color w:val="292B2C"/>
        </w:rPr>
        <w:t>("Saturday");</w:t>
      </w:r>
    </w:p>
    <w:p w14:paraId="69CF8618"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break;</w:t>
      </w:r>
    </w:p>
    <w:p w14:paraId="59584738"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default:</w:t>
      </w:r>
    </w:p>
    <w:p w14:paraId="2AB11CE4"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"You entered wrong day");</w:t>
      </w:r>
    </w:p>
    <w:p w14:paraId="67AE1FBB"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gramStart"/>
      <w:r>
        <w:rPr>
          <w:rStyle w:val="HTMLCode"/>
          <w:rFonts w:ascii="Consolas" w:eastAsiaTheme="minorHAnsi" w:hAnsi="Consolas"/>
          <w:color w:val="292B2C"/>
        </w:rPr>
        <w:t>exit(</w:t>
      </w:r>
      <w:proofErr w:type="gramEnd"/>
      <w:r>
        <w:rPr>
          <w:rStyle w:val="HTMLCode"/>
          <w:rFonts w:ascii="Consolas" w:eastAsiaTheme="minorHAnsi" w:hAnsi="Consolas"/>
          <w:color w:val="292B2C"/>
        </w:rPr>
        <w:t>0);</w:t>
      </w:r>
    </w:p>
    <w:p w14:paraId="1E043F06"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
    <w:p w14:paraId="23F286D9"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2A2BF91E" w14:textId="77777777" w:rsidR="00097F58" w:rsidRDefault="00097F58" w:rsidP="00097F58">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w:t>
      </w:r>
    </w:p>
    <w:p w14:paraId="7400B5E8"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5A4F8675" w14:textId="77777777" w:rsidR="00097F58" w:rsidRDefault="00097F58" w:rsidP="00097F58">
      <w:pPr>
        <w:pStyle w:val="HTMLPreformatted"/>
        <w:shd w:val="clear" w:color="auto" w:fill="EEEEEE"/>
        <w:spacing w:after="384"/>
        <w:jc w:val="both"/>
        <w:rPr>
          <w:rStyle w:val="HTMLSample"/>
          <w:color w:val="292B2C"/>
        </w:rPr>
      </w:pPr>
      <w:r>
        <w:rPr>
          <w:rStyle w:val="HTMLSample"/>
          <w:color w:val="292B2C"/>
        </w:rPr>
        <w:t xml:space="preserve">Enter the number of </w:t>
      </w:r>
      <w:proofErr w:type="gramStart"/>
      <w:r>
        <w:rPr>
          <w:rStyle w:val="HTMLSample"/>
          <w:color w:val="292B2C"/>
        </w:rPr>
        <w:t>day :</w:t>
      </w:r>
      <w:proofErr w:type="gramEnd"/>
      <w:r>
        <w:rPr>
          <w:rStyle w:val="HTMLSample"/>
          <w:color w:val="292B2C"/>
        </w:rPr>
        <w:t xml:space="preserve"> 5</w:t>
      </w:r>
    </w:p>
    <w:p w14:paraId="37E6160A" w14:textId="77777777" w:rsidR="00097F58" w:rsidRDefault="00097F58" w:rsidP="00097F58">
      <w:pPr>
        <w:pStyle w:val="HTMLPreformatted"/>
        <w:shd w:val="clear" w:color="auto" w:fill="EEEEEE"/>
        <w:spacing w:after="384"/>
        <w:jc w:val="both"/>
        <w:rPr>
          <w:rFonts w:ascii="Courier" w:hAnsi="Courier"/>
          <w:color w:val="292B2C"/>
        </w:rPr>
      </w:pPr>
      <w:proofErr w:type="spellStart"/>
      <w:r>
        <w:rPr>
          <w:rStyle w:val="HTMLSample"/>
          <w:color w:val="292B2C"/>
        </w:rPr>
        <w:t>Thrusday</w:t>
      </w:r>
      <w:proofErr w:type="spellEnd"/>
    </w:p>
    <w:p w14:paraId="10E847D1"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w:t>
      </w:r>
    </w:p>
    <w:p w14:paraId="3A17C9A9"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program asks the user to enter a value which is stored in variable </w:t>
      </w:r>
      <w:r>
        <w:rPr>
          <w:rStyle w:val="HTMLVariable"/>
          <w:rFonts w:ascii="Consolas" w:hAnsi="Consolas" w:cs="Helvetica"/>
          <w:color w:val="333333"/>
        </w:rPr>
        <w:t>n</w:t>
      </w:r>
      <w:r>
        <w:rPr>
          <w:rFonts w:ascii="Helvetica" w:hAnsi="Helvetica" w:cs="Helvetica"/>
          <w:color w:val="333333"/>
        </w:rPr>
        <w:t>. Then the program will check for the respective case and print the value of the matching case. Finally, the </w:t>
      </w:r>
      <w:r>
        <w:rPr>
          <w:rStyle w:val="HTMLCode"/>
          <w:rFonts w:ascii="Consolas" w:eastAsiaTheme="minorHAnsi" w:hAnsi="Consolas"/>
          <w:color w:val="BD4147"/>
          <w:shd w:val="clear" w:color="auto" w:fill="F7F7F9"/>
        </w:rPr>
        <w:t>break</w:t>
      </w:r>
      <w:r>
        <w:rPr>
          <w:rFonts w:ascii="Helvetica" w:hAnsi="Helvetica" w:cs="Helvetica"/>
          <w:color w:val="333333"/>
        </w:rPr>
        <w:t xml:space="preserve"> statement </w:t>
      </w:r>
      <w:proofErr w:type="gramStart"/>
      <w:r>
        <w:rPr>
          <w:rFonts w:ascii="Helvetica" w:hAnsi="Helvetica" w:cs="Helvetica"/>
          <w:color w:val="333333"/>
        </w:rPr>
        <w:t>exit</w:t>
      </w:r>
      <w:proofErr w:type="gramEnd"/>
      <w:r>
        <w:rPr>
          <w:rFonts w:ascii="Helvetica" w:hAnsi="Helvetica" w:cs="Helvetica"/>
          <w:color w:val="333333"/>
        </w:rPr>
        <w:t> </w:t>
      </w:r>
      <w:r>
        <w:rPr>
          <w:rStyle w:val="HTMLCode"/>
          <w:rFonts w:ascii="Consolas" w:eastAsiaTheme="minorHAnsi" w:hAnsi="Consolas"/>
          <w:color w:val="BD4147"/>
          <w:shd w:val="clear" w:color="auto" w:fill="F7F7F9"/>
        </w:rPr>
        <w:t>switch</w:t>
      </w:r>
      <w:r>
        <w:rPr>
          <w:rFonts w:ascii="Helvetica" w:hAnsi="Helvetica" w:cs="Helvetica"/>
          <w:color w:val="333333"/>
        </w:rPr>
        <w:t> statement.</w:t>
      </w:r>
    </w:p>
    <w:p w14:paraId="3DA01CBB" w14:textId="77777777" w:rsidR="00097F58" w:rsidRDefault="00097F58" w:rsidP="00097F58">
      <w:pPr>
        <w:shd w:val="clear" w:color="auto" w:fill="C14747"/>
        <w:jc w:val="both"/>
        <w:rPr>
          <w:rFonts w:ascii="Helvetica" w:hAnsi="Helvetica" w:cs="Helvetica"/>
          <w:color w:val="FFFFFF"/>
        </w:rPr>
      </w:pPr>
      <w:r>
        <w:rPr>
          <w:rFonts w:ascii="Helvetica" w:hAnsi="Helvetica" w:cs="Helvetica"/>
          <w:color w:val="FFFFFF"/>
        </w:rPr>
        <w:t>Common Programming Errors</w:t>
      </w:r>
    </w:p>
    <w:p w14:paraId="427AFE96" w14:textId="77777777" w:rsidR="00097F58" w:rsidRDefault="00097F58" w:rsidP="00097F58">
      <w:pPr>
        <w:shd w:val="clear" w:color="auto" w:fill="F2F2F2"/>
        <w:jc w:val="both"/>
        <w:rPr>
          <w:rFonts w:ascii="Helvetica" w:hAnsi="Helvetica" w:cs="Helvetica"/>
          <w:color w:val="333333"/>
        </w:rPr>
      </w:pPr>
      <w:r>
        <w:rPr>
          <w:rFonts w:ascii="Helvetica" w:hAnsi="Helvetica" w:cs="Helvetica"/>
          <w:color w:val="333333"/>
        </w:rPr>
        <w:t>When we forget to write </w:t>
      </w:r>
      <w:r>
        <w:rPr>
          <w:rStyle w:val="HTMLCode"/>
          <w:rFonts w:ascii="Consolas" w:eastAsiaTheme="minorHAnsi" w:hAnsi="Consolas"/>
          <w:color w:val="BD4147"/>
          <w:shd w:val="clear" w:color="auto" w:fill="F7F7F9"/>
        </w:rPr>
        <w:t>break</w:t>
      </w:r>
      <w:r>
        <w:rPr>
          <w:rFonts w:ascii="Helvetica" w:hAnsi="Helvetica" w:cs="Helvetica"/>
          <w:color w:val="333333"/>
        </w:rPr>
        <w:t> statement in a </w:t>
      </w:r>
      <w:r>
        <w:rPr>
          <w:rStyle w:val="HTMLCode"/>
          <w:rFonts w:ascii="Consolas" w:eastAsiaTheme="minorHAnsi" w:hAnsi="Consolas"/>
          <w:color w:val="BD4147"/>
          <w:shd w:val="clear" w:color="auto" w:fill="F7F7F9"/>
        </w:rPr>
        <w:t>switch</w:t>
      </w:r>
      <w:r>
        <w:rPr>
          <w:rFonts w:ascii="Helvetica" w:hAnsi="Helvetica" w:cs="Helvetica"/>
          <w:color w:val="333333"/>
        </w:rPr>
        <w:t> statement results in a logic error.</w:t>
      </w:r>
    </w:p>
    <w:p w14:paraId="0385935E" w14:textId="77777777" w:rsidR="00097F58" w:rsidRDefault="00097F58" w:rsidP="00097F58">
      <w:pPr>
        <w:rPr>
          <w:rFonts w:ascii="Times New Roman" w:eastAsia="Times New Roman" w:hAnsi="Times New Roman" w:cs="Times New Roman"/>
          <w:szCs w:val="24"/>
        </w:rPr>
      </w:pPr>
    </w:p>
    <w:p w14:paraId="36732C94" w14:textId="77777777" w:rsidR="00097F58" w:rsidRDefault="00097F58" w:rsidP="00097F58">
      <w:pPr>
        <w:rPr>
          <w:rFonts w:ascii="Times New Roman" w:eastAsia="Times New Roman" w:hAnsi="Times New Roman" w:cs="Times New Roman"/>
          <w:szCs w:val="24"/>
        </w:rPr>
      </w:pPr>
    </w:p>
    <w:p w14:paraId="7B8202C7" w14:textId="77777777" w:rsidR="00097F58" w:rsidRDefault="00097F58" w:rsidP="00097F58">
      <w:pPr>
        <w:pStyle w:val="Heading1"/>
        <w:spacing w:after="60"/>
        <w:rPr>
          <w:rFonts w:ascii="Georgia" w:hAnsi="Georgia"/>
        </w:rPr>
      </w:pPr>
      <w:r>
        <w:rPr>
          <w:rFonts w:ascii="Georgia" w:hAnsi="Georgia"/>
          <w:b/>
          <w:bCs/>
        </w:rPr>
        <w:t>C programming goto statement</w:t>
      </w:r>
    </w:p>
    <w:p w14:paraId="45B18467" w14:textId="77777777" w:rsidR="00097F58" w:rsidRDefault="00F26275" w:rsidP="00097F58">
      <w:pPr>
        <w:shd w:val="clear" w:color="auto" w:fill="FFFFFF"/>
        <w:spacing w:after="160"/>
        <w:jc w:val="both"/>
        <w:rPr>
          <w:rFonts w:ascii="Helvetica" w:hAnsi="Helvetica" w:cs="Helvetica"/>
          <w:color w:val="333333"/>
        </w:rPr>
      </w:pPr>
      <w:r>
        <w:rPr>
          <w:rFonts w:ascii="Helvetica" w:hAnsi="Helvetica" w:cs="Helvetica"/>
          <w:color w:val="333333"/>
        </w:rPr>
        <w:pict w14:anchorId="7AA47420">
          <v:rect id="_x0000_i1058" style="width:0;height:.75pt" o:hralign="center" o:hrstd="t" o:hr="t" fillcolor="#a0a0a0" stroked="f"/>
        </w:pict>
      </w:r>
    </w:p>
    <w:p w14:paraId="463143DA"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C programming, </w:t>
      </w:r>
      <w:proofErr w:type="spellStart"/>
      <w:r>
        <w:rPr>
          <w:rStyle w:val="HTMLCode"/>
          <w:rFonts w:ascii="Consolas" w:eastAsiaTheme="minorHAnsi" w:hAnsi="Consolas"/>
          <w:color w:val="BD4147"/>
          <w:shd w:val="clear" w:color="auto" w:fill="F7F7F9"/>
        </w:rPr>
        <w:t>goto</w:t>
      </w:r>
      <w:proofErr w:type="spellEnd"/>
      <w:r>
        <w:rPr>
          <w:rFonts w:ascii="Helvetica" w:hAnsi="Helvetica" w:cs="Helvetica"/>
          <w:color w:val="333333"/>
        </w:rPr>
        <w:t> statement is used to alter the flow of execution of the program as we wish. Use of </w:t>
      </w:r>
      <w:proofErr w:type="spellStart"/>
      <w:r>
        <w:rPr>
          <w:rStyle w:val="HTMLCode"/>
          <w:rFonts w:ascii="Consolas" w:eastAsiaTheme="minorHAnsi" w:hAnsi="Consolas"/>
          <w:color w:val="BD4147"/>
          <w:shd w:val="clear" w:color="auto" w:fill="F7F7F9"/>
        </w:rPr>
        <w:t>goto</w:t>
      </w:r>
      <w:proofErr w:type="spellEnd"/>
      <w:r>
        <w:rPr>
          <w:rFonts w:ascii="Helvetica" w:hAnsi="Helvetica" w:cs="Helvetica"/>
          <w:color w:val="333333"/>
        </w:rPr>
        <w:t> is no recommended as </w:t>
      </w:r>
      <w:r>
        <w:rPr>
          <w:rStyle w:val="Strong"/>
          <w:rFonts w:ascii="Helvetica" w:hAnsi="Helvetica" w:cs="Helvetica"/>
          <w:color w:val="333333"/>
        </w:rPr>
        <w:t>it is not a good programming practice</w:t>
      </w:r>
      <w:r>
        <w:rPr>
          <w:rFonts w:ascii="Helvetica" w:hAnsi="Helvetica" w:cs="Helvetica"/>
          <w:color w:val="333333"/>
        </w:rPr>
        <w:t> though it might be handy in some situations.</w:t>
      </w:r>
    </w:p>
    <w:p w14:paraId="6B04D344"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lastRenderedPageBreak/>
        <w:t xml:space="preserve">structure of c programming </w:t>
      </w:r>
      <w:proofErr w:type="spellStart"/>
      <w:r>
        <w:rPr>
          <w:rFonts w:ascii="Georgia" w:hAnsi="Georgia" w:cs="Helvetica"/>
          <w:b/>
          <w:bCs/>
          <w:color w:val="222222"/>
        </w:rPr>
        <w:t>goto</w:t>
      </w:r>
      <w:proofErr w:type="spellEnd"/>
      <w:r>
        <w:rPr>
          <w:rFonts w:ascii="Georgia" w:hAnsi="Georgia" w:cs="Helvetica"/>
          <w:b/>
          <w:bCs/>
          <w:color w:val="222222"/>
        </w:rPr>
        <w:t xml:space="preserve"> statement</w:t>
      </w:r>
    </w:p>
    <w:p w14:paraId="3329C613"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1207EA96">
          <v:rect id="_x0000_i1059" style="width:0;height:.75pt" o:hralign="center" o:hrstd="t" o:hr="t" fillcolor="#a0a0a0" stroked="f"/>
        </w:pict>
      </w:r>
    </w:p>
    <w:p w14:paraId="64A08FCE"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7EB9C7EB"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rPr>
        <w:drawing>
          <wp:inline distT="0" distB="0" distL="0" distR="0" wp14:anchorId="03417185" wp14:editId="63424D47">
            <wp:extent cx="4898390" cy="2208530"/>
            <wp:effectExtent l="0" t="0" r="0" b="1270"/>
            <wp:docPr id="15" name="Picture 15" descr="c programming goto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 programming goto state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98390" cy="2208530"/>
                    </a:xfrm>
                    <a:prstGeom prst="rect">
                      <a:avLst/>
                    </a:prstGeom>
                    <a:noFill/>
                    <a:ln>
                      <a:noFill/>
                    </a:ln>
                  </pic:spPr>
                </pic:pic>
              </a:graphicData>
            </a:graphic>
          </wp:inline>
        </w:drawing>
      </w:r>
    </w:p>
    <w:p w14:paraId="38378CC4"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As shown in above structure of </w:t>
      </w:r>
      <w:proofErr w:type="spellStart"/>
      <w:r>
        <w:rPr>
          <w:rStyle w:val="HTMLCode"/>
          <w:rFonts w:ascii="Consolas" w:eastAsiaTheme="minorHAnsi" w:hAnsi="Consolas"/>
          <w:color w:val="BD4147"/>
          <w:shd w:val="clear" w:color="auto" w:fill="F7F7F9"/>
        </w:rPr>
        <w:t>goto</w:t>
      </w:r>
      <w:proofErr w:type="spellEnd"/>
      <w:r>
        <w:rPr>
          <w:rFonts w:ascii="Helvetica" w:hAnsi="Helvetica" w:cs="Helvetica"/>
          <w:color w:val="333333"/>
        </w:rPr>
        <w:t> statement label is an identifier which specifies the place where the flow is to be jumped and it must be followed by colon.</w:t>
      </w:r>
    </w:p>
    <w:p w14:paraId="46200190" w14:textId="77777777" w:rsidR="00097F58" w:rsidRDefault="00097F58" w:rsidP="00097F58">
      <w:pPr>
        <w:shd w:val="clear" w:color="auto" w:fill="0A243E"/>
        <w:jc w:val="both"/>
        <w:rPr>
          <w:rFonts w:ascii="Helvetica" w:hAnsi="Helvetica" w:cs="Helvetica"/>
          <w:color w:val="FFFFFF"/>
        </w:rPr>
      </w:pPr>
      <w:r>
        <w:rPr>
          <w:rFonts w:ascii="Helvetica" w:hAnsi="Helvetica" w:cs="Helvetica"/>
          <w:color w:val="FFFFFF"/>
        </w:rPr>
        <w:t>Good Programming Practice</w:t>
      </w:r>
    </w:p>
    <w:p w14:paraId="54E8BA4B" w14:textId="77777777" w:rsidR="00097F58" w:rsidRDefault="00097F58" w:rsidP="00097F58">
      <w:pPr>
        <w:shd w:val="clear" w:color="auto" w:fill="F2F2F2"/>
        <w:jc w:val="both"/>
        <w:rPr>
          <w:rFonts w:ascii="Helvetica" w:hAnsi="Helvetica" w:cs="Helvetica"/>
          <w:color w:val="333333"/>
        </w:rPr>
      </w:pPr>
      <w:r>
        <w:rPr>
          <w:rFonts w:ascii="Helvetica" w:hAnsi="Helvetica" w:cs="Helvetica"/>
          <w:color w:val="333333"/>
        </w:rPr>
        <w:t>The label used in above structure must be followed by a colon and for good programming practice try avoiding the use of </w:t>
      </w:r>
      <w:proofErr w:type="spellStart"/>
      <w:r>
        <w:rPr>
          <w:rStyle w:val="HTMLCode"/>
          <w:rFonts w:ascii="Consolas" w:eastAsiaTheme="minorHAnsi" w:hAnsi="Consolas"/>
          <w:color w:val="BD4147"/>
          <w:shd w:val="clear" w:color="auto" w:fill="F7F7F9"/>
        </w:rPr>
        <w:t>goto</w:t>
      </w:r>
      <w:proofErr w:type="spellEnd"/>
      <w:r>
        <w:rPr>
          <w:rFonts w:ascii="Helvetica" w:hAnsi="Helvetica" w:cs="Helvetica"/>
          <w:color w:val="333333"/>
        </w:rPr>
        <w:t> statement as much as you can.</w:t>
      </w:r>
    </w:p>
    <w:p w14:paraId="7F3FA5EF"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t xml:space="preserve">Example to illustrate the use of </w:t>
      </w:r>
      <w:proofErr w:type="spellStart"/>
      <w:r>
        <w:rPr>
          <w:rFonts w:ascii="Georgia" w:hAnsi="Georgia" w:cs="Helvetica"/>
          <w:b/>
          <w:bCs/>
          <w:color w:val="222222"/>
        </w:rPr>
        <w:t>goto</w:t>
      </w:r>
      <w:proofErr w:type="spellEnd"/>
      <w:r>
        <w:rPr>
          <w:rFonts w:ascii="Georgia" w:hAnsi="Georgia" w:cs="Helvetica"/>
          <w:b/>
          <w:bCs/>
          <w:color w:val="222222"/>
        </w:rPr>
        <w:t xml:space="preserve"> statement in C</w:t>
      </w:r>
    </w:p>
    <w:p w14:paraId="47CDC818"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3C822DBD"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p>
    <w:p w14:paraId="69219083"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int main ()</w:t>
      </w:r>
    </w:p>
    <w:p w14:paraId="47B1DE29"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0DA4AC4E"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goto</w:t>
      </w:r>
      <w:proofErr w:type="spellEnd"/>
      <w:r>
        <w:rPr>
          <w:rStyle w:val="HTMLCode"/>
          <w:rFonts w:ascii="Consolas" w:eastAsiaTheme="minorHAnsi" w:hAnsi="Consolas"/>
          <w:color w:val="292B2C"/>
        </w:rPr>
        <w:t xml:space="preserve"> </w:t>
      </w:r>
      <w:proofErr w:type="gramStart"/>
      <w:r>
        <w:rPr>
          <w:rStyle w:val="HTMLCode"/>
          <w:rFonts w:ascii="Consolas" w:eastAsiaTheme="minorHAnsi" w:hAnsi="Consolas"/>
          <w:color w:val="292B2C"/>
        </w:rPr>
        <w:t xml:space="preserve">a;   </w:t>
      </w:r>
      <w:proofErr w:type="gramEnd"/>
      <w:r>
        <w:rPr>
          <w:rStyle w:val="HTMLCode"/>
          <w:rFonts w:ascii="Consolas" w:eastAsiaTheme="minorHAnsi" w:hAnsi="Consolas"/>
          <w:color w:val="292B2C"/>
        </w:rPr>
        <w:t xml:space="preserve">    //instructs compiler to jump to label a</w:t>
      </w:r>
    </w:p>
    <w:p w14:paraId="0172E4E9"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b:  </w:t>
      </w:r>
    </w:p>
    <w:p w14:paraId="2FC47771"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printf</w:t>
      </w:r>
      <w:proofErr w:type="spellEnd"/>
      <w:r>
        <w:rPr>
          <w:rStyle w:val="HTMLCode"/>
          <w:rFonts w:ascii="Consolas" w:eastAsiaTheme="minorHAnsi" w:hAnsi="Consolas"/>
          <w:color w:val="292B2C"/>
        </w:rPr>
        <w:t>("gram");</w:t>
      </w:r>
    </w:p>
    <w:p w14:paraId="1F26F7C1"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goto</w:t>
      </w:r>
      <w:proofErr w:type="spellEnd"/>
      <w:r>
        <w:rPr>
          <w:rStyle w:val="HTMLCode"/>
          <w:rFonts w:ascii="Consolas" w:eastAsiaTheme="minorHAnsi" w:hAnsi="Consolas"/>
          <w:color w:val="292B2C"/>
        </w:rPr>
        <w:t xml:space="preserve"> </w:t>
      </w:r>
      <w:proofErr w:type="gramStart"/>
      <w:r>
        <w:rPr>
          <w:rStyle w:val="HTMLCode"/>
          <w:rFonts w:ascii="Consolas" w:eastAsiaTheme="minorHAnsi" w:hAnsi="Consolas"/>
          <w:color w:val="292B2C"/>
        </w:rPr>
        <w:t xml:space="preserve">c;   </w:t>
      </w:r>
      <w:proofErr w:type="gramEnd"/>
      <w:r>
        <w:rPr>
          <w:rStyle w:val="HTMLCode"/>
          <w:rFonts w:ascii="Consolas" w:eastAsiaTheme="minorHAnsi" w:hAnsi="Consolas"/>
          <w:color w:val="292B2C"/>
        </w:rPr>
        <w:t xml:space="preserve">     //instructs compiler to jump to label c</w:t>
      </w:r>
    </w:p>
    <w:p w14:paraId="34FB73F4"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w:t>
      </w:r>
    </w:p>
    <w:p w14:paraId="2D9C28C0"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lastRenderedPageBreak/>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"C pro");</w:t>
      </w:r>
    </w:p>
    <w:p w14:paraId="5AD42C6C"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goto</w:t>
      </w:r>
      <w:proofErr w:type="spellEnd"/>
      <w:r>
        <w:rPr>
          <w:rStyle w:val="HTMLCode"/>
          <w:rFonts w:ascii="Consolas" w:eastAsiaTheme="minorHAnsi" w:hAnsi="Consolas"/>
          <w:color w:val="292B2C"/>
        </w:rPr>
        <w:t xml:space="preserve"> </w:t>
      </w:r>
      <w:proofErr w:type="gramStart"/>
      <w:r>
        <w:rPr>
          <w:rStyle w:val="HTMLCode"/>
          <w:rFonts w:ascii="Consolas" w:eastAsiaTheme="minorHAnsi" w:hAnsi="Consolas"/>
          <w:color w:val="292B2C"/>
        </w:rPr>
        <w:t xml:space="preserve">b;   </w:t>
      </w:r>
      <w:proofErr w:type="gramEnd"/>
      <w:r>
        <w:rPr>
          <w:rStyle w:val="HTMLCode"/>
          <w:rFonts w:ascii="Consolas" w:eastAsiaTheme="minorHAnsi" w:hAnsi="Consolas"/>
          <w:color w:val="292B2C"/>
        </w:rPr>
        <w:t xml:space="preserve">    //instructs compiler to jump to label b</w:t>
      </w:r>
    </w:p>
    <w:p w14:paraId="18B90530"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c:</w:t>
      </w:r>
    </w:p>
    <w:p w14:paraId="0D08CB6C"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spellStart"/>
      <w:r>
        <w:rPr>
          <w:rStyle w:val="HTMLCode"/>
          <w:rFonts w:ascii="Consolas" w:eastAsiaTheme="minorHAnsi" w:hAnsi="Consolas"/>
          <w:color w:val="292B2C"/>
        </w:rPr>
        <w:t>ming</w:t>
      </w:r>
      <w:proofErr w:type="spellEnd"/>
      <w:r>
        <w:rPr>
          <w:rStyle w:val="HTMLCode"/>
          <w:rFonts w:ascii="Consolas" w:eastAsiaTheme="minorHAnsi" w:hAnsi="Consolas"/>
          <w:color w:val="292B2C"/>
        </w:rPr>
        <w:t>");</w:t>
      </w:r>
    </w:p>
    <w:p w14:paraId="25709E91"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6C7FDA38" w14:textId="77777777" w:rsidR="00097F58" w:rsidRDefault="00097F58" w:rsidP="00097F58">
      <w:pPr>
        <w:pStyle w:val="HTMLPreformatted"/>
        <w:shd w:val="clear" w:color="auto" w:fill="EEEEEE"/>
        <w:spacing w:after="384"/>
        <w:jc w:val="both"/>
        <w:rPr>
          <w:rFonts w:ascii="Courier" w:hAnsi="Courier"/>
          <w:color w:val="292B2C"/>
        </w:rPr>
      </w:pPr>
      <w:proofErr w:type="gramStart"/>
      <w:r>
        <w:rPr>
          <w:rStyle w:val="HTMLCode"/>
          <w:rFonts w:ascii="Consolas" w:eastAsiaTheme="minorHAnsi" w:hAnsi="Consolas"/>
          <w:color w:val="292B2C"/>
        </w:rPr>
        <w:t xml:space="preserve">}   </w:t>
      </w:r>
      <w:proofErr w:type="gramEnd"/>
      <w:r>
        <w:rPr>
          <w:rStyle w:val="HTMLCode"/>
          <w:rFonts w:ascii="Consolas" w:eastAsiaTheme="minorHAnsi" w:hAnsi="Consolas"/>
          <w:color w:val="292B2C"/>
        </w:rPr>
        <w:t xml:space="preserve">          //end of program</w:t>
      </w:r>
    </w:p>
    <w:p w14:paraId="7FE3835C"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56336BB6" w14:textId="77777777" w:rsidR="00097F58" w:rsidRDefault="00097F58" w:rsidP="00097F58">
      <w:pPr>
        <w:pStyle w:val="HTMLPreformatted"/>
        <w:shd w:val="clear" w:color="auto" w:fill="EEEEEE"/>
        <w:spacing w:after="384"/>
        <w:jc w:val="both"/>
        <w:rPr>
          <w:rFonts w:ascii="Courier" w:hAnsi="Courier"/>
          <w:color w:val="292B2C"/>
        </w:rPr>
      </w:pPr>
      <w:r>
        <w:rPr>
          <w:rStyle w:val="HTMLSample"/>
          <w:rFonts w:eastAsiaTheme="minorHAnsi"/>
          <w:color w:val="292B2C"/>
        </w:rPr>
        <w:t>C programming</w:t>
      </w:r>
    </w:p>
    <w:p w14:paraId="0DB818BC"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 of the program</w:t>
      </w:r>
    </w:p>
    <w:p w14:paraId="6A99A22F"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As soon as the compiler encounters </w:t>
      </w:r>
      <w:proofErr w:type="spellStart"/>
      <w:r>
        <w:rPr>
          <w:rStyle w:val="HTMLCode"/>
          <w:rFonts w:ascii="Consolas" w:eastAsiaTheme="minorHAnsi" w:hAnsi="Consolas"/>
          <w:color w:val="BD4147"/>
          <w:shd w:val="clear" w:color="auto" w:fill="F7F7F9"/>
        </w:rPr>
        <w:t>goto</w:t>
      </w:r>
      <w:proofErr w:type="spellEnd"/>
      <w:r>
        <w:rPr>
          <w:rFonts w:ascii="Helvetica" w:hAnsi="Helvetica" w:cs="Helvetica"/>
          <w:color w:val="333333"/>
        </w:rPr>
        <w:t> statement with label </w:t>
      </w:r>
      <w:r>
        <w:rPr>
          <w:rStyle w:val="HTMLCode"/>
          <w:rFonts w:ascii="Consolas" w:eastAsiaTheme="minorHAnsi" w:hAnsi="Consolas"/>
          <w:color w:val="BD4147"/>
          <w:shd w:val="clear" w:color="auto" w:fill="F7F7F9"/>
        </w:rPr>
        <w:t>'a'</w:t>
      </w:r>
      <w:r>
        <w:rPr>
          <w:rFonts w:ascii="Helvetica" w:hAnsi="Helvetica" w:cs="Helvetica"/>
          <w:color w:val="333333"/>
        </w:rPr>
        <w:t> the control is jumped to label </w:t>
      </w:r>
      <w:r>
        <w:rPr>
          <w:rStyle w:val="HTMLCode"/>
          <w:rFonts w:ascii="Consolas" w:eastAsiaTheme="minorHAnsi" w:hAnsi="Consolas"/>
          <w:color w:val="BD4147"/>
          <w:shd w:val="clear" w:color="auto" w:fill="F7F7F9"/>
        </w:rPr>
        <w:t>'a:'</w:t>
      </w:r>
      <w:r>
        <w:rPr>
          <w:rFonts w:ascii="Helvetica" w:hAnsi="Helvetica" w:cs="Helvetica"/>
          <w:color w:val="333333"/>
        </w:rPr>
        <w:t> and </w:t>
      </w:r>
      <w:r>
        <w:rPr>
          <w:rStyle w:val="HTMLCode"/>
          <w:rFonts w:ascii="Consolas" w:eastAsiaTheme="minorHAnsi" w:hAnsi="Consolas"/>
          <w:color w:val="BD4147"/>
          <w:shd w:val="clear" w:color="auto" w:fill="F7F7F9"/>
        </w:rPr>
        <w:t>'C pro'</w:t>
      </w:r>
      <w:r>
        <w:rPr>
          <w:rFonts w:ascii="Helvetica" w:hAnsi="Helvetica" w:cs="Helvetica"/>
          <w:color w:val="333333"/>
        </w:rPr>
        <w:t> is printed.</w:t>
      </w:r>
    </w:p>
    <w:p w14:paraId="22EFE6A1"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Then compiler encounters second </w:t>
      </w:r>
      <w:proofErr w:type="spellStart"/>
      <w:r>
        <w:rPr>
          <w:rStyle w:val="HTMLCode"/>
          <w:rFonts w:ascii="Consolas" w:eastAsiaTheme="minorHAnsi" w:hAnsi="Consolas"/>
          <w:color w:val="BD4147"/>
          <w:shd w:val="clear" w:color="auto" w:fill="F7F7F9"/>
        </w:rPr>
        <w:t>goto</w:t>
      </w:r>
      <w:proofErr w:type="spellEnd"/>
      <w:r>
        <w:rPr>
          <w:rFonts w:ascii="Helvetica" w:hAnsi="Helvetica" w:cs="Helvetica"/>
          <w:color w:val="333333"/>
        </w:rPr>
        <w:t> statement which commands to jump to the section where label ‘b’ exist and </w:t>
      </w:r>
      <w:r>
        <w:rPr>
          <w:rStyle w:val="HTMLCode"/>
          <w:rFonts w:ascii="Consolas" w:eastAsiaTheme="minorHAnsi" w:hAnsi="Consolas"/>
          <w:color w:val="BD4147"/>
          <w:shd w:val="clear" w:color="auto" w:fill="F7F7F9"/>
        </w:rPr>
        <w:t>gram</w:t>
      </w:r>
      <w:r>
        <w:rPr>
          <w:rFonts w:ascii="Helvetica" w:hAnsi="Helvetica" w:cs="Helvetica"/>
          <w:color w:val="333333"/>
        </w:rPr>
        <w:t> is printed.</w:t>
      </w:r>
    </w:p>
    <w:p w14:paraId="686F6423"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proofErr w:type="gramStart"/>
      <w:r>
        <w:rPr>
          <w:rFonts w:ascii="Helvetica" w:hAnsi="Helvetica" w:cs="Helvetica"/>
          <w:color w:val="333333"/>
        </w:rPr>
        <w:t>Similarly</w:t>
      </w:r>
      <w:proofErr w:type="gramEnd"/>
      <w:r>
        <w:rPr>
          <w:rFonts w:ascii="Helvetica" w:hAnsi="Helvetica" w:cs="Helvetica"/>
          <w:color w:val="333333"/>
        </w:rPr>
        <w:t> </w:t>
      </w:r>
      <w:proofErr w:type="spellStart"/>
      <w:r>
        <w:rPr>
          <w:rStyle w:val="HTMLCode"/>
          <w:rFonts w:ascii="Consolas" w:eastAsiaTheme="minorHAnsi" w:hAnsi="Consolas"/>
          <w:color w:val="BD4147"/>
          <w:shd w:val="clear" w:color="auto" w:fill="F7F7F9"/>
        </w:rPr>
        <w:t>ming</w:t>
      </w:r>
      <w:proofErr w:type="spellEnd"/>
      <w:r>
        <w:rPr>
          <w:rFonts w:ascii="Helvetica" w:hAnsi="Helvetica" w:cs="Helvetica"/>
          <w:color w:val="333333"/>
        </w:rPr>
        <w:t> is printed as the compiler encounters third </w:t>
      </w:r>
      <w:proofErr w:type="spellStart"/>
      <w:r>
        <w:rPr>
          <w:rStyle w:val="HTMLCode"/>
          <w:rFonts w:ascii="Consolas" w:eastAsiaTheme="minorHAnsi" w:hAnsi="Consolas"/>
          <w:color w:val="BD4147"/>
          <w:shd w:val="clear" w:color="auto" w:fill="F7F7F9"/>
        </w:rPr>
        <w:t>goto</w:t>
      </w:r>
      <w:proofErr w:type="spellEnd"/>
      <w:r>
        <w:rPr>
          <w:rStyle w:val="HTMLCode"/>
          <w:rFonts w:ascii="Consolas" w:eastAsiaTheme="minorHAnsi" w:hAnsi="Consolas"/>
          <w:color w:val="BD4147"/>
          <w:shd w:val="clear" w:color="auto" w:fill="F7F7F9"/>
        </w:rPr>
        <w:t xml:space="preserve"> c</w:t>
      </w:r>
      <w:r>
        <w:rPr>
          <w:rFonts w:ascii="Helvetica" w:hAnsi="Helvetica" w:cs="Helvetica"/>
          <w:color w:val="333333"/>
        </w:rPr>
        <w:t> statement. As an output </w:t>
      </w:r>
      <w:r>
        <w:rPr>
          <w:rStyle w:val="Emphasis"/>
          <w:rFonts w:ascii="Helvetica" w:hAnsi="Helvetica" w:cs="Helvetica"/>
          <w:color w:val="333333"/>
        </w:rPr>
        <w:t>‘C programming’ is printed’</w:t>
      </w:r>
      <w:r>
        <w:rPr>
          <w:rFonts w:ascii="Helvetica" w:hAnsi="Helvetica" w:cs="Helvetica"/>
          <w:color w:val="333333"/>
        </w:rPr>
        <w:t>.</w:t>
      </w:r>
    </w:p>
    <w:p w14:paraId="14616EA8"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big problem with </w:t>
      </w:r>
      <w:proofErr w:type="spellStart"/>
      <w:r>
        <w:rPr>
          <w:rStyle w:val="HTMLCode"/>
          <w:rFonts w:ascii="Consolas" w:eastAsiaTheme="minorHAnsi" w:hAnsi="Consolas"/>
          <w:color w:val="BD4147"/>
          <w:shd w:val="clear" w:color="auto" w:fill="F7F7F9"/>
        </w:rPr>
        <w:t>goto</w:t>
      </w:r>
      <w:proofErr w:type="spellEnd"/>
      <w:r>
        <w:rPr>
          <w:rFonts w:ascii="Helvetica" w:hAnsi="Helvetica" w:cs="Helvetica"/>
          <w:color w:val="333333"/>
        </w:rPr>
        <w:t xml:space="preserve"> is that it </w:t>
      </w:r>
      <w:proofErr w:type="gramStart"/>
      <w:r>
        <w:rPr>
          <w:rFonts w:ascii="Helvetica" w:hAnsi="Helvetica" w:cs="Helvetica"/>
          <w:color w:val="333333"/>
        </w:rPr>
        <w:t>obscure</w:t>
      </w:r>
      <w:proofErr w:type="gramEnd"/>
      <w:r>
        <w:rPr>
          <w:rFonts w:ascii="Helvetica" w:hAnsi="Helvetica" w:cs="Helvetica"/>
          <w:color w:val="333333"/>
        </w:rPr>
        <w:t xml:space="preserve"> the flow of control. There are many other ways to get the job done without </w:t>
      </w:r>
      <w:proofErr w:type="spellStart"/>
      <w:r>
        <w:rPr>
          <w:rStyle w:val="HTMLCode"/>
          <w:rFonts w:ascii="Consolas" w:eastAsiaTheme="minorHAnsi" w:hAnsi="Consolas"/>
          <w:color w:val="BD4147"/>
          <w:shd w:val="clear" w:color="auto" w:fill="F7F7F9"/>
        </w:rPr>
        <w:t>goto</w:t>
      </w:r>
      <w:proofErr w:type="spellEnd"/>
      <w:r>
        <w:rPr>
          <w:rFonts w:ascii="Helvetica" w:hAnsi="Helvetica" w:cs="Helvetica"/>
          <w:color w:val="333333"/>
        </w:rPr>
        <w:t>.</w:t>
      </w:r>
    </w:p>
    <w:p w14:paraId="78DED1A2"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P.S: Try avoiding </w:t>
      </w:r>
      <w:proofErr w:type="spellStart"/>
      <w:r>
        <w:rPr>
          <w:rStyle w:val="HTMLCode"/>
          <w:rFonts w:ascii="Consolas" w:eastAsiaTheme="minorHAnsi" w:hAnsi="Consolas"/>
          <w:color w:val="BD4147"/>
          <w:shd w:val="clear" w:color="auto" w:fill="F7F7F9"/>
        </w:rPr>
        <w:t>goto</w:t>
      </w:r>
      <w:proofErr w:type="spellEnd"/>
      <w:r>
        <w:rPr>
          <w:rFonts w:ascii="Helvetica" w:hAnsi="Helvetica" w:cs="Helvetica"/>
          <w:color w:val="333333"/>
        </w:rPr>
        <w:t> statement instead use </w:t>
      </w:r>
      <w:hyperlink r:id="rId34" w:history="1">
        <w:r>
          <w:rPr>
            <w:rStyle w:val="Hyperlink"/>
            <w:rFonts w:ascii="Helvetica" w:hAnsi="Helvetica" w:cs="Helvetica"/>
          </w:rPr>
          <w:t>function</w:t>
        </w:r>
      </w:hyperlink>
      <w:r>
        <w:rPr>
          <w:rFonts w:ascii="Helvetica" w:hAnsi="Helvetica" w:cs="Helvetica"/>
          <w:color w:val="333333"/>
        </w:rPr>
        <w:t> and looping.</w:t>
      </w:r>
    </w:p>
    <w:p w14:paraId="171D334F" w14:textId="77777777" w:rsidR="00097F58" w:rsidRDefault="00097F58" w:rsidP="00097F58">
      <w:pPr>
        <w:rPr>
          <w:rFonts w:ascii="Times New Roman" w:eastAsia="Times New Roman" w:hAnsi="Times New Roman" w:cs="Times New Roman"/>
          <w:szCs w:val="24"/>
        </w:rPr>
      </w:pPr>
    </w:p>
    <w:p w14:paraId="56461020" w14:textId="77777777" w:rsidR="00097F58" w:rsidRDefault="00097F58" w:rsidP="00097F58">
      <w:pPr>
        <w:pStyle w:val="Heading1"/>
        <w:spacing w:after="60"/>
        <w:rPr>
          <w:rFonts w:ascii="Georgia" w:hAnsi="Georgia"/>
        </w:rPr>
      </w:pPr>
      <w:r>
        <w:rPr>
          <w:rFonts w:ascii="Georgia" w:hAnsi="Georgia"/>
          <w:b/>
          <w:bCs/>
        </w:rPr>
        <w:t>Functions in C programming</w:t>
      </w:r>
    </w:p>
    <w:p w14:paraId="58E57ED4" w14:textId="77777777" w:rsidR="00097F58" w:rsidRDefault="00097F58" w:rsidP="00097F58">
      <w:pPr>
        <w:pStyle w:val="Heading2"/>
        <w:shd w:val="clear" w:color="auto" w:fill="FFFFFF"/>
        <w:spacing w:before="0" w:after="120"/>
        <w:jc w:val="both"/>
        <w:rPr>
          <w:rFonts w:ascii="Georgia" w:hAnsi="Georgia" w:cs="Helvetica"/>
          <w:color w:val="222222"/>
        </w:rPr>
      </w:pPr>
      <w:r>
        <w:rPr>
          <w:rFonts w:ascii="Georgia" w:hAnsi="Georgia" w:cs="Helvetica"/>
          <w:b/>
          <w:bCs/>
          <w:color w:val="222222"/>
        </w:rPr>
        <w:t>C programming functions</w:t>
      </w:r>
    </w:p>
    <w:p w14:paraId="773F77BC"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theme="minorBidi"/>
          <w:color w:val="333333"/>
          <w:szCs w:val="30"/>
          <w:cs/>
          <w:lang w:bidi="bn-BD"/>
        </w:rPr>
        <w:br/>
      </w:r>
      <w:r>
        <w:rPr>
          <w:rFonts w:ascii="Helvetica" w:hAnsi="Helvetica" w:cstheme="minorBidi" w:hint="cs"/>
          <w:color w:val="333333"/>
          <w:szCs w:val="30"/>
          <w:cs/>
          <w:lang w:bidi="bn-BD"/>
        </w:rPr>
        <w:t>**</w:t>
      </w:r>
      <w:r w:rsidRPr="00683192">
        <w:rPr>
          <w:rFonts w:ascii="Helvetica" w:hAnsi="Helvetica" w:cs="Helvetica"/>
          <w:color w:val="404040" w:themeColor="background1" w:themeShade="40"/>
        </w:rPr>
        <w:t>A function is a single comprehensive unit (self-contained block) containing a block of code that performs a specific task</w:t>
      </w:r>
      <w:r>
        <w:rPr>
          <w:rFonts w:ascii="Helvetica" w:hAnsi="Helvetica" w:cs="Helvetica"/>
          <w:color w:val="333333"/>
        </w:rPr>
        <w:t>.</w:t>
      </w:r>
    </w:p>
    <w:p w14:paraId="58E156A4"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This means function performs the same task when called which avoids the need of rewriting the same code again and again.</w:t>
      </w:r>
    </w:p>
    <w:p w14:paraId="57C5A86B" w14:textId="77777777" w:rsidR="00097F58" w:rsidRDefault="00097F58" w:rsidP="00097F58">
      <w:pPr>
        <w:pStyle w:val="Heading2"/>
        <w:shd w:val="clear" w:color="auto" w:fill="FFFFFF"/>
        <w:spacing w:before="0" w:after="120"/>
        <w:jc w:val="both"/>
        <w:rPr>
          <w:rFonts w:ascii="Georgia" w:hAnsi="Georgia" w:cs="Helvetica"/>
          <w:color w:val="222222"/>
        </w:rPr>
      </w:pPr>
      <w:r>
        <w:rPr>
          <w:rFonts w:ascii="Georgia" w:hAnsi="Georgia" w:cs="Helvetica"/>
          <w:b/>
          <w:bCs/>
          <w:color w:val="222222"/>
        </w:rPr>
        <w:lastRenderedPageBreak/>
        <w:t>Types of functions in C programming</w:t>
      </w:r>
    </w:p>
    <w:p w14:paraId="54DAFEB7"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C functions are classified into two categories:</w:t>
      </w:r>
    </w:p>
    <w:p w14:paraId="706A9742" w14:textId="77777777" w:rsidR="00097F58" w:rsidRDefault="00097F58" w:rsidP="00097F58">
      <w:pPr>
        <w:numPr>
          <w:ilvl w:val="0"/>
          <w:numId w:val="10"/>
        </w:numPr>
        <w:shd w:val="clear" w:color="auto" w:fill="FFFFFF"/>
        <w:spacing w:before="100" w:beforeAutospacing="1" w:after="100" w:afterAutospacing="1"/>
        <w:ind w:left="0" w:right="0"/>
        <w:jc w:val="both"/>
        <w:rPr>
          <w:rFonts w:ascii="Helvetica" w:hAnsi="Helvetica" w:cs="Helvetica"/>
          <w:color w:val="333333"/>
        </w:rPr>
      </w:pPr>
      <w:r>
        <w:rPr>
          <w:rFonts w:ascii="Helvetica" w:hAnsi="Helvetica" w:cs="Helvetica"/>
          <w:color w:val="333333"/>
        </w:rPr>
        <w:t>Standard Library functions</w:t>
      </w:r>
    </w:p>
    <w:p w14:paraId="4439A494" w14:textId="77777777" w:rsidR="00097F58" w:rsidRDefault="00097F58" w:rsidP="00097F58">
      <w:pPr>
        <w:numPr>
          <w:ilvl w:val="0"/>
          <w:numId w:val="10"/>
        </w:numPr>
        <w:shd w:val="clear" w:color="auto" w:fill="FFFFFF"/>
        <w:spacing w:before="100" w:beforeAutospacing="1" w:after="100" w:afterAutospacing="1"/>
        <w:ind w:left="0" w:right="0"/>
        <w:jc w:val="both"/>
        <w:rPr>
          <w:rFonts w:ascii="Helvetica" w:hAnsi="Helvetica" w:cs="Helvetica"/>
          <w:color w:val="333333"/>
        </w:rPr>
      </w:pPr>
      <w:r>
        <w:rPr>
          <w:rFonts w:ascii="Helvetica" w:hAnsi="Helvetica" w:cs="Helvetica"/>
          <w:color w:val="333333"/>
        </w:rPr>
        <w:t>User defined functions</w:t>
      </w:r>
    </w:p>
    <w:p w14:paraId="726BA74A" w14:textId="77777777" w:rsidR="00097F58" w:rsidRDefault="00097F58" w:rsidP="00097F58">
      <w:pPr>
        <w:pStyle w:val="Heading2"/>
        <w:shd w:val="clear" w:color="auto" w:fill="FFFFFF"/>
        <w:spacing w:before="0" w:after="120"/>
        <w:jc w:val="both"/>
        <w:rPr>
          <w:rFonts w:ascii="Georgia" w:hAnsi="Georgia" w:cs="Helvetica"/>
          <w:color w:val="222222"/>
        </w:rPr>
      </w:pPr>
      <w:r>
        <w:rPr>
          <w:rFonts w:ascii="Georgia" w:hAnsi="Georgia" w:cs="Helvetica"/>
          <w:b/>
          <w:bCs/>
          <w:color w:val="222222"/>
        </w:rPr>
        <w:t>Standard Library functions</w:t>
      </w:r>
    </w:p>
    <w:p w14:paraId="26FDC6CF"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54BF32D0">
          <v:rect id="_x0000_i1060" style="width:0;height:.75pt" o:hralign="center" o:hrstd="t" o:hr="t" fillcolor="#a0a0a0" stroked="f"/>
        </w:pict>
      </w:r>
    </w:p>
    <w:p w14:paraId="70C0AFAA"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Library functions are built-in standard function to perform a certain task. These functions are defined in the header file which needs to be included in the program.</w:t>
      </w:r>
    </w:p>
    <w:p w14:paraId="2B1FFD01"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Click here to learn about </w:t>
      </w:r>
      <w:hyperlink r:id="rId35" w:history="1">
        <w:r>
          <w:rPr>
            <w:rStyle w:val="Hyperlink"/>
            <w:rFonts w:ascii="Helvetica" w:hAnsi="Helvetica" w:cs="Helvetica"/>
          </w:rPr>
          <w:t>standard library math function</w:t>
        </w:r>
      </w:hyperlink>
      <w:r>
        <w:rPr>
          <w:rFonts w:ascii="Helvetica" w:hAnsi="Helvetica" w:cs="Helvetica"/>
          <w:color w:val="333333"/>
        </w:rPr>
        <w:t>.</w:t>
      </w:r>
    </w:p>
    <w:p w14:paraId="0539C6BD"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For examples: </w:t>
      </w:r>
      <w:proofErr w:type="spellStart"/>
      <w:proofErr w:type="gramStart"/>
      <w:r>
        <w:rPr>
          <w:rStyle w:val="HTMLCode"/>
          <w:rFonts w:ascii="Consolas" w:eastAsiaTheme="minorHAnsi" w:hAnsi="Consolas"/>
          <w:color w:val="BD4147"/>
          <w:shd w:val="clear" w:color="auto" w:fill="F7F7F9"/>
        </w:rPr>
        <w:t>printf</w:t>
      </w:r>
      <w:proofErr w:type="spellEnd"/>
      <w:r>
        <w:rPr>
          <w:rStyle w:val="HTMLCode"/>
          <w:rFonts w:ascii="Consolas" w:eastAsiaTheme="minorHAnsi" w:hAnsi="Consolas"/>
          <w:color w:val="BD4147"/>
          <w:shd w:val="clear" w:color="auto" w:fill="F7F7F9"/>
        </w:rPr>
        <w:t>(</w:t>
      </w:r>
      <w:proofErr w:type="gramEnd"/>
      <w:r>
        <w:rPr>
          <w:rStyle w:val="HTMLCode"/>
          <w:rFonts w:ascii="Consolas" w:eastAsiaTheme="minorHAnsi" w:hAnsi="Consolas"/>
          <w:color w:val="BD4147"/>
          <w:shd w:val="clear" w:color="auto" w:fill="F7F7F9"/>
        </w:rPr>
        <w:t>)</w:t>
      </w:r>
      <w:r>
        <w:rPr>
          <w:rFonts w:ascii="Helvetica" w:hAnsi="Helvetica" w:cs="Helvetica"/>
          <w:color w:val="333333"/>
        </w:rPr>
        <w:t>, </w:t>
      </w:r>
      <w:proofErr w:type="spellStart"/>
      <w:r>
        <w:rPr>
          <w:rStyle w:val="HTMLCode"/>
          <w:rFonts w:ascii="Consolas" w:eastAsiaTheme="minorHAnsi" w:hAnsi="Consolas"/>
          <w:color w:val="BD4147"/>
          <w:shd w:val="clear" w:color="auto" w:fill="F7F7F9"/>
        </w:rPr>
        <w:t>scanf</w:t>
      </w:r>
      <w:proofErr w:type="spellEnd"/>
      <w:r>
        <w:rPr>
          <w:rStyle w:val="HTMLCode"/>
          <w:rFonts w:ascii="Consolas" w:eastAsiaTheme="minorHAnsi" w:hAnsi="Consolas"/>
          <w:color w:val="BD4147"/>
          <w:shd w:val="clear" w:color="auto" w:fill="F7F7F9"/>
        </w:rPr>
        <w:t>()</w:t>
      </w:r>
      <w:r>
        <w:rPr>
          <w:rFonts w:ascii="Helvetica" w:hAnsi="Helvetica" w:cs="Helvetica"/>
          <w:color w:val="333333"/>
        </w:rPr>
        <w:t>, </w:t>
      </w:r>
      <w:r>
        <w:rPr>
          <w:rStyle w:val="HTMLCode"/>
          <w:rFonts w:ascii="Consolas" w:eastAsiaTheme="minorHAnsi" w:hAnsi="Consolas"/>
          <w:color w:val="BD4147"/>
          <w:shd w:val="clear" w:color="auto" w:fill="F7F7F9"/>
        </w:rPr>
        <w:t>gets()</w:t>
      </w:r>
      <w:r>
        <w:rPr>
          <w:rFonts w:ascii="Helvetica" w:hAnsi="Helvetica" w:cs="Helvetica"/>
          <w:color w:val="333333"/>
        </w:rPr>
        <w:t>, </w:t>
      </w:r>
      <w:r>
        <w:rPr>
          <w:rStyle w:val="HTMLCode"/>
          <w:rFonts w:ascii="Consolas" w:eastAsiaTheme="minorHAnsi" w:hAnsi="Consolas"/>
          <w:color w:val="BD4147"/>
          <w:shd w:val="clear" w:color="auto" w:fill="F7F7F9"/>
        </w:rPr>
        <w:t>puts()</w:t>
      </w:r>
      <w:r>
        <w:rPr>
          <w:rFonts w:ascii="Helvetica" w:hAnsi="Helvetica" w:cs="Helvetica"/>
          <w:color w:val="333333"/>
        </w:rPr>
        <w:t> </w:t>
      </w:r>
      <w:proofErr w:type="spellStart"/>
      <w:r>
        <w:rPr>
          <w:rFonts w:ascii="Helvetica" w:hAnsi="Helvetica" w:cs="Helvetica"/>
          <w:color w:val="333333"/>
        </w:rPr>
        <w:t>etc</w:t>
      </w:r>
      <w:proofErr w:type="spellEnd"/>
      <w:r>
        <w:rPr>
          <w:rFonts w:ascii="Helvetica" w:hAnsi="Helvetica" w:cs="Helvetica"/>
          <w:color w:val="333333"/>
        </w:rPr>
        <w:t>… are standard library functions.</w:t>
      </w:r>
    </w:p>
    <w:p w14:paraId="1489FD0E" w14:textId="77777777" w:rsidR="00097F58" w:rsidRDefault="00097F58" w:rsidP="00097F58">
      <w:pPr>
        <w:pStyle w:val="Heading2"/>
        <w:shd w:val="clear" w:color="auto" w:fill="FFFFFF"/>
        <w:spacing w:before="0" w:after="120"/>
        <w:jc w:val="both"/>
        <w:rPr>
          <w:rFonts w:ascii="Georgia" w:hAnsi="Georgia" w:cs="Helvetica"/>
          <w:color w:val="222222"/>
        </w:rPr>
      </w:pPr>
      <w:r>
        <w:rPr>
          <w:rFonts w:ascii="Georgia" w:hAnsi="Georgia" w:cs="Helvetica"/>
          <w:b/>
          <w:bCs/>
          <w:color w:val="222222"/>
        </w:rPr>
        <w:t>User defined functions</w:t>
      </w:r>
    </w:p>
    <w:p w14:paraId="0CBDC500"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460D49DA">
          <v:rect id="_x0000_i1061" style="width:0;height:.75pt" o:hralign="center" o:hrstd="t" o:hr="t" fillcolor="#a0a0a0" stroked="f"/>
        </w:pict>
      </w:r>
    </w:p>
    <w:p w14:paraId="673B4C57"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user defined functions are written by a programmer at the time of writing the program. When the function is called, the execution of the program is shifted to the first statement of called function.</w:t>
      </w:r>
    </w:p>
    <w:p w14:paraId="68ECA069" w14:textId="77777777" w:rsidR="00097F58" w:rsidRDefault="00097F58" w:rsidP="00097F58">
      <w:pPr>
        <w:shd w:val="clear" w:color="auto" w:fill="0A243E"/>
        <w:jc w:val="both"/>
        <w:rPr>
          <w:rFonts w:ascii="Helvetica" w:hAnsi="Helvetica" w:cs="Helvetica"/>
          <w:color w:val="FFFFFF"/>
        </w:rPr>
      </w:pPr>
      <w:r>
        <w:rPr>
          <w:rFonts w:ascii="Helvetica" w:hAnsi="Helvetica" w:cs="Helvetica"/>
          <w:color w:val="FFFFFF"/>
        </w:rPr>
        <w:t>Good Programming Practice</w:t>
      </w:r>
    </w:p>
    <w:p w14:paraId="58D2D12E" w14:textId="77777777" w:rsidR="00097F58" w:rsidRDefault="00097F58" w:rsidP="00097F58">
      <w:pPr>
        <w:shd w:val="clear" w:color="auto" w:fill="F2F2F2"/>
        <w:jc w:val="both"/>
        <w:rPr>
          <w:rFonts w:ascii="Helvetica" w:hAnsi="Helvetica" w:cs="Helvetica"/>
          <w:color w:val="333333"/>
        </w:rPr>
      </w:pPr>
      <w:r>
        <w:rPr>
          <w:rFonts w:ascii="Helvetica" w:hAnsi="Helvetica" w:cs="Helvetica"/>
          <w:color w:val="333333"/>
        </w:rPr>
        <w:t>Each user-defined function should perform a specific task and function name should express that task which promotes reusability.</w:t>
      </w:r>
    </w:p>
    <w:p w14:paraId="2AAFC746"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347CA20C" w14:textId="77777777" w:rsidR="00097F58" w:rsidRDefault="00097F58" w:rsidP="00097F58">
      <w:pPr>
        <w:pStyle w:val="Heading2"/>
        <w:shd w:val="clear" w:color="auto" w:fill="FFFFFF"/>
        <w:spacing w:before="0" w:after="120"/>
        <w:jc w:val="both"/>
        <w:rPr>
          <w:rFonts w:ascii="Georgia" w:hAnsi="Georgia" w:cs="Helvetica"/>
          <w:color w:val="222222"/>
        </w:rPr>
      </w:pPr>
      <w:r>
        <w:rPr>
          <w:rFonts w:ascii="Georgia" w:hAnsi="Georgia" w:cs="Helvetica"/>
          <w:b/>
          <w:bCs/>
          <w:color w:val="222222"/>
        </w:rPr>
        <w:t>Example: C program to calculate the area of square using function</w:t>
      </w:r>
    </w:p>
    <w:p w14:paraId="2C616321"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program to calculate the area of square */</w:t>
      </w:r>
    </w:p>
    <w:p w14:paraId="2F24A861"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2C5C5E57"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void </w:t>
      </w:r>
      <w:proofErr w:type="gramStart"/>
      <w:r>
        <w:rPr>
          <w:rStyle w:val="HTMLCode"/>
          <w:rFonts w:ascii="Consolas" w:eastAsiaTheme="minorHAnsi" w:hAnsi="Consolas"/>
          <w:color w:val="292B2C"/>
        </w:rPr>
        <w:t>area(</w:t>
      </w:r>
      <w:proofErr w:type="gramEnd"/>
      <w:r>
        <w:rPr>
          <w:rStyle w:val="HTMLCode"/>
          <w:rFonts w:ascii="Consolas" w:eastAsiaTheme="minorHAnsi" w:hAnsi="Consolas"/>
          <w:color w:val="292B2C"/>
        </w:rPr>
        <w:t>);   //function prototype</w:t>
      </w:r>
    </w:p>
    <w:p w14:paraId="6E9C05EC"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     //function main begins program execution</w:t>
      </w:r>
    </w:p>
    <w:p w14:paraId="729C1229"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6871B098"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gramStart"/>
      <w:r>
        <w:rPr>
          <w:rStyle w:val="HTMLCode"/>
          <w:rFonts w:ascii="Consolas" w:eastAsiaTheme="minorHAnsi" w:hAnsi="Consolas"/>
          <w:color w:val="292B2C"/>
        </w:rPr>
        <w:t>area(</w:t>
      </w:r>
      <w:proofErr w:type="gramEnd"/>
      <w:r>
        <w:rPr>
          <w:rStyle w:val="HTMLCode"/>
          <w:rFonts w:ascii="Consolas" w:eastAsiaTheme="minorHAnsi" w:hAnsi="Consolas"/>
          <w:color w:val="292B2C"/>
        </w:rPr>
        <w:t>);    //function call</w:t>
      </w:r>
    </w:p>
    <w:p w14:paraId="6C90A13D"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0386A231"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proofErr w:type="gramStart"/>
      <w:r>
        <w:rPr>
          <w:rStyle w:val="HTMLCode"/>
          <w:rFonts w:ascii="Consolas" w:eastAsiaTheme="minorHAnsi" w:hAnsi="Consolas"/>
          <w:color w:val="292B2C"/>
        </w:rPr>
        <w:lastRenderedPageBreak/>
        <w:t xml:space="preserve">}   </w:t>
      </w:r>
      <w:proofErr w:type="gramEnd"/>
      <w:r>
        <w:rPr>
          <w:rStyle w:val="HTMLCode"/>
          <w:rFonts w:ascii="Consolas" w:eastAsiaTheme="minorHAnsi" w:hAnsi="Consolas"/>
          <w:color w:val="292B2C"/>
        </w:rPr>
        <w:t xml:space="preserve">        // end main</w:t>
      </w:r>
    </w:p>
    <w:p w14:paraId="5F08DD2F"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void </w:t>
      </w:r>
      <w:proofErr w:type="gramStart"/>
      <w:r>
        <w:rPr>
          <w:rStyle w:val="HTMLCode"/>
          <w:rFonts w:ascii="Consolas" w:eastAsiaTheme="minorHAnsi" w:hAnsi="Consolas"/>
          <w:color w:val="292B2C"/>
        </w:rPr>
        <w:t>area(</w:t>
      </w:r>
      <w:proofErr w:type="gramEnd"/>
      <w:r>
        <w:rPr>
          <w:rStyle w:val="HTMLCode"/>
          <w:rFonts w:ascii="Consolas" w:eastAsiaTheme="minorHAnsi" w:hAnsi="Consolas"/>
          <w:color w:val="292B2C"/>
        </w:rPr>
        <w:t>)  //called function</w:t>
      </w:r>
    </w:p>
    <w:p w14:paraId="721A346E"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725A506D"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w:t>
      </w:r>
      <w:proofErr w:type="spellStart"/>
      <w:r>
        <w:rPr>
          <w:rStyle w:val="HTMLCode"/>
          <w:rFonts w:ascii="Consolas" w:eastAsiaTheme="minorHAnsi" w:hAnsi="Consolas"/>
          <w:color w:val="292B2C"/>
        </w:rPr>
        <w:t>square_</w:t>
      </w:r>
      <w:proofErr w:type="gramStart"/>
      <w:r>
        <w:rPr>
          <w:rStyle w:val="HTMLCode"/>
          <w:rFonts w:ascii="Consolas" w:eastAsiaTheme="minorHAnsi" w:hAnsi="Consolas"/>
          <w:color w:val="292B2C"/>
        </w:rPr>
        <w:t>area,square</w:t>
      </w:r>
      <w:proofErr w:type="gramEnd"/>
      <w:r>
        <w:rPr>
          <w:rStyle w:val="HTMLCode"/>
          <w:rFonts w:ascii="Consolas" w:eastAsiaTheme="minorHAnsi" w:hAnsi="Consolas"/>
          <w:color w:val="292B2C"/>
        </w:rPr>
        <w:t>_side</w:t>
      </w:r>
      <w:proofErr w:type="spellEnd"/>
      <w:r>
        <w:rPr>
          <w:rStyle w:val="HTMLCode"/>
          <w:rFonts w:ascii="Consolas" w:eastAsiaTheme="minorHAnsi" w:hAnsi="Consolas"/>
          <w:color w:val="292B2C"/>
        </w:rPr>
        <w:t>;</w:t>
      </w:r>
    </w:p>
    <w:p w14:paraId="0DCC582B"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"Enter the side of square :");</w:t>
      </w:r>
    </w:p>
    <w:p w14:paraId="735F12C1"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scanf</w:t>
      </w:r>
      <w:proofErr w:type="spellEnd"/>
      <w:r>
        <w:rPr>
          <w:rStyle w:val="HTMLCode"/>
          <w:rFonts w:ascii="Consolas" w:eastAsiaTheme="minorHAnsi" w:hAnsi="Consolas"/>
          <w:color w:val="292B2C"/>
        </w:rPr>
        <w:t>("%d</w:t>
      </w:r>
      <w:proofErr w:type="gramStart"/>
      <w:r>
        <w:rPr>
          <w:rStyle w:val="HTMLCode"/>
          <w:rFonts w:ascii="Consolas" w:eastAsiaTheme="minorHAnsi" w:hAnsi="Consolas"/>
          <w:color w:val="292B2C"/>
        </w:rPr>
        <w:t>",&amp;</w:t>
      </w:r>
      <w:proofErr w:type="spellStart"/>
      <w:proofErr w:type="gramEnd"/>
      <w:r>
        <w:rPr>
          <w:rStyle w:val="HTMLCode"/>
          <w:rFonts w:ascii="Consolas" w:eastAsiaTheme="minorHAnsi" w:hAnsi="Consolas"/>
          <w:color w:val="292B2C"/>
        </w:rPr>
        <w:t>square_side</w:t>
      </w:r>
      <w:proofErr w:type="spellEnd"/>
      <w:r>
        <w:rPr>
          <w:rStyle w:val="HTMLCode"/>
          <w:rFonts w:ascii="Consolas" w:eastAsiaTheme="minorHAnsi" w:hAnsi="Consolas"/>
          <w:color w:val="292B2C"/>
        </w:rPr>
        <w:t>);</w:t>
      </w:r>
    </w:p>
    <w:p w14:paraId="215F6B9A"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 xml:space="preserve"> = </w:t>
      </w:r>
      <w:proofErr w:type="spellStart"/>
      <w:r>
        <w:rPr>
          <w:rStyle w:val="HTMLCode"/>
          <w:rFonts w:ascii="Consolas" w:eastAsiaTheme="minorHAnsi" w:hAnsi="Consolas"/>
          <w:color w:val="292B2C"/>
        </w:rPr>
        <w:t>square_side</w:t>
      </w:r>
      <w:proofErr w:type="spellEnd"/>
      <w:r>
        <w:rPr>
          <w:rStyle w:val="HTMLCode"/>
          <w:rFonts w:ascii="Consolas" w:eastAsiaTheme="minorHAnsi" w:hAnsi="Consolas"/>
          <w:color w:val="292B2C"/>
        </w:rPr>
        <w:t xml:space="preserve"> * </w:t>
      </w:r>
      <w:proofErr w:type="spellStart"/>
      <w:r>
        <w:rPr>
          <w:rStyle w:val="HTMLCode"/>
          <w:rFonts w:ascii="Consolas" w:eastAsiaTheme="minorHAnsi" w:hAnsi="Consolas"/>
          <w:color w:val="292B2C"/>
        </w:rPr>
        <w:t>square_side</w:t>
      </w:r>
      <w:proofErr w:type="spellEnd"/>
      <w:r>
        <w:rPr>
          <w:rStyle w:val="HTMLCode"/>
          <w:rFonts w:ascii="Consolas" w:eastAsiaTheme="minorHAnsi" w:hAnsi="Consolas"/>
          <w:color w:val="292B2C"/>
        </w:rPr>
        <w:t>;</w:t>
      </w:r>
    </w:p>
    <w:p w14:paraId="64AFC597"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"Area of Square = %d",</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w:t>
      </w:r>
    </w:p>
    <w:p w14:paraId="463C191B" w14:textId="77777777" w:rsidR="00097F58" w:rsidRDefault="00097F58" w:rsidP="00097F58">
      <w:pPr>
        <w:pStyle w:val="HTMLPreformatted"/>
        <w:shd w:val="clear" w:color="auto" w:fill="EEEEEE"/>
        <w:spacing w:after="384"/>
        <w:jc w:val="both"/>
        <w:rPr>
          <w:rFonts w:ascii="Courier" w:hAnsi="Courier"/>
          <w:color w:val="292B2C"/>
        </w:rPr>
      </w:pPr>
      <w:proofErr w:type="gramStart"/>
      <w:r>
        <w:rPr>
          <w:rStyle w:val="HTMLCode"/>
          <w:rFonts w:ascii="Consolas" w:eastAsiaTheme="minorHAnsi" w:hAnsi="Consolas"/>
          <w:color w:val="292B2C"/>
        </w:rPr>
        <w:t xml:space="preserve">}   </w:t>
      </w:r>
      <w:proofErr w:type="gramEnd"/>
      <w:r>
        <w:rPr>
          <w:rStyle w:val="HTMLCode"/>
          <w:rFonts w:ascii="Consolas" w:eastAsiaTheme="minorHAnsi" w:hAnsi="Consolas"/>
          <w:color w:val="292B2C"/>
        </w:rPr>
        <w:t xml:space="preserve">       //end function area</w:t>
      </w:r>
    </w:p>
    <w:p w14:paraId="0A9C0631"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w:t>
      </w:r>
    </w:p>
    <w:p w14:paraId="1EA63010"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the above program, function </w:t>
      </w:r>
      <w:r>
        <w:rPr>
          <w:rStyle w:val="HTMLCode"/>
          <w:rFonts w:ascii="Consolas" w:eastAsiaTheme="minorHAnsi" w:hAnsi="Consolas"/>
          <w:color w:val="BD4147"/>
          <w:shd w:val="clear" w:color="auto" w:fill="F7F7F9"/>
        </w:rPr>
        <w:t>area</w:t>
      </w:r>
      <w:r>
        <w:rPr>
          <w:rFonts w:ascii="Helvetica" w:hAnsi="Helvetica" w:cs="Helvetica"/>
          <w:color w:val="333333"/>
        </w:rPr>
        <w:t> is invoked or called in the </w:t>
      </w:r>
      <w:r>
        <w:rPr>
          <w:rStyle w:val="HTMLCode"/>
          <w:rFonts w:ascii="Consolas" w:eastAsiaTheme="minorHAnsi" w:hAnsi="Consolas"/>
          <w:color w:val="BD4147"/>
          <w:shd w:val="clear" w:color="auto" w:fill="F7F7F9"/>
        </w:rPr>
        <w:t>main</w:t>
      </w:r>
      <w:r>
        <w:rPr>
          <w:rFonts w:ascii="Helvetica" w:hAnsi="Helvetica" w:cs="Helvetica"/>
          <w:color w:val="333333"/>
        </w:rPr>
        <w:t> function. The execution of program now shifts to called function </w:t>
      </w:r>
      <w:r>
        <w:rPr>
          <w:rStyle w:val="HTMLCode"/>
          <w:rFonts w:ascii="Consolas" w:eastAsiaTheme="minorHAnsi" w:hAnsi="Consolas"/>
          <w:color w:val="BD4147"/>
          <w:shd w:val="clear" w:color="auto" w:fill="F7F7F9"/>
        </w:rPr>
        <w:t>area</w:t>
      </w:r>
      <w:r>
        <w:rPr>
          <w:rFonts w:ascii="Helvetica" w:hAnsi="Helvetica" w:cs="Helvetica"/>
          <w:color w:val="333333"/>
        </w:rPr>
        <w:t> which calculates the area of square. The </w:t>
      </w:r>
      <w:r>
        <w:rPr>
          <w:rStyle w:val="HTMLCode"/>
          <w:rFonts w:ascii="Consolas" w:eastAsiaTheme="minorHAnsi" w:hAnsi="Consolas"/>
          <w:color w:val="BD4147"/>
          <w:shd w:val="clear" w:color="auto" w:fill="F7F7F9"/>
        </w:rPr>
        <w:t>void</w:t>
      </w:r>
      <w:r>
        <w:rPr>
          <w:rFonts w:ascii="Helvetica" w:hAnsi="Helvetica" w:cs="Helvetica"/>
          <w:color w:val="333333"/>
        </w:rPr>
        <w:t xml:space="preserve"> in </w:t>
      </w:r>
      <w:proofErr w:type="spellStart"/>
      <w:r>
        <w:rPr>
          <w:rFonts w:ascii="Helvetica" w:hAnsi="Helvetica" w:cs="Helvetica"/>
          <w:color w:val="333333"/>
        </w:rPr>
        <w:t>funtion</w:t>
      </w:r>
      <w:proofErr w:type="spellEnd"/>
      <w:r>
        <w:rPr>
          <w:rFonts w:ascii="Helvetica" w:hAnsi="Helvetica" w:cs="Helvetica"/>
          <w:color w:val="333333"/>
        </w:rPr>
        <w:t xml:space="preserve"> prototype indicates that this function does not return a value.</w:t>
      </w:r>
    </w:p>
    <w:p w14:paraId="688E9A5F" w14:textId="77777777" w:rsidR="00097F58" w:rsidRDefault="00097F58" w:rsidP="00097F58">
      <w:pPr>
        <w:pStyle w:val="Heading2"/>
        <w:shd w:val="clear" w:color="auto" w:fill="FFFFFF"/>
        <w:spacing w:before="0" w:after="120"/>
        <w:jc w:val="both"/>
        <w:rPr>
          <w:rFonts w:ascii="Georgia" w:hAnsi="Georgia" w:cs="Helvetica"/>
          <w:color w:val="222222"/>
        </w:rPr>
      </w:pPr>
      <w:r>
        <w:rPr>
          <w:rFonts w:ascii="Georgia" w:hAnsi="Georgia" w:cs="Helvetica"/>
          <w:b/>
          <w:bCs/>
          <w:color w:val="222222"/>
        </w:rPr>
        <w:t>Syntax of a function definition</w:t>
      </w:r>
    </w:p>
    <w:p w14:paraId="41C51012"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06D70671">
          <v:rect id="_x0000_i1062" style="width:0;height:.75pt" o:hralign="center" o:hrstd="t" o:hr="t" fillcolor="#a0a0a0" stroked="f"/>
        </w:pict>
      </w:r>
    </w:p>
    <w:p w14:paraId="4006490C" w14:textId="77777777" w:rsidR="00097F58" w:rsidRDefault="00097F58" w:rsidP="00097F58">
      <w:pPr>
        <w:pStyle w:val="HTMLPreformatted"/>
        <w:shd w:val="clear" w:color="auto" w:fill="EEEEEE"/>
        <w:spacing w:after="384"/>
        <w:jc w:val="both"/>
        <w:rPr>
          <w:rFonts w:ascii="Courier" w:hAnsi="Courier"/>
          <w:color w:val="292B2C"/>
        </w:rPr>
      </w:pPr>
      <w:proofErr w:type="spellStart"/>
      <w:r>
        <w:rPr>
          <w:rFonts w:ascii="Courier" w:hAnsi="Courier"/>
          <w:color w:val="292B2C"/>
        </w:rPr>
        <w:t>return_value_type</w:t>
      </w:r>
      <w:proofErr w:type="spellEnd"/>
      <w:r>
        <w:rPr>
          <w:rFonts w:ascii="Courier" w:hAnsi="Courier"/>
          <w:color w:val="292B2C"/>
        </w:rPr>
        <w:t xml:space="preserve"> </w:t>
      </w:r>
      <w:proofErr w:type="spellStart"/>
      <w:r>
        <w:rPr>
          <w:rFonts w:ascii="Courier" w:hAnsi="Courier"/>
          <w:color w:val="292B2C"/>
        </w:rPr>
        <w:t>function_name</w:t>
      </w:r>
      <w:proofErr w:type="spellEnd"/>
      <w:r>
        <w:rPr>
          <w:rFonts w:ascii="Courier" w:hAnsi="Courier"/>
          <w:color w:val="292B2C"/>
        </w:rPr>
        <w:t xml:space="preserve"> (</w:t>
      </w:r>
      <w:proofErr w:type="spellStart"/>
      <w:r>
        <w:rPr>
          <w:rFonts w:ascii="Courier" w:hAnsi="Courier"/>
          <w:color w:val="292B2C"/>
        </w:rPr>
        <w:t>parameter_list</w:t>
      </w:r>
      <w:proofErr w:type="spellEnd"/>
      <w:r>
        <w:rPr>
          <w:rFonts w:ascii="Courier" w:hAnsi="Courier"/>
          <w:color w:val="292B2C"/>
        </w:rPr>
        <w:t>)</w:t>
      </w:r>
    </w:p>
    <w:p w14:paraId="4C2D2847"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7B6EFA3D"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definitions</w:t>
      </w:r>
    </w:p>
    <w:p w14:paraId="6B82FD2E"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statements</w:t>
      </w:r>
    </w:p>
    <w:p w14:paraId="1B37B3D7"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w:t>
      </w:r>
    </w:p>
    <w:p w14:paraId="42FB08C3"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w:t>
      </w:r>
      <w:proofErr w:type="spellStart"/>
      <w:r>
        <w:rPr>
          <w:rStyle w:val="Strong"/>
          <w:rFonts w:ascii="Helvetica" w:hAnsi="Helvetica" w:cs="Helvetica"/>
          <w:color w:val="333333"/>
        </w:rPr>
        <w:t>function_name</w:t>
      </w:r>
      <w:proofErr w:type="spellEnd"/>
      <w:r>
        <w:rPr>
          <w:rFonts w:ascii="Helvetica" w:hAnsi="Helvetica" w:cs="Helvetica"/>
          <w:color w:val="333333"/>
        </w:rPr>
        <w:t> is an identifier.</w:t>
      </w:r>
    </w:p>
    <w:p w14:paraId="338BE985" w14:textId="77777777" w:rsidR="00097F58" w:rsidRDefault="00097F58" w:rsidP="00097F58">
      <w:pPr>
        <w:pStyle w:val="Heading2"/>
        <w:shd w:val="clear" w:color="auto" w:fill="FFFFFF"/>
        <w:spacing w:before="0" w:after="120"/>
        <w:jc w:val="both"/>
        <w:rPr>
          <w:rFonts w:ascii="Georgia" w:hAnsi="Georgia" w:cs="Helvetica"/>
          <w:color w:val="222222"/>
        </w:rPr>
      </w:pPr>
      <w:r>
        <w:rPr>
          <w:rFonts w:ascii="Georgia" w:hAnsi="Georgia" w:cs="Helvetica"/>
          <w:b/>
          <w:bCs/>
          <w:color w:val="222222"/>
        </w:rPr>
        <w:t>How does function work?</w:t>
      </w:r>
    </w:p>
    <w:p w14:paraId="198A7480"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021ED327">
          <v:rect id="_x0000_i1063" style="width:0;height:.75pt" o:hralign="center" o:hrstd="t" o:hr="t" fillcolor="#a0a0a0" stroked="f"/>
        </w:pict>
      </w:r>
    </w:p>
    <w:p w14:paraId="6FA41C87"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rPr>
        <w:lastRenderedPageBreak/>
        <w:drawing>
          <wp:inline distT="0" distB="0" distL="0" distR="0" wp14:anchorId="7B0DFB2D" wp14:editId="019B8A0B">
            <wp:extent cx="5450840" cy="3723005"/>
            <wp:effectExtent l="0" t="0" r="0" b="0"/>
            <wp:docPr id="17" name="Picture 17" descr="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 func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50840" cy="3723005"/>
                    </a:xfrm>
                    <a:prstGeom prst="rect">
                      <a:avLst/>
                    </a:prstGeom>
                    <a:noFill/>
                    <a:ln>
                      <a:noFill/>
                    </a:ln>
                  </pic:spPr>
                </pic:pic>
              </a:graphicData>
            </a:graphic>
          </wp:inline>
        </w:drawing>
      </w:r>
    </w:p>
    <w:p w14:paraId="05E75292" w14:textId="77777777" w:rsidR="00097F58" w:rsidRDefault="00097F58" w:rsidP="00097F58">
      <w:pPr>
        <w:shd w:val="clear" w:color="auto" w:fill="0A243E"/>
        <w:jc w:val="both"/>
        <w:rPr>
          <w:rFonts w:ascii="Helvetica" w:hAnsi="Helvetica" w:cs="Helvetica"/>
          <w:color w:val="FFFFFF"/>
        </w:rPr>
      </w:pPr>
      <w:r>
        <w:rPr>
          <w:rFonts w:ascii="Helvetica" w:hAnsi="Helvetica" w:cs="Helvetica"/>
          <w:color w:val="FFFFFF"/>
        </w:rPr>
        <w:t>Good Programming Practice</w:t>
      </w:r>
    </w:p>
    <w:p w14:paraId="16575155" w14:textId="77777777" w:rsidR="00097F58" w:rsidRDefault="00097F58" w:rsidP="00097F58">
      <w:pPr>
        <w:shd w:val="clear" w:color="auto" w:fill="F2F2F2"/>
        <w:jc w:val="both"/>
        <w:rPr>
          <w:rFonts w:ascii="Helvetica" w:hAnsi="Helvetica" w:cs="Helvetica"/>
          <w:color w:val="333333"/>
        </w:rPr>
      </w:pPr>
      <w:r>
        <w:rPr>
          <w:rFonts w:ascii="Helvetica" w:hAnsi="Helvetica" w:cs="Helvetica"/>
          <w:color w:val="333333"/>
        </w:rPr>
        <w:t>To avoid ambiguity, we should not use the same name for functions arguments and the corresponding parameters in the function definition.</w:t>
      </w:r>
    </w:p>
    <w:p w14:paraId="2ED7D663"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294869C2" w14:textId="77777777" w:rsidR="00097F58" w:rsidRDefault="00097F58" w:rsidP="00097F58">
      <w:pPr>
        <w:shd w:val="clear" w:color="auto" w:fill="C14747"/>
        <w:jc w:val="both"/>
        <w:rPr>
          <w:rFonts w:ascii="Helvetica" w:hAnsi="Helvetica" w:cs="Helvetica"/>
          <w:color w:val="FFFFFF"/>
        </w:rPr>
      </w:pPr>
      <w:r>
        <w:rPr>
          <w:rFonts w:ascii="Helvetica" w:hAnsi="Helvetica" w:cs="Helvetica"/>
          <w:color w:val="FFFFFF"/>
        </w:rPr>
        <w:t>Common Programming Errors</w:t>
      </w:r>
    </w:p>
    <w:p w14:paraId="5A0E107D" w14:textId="77777777" w:rsidR="00097F58" w:rsidRDefault="00097F58" w:rsidP="00097F58">
      <w:pPr>
        <w:shd w:val="clear" w:color="auto" w:fill="F2F2F2"/>
        <w:jc w:val="both"/>
        <w:rPr>
          <w:rFonts w:ascii="Helvetica" w:hAnsi="Helvetica" w:cs="Helvetica"/>
          <w:color w:val="333333"/>
        </w:rPr>
      </w:pPr>
      <w:r>
        <w:rPr>
          <w:rFonts w:ascii="Helvetica" w:hAnsi="Helvetica" w:cs="Helvetica"/>
          <w:color w:val="333333"/>
        </w:rPr>
        <w:t>Function definition inside another function results in a syntax error. Remember semicolon at the end of function prototype.</w:t>
      </w:r>
    </w:p>
    <w:p w14:paraId="689B8385" w14:textId="77777777" w:rsidR="00097F58" w:rsidRDefault="00097F58" w:rsidP="00097F58">
      <w:pPr>
        <w:rPr>
          <w:rFonts w:ascii="Times New Roman" w:eastAsia="Times New Roman" w:hAnsi="Times New Roman" w:cs="Times New Roman"/>
          <w:szCs w:val="24"/>
        </w:rPr>
      </w:pPr>
    </w:p>
    <w:p w14:paraId="311165AD" w14:textId="77777777" w:rsidR="00097F58" w:rsidRDefault="00097F58" w:rsidP="00097F58">
      <w:pPr>
        <w:pStyle w:val="Heading1"/>
        <w:spacing w:after="60"/>
        <w:rPr>
          <w:rFonts w:ascii="Georgia" w:hAnsi="Georgia"/>
        </w:rPr>
      </w:pPr>
      <w:r>
        <w:rPr>
          <w:rFonts w:ascii="Georgia" w:hAnsi="Georgia"/>
          <w:b/>
          <w:bCs/>
        </w:rPr>
        <w:t>C programming function arguments</w:t>
      </w:r>
    </w:p>
    <w:p w14:paraId="037667F5" w14:textId="77777777" w:rsidR="00097F58" w:rsidRDefault="00097F58" w:rsidP="00097F58">
      <w:pPr>
        <w:shd w:val="clear" w:color="auto" w:fill="FFFFFF"/>
        <w:jc w:val="both"/>
        <w:rPr>
          <w:rFonts w:ascii="Helvetica" w:hAnsi="Helvetica" w:cs="Helvetica"/>
          <w:color w:val="333333"/>
        </w:rPr>
      </w:pPr>
      <w:r>
        <w:rPr>
          <w:rFonts w:ascii="Helvetica" w:hAnsi="Helvetica" w:cs="Helvetica"/>
          <w:color w:val="333333"/>
        </w:rPr>
        <w:br/>
      </w:r>
    </w:p>
    <w:p w14:paraId="707EC7C4"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C programming function arguments</w:t>
      </w:r>
      <w:r>
        <w:rPr>
          <w:rFonts w:ascii="Helvetica" w:hAnsi="Helvetica" w:cs="Helvetica"/>
          <w:color w:val="333333"/>
        </w:rPr>
        <w:t> also known as parameters are the variables that will receive the data sent by the calling program. These arguments serve as input data to the function to carry out the specified task.</w:t>
      </w:r>
    </w:p>
    <w:p w14:paraId="4AC29906" w14:textId="77777777" w:rsidR="00097F58" w:rsidRPr="00683192"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Georgia" w:hAnsi="Georgia" w:cs="Helvetica"/>
          <w:b/>
          <w:bCs/>
          <w:color w:val="222222"/>
        </w:rPr>
        <w:t>Description of C programming function arguments</w:t>
      </w:r>
    </w:p>
    <w:p w14:paraId="26754789"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73973830">
          <v:rect id="_x0000_i1064" style="width:0;height:.75pt" o:hralign="center" o:hrstd="t" o:hr="t" fillcolor="#a0a0a0" stroked="f"/>
        </w:pict>
      </w:r>
    </w:p>
    <w:p w14:paraId="7C4609C3"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rPr>
        <w:lastRenderedPageBreak/>
        <w:drawing>
          <wp:inline distT="0" distB="0" distL="0" distR="0" wp14:anchorId="14FBB04E" wp14:editId="470B7507">
            <wp:extent cx="2879725" cy="2950845"/>
            <wp:effectExtent l="0" t="0" r="0" b="1905"/>
            <wp:docPr id="9" name="Picture 9" descr="function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function argument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9725" cy="2950845"/>
                    </a:xfrm>
                    <a:prstGeom prst="rect">
                      <a:avLst/>
                    </a:prstGeom>
                    <a:noFill/>
                    <a:ln>
                      <a:noFill/>
                    </a:ln>
                  </pic:spPr>
                </pic:pic>
              </a:graphicData>
            </a:graphic>
          </wp:inline>
        </w:drawing>
      </w:r>
    </w:p>
    <w:p w14:paraId="25F18A7B"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Here, as shown in the figure above </w:t>
      </w:r>
      <w:proofErr w:type="spellStart"/>
      <w:r>
        <w:rPr>
          <w:rStyle w:val="HTMLCode"/>
          <w:rFonts w:ascii="Consolas" w:eastAsiaTheme="minorHAnsi" w:hAnsi="Consolas"/>
          <w:color w:val="BD4147"/>
          <w:shd w:val="clear" w:color="auto" w:fill="F7F7F9"/>
        </w:rPr>
        <w:t>arguments_value</w:t>
      </w:r>
      <w:proofErr w:type="spellEnd"/>
      <w:r>
        <w:rPr>
          <w:rFonts w:ascii="Helvetica" w:hAnsi="Helvetica" w:cs="Helvetica"/>
          <w:color w:val="333333"/>
        </w:rPr>
        <w:t> is used to send values to the called program.</w:t>
      </w:r>
    </w:p>
    <w:p w14:paraId="3E5A6846" w14:textId="77777777" w:rsidR="00097F58" w:rsidRDefault="00097F58" w:rsidP="00097F58">
      <w:pPr>
        <w:pStyle w:val="Heading2"/>
        <w:shd w:val="clear" w:color="auto" w:fill="FFFFFF"/>
        <w:spacing w:before="0" w:after="120"/>
        <w:jc w:val="both"/>
        <w:rPr>
          <w:rFonts w:ascii="Georgia" w:hAnsi="Georgia" w:cs="Helvetica"/>
          <w:color w:val="222222"/>
        </w:rPr>
      </w:pPr>
      <w:r>
        <w:rPr>
          <w:rFonts w:ascii="Georgia" w:hAnsi="Georgia" w:cs="Helvetica"/>
          <w:b/>
          <w:bCs/>
          <w:color w:val="222222"/>
        </w:rPr>
        <w:t>Function arguments in c programming</w:t>
      </w:r>
    </w:p>
    <w:p w14:paraId="2D5F2C3C"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Basically, there are two types of arguments:</w:t>
      </w:r>
    </w:p>
    <w:p w14:paraId="3730B55E" w14:textId="77777777" w:rsidR="00097F58" w:rsidRDefault="00097F58" w:rsidP="00097F58">
      <w:pPr>
        <w:numPr>
          <w:ilvl w:val="0"/>
          <w:numId w:val="11"/>
        </w:numPr>
        <w:shd w:val="clear" w:color="auto" w:fill="FFFFFF"/>
        <w:spacing w:before="100" w:beforeAutospacing="1" w:after="100" w:afterAutospacing="1"/>
        <w:ind w:right="0"/>
        <w:jc w:val="both"/>
        <w:rPr>
          <w:rFonts w:ascii="Helvetica" w:hAnsi="Helvetica" w:cs="Helvetica"/>
          <w:color w:val="333333"/>
        </w:rPr>
      </w:pPr>
      <w:r>
        <w:rPr>
          <w:rStyle w:val="Strong"/>
          <w:rFonts w:ascii="Helvetica" w:hAnsi="Helvetica" w:cs="Helvetica"/>
          <w:color w:val="333333"/>
        </w:rPr>
        <w:t>Actual arguments</w:t>
      </w:r>
    </w:p>
    <w:p w14:paraId="62AA9A22" w14:textId="77777777" w:rsidR="00097F58" w:rsidRDefault="00097F58" w:rsidP="00097F58">
      <w:pPr>
        <w:numPr>
          <w:ilvl w:val="0"/>
          <w:numId w:val="11"/>
        </w:numPr>
        <w:shd w:val="clear" w:color="auto" w:fill="FFFFFF"/>
        <w:spacing w:before="100" w:beforeAutospacing="1" w:after="100" w:afterAutospacing="1"/>
        <w:ind w:right="0"/>
        <w:jc w:val="both"/>
        <w:rPr>
          <w:rFonts w:ascii="Helvetica" w:hAnsi="Helvetica" w:cs="Helvetica"/>
          <w:color w:val="333333"/>
        </w:rPr>
      </w:pPr>
      <w:r>
        <w:rPr>
          <w:rStyle w:val="Strong"/>
          <w:rFonts w:ascii="Helvetica" w:hAnsi="Helvetica" w:cs="Helvetica"/>
          <w:color w:val="333333"/>
        </w:rPr>
        <w:t>Formal arguments</w:t>
      </w:r>
    </w:p>
    <w:p w14:paraId="45E7F307"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variables declared in the function prototype or definition are known as </w:t>
      </w:r>
      <w:r>
        <w:rPr>
          <w:rStyle w:val="Strong"/>
          <w:rFonts w:ascii="Helvetica" w:hAnsi="Helvetica" w:cs="Helvetica"/>
          <w:color w:val="333333"/>
        </w:rPr>
        <w:t>Formal arguments</w:t>
      </w:r>
      <w:r>
        <w:rPr>
          <w:rFonts w:ascii="Helvetica" w:hAnsi="Helvetica" w:cs="Helvetica"/>
          <w:color w:val="333333"/>
        </w:rPr>
        <w:t> and the values that are passed to the called function from the main function are known as </w:t>
      </w:r>
      <w:r>
        <w:rPr>
          <w:rStyle w:val="Strong"/>
          <w:rFonts w:ascii="Helvetica" w:hAnsi="Helvetica" w:cs="Helvetica"/>
          <w:color w:val="333333"/>
        </w:rPr>
        <w:t>Actual arguments</w:t>
      </w:r>
      <w:r>
        <w:rPr>
          <w:rFonts w:ascii="Helvetica" w:hAnsi="Helvetica" w:cs="Helvetica"/>
          <w:color w:val="333333"/>
        </w:rPr>
        <w:t>.</w:t>
      </w:r>
    </w:p>
    <w:p w14:paraId="6E6323DD"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actual arguments and formal arguments must match in number, type, and order.</w:t>
      </w:r>
    </w:p>
    <w:p w14:paraId="6C63CAB2"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Following are the two ways to pass arguments to the function:</w:t>
      </w:r>
    </w:p>
    <w:p w14:paraId="4B6400C8" w14:textId="77777777" w:rsidR="00097F58" w:rsidRDefault="00097F58" w:rsidP="00097F58">
      <w:pPr>
        <w:numPr>
          <w:ilvl w:val="0"/>
          <w:numId w:val="12"/>
        </w:numPr>
        <w:shd w:val="clear" w:color="auto" w:fill="FFFFFF"/>
        <w:spacing w:before="100" w:beforeAutospacing="1" w:after="100" w:afterAutospacing="1"/>
        <w:ind w:right="0"/>
        <w:jc w:val="both"/>
        <w:rPr>
          <w:rFonts w:ascii="Helvetica" w:hAnsi="Helvetica" w:cs="Helvetica"/>
          <w:color w:val="333333"/>
        </w:rPr>
      </w:pPr>
      <w:r>
        <w:rPr>
          <w:rStyle w:val="Strong"/>
          <w:rFonts w:ascii="Helvetica" w:hAnsi="Helvetica" w:cs="Helvetica"/>
          <w:color w:val="333333"/>
        </w:rPr>
        <w:t>Pass by value</w:t>
      </w:r>
    </w:p>
    <w:p w14:paraId="567EC4B5" w14:textId="77777777" w:rsidR="00097F58" w:rsidRDefault="00097F58" w:rsidP="00097F58">
      <w:pPr>
        <w:numPr>
          <w:ilvl w:val="0"/>
          <w:numId w:val="12"/>
        </w:numPr>
        <w:shd w:val="clear" w:color="auto" w:fill="FFFFFF"/>
        <w:spacing w:before="100" w:beforeAutospacing="1" w:after="100" w:afterAutospacing="1"/>
        <w:ind w:right="0"/>
        <w:jc w:val="both"/>
        <w:rPr>
          <w:rFonts w:ascii="Helvetica" w:hAnsi="Helvetica" w:cs="Helvetica"/>
          <w:color w:val="333333"/>
        </w:rPr>
      </w:pPr>
      <w:r>
        <w:rPr>
          <w:rStyle w:val="Strong"/>
          <w:rFonts w:ascii="Helvetica" w:hAnsi="Helvetica" w:cs="Helvetica"/>
          <w:color w:val="333333"/>
        </w:rPr>
        <w:t>Pass by reference</w:t>
      </w:r>
    </w:p>
    <w:p w14:paraId="584D3B9A"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t>Pass by Value</w:t>
      </w:r>
    </w:p>
    <w:p w14:paraId="25F479B5"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0B536C0D">
          <v:rect id="_x0000_i1065" style="width:0;height:.75pt" o:hralign="center" o:hrstd="t" o:hr="t" fillcolor="#a0a0a0" stroked="f"/>
        </w:pict>
      </w:r>
    </w:p>
    <w:p w14:paraId="2EEDEAC6"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Pass by value</w:t>
      </w:r>
      <w:r>
        <w:rPr>
          <w:rFonts w:ascii="Helvetica" w:hAnsi="Helvetica" w:cs="Helvetica"/>
          <w:color w:val="333333"/>
        </w:rPr>
        <w:t> is a method in which a copy of the value of the variables is passed to the function for the specific operation.</w:t>
      </w:r>
    </w:p>
    <w:p w14:paraId="7854757C"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In this method, the arguments in the function call are not modified by the change in parameters of the called function. </w:t>
      </w:r>
      <w:proofErr w:type="gramStart"/>
      <w:r>
        <w:rPr>
          <w:rFonts w:ascii="Helvetica" w:hAnsi="Helvetica" w:cs="Helvetica"/>
          <w:color w:val="333333"/>
        </w:rPr>
        <w:t>So</w:t>
      </w:r>
      <w:proofErr w:type="gramEnd"/>
      <w:r>
        <w:rPr>
          <w:rFonts w:ascii="Helvetica" w:hAnsi="Helvetica" w:cs="Helvetica"/>
          <w:color w:val="333333"/>
        </w:rPr>
        <w:t xml:space="preserve"> the original variables remain unchanged.</w:t>
      </w:r>
    </w:p>
    <w:p w14:paraId="5B2C01CB"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lastRenderedPageBreak/>
        <w:t>Example of passing arguments by value to function in C</w:t>
      </w:r>
    </w:p>
    <w:p w14:paraId="424DAA61"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arguments pass by value </w:t>
      </w:r>
    </w:p>
    <w:p w14:paraId="388E18B7"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3E56F747"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int add (int a, int b)</w:t>
      </w:r>
    </w:p>
    <w:p w14:paraId="29592D9F"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5D37E388"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gramStart"/>
      <w:r>
        <w:rPr>
          <w:rStyle w:val="HTMLCode"/>
          <w:rFonts w:ascii="Consolas" w:eastAsiaTheme="minorHAnsi" w:hAnsi="Consolas"/>
          <w:color w:val="292B2C"/>
        </w:rPr>
        <w:t>return( a</w:t>
      </w:r>
      <w:proofErr w:type="gramEnd"/>
      <w:r>
        <w:rPr>
          <w:rStyle w:val="HTMLCode"/>
          <w:rFonts w:ascii="Consolas" w:eastAsiaTheme="minorHAnsi" w:hAnsi="Consolas"/>
          <w:color w:val="292B2C"/>
        </w:rPr>
        <w:t xml:space="preserve"> + b ); </w:t>
      </w:r>
    </w:p>
    <w:p w14:paraId="4420D024"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 </w:t>
      </w:r>
    </w:p>
    <w:p w14:paraId="39DDD8F5"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
    <w:p w14:paraId="0ED90DB7"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37EFEFBC"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0ACCD95D"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x, y, z;</w:t>
      </w:r>
    </w:p>
    <w:p w14:paraId="6FBB84FF"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x = 5;</w:t>
      </w:r>
    </w:p>
    <w:p w14:paraId="07EA1E08"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y = 5;</w:t>
      </w:r>
    </w:p>
    <w:p w14:paraId="3B8EC1E5"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z = add(</w:t>
      </w:r>
      <w:proofErr w:type="spellStart"/>
      <w:proofErr w:type="gramStart"/>
      <w:r>
        <w:rPr>
          <w:rStyle w:val="HTMLCode"/>
          <w:rFonts w:ascii="Consolas" w:eastAsiaTheme="minorHAnsi" w:hAnsi="Consolas"/>
          <w:color w:val="292B2C"/>
        </w:rPr>
        <w:t>x,y</w:t>
      </w:r>
      <w:proofErr w:type="spellEnd"/>
      <w:proofErr w:type="gramEnd"/>
      <w:r>
        <w:rPr>
          <w:rStyle w:val="HTMLCode"/>
          <w:rFonts w:ascii="Consolas" w:eastAsiaTheme="minorHAnsi" w:hAnsi="Consolas"/>
          <w:color w:val="292B2C"/>
        </w:rPr>
        <w:t>); // call by value</w:t>
      </w:r>
    </w:p>
    <w:p w14:paraId="6EB12F60"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return 0;</w:t>
      </w:r>
    </w:p>
    <w:p w14:paraId="1E737721"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4EADED34" w14:textId="77777777" w:rsidR="00097F58" w:rsidRDefault="00097F58" w:rsidP="00097F58">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//end of program</w:t>
      </w:r>
    </w:p>
    <w:p w14:paraId="0171B0EC"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this program, function </w:t>
      </w:r>
      <w:proofErr w:type="gramStart"/>
      <w:r>
        <w:rPr>
          <w:rStyle w:val="HTMLCode"/>
          <w:rFonts w:ascii="Consolas" w:eastAsiaTheme="minorHAnsi" w:hAnsi="Consolas"/>
          <w:color w:val="BD4147"/>
          <w:shd w:val="clear" w:color="auto" w:fill="F7F7F9"/>
        </w:rPr>
        <w:t>add(</w:t>
      </w:r>
      <w:proofErr w:type="gramEnd"/>
      <w:r>
        <w:rPr>
          <w:rStyle w:val="HTMLCode"/>
          <w:rFonts w:ascii="Consolas" w:eastAsiaTheme="minorHAnsi" w:hAnsi="Consolas"/>
          <w:color w:val="BD4147"/>
          <w:shd w:val="clear" w:color="auto" w:fill="F7F7F9"/>
        </w:rPr>
        <w:t>)</w:t>
      </w:r>
      <w:r>
        <w:rPr>
          <w:rFonts w:ascii="Helvetica" w:hAnsi="Helvetica" w:cs="Helvetica"/>
          <w:color w:val="333333"/>
        </w:rPr>
        <w:t> is called by passing the arguments </w:t>
      </w:r>
      <w:r>
        <w:rPr>
          <w:rStyle w:val="HTMLVariable"/>
          <w:rFonts w:ascii="Consolas" w:hAnsi="Consolas" w:cs="Helvetica"/>
          <w:color w:val="333333"/>
        </w:rPr>
        <w:t>x</w:t>
      </w:r>
      <w:r>
        <w:rPr>
          <w:rFonts w:ascii="Helvetica" w:hAnsi="Helvetica" w:cs="Helvetica"/>
          <w:color w:val="333333"/>
        </w:rPr>
        <w:t> and </w:t>
      </w:r>
      <w:r>
        <w:rPr>
          <w:rStyle w:val="HTMLVariable"/>
          <w:rFonts w:ascii="Consolas" w:hAnsi="Consolas" w:cs="Helvetica"/>
          <w:color w:val="333333"/>
        </w:rPr>
        <w:t>y</w:t>
      </w:r>
      <w:r>
        <w:rPr>
          <w:rFonts w:ascii="Helvetica" w:hAnsi="Helvetica" w:cs="Helvetica"/>
          <w:color w:val="333333"/>
        </w:rPr>
        <w:t>.</w:t>
      </w:r>
    </w:p>
    <w:p w14:paraId="019CF6B9"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copy of the values of </w:t>
      </w:r>
      <w:r>
        <w:rPr>
          <w:rStyle w:val="HTMLCode"/>
          <w:rFonts w:ascii="Consolas" w:eastAsiaTheme="minorHAnsi" w:hAnsi="Consolas"/>
          <w:color w:val="BD4147"/>
          <w:shd w:val="clear" w:color="auto" w:fill="F7F7F9"/>
        </w:rPr>
        <w:t>x</w:t>
      </w:r>
      <w:r>
        <w:rPr>
          <w:rFonts w:ascii="Helvetica" w:hAnsi="Helvetica" w:cs="Helvetica"/>
          <w:color w:val="333333"/>
        </w:rPr>
        <w:t> and </w:t>
      </w:r>
      <w:r>
        <w:rPr>
          <w:rStyle w:val="HTMLCode"/>
          <w:rFonts w:ascii="Consolas" w:eastAsiaTheme="minorHAnsi" w:hAnsi="Consolas"/>
          <w:color w:val="BD4147"/>
          <w:shd w:val="clear" w:color="auto" w:fill="F7F7F9"/>
        </w:rPr>
        <w:t>y</w:t>
      </w:r>
      <w:r>
        <w:rPr>
          <w:rFonts w:ascii="Helvetica" w:hAnsi="Helvetica" w:cs="Helvetica"/>
          <w:color w:val="333333"/>
        </w:rPr>
        <w:t> are passed to </w:t>
      </w:r>
      <w:r>
        <w:rPr>
          <w:rStyle w:val="HTMLCode"/>
          <w:rFonts w:ascii="Consolas" w:eastAsiaTheme="minorHAnsi" w:hAnsi="Consolas"/>
          <w:color w:val="BD4147"/>
          <w:shd w:val="clear" w:color="auto" w:fill="F7F7F9"/>
        </w:rPr>
        <w:t>a</w:t>
      </w:r>
      <w:r>
        <w:rPr>
          <w:rFonts w:ascii="Helvetica" w:hAnsi="Helvetica" w:cs="Helvetica"/>
          <w:color w:val="333333"/>
        </w:rPr>
        <w:t> and </w:t>
      </w:r>
      <w:r>
        <w:rPr>
          <w:rStyle w:val="HTMLCode"/>
          <w:rFonts w:ascii="Consolas" w:eastAsiaTheme="minorHAnsi" w:hAnsi="Consolas"/>
          <w:color w:val="BD4147"/>
          <w:shd w:val="clear" w:color="auto" w:fill="F7F7F9"/>
        </w:rPr>
        <w:t>b</w:t>
      </w:r>
      <w:r>
        <w:rPr>
          <w:rFonts w:ascii="Helvetica" w:hAnsi="Helvetica" w:cs="Helvetica"/>
          <w:color w:val="333333"/>
        </w:rPr>
        <w:t> respectively and then are used in the function.</w:t>
      </w:r>
    </w:p>
    <w:p w14:paraId="7DB1D864"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proofErr w:type="gramStart"/>
      <w:r>
        <w:rPr>
          <w:rFonts w:ascii="Helvetica" w:hAnsi="Helvetica" w:cs="Helvetica"/>
          <w:color w:val="333333"/>
        </w:rPr>
        <w:t>So</w:t>
      </w:r>
      <w:proofErr w:type="gramEnd"/>
      <w:r>
        <w:rPr>
          <w:rFonts w:ascii="Helvetica" w:hAnsi="Helvetica" w:cs="Helvetica"/>
          <w:color w:val="333333"/>
        </w:rPr>
        <w:t xml:space="preserve"> by changing the values of </w:t>
      </w:r>
      <w:r>
        <w:rPr>
          <w:rStyle w:val="HTMLCode"/>
          <w:rFonts w:ascii="Consolas" w:eastAsiaTheme="minorHAnsi" w:hAnsi="Consolas"/>
          <w:color w:val="BD4147"/>
          <w:shd w:val="clear" w:color="auto" w:fill="F7F7F9"/>
        </w:rPr>
        <w:t>a</w:t>
      </w:r>
      <w:r>
        <w:rPr>
          <w:rFonts w:ascii="Helvetica" w:hAnsi="Helvetica" w:cs="Helvetica"/>
          <w:color w:val="333333"/>
        </w:rPr>
        <w:t> and </w:t>
      </w:r>
      <w:r>
        <w:rPr>
          <w:rStyle w:val="HTMLCode"/>
          <w:rFonts w:ascii="Consolas" w:eastAsiaTheme="minorHAnsi" w:hAnsi="Consolas"/>
          <w:color w:val="BD4147"/>
          <w:shd w:val="clear" w:color="auto" w:fill="F7F7F9"/>
        </w:rPr>
        <w:t>b</w:t>
      </w:r>
      <w:r>
        <w:rPr>
          <w:rFonts w:ascii="Helvetica" w:hAnsi="Helvetica" w:cs="Helvetica"/>
          <w:color w:val="333333"/>
        </w:rPr>
        <w:t>, there will be no change in the actual arguments </w:t>
      </w:r>
      <w:r>
        <w:rPr>
          <w:rStyle w:val="HTMLCode"/>
          <w:rFonts w:ascii="Consolas" w:eastAsiaTheme="minorHAnsi" w:hAnsi="Consolas"/>
          <w:color w:val="BD4147"/>
          <w:shd w:val="clear" w:color="auto" w:fill="F7F7F9"/>
        </w:rPr>
        <w:t>x</w:t>
      </w:r>
      <w:r>
        <w:rPr>
          <w:rFonts w:ascii="Helvetica" w:hAnsi="Helvetica" w:cs="Helvetica"/>
          <w:color w:val="333333"/>
        </w:rPr>
        <w:t> and </w:t>
      </w:r>
      <w:r>
        <w:rPr>
          <w:rStyle w:val="HTMLCode"/>
          <w:rFonts w:ascii="Consolas" w:eastAsiaTheme="minorHAnsi" w:hAnsi="Consolas"/>
          <w:color w:val="BD4147"/>
          <w:shd w:val="clear" w:color="auto" w:fill="F7F7F9"/>
        </w:rPr>
        <w:t>y</w:t>
      </w:r>
      <w:r>
        <w:rPr>
          <w:rFonts w:ascii="Helvetica" w:hAnsi="Helvetica" w:cs="Helvetica"/>
          <w:color w:val="333333"/>
        </w:rPr>
        <w:t> in the function call.</w:t>
      </w:r>
    </w:p>
    <w:p w14:paraId="2AC78115"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t>Pass by reference</w:t>
      </w:r>
    </w:p>
    <w:p w14:paraId="42AFBA73"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1A64D46A">
          <v:rect id="_x0000_i1066" style="width:0;height:.75pt" o:hralign="center" o:hrstd="t" o:hr="t" fillcolor="#a0a0a0" stroked="f"/>
        </w:pict>
      </w:r>
    </w:p>
    <w:p w14:paraId="6A90B3FA"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lastRenderedPageBreak/>
        <w:t>Pass by reference</w:t>
      </w:r>
      <w:r>
        <w:rPr>
          <w:rFonts w:ascii="Helvetica" w:hAnsi="Helvetica" w:cs="Helvetica"/>
          <w:color w:val="333333"/>
        </w:rPr>
        <w:t> is a method in which rather than passing direct value the address of the variable is passed as an argument to the called function.</w:t>
      </w:r>
    </w:p>
    <w:p w14:paraId="4C5574BB"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When we pass arguments by reference, the formal arguments in the called function becomes the assumed name or aliases of the actual arguments in the calling function. </w:t>
      </w:r>
      <w:proofErr w:type="gramStart"/>
      <w:r>
        <w:rPr>
          <w:rFonts w:ascii="Helvetica" w:hAnsi="Helvetica" w:cs="Helvetica"/>
          <w:color w:val="333333"/>
        </w:rPr>
        <w:t>So</w:t>
      </w:r>
      <w:proofErr w:type="gramEnd"/>
      <w:r>
        <w:rPr>
          <w:rFonts w:ascii="Helvetica" w:hAnsi="Helvetica" w:cs="Helvetica"/>
          <w:color w:val="333333"/>
        </w:rPr>
        <w:t xml:space="preserve"> the function works on the actual data.</w:t>
      </w:r>
    </w:p>
    <w:p w14:paraId="056C0DE4"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t>Example of passing arguments by reference to function in C</w:t>
      </w:r>
    </w:p>
    <w:p w14:paraId="1D5DA325"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arguments pass by reference</w:t>
      </w:r>
    </w:p>
    <w:p w14:paraId="2C488893"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75AC49D6"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void swap (int *a, int *b) // a and b are reference variables</w:t>
      </w:r>
    </w:p>
    <w:p w14:paraId="6D99A029"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
    <w:p w14:paraId="39A223D4"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temp;</w:t>
      </w:r>
    </w:p>
    <w:p w14:paraId="1C455B41"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temp = *a; </w:t>
      </w:r>
    </w:p>
    <w:p w14:paraId="2BCA7AEC"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 = *b;</w:t>
      </w:r>
    </w:p>
    <w:p w14:paraId="11DA6CF4"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*b = temp;</w:t>
      </w:r>
    </w:p>
    <w:p w14:paraId="03928F7B"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 </w:t>
      </w:r>
    </w:p>
    <w:p w14:paraId="2897160F"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47361604"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
    <w:p w14:paraId="00F765C2"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x = 2, y = 4;</w:t>
      </w:r>
    </w:p>
    <w:p w14:paraId="2E076FD6"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"before swapping x = %d and y = %d\n", x, y);</w:t>
      </w:r>
    </w:p>
    <w:p w14:paraId="6E5A2C99"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gramStart"/>
      <w:r>
        <w:rPr>
          <w:rStyle w:val="HTMLCode"/>
          <w:rFonts w:ascii="Consolas" w:eastAsiaTheme="minorHAnsi" w:hAnsi="Consolas"/>
          <w:color w:val="292B2C"/>
        </w:rPr>
        <w:t>swap(</w:t>
      </w:r>
      <w:proofErr w:type="gramEnd"/>
      <w:r>
        <w:rPr>
          <w:rStyle w:val="HTMLCode"/>
          <w:rFonts w:ascii="Consolas" w:eastAsiaTheme="minorHAnsi" w:hAnsi="Consolas"/>
          <w:color w:val="292B2C"/>
        </w:rPr>
        <w:t>&amp;x, &amp;y);     // call by reference</w:t>
      </w:r>
    </w:p>
    <w:p w14:paraId="146DD658"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54C4A74A" w14:textId="77777777" w:rsidR="00097F58" w:rsidRDefault="00097F58" w:rsidP="00097F58">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 xml:space="preserve"> } //end of program</w:t>
      </w:r>
    </w:p>
    <w:p w14:paraId="17529A00"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the above program, the formal arguments </w:t>
      </w:r>
      <w:r>
        <w:rPr>
          <w:rStyle w:val="HTMLCode"/>
          <w:rFonts w:ascii="Consolas" w:eastAsiaTheme="minorHAnsi" w:hAnsi="Consolas"/>
          <w:color w:val="BD4147"/>
          <w:shd w:val="clear" w:color="auto" w:fill="F7F7F9"/>
        </w:rPr>
        <w:t>a</w:t>
      </w:r>
      <w:r>
        <w:rPr>
          <w:rFonts w:ascii="Helvetica" w:hAnsi="Helvetica" w:cs="Helvetica"/>
          <w:color w:val="333333"/>
        </w:rPr>
        <w:t> and </w:t>
      </w:r>
      <w:r>
        <w:rPr>
          <w:rStyle w:val="HTMLCode"/>
          <w:rFonts w:ascii="Consolas" w:eastAsiaTheme="minorHAnsi" w:hAnsi="Consolas"/>
          <w:color w:val="BD4147"/>
          <w:shd w:val="clear" w:color="auto" w:fill="F7F7F9"/>
        </w:rPr>
        <w:t>b</w:t>
      </w:r>
      <w:r>
        <w:rPr>
          <w:rFonts w:ascii="Helvetica" w:hAnsi="Helvetica" w:cs="Helvetica"/>
          <w:color w:val="333333"/>
        </w:rPr>
        <w:t> becomes the alias of actual arguments </w:t>
      </w:r>
      <w:r>
        <w:rPr>
          <w:rStyle w:val="HTMLCode"/>
          <w:rFonts w:ascii="Consolas" w:eastAsiaTheme="minorHAnsi" w:hAnsi="Consolas"/>
          <w:color w:val="BD4147"/>
          <w:shd w:val="clear" w:color="auto" w:fill="F7F7F9"/>
        </w:rPr>
        <w:t>x</w:t>
      </w:r>
      <w:r>
        <w:rPr>
          <w:rFonts w:ascii="Helvetica" w:hAnsi="Helvetica" w:cs="Helvetica"/>
          <w:color w:val="333333"/>
        </w:rPr>
        <w:t> and </w:t>
      </w:r>
      <w:r>
        <w:rPr>
          <w:rStyle w:val="HTMLCode"/>
          <w:rFonts w:ascii="Consolas" w:eastAsiaTheme="minorHAnsi" w:hAnsi="Consolas"/>
          <w:color w:val="BD4147"/>
          <w:shd w:val="clear" w:color="auto" w:fill="F7F7F9"/>
        </w:rPr>
        <w:t>y</w:t>
      </w:r>
      <w:r>
        <w:rPr>
          <w:rFonts w:ascii="Helvetica" w:hAnsi="Helvetica" w:cs="Helvetica"/>
          <w:color w:val="333333"/>
        </w:rPr>
        <w:t> when the function was called.</w:t>
      </w:r>
    </w:p>
    <w:p w14:paraId="56EABCDA"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proofErr w:type="gramStart"/>
      <w:r>
        <w:rPr>
          <w:rFonts w:ascii="Helvetica" w:hAnsi="Helvetica" w:cs="Helvetica"/>
          <w:color w:val="333333"/>
        </w:rPr>
        <w:t>So</w:t>
      </w:r>
      <w:proofErr w:type="gramEnd"/>
      <w:r>
        <w:rPr>
          <w:rFonts w:ascii="Helvetica" w:hAnsi="Helvetica" w:cs="Helvetica"/>
          <w:color w:val="333333"/>
        </w:rPr>
        <w:t xml:space="preserve"> when the variables </w:t>
      </w:r>
      <w:r>
        <w:rPr>
          <w:rStyle w:val="HTMLCode"/>
          <w:rFonts w:ascii="Consolas" w:eastAsiaTheme="minorHAnsi" w:hAnsi="Consolas"/>
          <w:color w:val="BD4147"/>
          <w:shd w:val="clear" w:color="auto" w:fill="F7F7F9"/>
        </w:rPr>
        <w:t>a</w:t>
      </w:r>
      <w:r>
        <w:rPr>
          <w:rFonts w:ascii="Helvetica" w:hAnsi="Helvetica" w:cs="Helvetica"/>
          <w:color w:val="333333"/>
        </w:rPr>
        <w:t> and </w:t>
      </w:r>
      <w:r>
        <w:rPr>
          <w:rStyle w:val="HTMLCode"/>
          <w:rFonts w:ascii="Consolas" w:eastAsiaTheme="minorHAnsi" w:hAnsi="Consolas"/>
          <w:color w:val="BD4147"/>
          <w:shd w:val="clear" w:color="auto" w:fill="F7F7F9"/>
        </w:rPr>
        <w:t>b</w:t>
      </w:r>
      <w:r>
        <w:rPr>
          <w:rFonts w:ascii="Helvetica" w:hAnsi="Helvetica" w:cs="Helvetica"/>
          <w:color w:val="333333"/>
        </w:rPr>
        <w:t> are interchanged </w:t>
      </w:r>
      <w:r>
        <w:rPr>
          <w:rStyle w:val="HTMLCode"/>
          <w:rFonts w:ascii="Consolas" w:eastAsiaTheme="minorHAnsi" w:hAnsi="Consolas"/>
          <w:color w:val="BD4147"/>
          <w:shd w:val="clear" w:color="auto" w:fill="F7F7F9"/>
        </w:rPr>
        <w:t>x</w:t>
      </w:r>
      <w:r>
        <w:rPr>
          <w:rFonts w:ascii="Helvetica" w:hAnsi="Helvetica" w:cs="Helvetica"/>
          <w:color w:val="333333"/>
        </w:rPr>
        <w:t> and </w:t>
      </w:r>
      <w:r>
        <w:rPr>
          <w:rStyle w:val="HTMLCode"/>
          <w:rFonts w:ascii="Consolas" w:eastAsiaTheme="minorHAnsi" w:hAnsi="Consolas"/>
          <w:color w:val="BD4147"/>
          <w:shd w:val="clear" w:color="auto" w:fill="F7F7F9"/>
        </w:rPr>
        <w:t>y</w:t>
      </w:r>
      <w:r>
        <w:rPr>
          <w:rFonts w:ascii="Helvetica" w:hAnsi="Helvetica" w:cs="Helvetica"/>
          <w:color w:val="333333"/>
        </w:rPr>
        <w:t xml:space="preserve"> are also interchanged. </w:t>
      </w:r>
      <w:proofErr w:type="gramStart"/>
      <w:r>
        <w:rPr>
          <w:rFonts w:ascii="Helvetica" w:hAnsi="Helvetica" w:cs="Helvetica"/>
          <w:color w:val="333333"/>
        </w:rPr>
        <w:t>So</w:t>
      </w:r>
      <w:proofErr w:type="gramEnd"/>
      <w:r>
        <w:rPr>
          <w:rFonts w:ascii="Helvetica" w:hAnsi="Helvetica" w:cs="Helvetica"/>
          <w:color w:val="333333"/>
        </w:rPr>
        <w:t xml:space="preserve"> the output becomes like this.</w:t>
      </w:r>
    </w:p>
    <w:p w14:paraId="065BE2A5"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lastRenderedPageBreak/>
        <w:t>Output</w:t>
      </w:r>
    </w:p>
    <w:p w14:paraId="0E12998E" w14:textId="77777777" w:rsidR="00097F58" w:rsidRDefault="00097F58" w:rsidP="00097F58">
      <w:pPr>
        <w:pStyle w:val="HTMLPreformatted"/>
        <w:shd w:val="clear" w:color="auto" w:fill="EEEEEE"/>
        <w:spacing w:after="384"/>
        <w:jc w:val="both"/>
        <w:rPr>
          <w:rStyle w:val="HTMLSample"/>
          <w:rFonts w:eastAsiaTheme="majorEastAsia"/>
          <w:color w:val="292B2C"/>
        </w:rPr>
      </w:pPr>
      <w:r>
        <w:rPr>
          <w:rStyle w:val="HTMLSample"/>
          <w:rFonts w:eastAsiaTheme="majorEastAsia"/>
          <w:color w:val="292B2C"/>
        </w:rPr>
        <w:t>before swapping x = 2 and y = 4</w:t>
      </w:r>
    </w:p>
    <w:p w14:paraId="7A99863E" w14:textId="77777777" w:rsidR="00097F58" w:rsidRDefault="00097F58" w:rsidP="00097F58">
      <w:pPr>
        <w:pStyle w:val="HTMLPreformatted"/>
        <w:shd w:val="clear" w:color="auto" w:fill="EEEEEE"/>
        <w:spacing w:after="384"/>
        <w:jc w:val="both"/>
        <w:rPr>
          <w:rFonts w:ascii="Courier" w:hAnsi="Courier"/>
          <w:color w:val="292B2C"/>
        </w:rPr>
      </w:pPr>
      <w:r>
        <w:rPr>
          <w:rStyle w:val="HTMLSample"/>
          <w:rFonts w:eastAsiaTheme="majorEastAsia"/>
          <w:color w:val="292B2C"/>
        </w:rPr>
        <w:t>after swapping x = 4 and y = 2</w:t>
      </w:r>
    </w:p>
    <w:p w14:paraId="6EBFF86C"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Now, if the function was defined as:</w:t>
      </w:r>
    </w:p>
    <w:p w14:paraId="55AA49D5"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void </w:t>
      </w:r>
      <w:proofErr w:type="gramStart"/>
      <w:r>
        <w:rPr>
          <w:rStyle w:val="HTMLCode"/>
          <w:rFonts w:ascii="Consolas" w:eastAsiaTheme="minorHAnsi" w:hAnsi="Consolas"/>
          <w:color w:val="292B2C"/>
        </w:rPr>
        <w:t>swap(</w:t>
      </w:r>
      <w:proofErr w:type="gramEnd"/>
      <w:r>
        <w:rPr>
          <w:rStyle w:val="HTMLCode"/>
          <w:rFonts w:ascii="Consolas" w:eastAsiaTheme="minorHAnsi" w:hAnsi="Consolas"/>
          <w:color w:val="292B2C"/>
        </w:rPr>
        <w:t>int a, int b)</w:t>
      </w:r>
    </w:p>
    <w:p w14:paraId="00DF614D"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
    <w:p w14:paraId="14A47030"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temp;</w:t>
      </w:r>
    </w:p>
    <w:p w14:paraId="0370912C"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temp = a;</w:t>
      </w:r>
    </w:p>
    <w:p w14:paraId="107DF8A7"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 = b;</w:t>
      </w:r>
    </w:p>
    <w:p w14:paraId="4BB8C837" w14:textId="77777777" w:rsidR="00097F58" w:rsidRDefault="00097F58" w:rsidP="00097F5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b = temp;</w:t>
      </w:r>
    </w:p>
    <w:p w14:paraId="0AE5C841" w14:textId="77777777" w:rsidR="00097F58" w:rsidRDefault="00097F58" w:rsidP="00097F58">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 xml:space="preserve"> }</w:t>
      </w:r>
    </w:p>
    <w:p w14:paraId="2C400E60"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This is the pass by value method so here even if the values are swapped in the function the actual value won’t interchange and output would become like this:</w:t>
      </w:r>
    </w:p>
    <w:p w14:paraId="30744B86" w14:textId="77777777" w:rsidR="00097F58" w:rsidRDefault="00097F58" w:rsidP="00097F58">
      <w:pPr>
        <w:pStyle w:val="HTMLPreformatted"/>
        <w:shd w:val="clear" w:color="auto" w:fill="EEEEEE"/>
        <w:spacing w:after="384"/>
        <w:jc w:val="both"/>
        <w:rPr>
          <w:rStyle w:val="HTMLSample"/>
          <w:rFonts w:eastAsiaTheme="majorEastAsia"/>
          <w:color w:val="292B2C"/>
        </w:rPr>
      </w:pPr>
      <w:r>
        <w:rPr>
          <w:rStyle w:val="HTMLSample"/>
          <w:rFonts w:eastAsiaTheme="majorEastAsia"/>
          <w:color w:val="292B2C"/>
        </w:rPr>
        <w:t>before swapping x = 2 and y = 4</w:t>
      </w:r>
    </w:p>
    <w:p w14:paraId="78821491" w14:textId="77777777" w:rsidR="00097F58" w:rsidRDefault="00097F58" w:rsidP="00097F58">
      <w:pPr>
        <w:pStyle w:val="HTMLPreformatted"/>
        <w:shd w:val="clear" w:color="auto" w:fill="EEEEEE"/>
        <w:spacing w:after="384"/>
        <w:jc w:val="both"/>
        <w:rPr>
          <w:rFonts w:ascii="Courier" w:hAnsi="Courier"/>
          <w:color w:val="292B2C"/>
        </w:rPr>
      </w:pPr>
      <w:r>
        <w:rPr>
          <w:rStyle w:val="HTMLSample"/>
          <w:rFonts w:eastAsiaTheme="majorEastAsia"/>
          <w:color w:val="292B2C"/>
        </w:rPr>
        <w:t>after swapping x = 4 and y = 2</w:t>
      </w:r>
    </w:p>
    <w:p w14:paraId="315BE40E" w14:textId="77777777" w:rsidR="00097F58" w:rsidRDefault="00097F58" w:rsidP="00097F58">
      <w:pPr>
        <w:pStyle w:val="Heading1"/>
        <w:spacing w:after="60"/>
        <w:rPr>
          <w:rFonts w:ascii="Georgia" w:hAnsi="Georgia"/>
        </w:rPr>
      </w:pPr>
      <w:r>
        <w:rPr>
          <w:rFonts w:ascii="Georgia" w:hAnsi="Georgia"/>
          <w:b/>
          <w:bCs/>
        </w:rPr>
        <w:t>C programming user defined functions</w:t>
      </w:r>
    </w:p>
    <w:p w14:paraId="2D48BDC9" w14:textId="77777777" w:rsidR="00097F58" w:rsidRDefault="00097F58" w:rsidP="00097F58">
      <w:pPr>
        <w:shd w:val="clear" w:color="auto" w:fill="FFFFFF"/>
        <w:jc w:val="both"/>
        <w:rPr>
          <w:rFonts w:ascii="Helvetica" w:hAnsi="Helvetica" w:cs="Helvetica"/>
          <w:color w:val="333333"/>
        </w:rPr>
      </w:pPr>
      <w:r>
        <w:rPr>
          <w:rFonts w:ascii="Helvetica" w:hAnsi="Helvetica" w:cs="Helvetica"/>
          <w:color w:val="333333"/>
        </w:rPr>
        <w:br/>
      </w:r>
    </w:p>
    <w:p w14:paraId="5AA5938C"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 function is a single comprehensive unit (self-contained block) containing a block of code that performs a specific task. In this tutorial, you will learn about </w:t>
      </w:r>
      <w:r>
        <w:rPr>
          <w:rStyle w:val="Strong"/>
          <w:rFonts w:ascii="Helvetica" w:hAnsi="Helvetica" w:cs="Helvetica"/>
          <w:color w:val="333333"/>
        </w:rPr>
        <w:t>c programming user defined functions</w:t>
      </w:r>
      <w:r>
        <w:rPr>
          <w:rFonts w:ascii="Helvetica" w:hAnsi="Helvetica" w:cs="Helvetica"/>
          <w:color w:val="333333"/>
        </w:rPr>
        <w:t>.</w:t>
      </w:r>
    </w:p>
    <w:p w14:paraId="1D1A3F4C"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p>
    <w:p w14:paraId="12FB0D7F" w14:textId="77777777" w:rsidR="00097F58" w:rsidRDefault="00097F58" w:rsidP="00097F58">
      <w:pPr>
        <w:pStyle w:val="Heading2"/>
        <w:shd w:val="clear" w:color="auto" w:fill="FFFFFF"/>
        <w:spacing w:before="0" w:after="120"/>
        <w:jc w:val="both"/>
        <w:rPr>
          <w:rFonts w:ascii="Georgia" w:hAnsi="Georgia" w:cs="Helvetica"/>
          <w:color w:val="222222"/>
        </w:rPr>
      </w:pPr>
      <w:r>
        <w:rPr>
          <w:rFonts w:ascii="Georgia" w:hAnsi="Georgia" w:cs="Helvetica"/>
          <w:b/>
          <w:bCs/>
          <w:color w:val="222222"/>
        </w:rPr>
        <w:t>C programming user defined functions</w:t>
      </w:r>
    </w:p>
    <w:p w14:paraId="44416E2B"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C programming user can write their own function for doing a specific task in the program. Such type of functions in C are called </w:t>
      </w:r>
      <w:r>
        <w:rPr>
          <w:rStyle w:val="Strong"/>
          <w:rFonts w:ascii="Helvetica" w:hAnsi="Helvetica" w:cs="Helvetica"/>
          <w:color w:val="333333"/>
        </w:rPr>
        <w:t>user-defined functions.</w:t>
      </w:r>
    </w:p>
    <w:p w14:paraId="1D2C47D5"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Let us see how to write C programming user defined functions.</w:t>
      </w:r>
    </w:p>
    <w:p w14:paraId="46CC728C"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lastRenderedPageBreak/>
        <w:t>Example: Program that uses a function to calculate and print the area of a square.</w:t>
      </w:r>
    </w:p>
    <w:p w14:paraId="2C53393B"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#include &lt;</w:t>
      </w:r>
      <w:proofErr w:type="spellStart"/>
      <w:r>
        <w:rPr>
          <w:rFonts w:ascii="Courier" w:hAnsi="Courier"/>
          <w:color w:val="292B2C"/>
        </w:rPr>
        <w:t>stdio.h</w:t>
      </w:r>
      <w:proofErr w:type="spellEnd"/>
      <w:r>
        <w:rPr>
          <w:rFonts w:ascii="Courier" w:hAnsi="Courier"/>
          <w:color w:val="292B2C"/>
        </w:rPr>
        <w:t>&gt;</w:t>
      </w:r>
    </w:p>
    <w:p w14:paraId="0FC75425"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int </w:t>
      </w:r>
      <w:proofErr w:type="gramStart"/>
      <w:r>
        <w:rPr>
          <w:rFonts w:ascii="Courier" w:hAnsi="Courier"/>
          <w:color w:val="292B2C"/>
        </w:rPr>
        <w:t>square(</w:t>
      </w:r>
      <w:proofErr w:type="gramEnd"/>
      <w:r>
        <w:rPr>
          <w:rFonts w:ascii="Courier" w:hAnsi="Courier"/>
          <w:color w:val="292B2C"/>
        </w:rPr>
        <w:t>int a);   //function prototype</w:t>
      </w:r>
    </w:p>
    <w:p w14:paraId="6CF3BC65"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int </w:t>
      </w:r>
      <w:proofErr w:type="gramStart"/>
      <w:r>
        <w:rPr>
          <w:rFonts w:ascii="Courier" w:hAnsi="Courier"/>
          <w:color w:val="292B2C"/>
        </w:rPr>
        <w:t>main(</w:t>
      </w:r>
      <w:proofErr w:type="gramEnd"/>
      <w:r>
        <w:rPr>
          <w:rFonts w:ascii="Courier" w:hAnsi="Courier"/>
          <w:color w:val="292B2C"/>
        </w:rPr>
        <w:t>)</w:t>
      </w:r>
    </w:p>
    <w:p w14:paraId="5D8F6E4B"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w:t>
      </w:r>
    </w:p>
    <w:p w14:paraId="628719F9"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int x, </w:t>
      </w:r>
      <w:proofErr w:type="spellStart"/>
      <w:r>
        <w:rPr>
          <w:rFonts w:ascii="Courier" w:hAnsi="Courier"/>
          <w:color w:val="292B2C"/>
        </w:rPr>
        <w:t>sqr</w:t>
      </w:r>
      <w:proofErr w:type="spellEnd"/>
      <w:r>
        <w:rPr>
          <w:rFonts w:ascii="Courier" w:hAnsi="Courier"/>
          <w:color w:val="292B2C"/>
        </w:rPr>
        <w:t>;</w:t>
      </w:r>
    </w:p>
    <w:p w14:paraId="73FC406B"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"Enter number to calculate square: ");</w:t>
      </w:r>
    </w:p>
    <w:p w14:paraId="2F403658"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scanf</w:t>
      </w:r>
      <w:proofErr w:type="spellEnd"/>
      <w:r>
        <w:rPr>
          <w:rFonts w:ascii="Courier" w:hAnsi="Courier"/>
          <w:color w:val="292B2C"/>
        </w:rPr>
        <w:t>(</w:t>
      </w:r>
      <w:proofErr w:type="gramEnd"/>
      <w:r>
        <w:rPr>
          <w:rFonts w:ascii="Courier" w:hAnsi="Courier"/>
          <w:color w:val="292B2C"/>
        </w:rPr>
        <w:t>"%d", &amp;x);</w:t>
      </w:r>
    </w:p>
    <w:p w14:paraId="4D718FFB"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r>
        <w:rPr>
          <w:rFonts w:ascii="Courier" w:hAnsi="Courier"/>
          <w:color w:val="292B2C"/>
        </w:rPr>
        <w:t>sqr</w:t>
      </w:r>
      <w:proofErr w:type="spellEnd"/>
      <w:r>
        <w:rPr>
          <w:rFonts w:ascii="Courier" w:hAnsi="Courier"/>
          <w:color w:val="292B2C"/>
        </w:rPr>
        <w:t xml:space="preserve"> = square (x</w:t>
      </w:r>
      <w:proofErr w:type="gramStart"/>
      <w:r>
        <w:rPr>
          <w:rFonts w:ascii="Courier" w:hAnsi="Courier"/>
          <w:color w:val="292B2C"/>
        </w:rPr>
        <w:t xml:space="preserve">);   </w:t>
      </w:r>
      <w:proofErr w:type="gramEnd"/>
      <w:r>
        <w:rPr>
          <w:rFonts w:ascii="Courier" w:hAnsi="Courier"/>
          <w:color w:val="292B2C"/>
        </w:rPr>
        <w:t xml:space="preserve"> //function call</w:t>
      </w:r>
    </w:p>
    <w:p w14:paraId="18AD6B00"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 xml:space="preserve">"Square = %d", </w:t>
      </w:r>
      <w:proofErr w:type="spellStart"/>
      <w:r>
        <w:rPr>
          <w:rFonts w:ascii="Courier" w:hAnsi="Courier"/>
          <w:color w:val="292B2C"/>
        </w:rPr>
        <w:t>sqr</w:t>
      </w:r>
      <w:proofErr w:type="spellEnd"/>
      <w:r>
        <w:rPr>
          <w:rFonts w:ascii="Courier" w:hAnsi="Courier"/>
          <w:color w:val="292B2C"/>
        </w:rPr>
        <w:t>);</w:t>
      </w:r>
    </w:p>
    <w:p w14:paraId="4FEE982B"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return 0; </w:t>
      </w:r>
    </w:p>
    <w:p w14:paraId="0F509A2B" w14:textId="77777777" w:rsidR="00097F58" w:rsidRDefault="00097F58" w:rsidP="00097F58">
      <w:pPr>
        <w:pStyle w:val="HTMLPreformatted"/>
        <w:shd w:val="clear" w:color="auto" w:fill="EEEEEE"/>
        <w:spacing w:after="384"/>
        <w:jc w:val="both"/>
        <w:rPr>
          <w:rFonts w:ascii="Courier" w:hAnsi="Courier"/>
          <w:color w:val="292B2C"/>
        </w:rPr>
      </w:pPr>
      <w:proofErr w:type="gramStart"/>
      <w:r>
        <w:rPr>
          <w:rFonts w:ascii="Courier" w:hAnsi="Courier"/>
          <w:color w:val="292B2C"/>
        </w:rPr>
        <w:t xml:space="preserve">}   </w:t>
      </w:r>
      <w:proofErr w:type="gramEnd"/>
      <w:r>
        <w:rPr>
          <w:rFonts w:ascii="Courier" w:hAnsi="Courier"/>
          <w:color w:val="292B2C"/>
        </w:rPr>
        <w:t xml:space="preserve">                  //end main</w:t>
      </w:r>
    </w:p>
    <w:p w14:paraId="2237105B" w14:textId="77777777" w:rsidR="00097F58" w:rsidRDefault="00097F58" w:rsidP="00097F58">
      <w:pPr>
        <w:pStyle w:val="HTMLPreformatted"/>
        <w:shd w:val="clear" w:color="auto" w:fill="EEEEEE"/>
        <w:spacing w:after="384"/>
        <w:jc w:val="both"/>
        <w:rPr>
          <w:rFonts w:ascii="Courier" w:hAnsi="Courier"/>
          <w:color w:val="292B2C"/>
        </w:rPr>
      </w:pPr>
    </w:p>
    <w:p w14:paraId="357B3765"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int square (int </w:t>
      </w:r>
      <w:proofErr w:type="gramStart"/>
      <w:r>
        <w:rPr>
          <w:rFonts w:ascii="Courier" w:hAnsi="Courier"/>
          <w:color w:val="292B2C"/>
        </w:rPr>
        <w:t xml:space="preserve">a)   </w:t>
      </w:r>
      <w:proofErr w:type="gramEnd"/>
      <w:r>
        <w:rPr>
          <w:rFonts w:ascii="Courier" w:hAnsi="Courier"/>
          <w:color w:val="292B2C"/>
        </w:rPr>
        <w:t xml:space="preserve"> //function definition</w:t>
      </w:r>
    </w:p>
    <w:p w14:paraId="5308EA58"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w:t>
      </w:r>
    </w:p>
    <w:p w14:paraId="181304D8"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int s;</w:t>
      </w:r>
    </w:p>
    <w:p w14:paraId="2CAD81E6"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s = a*a;</w:t>
      </w:r>
    </w:p>
    <w:p w14:paraId="175D2D93"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return </w:t>
      </w:r>
      <w:proofErr w:type="gramStart"/>
      <w:r>
        <w:rPr>
          <w:rFonts w:ascii="Courier" w:hAnsi="Courier"/>
          <w:color w:val="292B2C"/>
        </w:rPr>
        <w:t>s;  /</w:t>
      </w:r>
      <w:proofErr w:type="gramEnd"/>
      <w:r>
        <w:rPr>
          <w:rFonts w:ascii="Courier" w:hAnsi="Courier"/>
          <w:color w:val="292B2C"/>
        </w:rPr>
        <w:t>/returns the square value s</w:t>
      </w:r>
    </w:p>
    <w:p w14:paraId="6CAA0BC9" w14:textId="77777777" w:rsidR="00097F58" w:rsidRDefault="00097F58" w:rsidP="00097F58">
      <w:pPr>
        <w:pStyle w:val="HTMLPreformatted"/>
        <w:shd w:val="clear" w:color="auto" w:fill="EEEEEE"/>
        <w:spacing w:after="384"/>
        <w:jc w:val="both"/>
        <w:rPr>
          <w:rFonts w:ascii="Courier" w:hAnsi="Courier"/>
          <w:color w:val="292B2C"/>
        </w:rPr>
      </w:pPr>
      <w:proofErr w:type="gramStart"/>
      <w:r>
        <w:rPr>
          <w:rFonts w:ascii="Courier" w:hAnsi="Courier"/>
          <w:color w:val="292B2C"/>
        </w:rPr>
        <w:t xml:space="preserve">}   </w:t>
      </w:r>
      <w:proofErr w:type="gramEnd"/>
      <w:r>
        <w:rPr>
          <w:rFonts w:ascii="Courier" w:hAnsi="Courier"/>
          <w:color w:val="292B2C"/>
        </w:rPr>
        <w:t xml:space="preserve">         //end function square</w:t>
      </w:r>
    </w:p>
    <w:p w14:paraId="5292FE60" w14:textId="77777777" w:rsidR="00097F58" w:rsidRDefault="00097F58" w:rsidP="00097F58">
      <w:pPr>
        <w:pStyle w:val="Heading2"/>
        <w:shd w:val="clear" w:color="auto" w:fill="FFFFFF"/>
        <w:spacing w:before="0" w:after="120"/>
        <w:jc w:val="both"/>
        <w:rPr>
          <w:rFonts w:ascii="Georgia" w:hAnsi="Georgia" w:cs="Helvetica"/>
          <w:b/>
          <w:bCs/>
          <w:color w:val="222222"/>
        </w:rPr>
      </w:pPr>
      <w:r>
        <w:rPr>
          <w:rFonts w:ascii="Georgia" w:hAnsi="Georgia" w:cs="Helvetica"/>
          <w:b/>
          <w:bCs/>
          <w:color w:val="222222"/>
        </w:rPr>
        <w:t>Elements of user-defined function in C programming</w:t>
      </w:r>
    </w:p>
    <w:p w14:paraId="6C35997D"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There are multiple parts of user defined function that must be established in order to make use of such function.</w:t>
      </w:r>
    </w:p>
    <w:p w14:paraId="5F4E50D6" w14:textId="77777777" w:rsidR="00097F58" w:rsidRDefault="00F26275" w:rsidP="00097F58">
      <w:pPr>
        <w:numPr>
          <w:ilvl w:val="0"/>
          <w:numId w:val="13"/>
        </w:numPr>
        <w:shd w:val="clear" w:color="auto" w:fill="FFFFFF"/>
        <w:spacing w:before="100" w:beforeAutospacing="1" w:after="100" w:afterAutospacing="1"/>
        <w:ind w:right="0"/>
        <w:jc w:val="both"/>
        <w:rPr>
          <w:rFonts w:ascii="Helvetica" w:hAnsi="Helvetica" w:cs="Helvetica"/>
          <w:color w:val="333333"/>
        </w:rPr>
      </w:pPr>
      <w:hyperlink r:id="rId38" w:history="1">
        <w:r w:rsidR="00097F58">
          <w:rPr>
            <w:rStyle w:val="Strong"/>
            <w:rFonts w:ascii="Helvetica" w:hAnsi="Helvetica" w:cs="Helvetica"/>
            <w:color w:val="0000FF"/>
          </w:rPr>
          <w:t>Function declaration or prototype</w:t>
        </w:r>
      </w:hyperlink>
    </w:p>
    <w:p w14:paraId="5A800878" w14:textId="77777777" w:rsidR="00097F58" w:rsidRDefault="00097F58" w:rsidP="00097F58">
      <w:pPr>
        <w:numPr>
          <w:ilvl w:val="0"/>
          <w:numId w:val="13"/>
        </w:numPr>
        <w:shd w:val="clear" w:color="auto" w:fill="FFFFFF"/>
        <w:spacing w:before="100" w:beforeAutospacing="1" w:after="100" w:afterAutospacing="1"/>
        <w:ind w:right="0"/>
        <w:jc w:val="both"/>
        <w:rPr>
          <w:rFonts w:ascii="Helvetica" w:hAnsi="Helvetica" w:cs="Helvetica"/>
          <w:color w:val="333333"/>
        </w:rPr>
      </w:pPr>
      <w:r>
        <w:rPr>
          <w:rStyle w:val="Strong"/>
          <w:rFonts w:ascii="Helvetica" w:hAnsi="Helvetica" w:cs="Helvetica"/>
          <w:color w:val="333333"/>
        </w:rPr>
        <w:t>Function call</w:t>
      </w:r>
    </w:p>
    <w:p w14:paraId="7CD1BE8E" w14:textId="77777777" w:rsidR="00097F58" w:rsidRDefault="00097F58" w:rsidP="00097F58">
      <w:pPr>
        <w:numPr>
          <w:ilvl w:val="0"/>
          <w:numId w:val="13"/>
        </w:numPr>
        <w:shd w:val="clear" w:color="auto" w:fill="FFFFFF"/>
        <w:spacing w:before="100" w:beforeAutospacing="1" w:after="100" w:afterAutospacing="1"/>
        <w:ind w:right="0"/>
        <w:jc w:val="both"/>
        <w:rPr>
          <w:rFonts w:ascii="Helvetica" w:hAnsi="Helvetica" w:cs="Helvetica"/>
          <w:color w:val="333333"/>
        </w:rPr>
      </w:pPr>
      <w:r>
        <w:rPr>
          <w:rStyle w:val="Strong"/>
          <w:rFonts w:ascii="Helvetica" w:hAnsi="Helvetica" w:cs="Helvetica"/>
          <w:color w:val="333333"/>
        </w:rPr>
        <w:t>Function definition</w:t>
      </w:r>
    </w:p>
    <w:p w14:paraId="15883B0F" w14:textId="77777777" w:rsidR="00097F58" w:rsidRDefault="00097F58" w:rsidP="00097F58">
      <w:pPr>
        <w:numPr>
          <w:ilvl w:val="0"/>
          <w:numId w:val="13"/>
        </w:numPr>
        <w:shd w:val="clear" w:color="auto" w:fill="FFFFFF"/>
        <w:spacing w:before="100" w:beforeAutospacing="1" w:after="100" w:afterAutospacing="1"/>
        <w:ind w:right="0"/>
        <w:jc w:val="both"/>
        <w:rPr>
          <w:rFonts w:ascii="Helvetica" w:hAnsi="Helvetica" w:cs="Helvetica"/>
          <w:color w:val="333333"/>
        </w:rPr>
      </w:pPr>
      <w:r>
        <w:rPr>
          <w:rStyle w:val="Strong"/>
          <w:rFonts w:ascii="Helvetica" w:hAnsi="Helvetica" w:cs="Helvetica"/>
          <w:color w:val="333333"/>
        </w:rPr>
        <w:lastRenderedPageBreak/>
        <w:t>Return statement</w:t>
      </w:r>
    </w:p>
    <w:p w14:paraId="264E7077" w14:textId="77777777" w:rsidR="00097F58" w:rsidRDefault="00097F58" w:rsidP="00097F58">
      <w:pPr>
        <w:pStyle w:val="Heading3"/>
        <w:shd w:val="clear" w:color="auto" w:fill="FFFFFF"/>
        <w:spacing w:before="0" w:after="120"/>
        <w:jc w:val="both"/>
        <w:rPr>
          <w:rFonts w:ascii="Georgia" w:hAnsi="Georgia" w:cs="Helvetica"/>
          <w:color w:val="222222"/>
        </w:rPr>
      </w:pPr>
      <w:r>
        <w:rPr>
          <w:rStyle w:val="Strong"/>
          <w:rFonts w:ascii="Georgia" w:hAnsi="Georgia" w:cs="Helvetica"/>
          <w:b w:val="0"/>
          <w:bCs w:val="0"/>
          <w:color w:val="222222"/>
        </w:rPr>
        <w:t>Function Call</w:t>
      </w:r>
    </w:p>
    <w:p w14:paraId="2A3D39AF"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2935A7FF">
          <v:rect id="_x0000_i1067" style="width:0;height:.75pt" o:hralign="center" o:hrstd="t" o:hr="t" fillcolor="#a0a0a0" stroked="f"/>
        </w:pict>
      </w:r>
    </w:p>
    <w:p w14:paraId="09DAA7C0"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Here, function </w:t>
      </w:r>
      <w:r>
        <w:rPr>
          <w:rStyle w:val="HTMLCode"/>
          <w:rFonts w:ascii="Consolas" w:eastAsiaTheme="minorEastAsia" w:hAnsi="Consolas"/>
          <w:color w:val="BD4147"/>
          <w:shd w:val="clear" w:color="auto" w:fill="F7F7F9"/>
        </w:rPr>
        <w:t>square</w:t>
      </w:r>
      <w:r>
        <w:rPr>
          <w:rFonts w:ascii="Helvetica" w:hAnsi="Helvetica" w:cs="Helvetica"/>
          <w:color w:val="333333"/>
        </w:rPr>
        <w:t> is called in </w:t>
      </w:r>
      <w:r>
        <w:rPr>
          <w:rStyle w:val="HTMLCode"/>
          <w:rFonts w:ascii="Consolas" w:eastAsiaTheme="minorEastAsia" w:hAnsi="Consolas"/>
          <w:color w:val="BD4147"/>
          <w:shd w:val="clear" w:color="auto" w:fill="F7F7F9"/>
        </w:rPr>
        <w:t>main</w:t>
      </w:r>
    </w:p>
    <w:p w14:paraId="24621491" w14:textId="77777777" w:rsidR="00097F58" w:rsidRDefault="00097F58" w:rsidP="00097F58">
      <w:pPr>
        <w:pStyle w:val="HTMLPreformatted"/>
        <w:shd w:val="clear" w:color="auto" w:fill="EEEEEE"/>
        <w:spacing w:after="384"/>
        <w:jc w:val="both"/>
        <w:rPr>
          <w:rFonts w:ascii="Courier" w:hAnsi="Courier"/>
          <w:color w:val="292B2C"/>
        </w:rPr>
      </w:pPr>
      <w:proofErr w:type="spellStart"/>
      <w:r>
        <w:rPr>
          <w:rFonts w:ascii="Courier" w:hAnsi="Courier"/>
          <w:color w:val="292B2C"/>
        </w:rPr>
        <w:t>sqr</w:t>
      </w:r>
      <w:proofErr w:type="spellEnd"/>
      <w:r>
        <w:rPr>
          <w:rFonts w:ascii="Courier" w:hAnsi="Courier"/>
          <w:color w:val="292B2C"/>
        </w:rPr>
        <w:t xml:space="preserve"> = square (x</w:t>
      </w:r>
      <w:proofErr w:type="gramStart"/>
      <w:r>
        <w:rPr>
          <w:rFonts w:ascii="Courier" w:hAnsi="Courier"/>
          <w:color w:val="292B2C"/>
        </w:rPr>
        <w:t xml:space="preserve">);   </w:t>
      </w:r>
      <w:proofErr w:type="gramEnd"/>
      <w:r>
        <w:rPr>
          <w:rFonts w:ascii="Courier" w:hAnsi="Courier"/>
          <w:color w:val="292B2C"/>
        </w:rPr>
        <w:t xml:space="preserve"> //function call</w:t>
      </w:r>
    </w:p>
    <w:p w14:paraId="61BBD1C5"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rPr>
        <w:drawing>
          <wp:inline distT="0" distB="0" distL="0" distR="0" wp14:anchorId="2C6C828E" wp14:editId="1D956DC1">
            <wp:extent cx="5908040" cy="3954780"/>
            <wp:effectExtent l="0" t="0" r="0" b="7620"/>
            <wp:docPr id="22" name="Picture 22" descr="c function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 function cal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8040" cy="3954780"/>
                    </a:xfrm>
                    <a:prstGeom prst="rect">
                      <a:avLst/>
                    </a:prstGeom>
                    <a:noFill/>
                    <a:ln>
                      <a:noFill/>
                    </a:ln>
                  </pic:spPr>
                </pic:pic>
              </a:graphicData>
            </a:graphic>
          </wp:inline>
        </w:drawing>
      </w:r>
    </w:p>
    <w:p w14:paraId="7D6B5D43" w14:textId="77777777" w:rsidR="00097F58" w:rsidRDefault="00097F58" w:rsidP="00097F58">
      <w:pPr>
        <w:pStyle w:val="Heading3"/>
        <w:shd w:val="clear" w:color="auto" w:fill="FFFFFF"/>
        <w:spacing w:before="0" w:after="120"/>
        <w:jc w:val="both"/>
        <w:rPr>
          <w:rFonts w:ascii="Georgia" w:hAnsi="Georgia" w:cs="Helvetica"/>
          <w:color w:val="222222"/>
        </w:rPr>
      </w:pPr>
      <w:r>
        <w:rPr>
          <w:rStyle w:val="Strong"/>
          <w:rFonts w:ascii="Georgia" w:hAnsi="Georgia" w:cs="Helvetica"/>
          <w:b w:val="0"/>
          <w:bCs w:val="0"/>
          <w:color w:val="222222"/>
        </w:rPr>
        <w:t>Function declaration or prototype</w:t>
      </w:r>
    </w:p>
    <w:p w14:paraId="1AE5C65B"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0A7AB20A">
          <v:rect id="_x0000_i1068" style="width:0;height:.75pt" o:hralign="center" o:hrstd="t" o:hr="t" fillcolor="#a0a0a0" stroked="f"/>
        </w:pict>
      </w:r>
    </w:p>
    <w:p w14:paraId="7BF76400"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int </w:t>
      </w:r>
      <w:proofErr w:type="gramStart"/>
      <w:r>
        <w:rPr>
          <w:rFonts w:ascii="Courier" w:hAnsi="Courier"/>
          <w:color w:val="292B2C"/>
        </w:rPr>
        <w:t>square(</w:t>
      </w:r>
      <w:proofErr w:type="gramEnd"/>
      <w:r>
        <w:rPr>
          <w:rFonts w:ascii="Courier" w:hAnsi="Courier"/>
          <w:color w:val="292B2C"/>
        </w:rPr>
        <w:t>int a);   //function prototype</w:t>
      </w:r>
    </w:p>
    <w:p w14:paraId="5CC45720"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Here, </w:t>
      </w:r>
      <w:r>
        <w:rPr>
          <w:rStyle w:val="HTMLCode"/>
          <w:rFonts w:ascii="Consolas" w:eastAsiaTheme="minorEastAsia" w:hAnsi="Consolas"/>
          <w:color w:val="BD4147"/>
          <w:shd w:val="clear" w:color="auto" w:fill="F7F7F9"/>
        </w:rPr>
        <w:t>int</w:t>
      </w:r>
      <w:r>
        <w:rPr>
          <w:rFonts w:ascii="Helvetica" w:hAnsi="Helvetica" w:cs="Helvetica"/>
          <w:color w:val="333333"/>
        </w:rPr>
        <w:t> before function name indicates that this function returns </w:t>
      </w:r>
      <w:r>
        <w:rPr>
          <w:rStyle w:val="Strong"/>
          <w:rFonts w:ascii="Helvetica" w:hAnsi="Helvetica" w:cs="Helvetica"/>
          <w:color w:val="333333"/>
        </w:rPr>
        <w:t>integer value</w:t>
      </w:r>
      <w:r>
        <w:rPr>
          <w:rFonts w:ascii="Helvetica" w:hAnsi="Helvetica" w:cs="Helvetica"/>
          <w:color w:val="333333"/>
        </w:rPr>
        <w:t> to the caller while </w:t>
      </w:r>
      <w:proofErr w:type="spellStart"/>
      <w:r>
        <w:rPr>
          <w:rStyle w:val="HTMLCode"/>
          <w:rFonts w:ascii="Consolas" w:eastAsiaTheme="minorEastAsia" w:hAnsi="Consolas"/>
          <w:color w:val="BD4147"/>
          <w:shd w:val="clear" w:color="auto" w:fill="F7F7F9"/>
        </w:rPr>
        <w:t>int</w:t>
      </w:r>
      <w:r>
        <w:rPr>
          <w:rFonts w:ascii="Helvetica" w:hAnsi="Helvetica" w:cs="Helvetica"/>
          <w:color w:val="333333"/>
        </w:rPr>
        <w:t>inside</w:t>
      </w:r>
      <w:proofErr w:type="spellEnd"/>
      <w:r>
        <w:rPr>
          <w:rFonts w:ascii="Helvetica" w:hAnsi="Helvetica" w:cs="Helvetica"/>
          <w:color w:val="333333"/>
        </w:rPr>
        <w:t xml:space="preserve"> parentheses indicates that this function will </w:t>
      </w:r>
      <w:proofErr w:type="spellStart"/>
      <w:r>
        <w:rPr>
          <w:rFonts w:ascii="Helvetica" w:hAnsi="Helvetica" w:cs="Helvetica"/>
          <w:color w:val="333333"/>
        </w:rPr>
        <w:t>recieve</w:t>
      </w:r>
      <w:proofErr w:type="spellEnd"/>
      <w:r>
        <w:rPr>
          <w:rFonts w:ascii="Helvetica" w:hAnsi="Helvetica" w:cs="Helvetica"/>
          <w:color w:val="333333"/>
        </w:rPr>
        <w:t xml:space="preserve"> an integer value from caller.</w:t>
      </w:r>
    </w:p>
    <w:p w14:paraId="734F3BAA" w14:textId="77777777" w:rsidR="00097F58" w:rsidRDefault="00097F58" w:rsidP="00097F58">
      <w:pPr>
        <w:pStyle w:val="Heading2"/>
        <w:shd w:val="clear" w:color="auto" w:fill="FFFFFF"/>
        <w:spacing w:before="0" w:after="120"/>
        <w:jc w:val="both"/>
        <w:rPr>
          <w:rFonts w:ascii="Georgia" w:hAnsi="Georgia" w:cs="Helvetica"/>
          <w:color w:val="222222"/>
        </w:rPr>
      </w:pPr>
      <w:r>
        <w:rPr>
          <w:rStyle w:val="Strong"/>
          <w:rFonts w:ascii="Georgia" w:hAnsi="Georgia" w:cs="Helvetica"/>
          <w:b w:val="0"/>
          <w:bCs w:val="0"/>
          <w:color w:val="222222"/>
        </w:rPr>
        <w:t>Function definition</w:t>
      </w:r>
    </w:p>
    <w:p w14:paraId="41B0EF2E"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200CD94A">
          <v:rect id="_x0000_i1069" style="width:0;height:.75pt" o:hralign="center" o:hrstd="t" o:hr="t" fillcolor="#a0a0a0" stroked="f"/>
        </w:pict>
      </w:r>
    </w:p>
    <w:p w14:paraId="3BD48C75"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 function definition provides the actual body of the function.</w:t>
      </w:r>
    </w:p>
    <w:p w14:paraId="641D28B0" w14:textId="77777777" w:rsidR="00097F58" w:rsidRDefault="00097F58" w:rsidP="00097F58">
      <w:pPr>
        <w:pStyle w:val="Heading3"/>
        <w:shd w:val="clear" w:color="auto" w:fill="FFFFFF"/>
        <w:spacing w:before="0" w:after="120"/>
        <w:jc w:val="both"/>
        <w:rPr>
          <w:rFonts w:ascii="Georgia" w:hAnsi="Georgia" w:cs="Helvetica"/>
          <w:color w:val="222222"/>
        </w:rPr>
      </w:pPr>
      <w:r>
        <w:rPr>
          <w:rFonts w:ascii="Georgia" w:hAnsi="Georgia" w:cs="Helvetica"/>
          <w:b/>
          <w:bCs/>
          <w:color w:val="222222"/>
        </w:rPr>
        <w:lastRenderedPageBreak/>
        <w:t>Syntax of function definition</w:t>
      </w:r>
    </w:p>
    <w:p w14:paraId="4DAECD04" w14:textId="77777777" w:rsidR="00097F58" w:rsidRDefault="00097F58" w:rsidP="00097F58">
      <w:pPr>
        <w:pStyle w:val="HTMLPreformatted"/>
        <w:shd w:val="clear" w:color="auto" w:fill="EEEEEE"/>
        <w:spacing w:after="384"/>
        <w:jc w:val="both"/>
        <w:rPr>
          <w:rFonts w:ascii="Courier" w:hAnsi="Courier"/>
          <w:color w:val="292B2C"/>
        </w:rPr>
      </w:pPr>
      <w:proofErr w:type="spellStart"/>
      <w:r>
        <w:rPr>
          <w:rFonts w:ascii="Courier" w:hAnsi="Courier"/>
          <w:color w:val="292B2C"/>
        </w:rPr>
        <w:t>return_value_type</w:t>
      </w:r>
      <w:proofErr w:type="spellEnd"/>
      <w:r>
        <w:rPr>
          <w:rFonts w:ascii="Courier" w:hAnsi="Courier"/>
          <w:color w:val="292B2C"/>
        </w:rPr>
        <w:t xml:space="preserve"> </w:t>
      </w:r>
      <w:proofErr w:type="spellStart"/>
      <w:r>
        <w:rPr>
          <w:rFonts w:ascii="Courier" w:hAnsi="Courier"/>
          <w:color w:val="292B2C"/>
        </w:rPr>
        <w:t>function_name</w:t>
      </w:r>
      <w:proofErr w:type="spellEnd"/>
      <w:r>
        <w:rPr>
          <w:rFonts w:ascii="Courier" w:hAnsi="Courier"/>
          <w:color w:val="292B2C"/>
        </w:rPr>
        <w:t xml:space="preserve"> (</w:t>
      </w:r>
      <w:proofErr w:type="spellStart"/>
      <w:r>
        <w:rPr>
          <w:rFonts w:ascii="Courier" w:hAnsi="Courier"/>
          <w:color w:val="292B2C"/>
        </w:rPr>
        <w:t>parameter_list</w:t>
      </w:r>
      <w:proofErr w:type="spellEnd"/>
      <w:r>
        <w:rPr>
          <w:rFonts w:ascii="Courier" w:hAnsi="Courier"/>
          <w:color w:val="292B2C"/>
        </w:rPr>
        <w:t>)</w:t>
      </w:r>
    </w:p>
    <w:p w14:paraId="45FBED91"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6CD5A8B8"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   // body of the function</w:t>
      </w:r>
    </w:p>
    <w:p w14:paraId="5BB67AE7"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w:t>
      </w:r>
    </w:p>
    <w:p w14:paraId="0295C4AA"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It consists of a function header and a function body. The </w:t>
      </w:r>
      <w:proofErr w:type="spellStart"/>
      <w:r>
        <w:rPr>
          <w:rStyle w:val="HTMLCode"/>
          <w:rFonts w:ascii="Consolas" w:eastAsiaTheme="minorEastAsia" w:hAnsi="Consolas"/>
          <w:color w:val="BD4147"/>
          <w:shd w:val="clear" w:color="auto" w:fill="F7F7F9"/>
        </w:rPr>
        <w:t>function_name</w:t>
      </w:r>
      <w:proofErr w:type="spellEnd"/>
      <w:r>
        <w:rPr>
          <w:rFonts w:ascii="Helvetica" w:hAnsi="Helvetica" w:cs="Helvetica"/>
          <w:color w:val="333333"/>
        </w:rPr>
        <w:t> is an identifier.</w:t>
      </w:r>
    </w:p>
    <w:p w14:paraId="46A671F1"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w:t>
      </w:r>
      <w:proofErr w:type="spellStart"/>
      <w:r>
        <w:rPr>
          <w:rStyle w:val="HTMLCode"/>
          <w:rFonts w:ascii="Consolas" w:eastAsiaTheme="minorEastAsia" w:hAnsi="Consolas"/>
          <w:color w:val="BD4147"/>
          <w:shd w:val="clear" w:color="auto" w:fill="F7F7F9"/>
        </w:rPr>
        <w:t>return_value_type</w:t>
      </w:r>
      <w:proofErr w:type="spellEnd"/>
      <w:r>
        <w:rPr>
          <w:rFonts w:ascii="Helvetica" w:hAnsi="Helvetica" w:cs="Helvetica"/>
          <w:color w:val="333333"/>
        </w:rPr>
        <w:t> is the data type of value which will be returned to a caller.</w:t>
      </w:r>
    </w:p>
    <w:p w14:paraId="7A6E0FA1"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Some functions </w:t>
      </w:r>
      <w:proofErr w:type="gramStart"/>
      <w:r>
        <w:rPr>
          <w:rFonts w:ascii="Helvetica" w:hAnsi="Helvetica" w:cs="Helvetica"/>
          <w:color w:val="333333"/>
        </w:rPr>
        <w:t>performs</w:t>
      </w:r>
      <w:proofErr w:type="gramEnd"/>
      <w:r>
        <w:rPr>
          <w:rFonts w:ascii="Helvetica" w:hAnsi="Helvetica" w:cs="Helvetica"/>
          <w:color w:val="333333"/>
        </w:rPr>
        <w:t xml:space="preserve"> the desired task without returning a value which is indicated by </w:t>
      </w:r>
      <w:r>
        <w:rPr>
          <w:rStyle w:val="HTMLCode"/>
          <w:rFonts w:ascii="Consolas" w:eastAsiaTheme="minorEastAsia" w:hAnsi="Consolas"/>
          <w:color w:val="BD4147"/>
          <w:shd w:val="clear" w:color="auto" w:fill="F7F7F9"/>
        </w:rPr>
        <w:t>void</w:t>
      </w:r>
      <w:r>
        <w:rPr>
          <w:rFonts w:ascii="Helvetica" w:hAnsi="Helvetica" w:cs="Helvetica"/>
          <w:color w:val="333333"/>
        </w:rPr>
        <w:t> as a </w:t>
      </w:r>
      <w:proofErr w:type="spellStart"/>
      <w:r>
        <w:rPr>
          <w:rStyle w:val="HTMLCode"/>
          <w:rFonts w:ascii="Consolas" w:eastAsiaTheme="minorEastAsia" w:hAnsi="Consolas"/>
          <w:color w:val="BD4147"/>
          <w:shd w:val="clear" w:color="auto" w:fill="F7F7F9"/>
        </w:rPr>
        <w:t>return_value_type</w:t>
      </w:r>
      <w:proofErr w:type="spellEnd"/>
      <w:r>
        <w:rPr>
          <w:rFonts w:ascii="Helvetica" w:hAnsi="Helvetica" w:cs="Helvetica"/>
          <w:color w:val="333333"/>
        </w:rPr>
        <w:t>.</w:t>
      </w:r>
    </w:p>
    <w:p w14:paraId="6B5A859A"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All definitions and statements are written inside the body of the function.</w:t>
      </w:r>
    </w:p>
    <w:p w14:paraId="0AC4575D" w14:textId="77777777" w:rsidR="00097F58" w:rsidRDefault="00097F58" w:rsidP="00097F58">
      <w:pPr>
        <w:shd w:val="clear" w:color="auto" w:fill="0A243E"/>
        <w:jc w:val="both"/>
        <w:rPr>
          <w:rFonts w:ascii="Helvetica" w:hAnsi="Helvetica" w:cs="Helvetica"/>
          <w:color w:val="FFFFFF"/>
        </w:rPr>
      </w:pPr>
      <w:r>
        <w:rPr>
          <w:rFonts w:ascii="Helvetica" w:hAnsi="Helvetica" w:cs="Helvetica"/>
          <w:color w:val="FFFFFF"/>
        </w:rPr>
        <w:t>Good Programming Practice</w:t>
      </w:r>
    </w:p>
    <w:p w14:paraId="29584C59" w14:textId="77777777" w:rsidR="00097F58" w:rsidRDefault="00097F58" w:rsidP="00097F58">
      <w:pPr>
        <w:shd w:val="clear" w:color="auto" w:fill="F2F2F2"/>
        <w:jc w:val="both"/>
        <w:rPr>
          <w:rFonts w:ascii="Helvetica" w:hAnsi="Helvetica" w:cs="Helvetica"/>
          <w:color w:val="333333"/>
        </w:rPr>
      </w:pPr>
      <w:r>
        <w:rPr>
          <w:rFonts w:ascii="Helvetica" w:hAnsi="Helvetica" w:cs="Helvetica"/>
          <w:color w:val="333333"/>
        </w:rPr>
        <w:t>To avoid ambiguity, we should not use the same name for functions arguments and the corresponding parameters in the function definition.</w:t>
      </w:r>
    </w:p>
    <w:p w14:paraId="3B75C9B3"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30C7A9ED" w14:textId="77777777" w:rsidR="00097F58" w:rsidRDefault="00097F58" w:rsidP="00097F58">
      <w:pPr>
        <w:shd w:val="clear" w:color="auto" w:fill="C14747"/>
        <w:jc w:val="both"/>
        <w:rPr>
          <w:rFonts w:ascii="Helvetica" w:hAnsi="Helvetica" w:cs="Helvetica"/>
          <w:color w:val="FFFFFF"/>
        </w:rPr>
      </w:pPr>
      <w:r>
        <w:rPr>
          <w:rFonts w:ascii="Helvetica" w:hAnsi="Helvetica" w:cs="Helvetica"/>
          <w:color w:val="FFFFFF"/>
        </w:rPr>
        <w:t>Common Programming Errors</w:t>
      </w:r>
    </w:p>
    <w:p w14:paraId="76CEB107" w14:textId="77777777" w:rsidR="00097F58" w:rsidRDefault="00097F58" w:rsidP="00097F58">
      <w:pPr>
        <w:shd w:val="clear" w:color="auto" w:fill="F2F2F2"/>
        <w:jc w:val="both"/>
        <w:rPr>
          <w:rFonts w:ascii="Helvetica" w:hAnsi="Helvetica" w:cs="Helvetica"/>
          <w:color w:val="333333"/>
        </w:rPr>
      </w:pPr>
      <w:r>
        <w:rPr>
          <w:rFonts w:ascii="Helvetica" w:hAnsi="Helvetica" w:cs="Helvetica"/>
          <w:color w:val="333333"/>
        </w:rPr>
        <w:t>Function definition inside another function results in a syntax error. Remember semicolon at the end of function prototype.</w:t>
      </w:r>
    </w:p>
    <w:p w14:paraId="726A41C4"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7169EF84" w14:textId="77777777" w:rsidR="00097F58" w:rsidRDefault="00097F58" w:rsidP="00097F58">
      <w:pPr>
        <w:pStyle w:val="Heading3"/>
        <w:shd w:val="clear" w:color="auto" w:fill="FFFFFF"/>
        <w:spacing w:before="0" w:after="120"/>
        <w:jc w:val="both"/>
        <w:rPr>
          <w:rFonts w:ascii="Georgia" w:hAnsi="Georgia" w:cs="Helvetica"/>
          <w:color w:val="222222"/>
        </w:rPr>
      </w:pPr>
      <w:r>
        <w:rPr>
          <w:rStyle w:val="Strong"/>
          <w:rFonts w:ascii="Georgia" w:hAnsi="Georgia" w:cs="Helvetica"/>
          <w:b w:val="0"/>
          <w:bCs w:val="0"/>
          <w:color w:val="222222"/>
        </w:rPr>
        <w:t>Return statement</w:t>
      </w:r>
    </w:p>
    <w:p w14:paraId="081689C7" w14:textId="77777777" w:rsidR="00097F58" w:rsidRDefault="00F26275" w:rsidP="00097F58">
      <w:pPr>
        <w:shd w:val="clear" w:color="auto" w:fill="FFFFFF"/>
        <w:jc w:val="both"/>
        <w:rPr>
          <w:rFonts w:ascii="Helvetica" w:hAnsi="Helvetica" w:cs="Helvetica"/>
          <w:color w:val="333333"/>
        </w:rPr>
      </w:pPr>
      <w:r>
        <w:rPr>
          <w:rFonts w:ascii="Helvetica" w:hAnsi="Helvetica" w:cs="Helvetica"/>
          <w:color w:val="333333"/>
        </w:rPr>
        <w:pict w14:anchorId="27F8B371">
          <v:rect id="_x0000_i1070" style="width:0;height:.75pt" o:hralign="center" o:hrstd="t" o:hr="t" fillcolor="#a0a0a0" stroked="f"/>
        </w:pict>
      </w:r>
    </w:p>
    <w:p w14:paraId="63B03D48"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Return statement returns the value and transfer control to the caller.</w:t>
      </w:r>
    </w:p>
    <w:p w14:paraId="7B2BD083"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 xml:space="preserve">return </w:t>
      </w:r>
      <w:proofErr w:type="gramStart"/>
      <w:r>
        <w:rPr>
          <w:rFonts w:ascii="Courier" w:hAnsi="Courier"/>
          <w:color w:val="292B2C"/>
        </w:rPr>
        <w:t>s;  /</w:t>
      </w:r>
      <w:proofErr w:type="gramEnd"/>
      <w:r>
        <w:rPr>
          <w:rFonts w:ascii="Courier" w:hAnsi="Courier"/>
          <w:color w:val="292B2C"/>
        </w:rPr>
        <w:t>/returns the square value s</w:t>
      </w:r>
    </w:p>
    <w:p w14:paraId="5AEB3E3B"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rPr>
        <w:lastRenderedPageBreak/>
        <w:drawing>
          <wp:inline distT="0" distB="0" distL="0" distR="0" wp14:anchorId="003C714E" wp14:editId="08A04CC0">
            <wp:extent cx="5534025" cy="3609975"/>
            <wp:effectExtent l="0" t="0" r="9525" b="9525"/>
            <wp:docPr id="21" name="Picture 21" descr="c return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 return statem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3609975"/>
                    </a:xfrm>
                    <a:prstGeom prst="rect">
                      <a:avLst/>
                    </a:prstGeom>
                    <a:noFill/>
                    <a:ln>
                      <a:noFill/>
                    </a:ln>
                  </pic:spPr>
                </pic:pic>
              </a:graphicData>
            </a:graphic>
          </wp:inline>
        </w:drawing>
      </w:r>
    </w:p>
    <w:p w14:paraId="0DBF3507"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There are three ways to return control.</w:t>
      </w:r>
    </w:p>
    <w:p w14:paraId="7B620DFA"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return;</w:t>
      </w:r>
    </w:p>
    <w:p w14:paraId="7BBF381D"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above </w:t>
      </w:r>
      <w:r>
        <w:rPr>
          <w:rStyle w:val="HTMLCode"/>
          <w:rFonts w:ascii="Consolas" w:eastAsiaTheme="minorEastAsia" w:hAnsi="Consolas"/>
          <w:color w:val="BD4147"/>
          <w:shd w:val="clear" w:color="auto" w:fill="F7F7F9"/>
        </w:rPr>
        <w:t>return</w:t>
      </w:r>
      <w:r>
        <w:rPr>
          <w:rFonts w:ascii="Helvetica" w:hAnsi="Helvetica" w:cs="Helvetica"/>
          <w:color w:val="333333"/>
        </w:rPr>
        <w:t> statement does not return value to the caller.</w:t>
      </w:r>
    </w:p>
    <w:p w14:paraId="71D899F5"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return expression;</w:t>
      </w:r>
    </w:p>
    <w:p w14:paraId="1D973BB9"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above </w:t>
      </w:r>
      <w:r>
        <w:rPr>
          <w:rStyle w:val="HTMLCode"/>
          <w:rFonts w:ascii="Consolas" w:eastAsiaTheme="minorEastAsia" w:hAnsi="Consolas"/>
          <w:color w:val="BD4147"/>
          <w:shd w:val="clear" w:color="auto" w:fill="F7F7F9"/>
        </w:rPr>
        <w:t>return</w:t>
      </w:r>
      <w:r>
        <w:rPr>
          <w:rFonts w:ascii="Helvetica" w:hAnsi="Helvetica" w:cs="Helvetica"/>
          <w:color w:val="333333"/>
        </w:rPr>
        <w:t> statement returns the value of expression to the caller.</w:t>
      </w:r>
    </w:p>
    <w:p w14:paraId="4DDAFB74" w14:textId="77777777" w:rsidR="00097F58" w:rsidRDefault="00097F58" w:rsidP="00097F58">
      <w:pPr>
        <w:pStyle w:val="HTMLPreformatted"/>
        <w:shd w:val="clear" w:color="auto" w:fill="EEEEEE"/>
        <w:spacing w:after="384"/>
        <w:jc w:val="both"/>
        <w:rPr>
          <w:rFonts w:ascii="Courier" w:hAnsi="Courier"/>
          <w:color w:val="292B2C"/>
        </w:rPr>
      </w:pPr>
      <w:r>
        <w:rPr>
          <w:rFonts w:ascii="Courier" w:hAnsi="Courier"/>
          <w:color w:val="292B2C"/>
        </w:rPr>
        <w:t>return 0;</w:t>
      </w:r>
    </w:p>
    <w:p w14:paraId="64ED6369" w14:textId="77777777" w:rsidR="00097F58" w:rsidRDefault="00097F58" w:rsidP="00097F5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above </w:t>
      </w:r>
      <w:r>
        <w:rPr>
          <w:rStyle w:val="HTMLCode"/>
          <w:rFonts w:ascii="Consolas" w:eastAsiaTheme="minorEastAsia" w:hAnsi="Consolas"/>
          <w:color w:val="BD4147"/>
          <w:shd w:val="clear" w:color="auto" w:fill="F7F7F9"/>
        </w:rPr>
        <w:t>return</w:t>
      </w:r>
      <w:r>
        <w:rPr>
          <w:rFonts w:ascii="Helvetica" w:hAnsi="Helvetica" w:cs="Helvetica"/>
          <w:color w:val="333333"/>
        </w:rPr>
        <w:t xml:space="preserve"> statement </w:t>
      </w:r>
      <w:proofErr w:type="gramStart"/>
      <w:r>
        <w:rPr>
          <w:rFonts w:ascii="Helvetica" w:hAnsi="Helvetica" w:cs="Helvetica"/>
          <w:color w:val="333333"/>
        </w:rPr>
        <w:t>indicate</w:t>
      </w:r>
      <w:proofErr w:type="gramEnd"/>
      <w:r>
        <w:rPr>
          <w:rFonts w:ascii="Helvetica" w:hAnsi="Helvetica" w:cs="Helvetica"/>
          <w:color w:val="333333"/>
        </w:rPr>
        <w:t xml:space="preserve"> whether the program executed correctly.</w:t>
      </w:r>
    </w:p>
    <w:p w14:paraId="38746927" w14:textId="77777777" w:rsidR="00D84898" w:rsidRDefault="00D84898" w:rsidP="00D84898">
      <w:pPr>
        <w:pStyle w:val="Heading2"/>
        <w:shd w:val="clear" w:color="auto" w:fill="FFFFFF"/>
        <w:spacing w:before="0" w:after="120"/>
        <w:ind w:left="0"/>
        <w:jc w:val="both"/>
        <w:rPr>
          <w:rFonts w:ascii="Georgia" w:hAnsi="Georgia"/>
          <w:b/>
          <w:bCs/>
          <w:color w:val="222222"/>
        </w:rPr>
      </w:pPr>
    </w:p>
    <w:p w14:paraId="659F2AF2" w14:textId="6BCD2795" w:rsidR="00D84898" w:rsidRDefault="00D84898" w:rsidP="00D84898">
      <w:pPr>
        <w:pStyle w:val="Heading2"/>
        <w:shd w:val="clear" w:color="auto" w:fill="FFFFFF"/>
        <w:spacing w:before="0" w:after="120"/>
        <w:ind w:left="0"/>
        <w:jc w:val="both"/>
        <w:rPr>
          <w:rFonts w:ascii="Georgia" w:eastAsia="Times New Roman" w:hAnsi="Georgia"/>
          <w:color w:val="222222"/>
          <w:kern w:val="0"/>
        </w:rPr>
      </w:pPr>
      <w:r>
        <w:rPr>
          <w:rFonts w:ascii="Georgia" w:hAnsi="Georgia"/>
          <w:b/>
          <w:bCs/>
          <w:color w:val="222222"/>
        </w:rPr>
        <w:t>Types of user defined functions in C</w:t>
      </w:r>
    </w:p>
    <w:p w14:paraId="263F61DA" w14:textId="77777777" w:rsidR="00D84898" w:rsidRDefault="00D84898" w:rsidP="00D84898">
      <w:pPr>
        <w:pStyle w:val="NormalWeb"/>
        <w:shd w:val="clear" w:color="auto" w:fill="FFFFFF"/>
        <w:spacing w:before="0" w:beforeAutospacing="0" w:after="360" w:afterAutospacing="0"/>
        <w:ind w:left="0"/>
        <w:jc w:val="both"/>
        <w:rPr>
          <w:rFonts w:ascii="Helvetica" w:hAnsi="Helvetica" w:cs="Helvetica"/>
          <w:color w:val="333333"/>
        </w:rPr>
      </w:pPr>
      <w:r>
        <w:rPr>
          <w:rFonts w:ascii="Helvetica" w:hAnsi="Helvetica" w:cs="Helvetica"/>
          <w:color w:val="333333"/>
        </w:rPr>
        <w:t>Depending upon the presence of arguments and the return values, user defined functions can be classified into five categories.</w:t>
      </w:r>
    </w:p>
    <w:p w14:paraId="6899BD29" w14:textId="77777777" w:rsidR="00D84898" w:rsidRDefault="00D84898" w:rsidP="00D84898">
      <w:pPr>
        <w:numPr>
          <w:ilvl w:val="0"/>
          <w:numId w:val="14"/>
        </w:numPr>
        <w:shd w:val="clear" w:color="auto" w:fill="FFFFFF"/>
        <w:spacing w:before="100" w:beforeAutospacing="1" w:after="100" w:afterAutospacing="1"/>
        <w:ind w:left="0" w:right="0"/>
        <w:jc w:val="both"/>
        <w:rPr>
          <w:rFonts w:ascii="Helvetica" w:hAnsi="Helvetica" w:cs="Helvetica"/>
          <w:color w:val="333333"/>
        </w:rPr>
      </w:pPr>
      <w:r>
        <w:rPr>
          <w:rStyle w:val="Strong"/>
          <w:rFonts w:ascii="Helvetica" w:hAnsi="Helvetica" w:cs="Helvetica"/>
          <w:color w:val="333333"/>
        </w:rPr>
        <w:t>Function with no arguments and no return values</w:t>
      </w:r>
    </w:p>
    <w:p w14:paraId="6CFACD58" w14:textId="77777777" w:rsidR="00D84898" w:rsidRDefault="00D84898" w:rsidP="00D84898">
      <w:pPr>
        <w:numPr>
          <w:ilvl w:val="0"/>
          <w:numId w:val="14"/>
        </w:numPr>
        <w:shd w:val="clear" w:color="auto" w:fill="FFFFFF"/>
        <w:spacing w:before="100" w:beforeAutospacing="1" w:after="100" w:afterAutospacing="1"/>
        <w:ind w:left="0" w:right="0"/>
        <w:jc w:val="both"/>
        <w:rPr>
          <w:rFonts w:ascii="Helvetica" w:hAnsi="Helvetica" w:cs="Helvetica"/>
          <w:color w:val="333333"/>
        </w:rPr>
      </w:pPr>
      <w:r>
        <w:rPr>
          <w:rStyle w:val="Strong"/>
          <w:rFonts w:ascii="Helvetica" w:hAnsi="Helvetica" w:cs="Helvetica"/>
          <w:color w:val="333333"/>
        </w:rPr>
        <w:t>Function with no arguments and one return value</w:t>
      </w:r>
    </w:p>
    <w:p w14:paraId="6CA4A80B" w14:textId="77777777" w:rsidR="00D84898" w:rsidRDefault="00D84898" w:rsidP="00D84898">
      <w:pPr>
        <w:numPr>
          <w:ilvl w:val="0"/>
          <w:numId w:val="14"/>
        </w:numPr>
        <w:shd w:val="clear" w:color="auto" w:fill="FFFFFF"/>
        <w:spacing w:before="100" w:beforeAutospacing="1" w:after="100" w:afterAutospacing="1"/>
        <w:ind w:left="0" w:right="0"/>
        <w:jc w:val="both"/>
        <w:rPr>
          <w:rFonts w:ascii="Helvetica" w:hAnsi="Helvetica" w:cs="Helvetica"/>
          <w:color w:val="333333"/>
        </w:rPr>
      </w:pPr>
      <w:r>
        <w:rPr>
          <w:rStyle w:val="Strong"/>
          <w:rFonts w:ascii="Helvetica" w:hAnsi="Helvetica" w:cs="Helvetica"/>
          <w:color w:val="333333"/>
        </w:rPr>
        <w:t>Function with arguments and no return values</w:t>
      </w:r>
    </w:p>
    <w:p w14:paraId="03CFB09A" w14:textId="77777777" w:rsidR="00D84898" w:rsidRDefault="00D84898" w:rsidP="00D84898">
      <w:pPr>
        <w:numPr>
          <w:ilvl w:val="0"/>
          <w:numId w:val="14"/>
        </w:numPr>
        <w:shd w:val="clear" w:color="auto" w:fill="FFFFFF"/>
        <w:spacing w:before="100" w:beforeAutospacing="1" w:after="100" w:afterAutospacing="1"/>
        <w:ind w:left="0" w:right="0"/>
        <w:jc w:val="both"/>
        <w:rPr>
          <w:rFonts w:ascii="Helvetica" w:hAnsi="Helvetica" w:cs="Helvetica"/>
          <w:color w:val="333333"/>
        </w:rPr>
      </w:pPr>
      <w:r>
        <w:rPr>
          <w:rStyle w:val="Strong"/>
          <w:rFonts w:ascii="Helvetica" w:hAnsi="Helvetica" w:cs="Helvetica"/>
          <w:color w:val="333333"/>
        </w:rPr>
        <w:t>Function with arguments and one return value</w:t>
      </w:r>
    </w:p>
    <w:p w14:paraId="51B6A823" w14:textId="77777777" w:rsidR="00D84898" w:rsidRDefault="00D84898" w:rsidP="00D84898">
      <w:pPr>
        <w:numPr>
          <w:ilvl w:val="0"/>
          <w:numId w:val="14"/>
        </w:numPr>
        <w:shd w:val="clear" w:color="auto" w:fill="FFFFFF"/>
        <w:spacing w:before="100" w:beforeAutospacing="1" w:after="100" w:afterAutospacing="1"/>
        <w:ind w:left="0" w:right="0"/>
        <w:jc w:val="both"/>
        <w:rPr>
          <w:rFonts w:ascii="Helvetica" w:hAnsi="Helvetica" w:cs="Helvetica"/>
          <w:color w:val="333333"/>
        </w:rPr>
      </w:pPr>
      <w:r>
        <w:rPr>
          <w:rStyle w:val="Strong"/>
          <w:rFonts w:ascii="Helvetica" w:hAnsi="Helvetica" w:cs="Helvetica"/>
          <w:color w:val="333333"/>
        </w:rPr>
        <w:t>Function with multiple return values</w:t>
      </w:r>
    </w:p>
    <w:p w14:paraId="675D1649" w14:textId="77777777" w:rsidR="00D84898" w:rsidRDefault="00D84898" w:rsidP="00D84898">
      <w:pPr>
        <w:pStyle w:val="Heading2"/>
        <w:shd w:val="clear" w:color="auto" w:fill="FFFFFF"/>
        <w:spacing w:before="0" w:after="120"/>
        <w:jc w:val="both"/>
        <w:rPr>
          <w:rFonts w:ascii="Georgia" w:hAnsi="Georgia" w:cs="Times New Roman"/>
          <w:color w:val="222222"/>
        </w:rPr>
      </w:pPr>
      <w:r>
        <w:rPr>
          <w:rFonts w:ascii="Georgia" w:hAnsi="Georgia"/>
          <w:b/>
          <w:bCs/>
          <w:color w:val="222222"/>
        </w:rPr>
        <w:lastRenderedPageBreak/>
        <w:t>1: Function with no arguments and no return value</w:t>
      </w:r>
    </w:p>
    <w:p w14:paraId="792CEAF9" w14:textId="77777777" w:rsidR="00D84898" w:rsidRDefault="00F26275" w:rsidP="00D84898">
      <w:pPr>
        <w:rPr>
          <w:rFonts w:ascii="Times New Roman" w:hAnsi="Times New Roman"/>
          <w:color w:val="auto"/>
        </w:rPr>
      </w:pPr>
      <w:r>
        <w:pict w14:anchorId="4D854B77">
          <v:rect id="_x0000_i1071" style="width:0;height:.75pt" o:hrstd="t" o:hrnoshade="t" o:hr="t" fillcolor="#333" stroked="f"/>
        </w:pict>
      </w:r>
    </w:p>
    <w:p w14:paraId="4B3F4758"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Function with no argument means the called function does not receive any data from calling function and </w:t>
      </w:r>
      <w:r>
        <w:rPr>
          <w:rStyle w:val="Strong"/>
          <w:rFonts w:ascii="Helvetica" w:hAnsi="Helvetica" w:cs="Helvetica"/>
          <w:color w:val="333333"/>
        </w:rPr>
        <w:t>Function with no return</w:t>
      </w:r>
      <w:r>
        <w:rPr>
          <w:rFonts w:ascii="Helvetica" w:hAnsi="Helvetica" w:cs="Helvetica"/>
          <w:color w:val="333333"/>
        </w:rPr>
        <w:t> </w:t>
      </w:r>
      <w:r>
        <w:rPr>
          <w:rStyle w:val="Strong"/>
          <w:rFonts w:ascii="Helvetica" w:hAnsi="Helvetica" w:cs="Helvetica"/>
          <w:color w:val="333333"/>
        </w:rPr>
        <w:t>value</w:t>
      </w:r>
      <w:r>
        <w:rPr>
          <w:rFonts w:ascii="Helvetica" w:hAnsi="Helvetica" w:cs="Helvetica"/>
          <w:color w:val="333333"/>
        </w:rPr>
        <w:t xml:space="preserve"> means calling function does not receive any data from the called function. </w:t>
      </w:r>
      <w:proofErr w:type="gramStart"/>
      <w:r>
        <w:rPr>
          <w:rFonts w:ascii="Helvetica" w:hAnsi="Helvetica" w:cs="Helvetica"/>
          <w:color w:val="333333"/>
        </w:rPr>
        <w:t>So</w:t>
      </w:r>
      <w:proofErr w:type="gramEnd"/>
      <w:r>
        <w:rPr>
          <w:rFonts w:ascii="Helvetica" w:hAnsi="Helvetica" w:cs="Helvetica"/>
          <w:color w:val="333333"/>
        </w:rPr>
        <w:t xml:space="preserve"> there is no data transfer between calling and called function.</w:t>
      </w:r>
    </w:p>
    <w:p w14:paraId="55A0E298" w14:textId="77777777" w:rsidR="00D84898" w:rsidRDefault="00D84898" w:rsidP="00D84898">
      <w:pPr>
        <w:pStyle w:val="Heading3"/>
        <w:shd w:val="clear" w:color="auto" w:fill="FFFFFF"/>
        <w:spacing w:before="0" w:after="120"/>
        <w:jc w:val="both"/>
        <w:rPr>
          <w:rFonts w:ascii="Georgia" w:hAnsi="Georgia" w:cs="Times New Roman"/>
          <w:color w:val="222222"/>
        </w:rPr>
      </w:pPr>
      <w:r>
        <w:rPr>
          <w:rFonts w:ascii="Georgia" w:hAnsi="Georgia"/>
          <w:b/>
          <w:bCs/>
          <w:color w:val="222222"/>
        </w:rPr>
        <w:t>C program to calculate the area of square using the function with no arguments and no return values</w:t>
      </w:r>
    </w:p>
    <w:p w14:paraId="1821C314"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p>
    <w:p w14:paraId="62459248"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program to calculate the area of square */</w:t>
      </w:r>
    </w:p>
    <w:p w14:paraId="2209C0F4"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6B3C2096"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void </w:t>
      </w:r>
      <w:proofErr w:type="gramStart"/>
      <w:r>
        <w:rPr>
          <w:rStyle w:val="HTMLCode"/>
          <w:rFonts w:ascii="Consolas" w:eastAsiaTheme="minorHAnsi" w:hAnsi="Consolas"/>
          <w:color w:val="292B2C"/>
        </w:rPr>
        <w:t>area(</w:t>
      </w:r>
      <w:proofErr w:type="gramEnd"/>
      <w:r>
        <w:rPr>
          <w:rStyle w:val="HTMLCode"/>
          <w:rFonts w:ascii="Consolas" w:eastAsiaTheme="minorHAnsi" w:hAnsi="Consolas"/>
          <w:color w:val="292B2C"/>
        </w:rPr>
        <w:t>);   //function prototype</w:t>
      </w:r>
    </w:p>
    <w:p w14:paraId="7CBB136C"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2FE51D08"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03978D0F"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gramStart"/>
      <w:r>
        <w:rPr>
          <w:rStyle w:val="HTMLCode"/>
          <w:rFonts w:ascii="Consolas" w:eastAsiaTheme="minorHAnsi" w:hAnsi="Consolas"/>
          <w:color w:val="292B2C"/>
        </w:rPr>
        <w:t>area(</w:t>
      </w:r>
      <w:proofErr w:type="gramEnd"/>
      <w:r>
        <w:rPr>
          <w:rStyle w:val="HTMLCode"/>
          <w:rFonts w:ascii="Consolas" w:eastAsiaTheme="minorHAnsi" w:hAnsi="Consolas"/>
          <w:color w:val="292B2C"/>
        </w:rPr>
        <w:t>);    //function call</w:t>
      </w:r>
    </w:p>
    <w:p w14:paraId="680B210F"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0E002786"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36F908D0"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void </w:t>
      </w:r>
      <w:proofErr w:type="gramStart"/>
      <w:r>
        <w:rPr>
          <w:rStyle w:val="HTMLCode"/>
          <w:rFonts w:ascii="Consolas" w:eastAsiaTheme="minorHAnsi" w:hAnsi="Consolas"/>
          <w:color w:val="292B2C"/>
        </w:rPr>
        <w:t>area(</w:t>
      </w:r>
      <w:proofErr w:type="gramEnd"/>
      <w:r>
        <w:rPr>
          <w:rStyle w:val="HTMLCode"/>
          <w:rFonts w:ascii="Consolas" w:eastAsiaTheme="minorHAnsi" w:hAnsi="Consolas"/>
          <w:color w:val="292B2C"/>
        </w:rPr>
        <w:t>)</w:t>
      </w:r>
    </w:p>
    <w:p w14:paraId="0AD3D1D5"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7B2589AE"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w:t>
      </w:r>
      <w:proofErr w:type="spellStart"/>
      <w:r>
        <w:rPr>
          <w:rStyle w:val="HTMLCode"/>
          <w:rFonts w:ascii="Consolas" w:eastAsiaTheme="minorHAnsi" w:hAnsi="Consolas"/>
          <w:color w:val="292B2C"/>
        </w:rPr>
        <w:t>square_</w:t>
      </w:r>
      <w:proofErr w:type="gramStart"/>
      <w:r>
        <w:rPr>
          <w:rStyle w:val="HTMLCode"/>
          <w:rFonts w:ascii="Consolas" w:eastAsiaTheme="minorHAnsi" w:hAnsi="Consolas"/>
          <w:color w:val="292B2C"/>
        </w:rPr>
        <w:t>area,square</w:t>
      </w:r>
      <w:proofErr w:type="gramEnd"/>
      <w:r>
        <w:rPr>
          <w:rStyle w:val="HTMLCode"/>
          <w:rFonts w:ascii="Consolas" w:eastAsiaTheme="minorHAnsi" w:hAnsi="Consolas"/>
          <w:color w:val="292B2C"/>
        </w:rPr>
        <w:t>_side</w:t>
      </w:r>
      <w:proofErr w:type="spellEnd"/>
      <w:r>
        <w:rPr>
          <w:rStyle w:val="HTMLCode"/>
          <w:rFonts w:ascii="Consolas" w:eastAsiaTheme="minorHAnsi" w:hAnsi="Consolas"/>
          <w:color w:val="292B2C"/>
        </w:rPr>
        <w:t>;</w:t>
      </w:r>
    </w:p>
    <w:p w14:paraId="6A1FC5FB"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"Enter the side of square :");</w:t>
      </w:r>
    </w:p>
    <w:p w14:paraId="5FFB0C11"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scanf</w:t>
      </w:r>
      <w:proofErr w:type="spellEnd"/>
      <w:r>
        <w:rPr>
          <w:rStyle w:val="HTMLCode"/>
          <w:rFonts w:ascii="Consolas" w:eastAsiaTheme="minorHAnsi" w:hAnsi="Consolas"/>
          <w:color w:val="292B2C"/>
        </w:rPr>
        <w:t>("%d</w:t>
      </w:r>
      <w:proofErr w:type="gramStart"/>
      <w:r>
        <w:rPr>
          <w:rStyle w:val="HTMLCode"/>
          <w:rFonts w:ascii="Consolas" w:eastAsiaTheme="minorHAnsi" w:hAnsi="Consolas"/>
          <w:color w:val="292B2C"/>
        </w:rPr>
        <w:t>",&amp;</w:t>
      </w:r>
      <w:proofErr w:type="spellStart"/>
      <w:proofErr w:type="gramEnd"/>
      <w:r>
        <w:rPr>
          <w:rStyle w:val="HTMLCode"/>
          <w:rFonts w:ascii="Consolas" w:eastAsiaTheme="minorHAnsi" w:hAnsi="Consolas"/>
          <w:color w:val="292B2C"/>
        </w:rPr>
        <w:t>square_side</w:t>
      </w:r>
      <w:proofErr w:type="spellEnd"/>
      <w:r>
        <w:rPr>
          <w:rStyle w:val="HTMLCode"/>
          <w:rFonts w:ascii="Consolas" w:eastAsiaTheme="minorHAnsi" w:hAnsi="Consolas"/>
          <w:color w:val="292B2C"/>
        </w:rPr>
        <w:t>);</w:t>
      </w:r>
    </w:p>
    <w:p w14:paraId="3D0AD8DE"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 xml:space="preserve"> = </w:t>
      </w:r>
      <w:proofErr w:type="spellStart"/>
      <w:r>
        <w:rPr>
          <w:rStyle w:val="HTMLCode"/>
          <w:rFonts w:ascii="Consolas" w:eastAsiaTheme="minorHAnsi" w:hAnsi="Consolas"/>
          <w:color w:val="292B2C"/>
        </w:rPr>
        <w:t>square_side</w:t>
      </w:r>
      <w:proofErr w:type="spellEnd"/>
      <w:r>
        <w:rPr>
          <w:rStyle w:val="HTMLCode"/>
          <w:rFonts w:ascii="Consolas" w:eastAsiaTheme="minorHAnsi" w:hAnsi="Consolas"/>
          <w:color w:val="292B2C"/>
        </w:rPr>
        <w:t xml:space="preserve"> * </w:t>
      </w:r>
      <w:proofErr w:type="spellStart"/>
      <w:r>
        <w:rPr>
          <w:rStyle w:val="HTMLCode"/>
          <w:rFonts w:ascii="Consolas" w:eastAsiaTheme="minorHAnsi" w:hAnsi="Consolas"/>
          <w:color w:val="292B2C"/>
        </w:rPr>
        <w:t>square_side</w:t>
      </w:r>
      <w:proofErr w:type="spellEnd"/>
      <w:r>
        <w:rPr>
          <w:rStyle w:val="HTMLCode"/>
          <w:rFonts w:ascii="Consolas" w:eastAsiaTheme="minorHAnsi" w:hAnsi="Consolas"/>
          <w:color w:val="292B2C"/>
        </w:rPr>
        <w:t>;</w:t>
      </w:r>
    </w:p>
    <w:p w14:paraId="642E9DAE"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"Area of Square = %d",</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w:t>
      </w:r>
    </w:p>
    <w:p w14:paraId="6B63FEAA" w14:textId="77777777" w:rsidR="00D84898" w:rsidRDefault="00D84898" w:rsidP="00D84898">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w:t>
      </w:r>
    </w:p>
    <w:p w14:paraId="5351B7D8" w14:textId="77777777" w:rsidR="00D84898" w:rsidRDefault="00D84898" w:rsidP="00D84898">
      <w:pPr>
        <w:pStyle w:val="NormalWeb"/>
        <w:shd w:val="clear" w:color="auto" w:fill="FFFFFF"/>
        <w:spacing w:before="0" w:beforeAutospacing="0" w:after="360" w:afterAutospacing="0"/>
        <w:jc w:val="both"/>
        <w:rPr>
          <w:rStyle w:val="Strong"/>
          <w:rFonts w:ascii="Helvetica" w:hAnsi="Helvetica" w:cs="Helvetica"/>
          <w:color w:val="333333"/>
        </w:rPr>
      </w:pPr>
    </w:p>
    <w:p w14:paraId="762DB385" w14:textId="64F2D7E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lastRenderedPageBreak/>
        <w:t>Explanation</w:t>
      </w:r>
    </w:p>
    <w:p w14:paraId="524CE795"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the above program, </w:t>
      </w:r>
      <w:proofErr w:type="gramStart"/>
      <w:r>
        <w:rPr>
          <w:rStyle w:val="HTMLCode"/>
          <w:rFonts w:ascii="Consolas" w:eastAsiaTheme="minorHAnsi" w:hAnsi="Consolas"/>
          <w:color w:val="BD4147"/>
          <w:shd w:val="clear" w:color="auto" w:fill="F7F7F9"/>
        </w:rPr>
        <w:t>area( )</w:t>
      </w:r>
      <w:proofErr w:type="gramEnd"/>
      <w:r>
        <w:rPr>
          <w:rStyle w:val="HTMLCode"/>
          <w:rFonts w:ascii="Consolas" w:eastAsiaTheme="minorHAnsi" w:hAnsi="Consolas"/>
          <w:color w:val="BD4147"/>
          <w:shd w:val="clear" w:color="auto" w:fill="F7F7F9"/>
        </w:rPr>
        <w:t>;</w:t>
      </w:r>
      <w:r>
        <w:rPr>
          <w:rFonts w:ascii="Helvetica" w:hAnsi="Helvetica" w:cs="Helvetica"/>
          <w:color w:val="333333"/>
        </w:rPr>
        <w:t> function calculates area and no arguments are passed to this function. The return type of this function is </w:t>
      </w:r>
      <w:r>
        <w:rPr>
          <w:rStyle w:val="HTMLCode"/>
          <w:rFonts w:ascii="Consolas" w:eastAsiaTheme="minorHAnsi" w:hAnsi="Consolas"/>
          <w:color w:val="BD4147"/>
          <w:shd w:val="clear" w:color="auto" w:fill="F7F7F9"/>
        </w:rPr>
        <w:t>void</w:t>
      </w:r>
      <w:r>
        <w:rPr>
          <w:rFonts w:ascii="Helvetica" w:hAnsi="Helvetica" w:cs="Helvetica"/>
          <w:color w:val="333333"/>
        </w:rPr>
        <w:t> and hence return nothing.</w:t>
      </w:r>
    </w:p>
    <w:p w14:paraId="6B5D191E" w14:textId="77777777" w:rsidR="00D84898" w:rsidRDefault="00D84898" w:rsidP="00D84898">
      <w:pPr>
        <w:pStyle w:val="Heading2"/>
        <w:shd w:val="clear" w:color="auto" w:fill="FFFFFF"/>
        <w:spacing w:before="0" w:after="120"/>
        <w:jc w:val="both"/>
        <w:rPr>
          <w:rFonts w:ascii="Georgia" w:hAnsi="Georgia" w:cs="Times New Roman"/>
          <w:color w:val="222222"/>
        </w:rPr>
      </w:pPr>
      <w:r>
        <w:rPr>
          <w:rFonts w:ascii="Georgia" w:hAnsi="Georgia"/>
          <w:b/>
          <w:bCs/>
          <w:color w:val="222222"/>
        </w:rPr>
        <w:t>2: Function with no arguments and one return value</w:t>
      </w:r>
    </w:p>
    <w:p w14:paraId="6D997381" w14:textId="77777777" w:rsidR="00D84898" w:rsidRDefault="00F26275" w:rsidP="00D84898">
      <w:pPr>
        <w:rPr>
          <w:rFonts w:ascii="Times New Roman" w:hAnsi="Times New Roman"/>
          <w:color w:val="auto"/>
        </w:rPr>
      </w:pPr>
      <w:r>
        <w:pict w14:anchorId="0DACF857">
          <v:rect id="_x0000_i1072" style="width:0;height:.75pt" o:hrstd="t" o:hrnoshade="t" o:hr="t" fillcolor="#333" stroked="f"/>
        </w:pict>
      </w:r>
    </w:p>
    <w:p w14:paraId="32F11360"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As said earlier function with no arguments means called function does not receive any data from calling function and function with one return value means one result will be sent back to the caller from the function.</w:t>
      </w:r>
    </w:p>
    <w:p w14:paraId="658118EC" w14:textId="77777777" w:rsidR="00D84898" w:rsidRDefault="00D84898" w:rsidP="00D84898">
      <w:pPr>
        <w:pStyle w:val="Heading3"/>
        <w:shd w:val="clear" w:color="auto" w:fill="FFFFFF"/>
        <w:spacing w:before="0" w:after="120"/>
        <w:jc w:val="both"/>
        <w:rPr>
          <w:rFonts w:ascii="Georgia" w:hAnsi="Georgia" w:cs="Times New Roman"/>
          <w:color w:val="222222"/>
        </w:rPr>
      </w:pPr>
      <w:r>
        <w:rPr>
          <w:rFonts w:ascii="Georgia" w:hAnsi="Georgia"/>
          <w:b/>
          <w:bCs/>
          <w:color w:val="222222"/>
        </w:rPr>
        <w:t>C program to calculate the area of square using the function with no arguments and one return values</w:t>
      </w:r>
    </w:p>
    <w:p w14:paraId="24A607C7"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1085224E"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area(</w:t>
      </w:r>
      <w:proofErr w:type="gramEnd"/>
      <w:r>
        <w:rPr>
          <w:rStyle w:val="HTMLCode"/>
          <w:rFonts w:ascii="Consolas" w:eastAsiaTheme="minorHAnsi" w:hAnsi="Consolas"/>
          <w:color w:val="292B2C"/>
        </w:rPr>
        <w:t>);   //function prototype with return type int</w:t>
      </w:r>
    </w:p>
    <w:p w14:paraId="5E81C8F9"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3407F2F7"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3000C6E5"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w:t>
      </w:r>
    </w:p>
    <w:p w14:paraId="28DB1EE0"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 xml:space="preserve"> = </w:t>
      </w:r>
      <w:proofErr w:type="gramStart"/>
      <w:r>
        <w:rPr>
          <w:rStyle w:val="HTMLCode"/>
          <w:rFonts w:ascii="Consolas" w:eastAsiaTheme="minorHAnsi" w:hAnsi="Consolas"/>
          <w:color w:val="292B2C"/>
        </w:rPr>
        <w:t>area(</w:t>
      </w:r>
      <w:proofErr w:type="gramEnd"/>
      <w:r>
        <w:rPr>
          <w:rStyle w:val="HTMLCode"/>
          <w:rFonts w:ascii="Consolas" w:eastAsiaTheme="minorHAnsi" w:hAnsi="Consolas"/>
          <w:color w:val="292B2C"/>
        </w:rPr>
        <w:t>);    //function call</w:t>
      </w:r>
    </w:p>
    <w:p w14:paraId="793C4F7D"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"Area of Square = %d",</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w:t>
      </w:r>
    </w:p>
    <w:p w14:paraId="19C25FA1"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50DB68A5"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0C4A74E3"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area(</w:t>
      </w:r>
      <w:proofErr w:type="gramEnd"/>
      <w:r>
        <w:rPr>
          <w:rStyle w:val="HTMLCode"/>
          <w:rFonts w:ascii="Consolas" w:eastAsiaTheme="minorHAnsi" w:hAnsi="Consolas"/>
          <w:color w:val="292B2C"/>
        </w:rPr>
        <w:t>)</w:t>
      </w:r>
    </w:p>
    <w:p w14:paraId="1F72CE02"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1255D648"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w:t>
      </w:r>
      <w:proofErr w:type="spellStart"/>
      <w:r>
        <w:rPr>
          <w:rStyle w:val="HTMLCode"/>
          <w:rFonts w:ascii="Consolas" w:eastAsiaTheme="minorHAnsi" w:hAnsi="Consolas"/>
          <w:color w:val="292B2C"/>
        </w:rPr>
        <w:t>square_</w:t>
      </w:r>
      <w:proofErr w:type="gramStart"/>
      <w:r>
        <w:rPr>
          <w:rStyle w:val="HTMLCode"/>
          <w:rFonts w:ascii="Consolas" w:eastAsiaTheme="minorHAnsi" w:hAnsi="Consolas"/>
          <w:color w:val="292B2C"/>
        </w:rPr>
        <w:t>area,square</w:t>
      </w:r>
      <w:proofErr w:type="gramEnd"/>
      <w:r>
        <w:rPr>
          <w:rStyle w:val="HTMLCode"/>
          <w:rFonts w:ascii="Consolas" w:eastAsiaTheme="minorHAnsi" w:hAnsi="Consolas"/>
          <w:color w:val="292B2C"/>
        </w:rPr>
        <w:t>_side</w:t>
      </w:r>
      <w:proofErr w:type="spellEnd"/>
      <w:r>
        <w:rPr>
          <w:rStyle w:val="HTMLCode"/>
          <w:rFonts w:ascii="Consolas" w:eastAsiaTheme="minorHAnsi" w:hAnsi="Consolas"/>
          <w:color w:val="292B2C"/>
        </w:rPr>
        <w:t>;</w:t>
      </w:r>
    </w:p>
    <w:p w14:paraId="020A3A70"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"Enter the side of square :");</w:t>
      </w:r>
    </w:p>
    <w:p w14:paraId="5D708997"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scanf</w:t>
      </w:r>
      <w:proofErr w:type="spellEnd"/>
      <w:r>
        <w:rPr>
          <w:rStyle w:val="HTMLCode"/>
          <w:rFonts w:ascii="Consolas" w:eastAsiaTheme="minorHAnsi" w:hAnsi="Consolas"/>
          <w:color w:val="292B2C"/>
        </w:rPr>
        <w:t>("%d</w:t>
      </w:r>
      <w:proofErr w:type="gramStart"/>
      <w:r>
        <w:rPr>
          <w:rStyle w:val="HTMLCode"/>
          <w:rFonts w:ascii="Consolas" w:eastAsiaTheme="minorHAnsi" w:hAnsi="Consolas"/>
          <w:color w:val="292B2C"/>
        </w:rPr>
        <w:t>",&amp;</w:t>
      </w:r>
      <w:proofErr w:type="spellStart"/>
      <w:proofErr w:type="gramEnd"/>
      <w:r>
        <w:rPr>
          <w:rStyle w:val="HTMLCode"/>
          <w:rFonts w:ascii="Consolas" w:eastAsiaTheme="minorHAnsi" w:hAnsi="Consolas"/>
          <w:color w:val="292B2C"/>
        </w:rPr>
        <w:t>square_side</w:t>
      </w:r>
      <w:proofErr w:type="spellEnd"/>
      <w:r>
        <w:rPr>
          <w:rStyle w:val="HTMLCode"/>
          <w:rFonts w:ascii="Consolas" w:eastAsiaTheme="minorHAnsi" w:hAnsi="Consolas"/>
          <w:color w:val="292B2C"/>
        </w:rPr>
        <w:t>);</w:t>
      </w:r>
    </w:p>
    <w:p w14:paraId="415B5AD2"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 xml:space="preserve"> = </w:t>
      </w:r>
      <w:proofErr w:type="spellStart"/>
      <w:r>
        <w:rPr>
          <w:rStyle w:val="HTMLCode"/>
          <w:rFonts w:ascii="Consolas" w:eastAsiaTheme="minorHAnsi" w:hAnsi="Consolas"/>
          <w:color w:val="292B2C"/>
        </w:rPr>
        <w:t>square_side</w:t>
      </w:r>
      <w:proofErr w:type="spellEnd"/>
      <w:r>
        <w:rPr>
          <w:rStyle w:val="HTMLCode"/>
          <w:rFonts w:ascii="Consolas" w:eastAsiaTheme="minorHAnsi" w:hAnsi="Consolas"/>
          <w:color w:val="292B2C"/>
        </w:rPr>
        <w:t xml:space="preserve"> * </w:t>
      </w:r>
      <w:proofErr w:type="spellStart"/>
      <w:r>
        <w:rPr>
          <w:rStyle w:val="HTMLCode"/>
          <w:rFonts w:ascii="Consolas" w:eastAsiaTheme="minorHAnsi" w:hAnsi="Consolas"/>
          <w:color w:val="292B2C"/>
        </w:rPr>
        <w:t>square_side</w:t>
      </w:r>
      <w:proofErr w:type="spellEnd"/>
      <w:r>
        <w:rPr>
          <w:rStyle w:val="HTMLCode"/>
          <w:rFonts w:ascii="Consolas" w:eastAsiaTheme="minorHAnsi" w:hAnsi="Consolas"/>
          <w:color w:val="292B2C"/>
        </w:rPr>
        <w:t>;</w:t>
      </w:r>
    </w:p>
    <w:p w14:paraId="68B80985"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w:t>
      </w:r>
    </w:p>
    <w:p w14:paraId="77522E58" w14:textId="77777777" w:rsidR="00D84898" w:rsidRDefault="00D84898" w:rsidP="00D84898">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lastRenderedPageBreak/>
        <w:t>}</w:t>
      </w:r>
    </w:p>
    <w:p w14:paraId="26C8EFEA"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w:t>
      </w:r>
      <w:r>
        <w:rPr>
          <w:rFonts w:ascii="Helvetica" w:hAnsi="Helvetica" w:cs="Helvetica"/>
          <w:color w:val="333333"/>
        </w:rPr>
        <w:br/>
        <w:t>In this function </w:t>
      </w:r>
      <w:r>
        <w:rPr>
          <w:rStyle w:val="HTMLCode"/>
          <w:rFonts w:ascii="Consolas" w:eastAsiaTheme="minorHAnsi" w:hAnsi="Consolas"/>
          <w:color w:val="BD4147"/>
          <w:shd w:val="clear" w:color="auto" w:fill="F7F7F9"/>
        </w:rPr>
        <w:t xml:space="preserve">int </w:t>
      </w:r>
      <w:proofErr w:type="gramStart"/>
      <w:r>
        <w:rPr>
          <w:rStyle w:val="HTMLCode"/>
          <w:rFonts w:ascii="Consolas" w:eastAsiaTheme="minorHAnsi" w:hAnsi="Consolas"/>
          <w:color w:val="BD4147"/>
          <w:shd w:val="clear" w:color="auto" w:fill="F7F7F9"/>
        </w:rPr>
        <w:t>area( )</w:t>
      </w:r>
      <w:proofErr w:type="gramEnd"/>
      <w:r>
        <w:rPr>
          <w:rStyle w:val="HTMLCode"/>
          <w:rFonts w:ascii="Consolas" w:eastAsiaTheme="minorHAnsi" w:hAnsi="Consolas"/>
          <w:color w:val="BD4147"/>
          <w:shd w:val="clear" w:color="auto" w:fill="F7F7F9"/>
        </w:rPr>
        <w:t>;</w:t>
      </w:r>
      <w:r>
        <w:rPr>
          <w:rFonts w:ascii="Helvetica" w:hAnsi="Helvetica" w:cs="Helvetica"/>
          <w:color w:val="333333"/>
        </w:rPr>
        <w:t> no arguments are passed but it returns an integer value </w:t>
      </w:r>
      <w:proofErr w:type="spellStart"/>
      <w:r>
        <w:rPr>
          <w:rStyle w:val="HTMLCode"/>
          <w:rFonts w:ascii="Consolas" w:eastAsiaTheme="minorHAnsi" w:hAnsi="Consolas"/>
          <w:color w:val="BD4147"/>
          <w:shd w:val="clear" w:color="auto" w:fill="F7F7F9"/>
        </w:rPr>
        <w:t>square_area</w:t>
      </w:r>
      <w:proofErr w:type="spellEnd"/>
      <w:r>
        <w:rPr>
          <w:rFonts w:ascii="Helvetica" w:hAnsi="Helvetica" w:cs="Helvetica"/>
          <w:color w:val="333333"/>
        </w:rPr>
        <w:t>.</w:t>
      </w:r>
    </w:p>
    <w:p w14:paraId="05A8A6EC" w14:textId="475D3AC5" w:rsidR="00D84898" w:rsidRDefault="00D84898" w:rsidP="00D84898">
      <w:pPr>
        <w:pStyle w:val="Heading2"/>
        <w:shd w:val="clear" w:color="auto" w:fill="FFFFFF"/>
        <w:spacing w:before="0" w:after="120"/>
        <w:ind w:left="0"/>
        <w:jc w:val="both"/>
        <w:rPr>
          <w:rFonts w:ascii="Georgia" w:hAnsi="Georgia" w:cs="Times New Roman"/>
          <w:color w:val="222222"/>
        </w:rPr>
      </w:pPr>
      <w:r>
        <w:rPr>
          <w:rFonts w:ascii="Georgia" w:hAnsi="Georgia"/>
          <w:b/>
          <w:bCs/>
          <w:color w:val="222222"/>
        </w:rPr>
        <w:t>3: Function with arguments and no return values</w:t>
      </w:r>
    </w:p>
    <w:p w14:paraId="32186714" w14:textId="5EA4639E" w:rsidR="00D84898" w:rsidRDefault="00F26275" w:rsidP="00D84898">
      <w:pPr>
        <w:ind w:left="0"/>
        <w:rPr>
          <w:rFonts w:ascii="Times New Roman" w:hAnsi="Times New Roman"/>
          <w:color w:val="auto"/>
        </w:rPr>
      </w:pPr>
      <w:r>
        <w:pict w14:anchorId="3FBFC87E">
          <v:rect id="_x0000_i1073" style="width:0;height:.75pt" o:hrstd="t" o:hrnoshade="t" o:hr="t" fillcolor="#333" stroked="f"/>
        </w:pict>
      </w:r>
    </w:p>
    <w:p w14:paraId="6D373EB5"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Here function will accept data from the calling function as there are arguments, however, since there is no return type nothing will be returned to the calling program. </w:t>
      </w:r>
      <w:proofErr w:type="gramStart"/>
      <w:r>
        <w:rPr>
          <w:rFonts w:ascii="Helvetica" w:hAnsi="Helvetica" w:cs="Helvetica"/>
          <w:color w:val="333333"/>
        </w:rPr>
        <w:t>So</w:t>
      </w:r>
      <w:proofErr w:type="gramEnd"/>
      <w:r>
        <w:rPr>
          <w:rFonts w:ascii="Helvetica" w:hAnsi="Helvetica" w:cs="Helvetica"/>
          <w:color w:val="333333"/>
        </w:rPr>
        <w:t xml:space="preserve"> it’s a one-way type communication.</w:t>
      </w:r>
    </w:p>
    <w:p w14:paraId="7B6D9ACA" w14:textId="77777777" w:rsidR="00D84898" w:rsidRDefault="00D84898" w:rsidP="00D84898">
      <w:pPr>
        <w:pStyle w:val="Heading3"/>
        <w:shd w:val="clear" w:color="auto" w:fill="FFFFFF"/>
        <w:spacing w:before="0" w:after="120"/>
        <w:jc w:val="both"/>
        <w:rPr>
          <w:rFonts w:ascii="Georgia" w:hAnsi="Georgia" w:cs="Times New Roman"/>
          <w:color w:val="222222"/>
        </w:rPr>
      </w:pPr>
      <w:r>
        <w:rPr>
          <w:rFonts w:ascii="Georgia" w:hAnsi="Georgia"/>
          <w:b/>
          <w:bCs/>
          <w:color w:val="222222"/>
        </w:rPr>
        <w:t>C program to calculate the area of square using the function with arguments and no return values</w:t>
      </w:r>
    </w:p>
    <w:p w14:paraId="36D82D19"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1E46D959"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void </w:t>
      </w:r>
      <w:proofErr w:type="gramStart"/>
      <w:r>
        <w:rPr>
          <w:rStyle w:val="HTMLCode"/>
          <w:rFonts w:ascii="Consolas" w:eastAsiaTheme="minorHAnsi" w:hAnsi="Consolas"/>
          <w:color w:val="292B2C"/>
        </w:rPr>
        <w:t>area( int</w:t>
      </w:r>
      <w:proofErr w:type="gramEnd"/>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square_side</w:t>
      </w:r>
      <w:proofErr w:type="spellEnd"/>
      <w:r>
        <w:rPr>
          <w:rStyle w:val="HTMLCode"/>
          <w:rFonts w:ascii="Consolas" w:eastAsiaTheme="minorHAnsi" w:hAnsi="Consolas"/>
          <w:color w:val="292B2C"/>
        </w:rPr>
        <w:t>);  //function prototype</w:t>
      </w:r>
    </w:p>
    <w:p w14:paraId="1F0CE6D4"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4D000F08"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164D92B4"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w:t>
      </w:r>
      <w:proofErr w:type="spellStart"/>
      <w:r>
        <w:rPr>
          <w:rStyle w:val="HTMLCode"/>
          <w:rFonts w:ascii="Consolas" w:eastAsiaTheme="minorHAnsi" w:hAnsi="Consolas"/>
          <w:color w:val="292B2C"/>
        </w:rPr>
        <w:t>square_side</w:t>
      </w:r>
      <w:proofErr w:type="spellEnd"/>
      <w:r>
        <w:rPr>
          <w:rStyle w:val="HTMLCode"/>
          <w:rFonts w:ascii="Consolas" w:eastAsiaTheme="minorHAnsi" w:hAnsi="Consolas"/>
          <w:color w:val="292B2C"/>
        </w:rPr>
        <w:t>;</w:t>
      </w:r>
    </w:p>
    <w:p w14:paraId="3901D357"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"Enter the side of square :");</w:t>
      </w:r>
    </w:p>
    <w:p w14:paraId="1615832E"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scanf</w:t>
      </w:r>
      <w:proofErr w:type="spellEnd"/>
      <w:r>
        <w:rPr>
          <w:rStyle w:val="HTMLCode"/>
          <w:rFonts w:ascii="Consolas" w:eastAsiaTheme="minorHAnsi" w:hAnsi="Consolas"/>
          <w:color w:val="292B2C"/>
        </w:rPr>
        <w:t>("%d</w:t>
      </w:r>
      <w:proofErr w:type="gramStart"/>
      <w:r>
        <w:rPr>
          <w:rStyle w:val="HTMLCode"/>
          <w:rFonts w:ascii="Consolas" w:eastAsiaTheme="minorHAnsi" w:hAnsi="Consolas"/>
          <w:color w:val="292B2C"/>
        </w:rPr>
        <w:t>",&amp;</w:t>
      </w:r>
      <w:proofErr w:type="spellStart"/>
      <w:proofErr w:type="gramEnd"/>
      <w:r>
        <w:rPr>
          <w:rStyle w:val="HTMLCode"/>
          <w:rFonts w:ascii="Consolas" w:eastAsiaTheme="minorHAnsi" w:hAnsi="Consolas"/>
          <w:color w:val="292B2C"/>
        </w:rPr>
        <w:t>square_side</w:t>
      </w:r>
      <w:proofErr w:type="spellEnd"/>
      <w:r>
        <w:rPr>
          <w:rStyle w:val="HTMLCode"/>
          <w:rFonts w:ascii="Consolas" w:eastAsiaTheme="minorHAnsi" w:hAnsi="Consolas"/>
          <w:color w:val="292B2C"/>
        </w:rPr>
        <w:t>);</w:t>
      </w:r>
    </w:p>
    <w:p w14:paraId="525635A1"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area(</w:t>
      </w:r>
      <w:proofErr w:type="spellStart"/>
      <w:r>
        <w:rPr>
          <w:rStyle w:val="HTMLCode"/>
          <w:rFonts w:ascii="Consolas" w:eastAsiaTheme="minorHAnsi" w:hAnsi="Consolas"/>
          <w:color w:val="292B2C"/>
        </w:rPr>
        <w:t>square_side</w:t>
      </w:r>
      <w:proofErr w:type="spellEnd"/>
      <w:proofErr w:type="gramStart"/>
      <w:r>
        <w:rPr>
          <w:rStyle w:val="HTMLCode"/>
          <w:rFonts w:ascii="Consolas" w:eastAsiaTheme="minorHAnsi" w:hAnsi="Consolas"/>
          <w:color w:val="292B2C"/>
        </w:rPr>
        <w:t xml:space="preserve">);   </w:t>
      </w:r>
      <w:proofErr w:type="gramEnd"/>
      <w:r>
        <w:rPr>
          <w:rStyle w:val="HTMLCode"/>
          <w:rFonts w:ascii="Consolas" w:eastAsiaTheme="minorHAnsi" w:hAnsi="Consolas"/>
          <w:color w:val="292B2C"/>
        </w:rPr>
        <w:t>//function call</w:t>
      </w:r>
    </w:p>
    <w:p w14:paraId="50544AFD"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4CCD9C28"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06EC98FB"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void </w:t>
      </w:r>
      <w:proofErr w:type="gramStart"/>
      <w:r>
        <w:rPr>
          <w:rStyle w:val="HTMLCode"/>
          <w:rFonts w:ascii="Consolas" w:eastAsiaTheme="minorHAnsi" w:hAnsi="Consolas"/>
          <w:color w:val="292B2C"/>
        </w:rPr>
        <w:t>area(</w:t>
      </w:r>
      <w:proofErr w:type="gramEnd"/>
      <w:r>
        <w:rPr>
          <w:rStyle w:val="HTMLCode"/>
          <w:rFonts w:ascii="Consolas" w:eastAsiaTheme="minorHAnsi" w:hAnsi="Consolas"/>
          <w:color w:val="292B2C"/>
        </w:rPr>
        <w:t xml:space="preserve">int </w:t>
      </w:r>
      <w:proofErr w:type="spellStart"/>
      <w:r>
        <w:rPr>
          <w:rStyle w:val="HTMLCode"/>
          <w:rFonts w:ascii="Consolas" w:eastAsiaTheme="minorHAnsi" w:hAnsi="Consolas"/>
          <w:color w:val="292B2C"/>
        </w:rPr>
        <w:t>square_side</w:t>
      </w:r>
      <w:proofErr w:type="spellEnd"/>
      <w:r>
        <w:rPr>
          <w:rStyle w:val="HTMLCode"/>
          <w:rFonts w:ascii="Consolas" w:eastAsiaTheme="minorHAnsi" w:hAnsi="Consolas"/>
          <w:color w:val="292B2C"/>
        </w:rPr>
        <w:t>)</w:t>
      </w:r>
    </w:p>
    <w:p w14:paraId="3DB57E9F"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76C75E65"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w:t>
      </w:r>
    </w:p>
    <w:p w14:paraId="597D3137"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 xml:space="preserve"> = </w:t>
      </w:r>
      <w:proofErr w:type="spellStart"/>
      <w:r>
        <w:rPr>
          <w:rStyle w:val="HTMLCode"/>
          <w:rFonts w:ascii="Consolas" w:eastAsiaTheme="minorHAnsi" w:hAnsi="Consolas"/>
          <w:color w:val="292B2C"/>
        </w:rPr>
        <w:t>square_side</w:t>
      </w:r>
      <w:proofErr w:type="spellEnd"/>
      <w:r>
        <w:rPr>
          <w:rStyle w:val="HTMLCode"/>
          <w:rFonts w:ascii="Consolas" w:eastAsiaTheme="minorHAnsi" w:hAnsi="Consolas"/>
          <w:color w:val="292B2C"/>
        </w:rPr>
        <w:t xml:space="preserve"> * </w:t>
      </w:r>
      <w:proofErr w:type="spellStart"/>
      <w:r>
        <w:rPr>
          <w:rStyle w:val="HTMLCode"/>
          <w:rFonts w:ascii="Consolas" w:eastAsiaTheme="minorHAnsi" w:hAnsi="Consolas"/>
          <w:color w:val="292B2C"/>
        </w:rPr>
        <w:t>square_side</w:t>
      </w:r>
      <w:proofErr w:type="spellEnd"/>
      <w:r>
        <w:rPr>
          <w:rStyle w:val="HTMLCode"/>
          <w:rFonts w:ascii="Consolas" w:eastAsiaTheme="minorHAnsi" w:hAnsi="Consolas"/>
          <w:color w:val="292B2C"/>
        </w:rPr>
        <w:t>;</w:t>
      </w:r>
    </w:p>
    <w:p w14:paraId="32D5F3CE"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"Area of Square = %d",</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w:t>
      </w:r>
    </w:p>
    <w:p w14:paraId="54F70418" w14:textId="77777777" w:rsidR="00D84898" w:rsidRDefault="00D84898" w:rsidP="00D84898">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lastRenderedPageBreak/>
        <w:t>}</w:t>
      </w:r>
    </w:p>
    <w:p w14:paraId="2364F9E4"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w:t>
      </w:r>
      <w:r>
        <w:rPr>
          <w:rFonts w:ascii="Helvetica" w:hAnsi="Helvetica" w:cs="Helvetica"/>
          <w:color w:val="333333"/>
        </w:rPr>
        <w:br/>
        <w:t>In this function, the integer value entered by the user in </w:t>
      </w:r>
      <w:proofErr w:type="spellStart"/>
      <w:r>
        <w:rPr>
          <w:rStyle w:val="HTMLVariable"/>
          <w:rFonts w:ascii="Consolas" w:hAnsi="Consolas" w:cs="Helvetica"/>
          <w:color w:val="333333"/>
        </w:rPr>
        <w:t>square_side</w:t>
      </w:r>
      <w:proofErr w:type="spellEnd"/>
      <w:r>
        <w:rPr>
          <w:rFonts w:ascii="Helvetica" w:hAnsi="Helvetica" w:cs="Helvetica"/>
          <w:color w:val="333333"/>
        </w:rPr>
        <w:t> variable is passed to </w:t>
      </w:r>
      <w:proofErr w:type="gramStart"/>
      <w:r>
        <w:rPr>
          <w:rStyle w:val="HTMLCode"/>
          <w:rFonts w:ascii="Consolas" w:eastAsiaTheme="minorHAnsi" w:hAnsi="Consolas"/>
          <w:color w:val="BD4147"/>
          <w:shd w:val="clear" w:color="auto" w:fill="F7F7F9"/>
        </w:rPr>
        <w:t>area(</w:t>
      </w:r>
      <w:proofErr w:type="gramEnd"/>
      <w:r>
        <w:rPr>
          <w:rStyle w:val="HTMLCode"/>
          <w:rFonts w:ascii="Consolas" w:eastAsiaTheme="minorHAnsi" w:hAnsi="Consolas"/>
          <w:color w:val="BD4147"/>
          <w:shd w:val="clear" w:color="auto" w:fill="F7F7F9"/>
        </w:rPr>
        <w:t>);</w:t>
      </w:r>
      <w:r>
        <w:rPr>
          <w:rFonts w:ascii="Helvetica" w:hAnsi="Helvetica" w:cs="Helvetica"/>
          <w:color w:val="333333"/>
        </w:rPr>
        <w:t> .The called function has </w:t>
      </w:r>
      <w:r>
        <w:rPr>
          <w:rStyle w:val="HTMLCode"/>
          <w:rFonts w:ascii="Consolas" w:eastAsiaTheme="minorHAnsi" w:hAnsi="Consolas"/>
          <w:color w:val="BD4147"/>
          <w:shd w:val="clear" w:color="auto" w:fill="F7F7F9"/>
        </w:rPr>
        <w:t>void</w:t>
      </w:r>
      <w:r>
        <w:rPr>
          <w:rFonts w:ascii="Helvetica" w:hAnsi="Helvetica" w:cs="Helvetica"/>
          <w:color w:val="333333"/>
        </w:rPr>
        <w:t> as a return type as a result, it does not return value.</w:t>
      </w:r>
    </w:p>
    <w:p w14:paraId="73D36C41"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This program calculates the area of a square and prints the result.</w:t>
      </w:r>
    </w:p>
    <w:p w14:paraId="10ECDDF2" w14:textId="77777777" w:rsidR="00D84898" w:rsidRDefault="00D84898" w:rsidP="00D84898">
      <w:pPr>
        <w:pStyle w:val="Heading2"/>
        <w:shd w:val="clear" w:color="auto" w:fill="FFFFFF"/>
        <w:spacing w:before="0" w:after="120"/>
        <w:jc w:val="both"/>
        <w:rPr>
          <w:rFonts w:ascii="Georgia" w:hAnsi="Georgia" w:cs="Times New Roman"/>
          <w:color w:val="222222"/>
        </w:rPr>
      </w:pPr>
      <w:r>
        <w:rPr>
          <w:rFonts w:ascii="Georgia" w:hAnsi="Georgia"/>
          <w:b/>
          <w:bCs/>
          <w:color w:val="222222"/>
        </w:rPr>
        <w:t>4: Function with arguments and one return value</w:t>
      </w:r>
    </w:p>
    <w:p w14:paraId="6A0B48C8" w14:textId="77777777" w:rsidR="00D84898" w:rsidRDefault="00F26275" w:rsidP="00D84898">
      <w:pPr>
        <w:rPr>
          <w:rFonts w:ascii="Times New Roman" w:hAnsi="Times New Roman"/>
          <w:color w:val="auto"/>
        </w:rPr>
      </w:pPr>
      <w:r>
        <w:pict w14:anchorId="3B7B6E07">
          <v:rect id="_x0000_i1074" style="width:0;height:.75pt" o:hrstd="t" o:hrnoshade="t" o:hr="t" fillcolor="#333" stroked="f"/>
        </w:pict>
      </w:r>
    </w:p>
    <w:p w14:paraId="4DF3FF84"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Function with arguments and one return value means both the calling function and called function will receive data from each other. It’s like a dual communication.</w:t>
      </w:r>
    </w:p>
    <w:p w14:paraId="249E4325" w14:textId="77777777" w:rsidR="00D84898" w:rsidRDefault="00D84898" w:rsidP="00D84898">
      <w:pPr>
        <w:pStyle w:val="Heading3"/>
        <w:shd w:val="clear" w:color="auto" w:fill="FFFFFF"/>
        <w:spacing w:before="0" w:after="120"/>
        <w:jc w:val="both"/>
        <w:rPr>
          <w:rFonts w:ascii="Georgia" w:hAnsi="Georgia" w:cs="Times New Roman"/>
          <w:color w:val="222222"/>
        </w:rPr>
      </w:pPr>
      <w:r>
        <w:rPr>
          <w:rFonts w:ascii="Georgia" w:hAnsi="Georgia"/>
          <w:b/>
          <w:bCs/>
          <w:color w:val="222222"/>
        </w:rPr>
        <w:t>C program to calculate the area of square using the function with arguments and one return values</w:t>
      </w:r>
    </w:p>
    <w:p w14:paraId="6682B443"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3F4A55AB"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area(</w:t>
      </w:r>
      <w:proofErr w:type="gramEnd"/>
      <w:r>
        <w:rPr>
          <w:rStyle w:val="HTMLCode"/>
          <w:rFonts w:ascii="Consolas" w:eastAsiaTheme="minorHAnsi" w:hAnsi="Consolas"/>
          <w:color w:val="292B2C"/>
        </w:rPr>
        <w:t xml:space="preserve">int </w:t>
      </w:r>
      <w:proofErr w:type="spellStart"/>
      <w:r>
        <w:rPr>
          <w:rStyle w:val="HTMLCode"/>
          <w:rFonts w:ascii="Consolas" w:eastAsiaTheme="minorHAnsi" w:hAnsi="Consolas"/>
          <w:color w:val="292B2C"/>
        </w:rPr>
        <w:t>square_side</w:t>
      </w:r>
      <w:proofErr w:type="spellEnd"/>
      <w:r>
        <w:rPr>
          <w:rStyle w:val="HTMLCode"/>
          <w:rFonts w:ascii="Consolas" w:eastAsiaTheme="minorHAnsi" w:hAnsi="Consolas"/>
          <w:color w:val="292B2C"/>
        </w:rPr>
        <w:t>);   //function prototype with return type int</w:t>
      </w:r>
    </w:p>
    <w:p w14:paraId="21C5471B"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2845A350"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1296F900"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w:t>
      </w:r>
      <w:proofErr w:type="spellStart"/>
      <w:r>
        <w:rPr>
          <w:rStyle w:val="HTMLCode"/>
          <w:rFonts w:ascii="Consolas" w:eastAsiaTheme="minorHAnsi" w:hAnsi="Consolas"/>
          <w:color w:val="292B2C"/>
        </w:rPr>
        <w:t>square_</w:t>
      </w:r>
      <w:proofErr w:type="gramStart"/>
      <w:r>
        <w:rPr>
          <w:rStyle w:val="HTMLCode"/>
          <w:rFonts w:ascii="Consolas" w:eastAsiaTheme="minorHAnsi" w:hAnsi="Consolas"/>
          <w:color w:val="292B2C"/>
        </w:rPr>
        <w:t>area,square</w:t>
      </w:r>
      <w:proofErr w:type="gramEnd"/>
      <w:r>
        <w:rPr>
          <w:rStyle w:val="HTMLCode"/>
          <w:rFonts w:ascii="Consolas" w:eastAsiaTheme="minorHAnsi" w:hAnsi="Consolas"/>
          <w:color w:val="292B2C"/>
        </w:rPr>
        <w:t>_side</w:t>
      </w:r>
      <w:proofErr w:type="spellEnd"/>
      <w:r>
        <w:rPr>
          <w:rStyle w:val="HTMLCode"/>
          <w:rFonts w:ascii="Consolas" w:eastAsiaTheme="minorHAnsi" w:hAnsi="Consolas"/>
          <w:color w:val="292B2C"/>
        </w:rPr>
        <w:t>;</w:t>
      </w:r>
    </w:p>
    <w:p w14:paraId="44DB2CAC"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"Enter the side of square :");</w:t>
      </w:r>
    </w:p>
    <w:p w14:paraId="274D9AC0"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scanf</w:t>
      </w:r>
      <w:proofErr w:type="spellEnd"/>
      <w:r>
        <w:rPr>
          <w:rStyle w:val="HTMLCode"/>
          <w:rFonts w:ascii="Consolas" w:eastAsiaTheme="minorHAnsi" w:hAnsi="Consolas"/>
          <w:color w:val="292B2C"/>
        </w:rPr>
        <w:t>("%d</w:t>
      </w:r>
      <w:proofErr w:type="gramStart"/>
      <w:r>
        <w:rPr>
          <w:rStyle w:val="HTMLCode"/>
          <w:rFonts w:ascii="Consolas" w:eastAsiaTheme="minorHAnsi" w:hAnsi="Consolas"/>
          <w:color w:val="292B2C"/>
        </w:rPr>
        <w:t>",&amp;</w:t>
      </w:r>
      <w:proofErr w:type="spellStart"/>
      <w:proofErr w:type="gramEnd"/>
      <w:r>
        <w:rPr>
          <w:rStyle w:val="HTMLCode"/>
          <w:rFonts w:ascii="Consolas" w:eastAsiaTheme="minorHAnsi" w:hAnsi="Consolas"/>
          <w:color w:val="292B2C"/>
        </w:rPr>
        <w:t>square_side</w:t>
      </w:r>
      <w:proofErr w:type="spellEnd"/>
      <w:r>
        <w:rPr>
          <w:rStyle w:val="HTMLCode"/>
          <w:rFonts w:ascii="Consolas" w:eastAsiaTheme="minorHAnsi" w:hAnsi="Consolas"/>
          <w:color w:val="292B2C"/>
        </w:rPr>
        <w:t>);</w:t>
      </w:r>
    </w:p>
    <w:p w14:paraId="6736908A"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 xml:space="preserve"> = area(</w:t>
      </w:r>
      <w:proofErr w:type="spellStart"/>
      <w:r>
        <w:rPr>
          <w:rStyle w:val="HTMLCode"/>
          <w:rFonts w:ascii="Consolas" w:eastAsiaTheme="minorHAnsi" w:hAnsi="Consolas"/>
          <w:color w:val="292B2C"/>
        </w:rPr>
        <w:t>square_side</w:t>
      </w:r>
      <w:proofErr w:type="spellEnd"/>
      <w:proofErr w:type="gramStart"/>
      <w:r>
        <w:rPr>
          <w:rStyle w:val="HTMLCode"/>
          <w:rFonts w:ascii="Consolas" w:eastAsiaTheme="minorHAnsi" w:hAnsi="Consolas"/>
          <w:color w:val="292B2C"/>
        </w:rPr>
        <w:t xml:space="preserve">);   </w:t>
      </w:r>
      <w:proofErr w:type="gramEnd"/>
      <w:r>
        <w:rPr>
          <w:rStyle w:val="HTMLCode"/>
          <w:rFonts w:ascii="Consolas" w:eastAsiaTheme="minorHAnsi" w:hAnsi="Consolas"/>
          <w:color w:val="292B2C"/>
        </w:rPr>
        <w:t xml:space="preserve"> //function call</w:t>
      </w:r>
    </w:p>
    <w:p w14:paraId="3353E157"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"Area of Square = %d",</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w:t>
      </w:r>
    </w:p>
    <w:p w14:paraId="33F88CF7"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6144A8B5"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220924D0"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area(</w:t>
      </w:r>
      <w:proofErr w:type="gramEnd"/>
      <w:r>
        <w:rPr>
          <w:rStyle w:val="HTMLCode"/>
          <w:rFonts w:ascii="Consolas" w:eastAsiaTheme="minorHAnsi" w:hAnsi="Consolas"/>
          <w:color w:val="292B2C"/>
        </w:rPr>
        <w:t xml:space="preserve">int </w:t>
      </w:r>
      <w:proofErr w:type="spellStart"/>
      <w:r>
        <w:rPr>
          <w:rStyle w:val="HTMLCode"/>
          <w:rFonts w:ascii="Consolas" w:eastAsiaTheme="minorHAnsi" w:hAnsi="Consolas"/>
          <w:color w:val="292B2C"/>
        </w:rPr>
        <w:t>square_side</w:t>
      </w:r>
      <w:proofErr w:type="spellEnd"/>
      <w:r>
        <w:rPr>
          <w:rStyle w:val="HTMLCode"/>
          <w:rFonts w:ascii="Consolas" w:eastAsiaTheme="minorHAnsi" w:hAnsi="Consolas"/>
          <w:color w:val="292B2C"/>
        </w:rPr>
        <w:t>)</w:t>
      </w:r>
    </w:p>
    <w:p w14:paraId="53D5F91B"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52C26DD4"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w:t>
      </w:r>
    </w:p>
    <w:p w14:paraId="07FC42DF"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lastRenderedPageBreak/>
        <w:t xml:space="preserve">  </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 xml:space="preserve"> = </w:t>
      </w:r>
      <w:proofErr w:type="spellStart"/>
      <w:r>
        <w:rPr>
          <w:rStyle w:val="HTMLCode"/>
          <w:rFonts w:ascii="Consolas" w:eastAsiaTheme="minorHAnsi" w:hAnsi="Consolas"/>
          <w:color w:val="292B2C"/>
        </w:rPr>
        <w:t>square_side</w:t>
      </w:r>
      <w:proofErr w:type="spellEnd"/>
      <w:r>
        <w:rPr>
          <w:rStyle w:val="HTMLCode"/>
          <w:rFonts w:ascii="Consolas" w:eastAsiaTheme="minorHAnsi" w:hAnsi="Consolas"/>
          <w:color w:val="292B2C"/>
        </w:rPr>
        <w:t xml:space="preserve"> * </w:t>
      </w:r>
      <w:proofErr w:type="spellStart"/>
      <w:r>
        <w:rPr>
          <w:rStyle w:val="HTMLCode"/>
          <w:rFonts w:ascii="Consolas" w:eastAsiaTheme="minorHAnsi" w:hAnsi="Consolas"/>
          <w:color w:val="292B2C"/>
        </w:rPr>
        <w:t>square_side</w:t>
      </w:r>
      <w:proofErr w:type="spellEnd"/>
      <w:r>
        <w:rPr>
          <w:rStyle w:val="HTMLCode"/>
          <w:rFonts w:ascii="Consolas" w:eastAsiaTheme="minorHAnsi" w:hAnsi="Consolas"/>
          <w:color w:val="292B2C"/>
        </w:rPr>
        <w:t>;</w:t>
      </w:r>
    </w:p>
    <w:p w14:paraId="739E2B37"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w:t>
      </w:r>
      <w:proofErr w:type="spellStart"/>
      <w:r>
        <w:rPr>
          <w:rStyle w:val="HTMLCode"/>
          <w:rFonts w:ascii="Consolas" w:eastAsiaTheme="minorHAnsi" w:hAnsi="Consolas"/>
          <w:color w:val="292B2C"/>
        </w:rPr>
        <w:t>square_area</w:t>
      </w:r>
      <w:proofErr w:type="spellEnd"/>
      <w:r>
        <w:rPr>
          <w:rStyle w:val="HTMLCode"/>
          <w:rFonts w:ascii="Consolas" w:eastAsiaTheme="minorHAnsi" w:hAnsi="Consolas"/>
          <w:color w:val="292B2C"/>
        </w:rPr>
        <w:t>;</w:t>
      </w:r>
    </w:p>
    <w:p w14:paraId="15ECE4C1" w14:textId="77777777" w:rsidR="00D84898" w:rsidRDefault="00D84898" w:rsidP="00D84898">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w:t>
      </w:r>
    </w:p>
    <w:p w14:paraId="3C1078AF" w14:textId="77777777" w:rsidR="00D84898" w:rsidRDefault="00D84898" w:rsidP="00D84898">
      <w:pPr>
        <w:pStyle w:val="Heading2"/>
        <w:shd w:val="clear" w:color="auto" w:fill="FFFFFF"/>
        <w:spacing w:before="0" w:after="120"/>
        <w:jc w:val="both"/>
        <w:rPr>
          <w:rFonts w:ascii="Georgia" w:hAnsi="Georgia"/>
          <w:color w:val="222222"/>
        </w:rPr>
      </w:pPr>
      <w:r>
        <w:rPr>
          <w:rFonts w:ascii="Georgia" w:hAnsi="Georgia"/>
          <w:b/>
          <w:bCs/>
          <w:color w:val="222222"/>
        </w:rPr>
        <w:t>5: Function with multiple return values</w:t>
      </w:r>
    </w:p>
    <w:p w14:paraId="5EF2B0BB" w14:textId="77777777" w:rsidR="00D84898" w:rsidRDefault="00F26275" w:rsidP="00D84898">
      <w:pPr>
        <w:rPr>
          <w:rFonts w:ascii="Times New Roman" w:hAnsi="Times New Roman"/>
          <w:color w:val="auto"/>
        </w:rPr>
      </w:pPr>
      <w:r>
        <w:pict w14:anchorId="0938DDBC">
          <v:rect id="_x0000_i1075" style="width:0;height:.75pt" o:hrstd="t" o:hrnoshade="t" o:hr="t" fillcolor="#333" stroked="f"/>
        </w:pict>
      </w:r>
    </w:p>
    <w:p w14:paraId="1F72EA00"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So </w:t>
      </w:r>
      <w:proofErr w:type="gramStart"/>
      <w:r>
        <w:rPr>
          <w:rFonts w:ascii="Helvetica" w:hAnsi="Helvetica" w:cs="Helvetica"/>
          <w:color w:val="333333"/>
        </w:rPr>
        <w:t>far</w:t>
      </w:r>
      <w:proofErr w:type="gramEnd"/>
      <w:r>
        <w:rPr>
          <w:rFonts w:ascii="Helvetica" w:hAnsi="Helvetica" w:cs="Helvetica"/>
          <w:color w:val="333333"/>
        </w:rPr>
        <w:t xml:space="preserve"> we have used functions that return only one value because function normally returns a single value. However, we can use functions which can return multiple values by using input parameters and output parameters. Those parameters which are used to receive data are called </w:t>
      </w:r>
      <w:r>
        <w:rPr>
          <w:rStyle w:val="Strong"/>
          <w:rFonts w:ascii="Helvetica" w:hAnsi="Helvetica" w:cs="Helvetica"/>
          <w:color w:val="333333"/>
        </w:rPr>
        <w:t>input parameters</w:t>
      </w:r>
      <w:r>
        <w:rPr>
          <w:rFonts w:ascii="Helvetica" w:hAnsi="Helvetica" w:cs="Helvetica"/>
          <w:color w:val="333333"/>
        </w:rPr>
        <w:t> and the parameters used to send data are called </w:t>
      </w:r>
      <w:r>
        <w:rPr>
          <w:rStyle w:val="Strong"/>
          <w:rFonts w:ascii="Helvetica" w:hAnsi="Helvetica" w:cs="Helvetica"/>
          <w:color w:val="333333"/>
        </w:rPr>
        <w:t>output parameters</w:t>
      </w:r>
      <w:r>
        <w:rPr>
          <w:rFonts w:ascii="Helvetica" w:hAnsi="Helvetica" w:cs="Helvetica"/>
          <w:color w:val="333333"/>
        </w:rPr>
        <w:t>. This is achieved by using </w:t>
      </w:r>
      <w:r>
        <w:rPr>
          <w:rStyle w:val="Strong"/>
          <w:rFonts w:ascii="Helvetica" w:hAnsi="Helvetica" w:cs="Helvetica"/>
          <w:color w:val="333333"/>
        </w:rPr>
        <w:t xml:space="preserve">address </w:t>
      </w:r>
      <w:proofErr w:type="gramStart"/>
      <w:r>
        <w:rPr>
          <w:rStyle w:val="Strong"/>
          <w:rFonts w:ascii="Helvetica" w:hAnsi="Helvetica" w:cs="Helvetica"/>
          <w:color w:val="333333"/>
        </w:rPr>
        <w:t>operator(</w:t>
      </w:r>
      <w:proofErr w:type="gramEnd"/>
      <w:r>
        <w:rPr>
          <w:rStyle w:val="Strong"/>
          <w:rFonts w:ascii="Helvetica" w:hAnsi="Helvetica" w:cs="Helvetica"/>
          <w:color w:val="333333"/>
        </w:rPr>
        <w:t>&amp;)</w:t>
      </w:r>
      <w:r>
        <w:rPr>
          <w:rFonts w:ascii="Helvetica" w:hAnsi="Helvetica" w:cs="Helvetica"/>
          <w:color w:val="333333"/>
        </w:rPr>
        <w:t> and </w:t>
      </w:r>
      <w:r>
        <w:rPr>
          <w:rStyle w:val="Strong"/>
          <w:rFonts w:ascii="Helvetica" w:hAnsi="Helvetica" w:cs="Helvetica"/>
          <w:color w:val="333333"/>
        </w:rPr>
        <w:t>indirection operator(*)</w:t>
      </w:r>
      <w:r>
        <w:rPr>
          <w:rFonts w:ascii="Helvetica" w:hAnsi="Helvetica" w:cs="Helvetica"/>
          <w:color w:val="333333"/>
        </w:rPr>
        <w:t>. Moreover, following example will clarify this concept.</w:t>
      </w:r>
    </w:p>
    <w:p w14:paraId="1687C357" w14:textId="77777777" w:rsidR="00D84898" w:rsidRDefault="00D84898" w:rsidP="00D84898">
      <w:pPr>
        <w:pStyle w:val="Heading3"/>
        <w:shd w:val="clear" w:color="auto" w:fill="FFFFFF"/>
        <w:spacing w:before="0" w:after="120"/>
        <w:jc w:val="both"/>
        <w:rPr>
          <w:rFonts w:ascii="Georgia" w:hAnsi="Georgia" w:cs="Times New Roman"/>
          <w:color w:val="222222"/>
        </w:rPr>
      </w:pPr>
      <w:r>
        <w:rPr>
          <w:rFonts w:ascii="Georgia" w:hAnsi="Georgia"/>
          <w:b/>
          <w:bCs/>
          <w:color w:val="222222"/>
        </w:rPr>
        <w:t>C program to calculate the area and volume of square using the function with multiple return values</w:t>
      </w:r>
    </w:p>
    <w:p w14:paraId="715DA310"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3045A170"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void </w:t>
      </w:r>
      <w:proofErr w:type="spellStart"/>
      <w:r>
        <w:rPr>
          <w:rStyle w:val="HTMLCode"/>
          <w:rFonts w:ascii="Consolas" w:eastAsiaTheme="minorHAnsi" w:hAnsi="Consolas"/>
          <w:color w:val="292B2C"/>
        </w:rPr>
        <w:t>area_</w:t>
      </w:r>
      <w:proofErr w:type="gramStart"/>
      <w:r>
        <w:rPr>
          <w:rStyle w:val="HTMLCode"/>
          <w:rFonts w:ascii="Consolas" w:eastAsiaTheme="minorHAnsi" w:hAnsi="Consolas"/>
          <w:color w:val="292B2C"/>
        </w:rPr>
        <w:t>volume</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 xml:space="preserve">int l, int *a, int *v);   //function prototype </w:t>
      </w:r>
    </w:p>
    <w:p w14:paraId="7A4F0CA4"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45A4F04E"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63A3BC92"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w:t>
      </w:r>
      <w:proofErr w:type="spellStart"/>
      <w:proofErr w:type="gramStart"/>
      <w:r>
        <w:rPr>
          <w:rStyle w:val="HTMLCode"/>
          <w:rFonts w:ascii="Consolas" w:eastAsiaTheme="minorHAnsi" w:hAnsi="Consolas"/>
          <w:color w:val="292B2C"/>
        </w:rPr>
        <w:t>l,a</w:t>
      </w:r>
      <w:proofErr w:type="gramEnd"/>
      <w:r>
        <w:rPr>
          <w:rStyle w:val="HTMLCode"/>
          <w:rFonts w:ascii="Consolas" w:eastAsiaTheme="minorHAnsi" w:hAnsi="Consolas"/>
          <w:color w:val="292B2C"/>
        </w:rPr>
        <w:t>,v</w:t>
      </w:r>
      <w:proofErr w:type="spellEnd"/>
      <w:r>
        <w:rPr>
          <w:rStyle w:val="HTMLCode"/>
          <w:rFonts w:ascii="Consolas" w:eastAsiaTheme="minorHAnsi" w:hAnsi="Consolas"/>
          <w:color w:val="292B2C"/>
        </w:rPr>
        <w:t>;</w:t>
      </w:r>
    </w:p>
    <w:p w14:paraId="1B861DE2"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"Enter the side of square :");</w:t>
      </w:r>
    </w:p>
    <w:p w14:paraId="03352FB6"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scanf</w:t>
      </w:r>
      <w:proofErr w:type="spellEnd"/>
      <w:r>
        <w:rPr>
          <w:rStyle w:val="HTMLCode"/>
          <w:rFonts w:ascii="Consolas" w:eastAsiaTheme="minorHAnsi" w:hAnsi="Consolas"/>
          <w:color w:val="292B2C"/>
        </w:rPr>
        <w:t>("%</w:t>
      </w:r>
      <w:proofErr w:type="spellStart"/>
      <w:r>
        <w:rPr>
          <w:rStyle w:val="HTMLCode"/>
          <w:rFonts w:ascii="Consolas" w:eastAsiaTheme="minorHAnsi" w:hAnsi="Consolas"/>
          <w:color w:val="292B2C"/>
        </w:rPr>
        <w:t>d</w:t>
      </w:r>
      <w:proofErr w:type="gramStart"/>
      <w:r>
        <w:rPr>
          <w:rStyle w:val="HTMLCode"/>
          <w:rFonts w:ascii="Consolas" w:eastAsiaTheme="minorHAnsi" w:hAnsi="Consolas"/>
          <w:color w:val="292B2C"/>
        </w:rPr>
        <w:t>",&amp;</w:t>
      </w:r>
      <w:proofErr w:type="gramEnd"/>
      <w:r>
        <w:rPr>
          <w:rStyle w:val="HTMLCode"/>
          <w:rFonts w:ascii="Consolas" w:eastAsiaTheme="minorHAnsi" w:hAnsi="Consolas"/>
          <w:color w:val="292B2C"/>
        </w:rPr>
        <w:t>l</w:t>
      </w:r>
      <w:proofErr w:type="spellEnd"/>
      <w:r>
        <w:rPr>
          <w:rStyle w:val="HTMLCode"/>
          <w:rFonts w:ascii="Consolas" w:eastAsiaTheme="minorHAnsi" w:hAnsi="Consolas"/>
          <w:color w:val="292B2C"/>
        </w:rPr>
        <w:t>);</w:t>
      </w:r>
    </w:p>
    <w:p w14:paraId="2A740CF8"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area_volume</w:t>
      </w:r>
      <w:proofErr w:type="spellEnd"/>
      <w:r>
        <w:rPr>
          <w:rStyle w:val="HTMLCode"/>
          <w:rFonts w:ascii="Consolas" w:eastAsiaTheme="minorHAnsi" w:hAnsi="Consolas"/>
          <w:color w:val="292B2C"/>
        </w:rPr>
        <w:t>(</w:t>
      </w:r>
      <w:proofErr w:type="spellStart"/>
      <w:proofErr w:type="gramStart"/>
      <w:r>
        <w:rPr>
          <w:rStyle w:val="HTMLCode"/>
          <w:rFonts w:ascii="Consolas" w:eastAsiaTheme="minorHAnsi" w:hAnsi="Consolas"/>
          <w:color w:val="292B2C"/>
        </w:rPr>
        <w:t>l,&amp;</w:t>
      </w:r>
      <w:proofErr w:type="gramEnd"/>
      <w:r>
        <w:rPr>
          <w:rStyle w:val="HTMLCode"/>
          <w:rFonts w:ascii="Consolas" w:eastAsiaTheme="minorHAnsi" w:hAnsi="Consolas"/>
          <w:color w:val="292B2C"/>
        </w:rPr>
        <w:t>a,&amp;v</w:t>
      </w:r>
      <w:proofErr w:type="spellEnd"/>
      <w:r>
        <w:rPr>
          <w:rStyle w:val="HTMLCode"/>
          <w:rFonts w:ascii="Consolas" w:eastAsiaTheme="minorHAnsi" w:hAnsi="Consolas"/>
          <w:color w:val="292B2C"/>
        </w:rPr>
        <w:t>);    //function call</w:t>
      </w:r>
    </w:p>
    <w:p w14:paraId="4122543F"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"Area = %d\n Volume = %d",</w:t>
      </w:r>
      <w:proofErr w:type="spellStart"/>
      <w:r>
        <w:rPr>
          <w:rStyle w:val="HTMLCode"/>
          <w:rFonts w:ascii="Consolas" w:eastAsiaTheme="minorHAnsi" w:hAnsi="Consolas"/>
          <w:color w:val="292B2C"/>
        </w:rPr>
        <w:t>a,v</w:t>
      </w:r>
      <w:proofErr w:type="spellEnd"/>
      <w:r>
        <w:rPr>
          <w:rStyle w:val="HTMLCode"/>
          <w:rFonts w:ascii="Consolas" w:eastAsiaTheme="minorHAnsi" w:hAnsi="Consolas"/>
          <w:color w:val="292B2C"/>
        </w:rPr>
        <w:t>);</w:t>
      </w:r>
    </w:p>
    <w:p w14:paraId="5D06D0AC"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698043E1"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78B8F011"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void </w:t>
      </w:r>
      <w:proofErr w:type="spellStart"/>
      <w:r>
        <w:rPr>
          <w:rStyle w:val="HTMLCode"/>
          <w:rFonts w:ascii="Consolas" w:eastAsiaTheme="minorHAnsi" w:hAnsi="Consolas"/>
          <w:color w:val="292B2C"/>
        </w:rPr>
        <w:t>area_</w:t>
      </w:r>
      <w:proofErr w:type="gramStart"/>
      <w:r>
        <w:rPr>
          <w:rStyle w:val="HTMLCode"/>
          <w:rFonts w:ascii="Consolas" w:eastAsiaTheme="minorHAnsi" w:hAnsi="Consolas"/>
          <w:color w:val="292B2C"/>
        </w:rPr>
        <w:t>volume</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int l, int *a, int *v)</w:t>
      </w:r>
    </w:p>
    <w:p w14:paraId="69DEBA81"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20A5CA4C"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lastRenderedPageBreak/>
        <w:t xml:space="preserve"> *a = l*l;</w:t>
      </w:r>
    </w:p>
    <w:p w14:paraId="134E7A83"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*v = l*l*l;</w:t>
      </w:r>
    </w:p>
    <w:p w14:paraId="44BEB035" w14:textId="77777777" w:rsidR="00D84898" w:rsidRDefault="00D84898" w:rsidP="00D84898">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w:t>
      </w:r>
    </w:p>
    <w:p w14:paraId="627AB911"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w:t>
      </w:r>
    </w:p>
    <w:p w14:paraId="191ABCE3"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the above program </w:t>
      </w:r>
      <w:r>
        <w:rPr>
          <w:rStyle w:val="HTMLVariable"/>
          <w:rFonts w:ascii="Consolas" w:hAnsi="Consolas" w:cs="Helvetica"/>
          <w:color w:val="333333"/>
        </w:rPr>
        <w:t>l</w:t>
      </w:r>
      <w:r>
        <w:rPr>
          <w:rFonts w:ascii="Helvetica" w:hAnsi="Helvetica" w:cs="Helvetica"/>
          <w:color w:val="333333"/>
        </w:rPr>
        <w:t> is input argument, </w:t>
      </w:r>
      <w:r>
        <w:rPr>
          <w:rStyle w:val="HTMLVariable"/>
          <w:rFonts w:ascii="Consolas" w:hAnsi="Consolas" w:cs="Helvetica"/>
          <w:color w:val="333333"/>
        </w:rPr>
        <w:t>a</w:t>
      </w:r>
      <w:r>
        <w:rPr>
          <w:rFonts w:ascii="Helvetica" w:hAnsi="Helvetica" w:cs="Helvetica"/>
          <w:color w:val="333333"/>
        </w:rPr>
        <w:t> and </w:t>
      </w:r>
      <w:r>
        <w:rPr>
          <w:rStyle w:val="HTMLVariable"/>
          <w:rFonts w:ascii="Consolas" w:hAnsi="Consolas" w:cs="Helvetica"/>
          <w:color w:val="333333"/>
        </w:rPr>
        <w:t>v</w:t>
      </w:r>
      <w:r>
        <w:rPr>
          <w:rFonts w:ascii="Helvetica" w:hAnsi="Helvetica" w:cs="Helvetica"/>
          <w:color w:val="333333"/>
        </w:rPr>
        <w:t> are output arguments. In the function call, we pass actual value of </w:t>
      </w:r>
      <w:r>
        <w:rPr>
          <w:rStyle w:val="HTMLVariable"/>
          <w:rFonts w:ascii="Consolas" w:hAnsi="Consolas" w:cs="Helvetica"/>
          <w:color w:val="333333"/>
        </w:rPr>
        <w:t>l</w:t>
      </w:r>
      <w:r>
        <w:rPr>
          <w:rFonts w:ascii="Helvetica" w:hAnsi="Helvetica" w:cs="Helvetica"/>
          <w:color w:val="333333"/>
        </w:rPr>
        <w:t> whereas addresses of </w:t>
      </w:r>
      <w:r>
        <w:rPr>
          <w:rStyle w:val="HTMLVariable"/>
          <w:rFonts w:ascii="Consolas" w:hAnsi="Consolas" w:cs="Helvetica"/>
          <w:color w:val="333333"/>
        </w:rPr>
        <w:t>a</w:t>
      </w:r>
      <w:r>
        <w:rPr>
          <w:rFonts w:ascii="Helvetica" w:hAnsi="Helvetica" w:cs="Helvetica"/>
          <w:color w:val="333333"/>
        </w:rPr>
        <w:t> and </w:t>
      </w:r>
      <w:r>
        <w:rPr>
          <w:rStyle w:val="HTMLVariable"/>
          <w:rFonts w:ascii="Consolas" w:hAnsi="Consolas" w:cs="Helvetica"/>
          <w:color w:val="333333"/>
        </w:rPr>
        <w:t>v</w:t>
      </w:r>
      <w:r>
        <w:rPr>
          <w:rFonts w:ascii="Helvetica" w:hAnsi="Helvetica" w:cs="Helvetica"/>
          <w:color w:val="333333"/>
        </w:rPr>
        <w:t> are passed.</w:t>
      </w:r>
    </w:p>
    <w:p w14:paraId="12B613FF" w14:textId="4FA7951D" w:rsidR="00097F58" w:rsidRDefault="00097F58" w:rsidP="00097F58">
      <w:pPr>
        <w:rPr>
          <w:rFonts w:ascii="Times New Roman" w:eastAsia="Times New Roman" w:hAnsi="Times New Roman" w:cs="Times New Roman"/>
          <w:szCs w:val="24"/>
        </w:rPr>
      </w:pPr>
    </w:p>
    <w:p w14:paraId="6B105399" w14:textId="70A9AD07" w:rsidR="00D84898" w:rsidRDefault="00D84898" w:rsidP="00097F58">
      <w:pPr>
        <w:rPr>
          <w:rFonts w:ascii="Times New Roman" w:eastAsia="Times New Roman" w:hAnsi="Times New Roman" w:cs="Times New Roman"/>
          <w:szCs w:val="24"/>
        </w:rPr>
      </w:pPr>
    </w:p>
    <w:p w14:paraId="425CABC4" w14:textId="77777777" w:rsidR="00D84898" w:rsidRDefault="00D84898" w:rsidP="00D84898">
      <w:pPr>
        <w:pStyle w:val="Heading1"/>
        <w:spacing w:after="60"/>
        <w:rPr>
          <w:rFonts w:ascii="Georgia" w:eastAsia="Times New Roman" w:hAnsi="Georgia"/>
          <w:color w:val="auto"/>
          <w:kern w:val="36"/>
        </w:rPr>
      </w:pPr>
      <w:r>
        <w:rPr>
          <w:rFonts w:ascii="Georgia" w:hAnsi="Georgia"/>
          <w:b/>
          <w:bCs/>
        </w:rPr>
        <w:t>C programming recursion</w:t>
      </w:r>
    </w:p>
    <w:p w14:paraId="7A31CCB6" w14:textId="54636EB5" w:rsidR="00D84898" w:rsidRDefault="00D84898" w:rsidP="001A59E5">
      <w:pPr>
        <w:shd w:val="clear" w:color="auto" w:fill="FFFFFF"/>
        <w:jc w:val="both"/>
        <w:rPr>
          <w:rFonts w:ascii="Helvetica" w:hAnsi="Helvetica" w:cs="Helvetica"/>
          <w:color w:val="333333"/>
        </w:rPr>
      </w:pPr>
    </w:p>
    <w:p w14:paraId="63875EF2" w14:textId="77777777" w:rsidR="00D84898" w:rsidRDefault="00D84898" w:rsidP="00D84898">
      <w:pPr>
        <w:pStyle w:val="Heading2"/>
        <w:shd w:val="clear" w:color="auto" w:fill="FFFFFF"/>
        <w:spacing w:before="0" w:after="120"/>
        <w:jc w:val="both"/>
        <w:rPr>
          <w:rFonts w:ascii="Georgia" w:hAnsi="Georgia" w:cs="Helvetica"/>
          <w:color w:val="222222"/>
        </w:rPr>
      </w:pPr>
      <w:r>
        <w:rPr>
          <w:rStyle w:val="Strong"/>
          <w:rFonts w:ascii="Georgia" w:hAnsi="Georgia" w:cs="Helvetica"/>
          <w:b w:val="0"/>
          <w:bCs w:val="0"/>
          <w:color w:val="222222"/>
        </w:rPr>
        <w:t>C programming recursive functions</w:t>
      </w:r>
    </w:p>
    <w:p w14:paraId="5B525B6E" w14:textId="77777777" w:rsidR="00D84898" w:rsidRDefault="00F26275" w:rsidP="00D84898">
      <w:pPr>
        <w:shd w:val="clear" w:color="auto" w:fill="FFFFFF"/>
        <w:jc w:val="both"/>
        <w:rPr>
          <w:rFonts w:ascii="Helvetica" w:hAnsi="Helvetica" w:cs="Helvetica"/>
          <w:color w:val="333333"/>
        </w:rPr>
      </w:pPr>
      <w:r>
        <w:rPr>
          <w:rFonts w:ascii="Helvetica" w:hAnsi="Helvetica" w:cs="Helvetica"/>
          <w:color w:val="333333"/>
        </w:rPr>
        <w:pict w14:anchorId="002AA3C6">
          <v:rect id="_x0000_i1076" style="width:0;height:.75pt" o:hralign="center" o:hrstd="t" o:hr="t" fillcolor="#a0a0a0" stroked="f"/>
        </w:pict>
      </w:r>
    </w:p>
    <w:p w14:paraId="018A6BEC"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Until now, we have used multiple functions that call each other </w:t>
      </w:r>
      <w:proofErr w:type="gramStart"/>
      <w:r>
        <w:rPr>
          <w:rFonts w:ascii="Helvetica" w:hAnsi="Helvetica" w:cs="Helvetica"/>
          <w:color w:val="333333"/>
        </w:rPr>
        <w:t>but in some case</w:t>
      </w:r>
      <w:proofErr w:type="gramEnd"/>
      <w:r>
        <w:rPr>
          <w:rFonts w:ascii="Helvetica" w:hAnsi="Helvetica" w:cs="Helvetica"/>
          <w:color w:val="333333"/>
        </w:rPr>
        <w:t xml:space="preserve">, it is useful to have </w:t>
      </w:r>
      <w:r w:rsidRPr="001A59E5">
        <w:rPr>
          <w:rFonts w:ascii="Helvetica" w:hAnsi="Helvetica" w:cs="Helvetica"/>
          <w:b/>
          <w:bCs/>
          <w:color w:val="D0D0D0" w:themeColor="accent2" w:themeTint="99"/>
        </w:rPr>
        <w:t>functions that call themselves</w:t>
      </w:r>
      <w:r>
        <w:rPr>
          <w:rFonts w:ascii="Helvetica" w:hAnsi="Helvetica" w:cs="Helvetica"/>
          <w:color w:val="333333"/>
        </w:rPr>
        <w:t>. In C, such function which calls itself is called recursive function and the process is called recursion.</w:t>
      </w:r>
    </w:p>
    <w:p w14:paraId="365AF1DC"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For example:</w:t>
      </w:r>
    </w:p>
    <w:p w14:paraId="59FD5672"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main ()</w:t>
      </w:r>
    </w:p>
    <w:p w14:paraId="66EA2A54"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4066CD54"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"Recursion \n");</w:t>
      </w:r>
    </w:p>
    <w:p w14:paraId="42DFF02C"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240DADF7" w14:textId="77777777" w:rsidR="00D84898" w:rsidRDefault="00D84898" w:rsidP="00D84898">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w:t>
      </w:r>
    </w:p>
    <w:p w14:paraId="3BD79860"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this above example, </w:t>
      </w:r>
      <w:r>
        <w:rPr>
          <w:rStyle w:val="HTMLCode"/>
          <w:rFonts w:ascii="Consolas" w:eastAsiaTheme="minorHAnsi" w:hAnsi="Consolas"/>
          <w:color w:val="BD4147"/>
          <w:shd w:val="clear" w:color="auto" w:fill="F7F7F9"/>
        </w:rPr>
        <w:t>main</w:t>
      </w:r>
      <w:r>
        <w:rPr>
          <w:rFonts w:ascii="Helvetica" w:hAnsi="Helvetica" w:cs="Helvetica"/>
          <w:color w:val="333333"/>
        </w:rPr>
        <w:t> function is again called from inside the </w:t>
      </w:r>
      <w:r>
        <w:rPr>
          <w:rStyle w:val="HTMLCode"/>
          <w:rFonts w:ascii="Consolas" w:eastAsiaTheme="minorHAnsi" w:hAnsi="Consolas"/>
          <w:color w:val="BD4147"/>
          <w:shd w:val="clear" w:color="auto" w:fill="F7F7F9"/>
        </w:rPr>
        <w:t>main</w:t>
      </w:r>
      <w:r>
        <w:rPr>
          <w:rFonts w:ascii="Helvetica" w:hAnsi="Helvetica" w:cs="Helvetica"/>
          <w:color w:val="333333"/>
        </w:rPr>
        <w:t xml:space="preserve"> function. </w:t>
      </w:r>
      <w:proofErr w:type="gramStart"/>
      <w:r>
        <w:rPr>
          <w:rFonts w:ascii="Helvetica" w:hAnsi="Helvetica" w:cs="Helvetica"/>
          <w:color w:val="333333"/>
        </w:rPr>
        <w:t>So</w:t>
      </w:r>
      <w:proofErr w:type="gramEnd"/>
      <w:r>
        <w:rPr>
          <w:rFonts w:ascii="Helvetica" w:hAnsi="Helvetica" w:cs="Helvetica"/>
          <w:color w:val="333333"/>
        </w:rPr>
        <w:t xml:space="preserve"> this function will keep on printing </w:t>
      </w:r>
      <w:r>
        <w:rPr>
          <w:rStyle w:val="Strong"/>
          <w:rFonts w:ascii="Helvetica" w:hAnsi="Helvetica" w:cs="Helvetica"/>
          <w:color w:val="333333"/>
        </w:rPr>
        <w:t>Recursion</w:t>
      </w:r>
      <w:r>
        <w:rPr>
          <w:rFonts w:ascii="Helvetica" w:hAnsi="Helvetica" w:cs="Helvetica"/>
          <w:color w:val="333333"/>
        </w:rPr>
        <w:t> until the program run out of memory.</w:t>
      </w:r>
    </w:p>
    <w:p w14:paraId="58FD64D4" w14:textId="77777777" w:rsidR="00D84898" w:rsidRDefault="00D84898" w:rsidP="00D84898">
      <w:pPr>
        <w:pStyle w:val="Heading3"/>
        <w:shd w:val="clear" w:color="auto" w:fill="FFFFFF"/>
        <w:spacing w:before="0" w:after="120"/>
        <w:jc w:val="both"/>
        <w:rPr>
          <w:rFonts w:ascii="Georgia" w:hAnsi="Georgia" w:cs="Helvetica"/>
          <w:color w:val="222222"/>
        </w:rPr>
      </w:pPr>
      <w:r>
        <w:rPr>
          <w:rFonts w:ascii="Georgia" w:hAnsi="Georgia" w:cs="Helvetica"/>
          <w:b/>
          <w:bCs/>
          <w:color w:val="222222"/>
        </w:rPr>
        <w:t>Example of recursive function: C program to find the factorial of first 3 natural numbers using recursion</w:t>
      </w:r>
    </w:p>
    <w:p w14:paraId="0C11FD93"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29399ABD"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long int </w:t>
      </w:r>
      <w:proofErr w:type="gramStart"/>
      <w:r>
        <w:rPr>
          <w:rStyle w:val="HTMLCode"/>
          <w:rFonts w:ascii="Consolas" w:eastAsiaTheme="minorHAnsi" w:hAnsi="Consolas"/>
          <w:color w:val="292B2C"/>
        </w:rPr>
        <w:t>fact( int</w:t>
      </w:r>
      <w:proofErr w:type="gramEnd"/>
      <w:r>
        <w:rPr>
          <w:rStyle w:val="HTMLCode"/>
          <w:rFonts w:ascii="Consolas" w:eastAsiaTheme="minorHAnsi" w:hAnsi="Consolas"/>
          <w:color w:val="292B2C"/>
        </w:rPr>
        <w:t xml:space="preserve"> n )</w:t>
      </w:r>
    </w:p>
    <w:p w14:paraId="21F21031"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lastRenderedPageBreak/>
        <w:t xml:space="preserve"> { </w:t>
      </w:r>
    </w:p>
    <w:p w14:paraId="5E63DEDF"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if </w:t>
      </w:r>
      <w:proofErr w:type="gramStart"/>
      <w:r>
        <w:rPr>
          <w:rStyle w:val="HTMLCode"/>
          <w:rFonts w:ascii="Consolas" w:eastAsiaTheme="minorHAnsi" w:hAnsi="Consolas"/>
          <w:color w:val="292B2C"/>
        </w:rPr>
        <w:t>( n</w:t>
      </w:r>
      <w:proofErr w:type="gramEnd"/>
      <w:r>
        <w:rPr>
          <w:rStyle w:val="HTMLCode"/>
          <w:rFonts w:ascii="Consolas" w:eastAsiaTheme="minorHAnsi" w:hAnsi="Consolas"/>
          <w:color w:val="292B2C"/>
        </w:rPr>
        <w:t xml:space="preserve"> &lt;= 1 )</w:t>
      </w:r>
    </w:p>
    <w:p w14:paraId="3869FE42"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1;</w:t>
      </w:r>
    </w:p>
    <w:p w14:paraId="554BFD5F"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else      //recursive step</w:t>
      </w:r>
    </w:p>
    <w:p w14:paraId="5F4405B8"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w:t>
      </w:r>
      <w:proofErr w:type="gramStart"/>
      <w:r>
        <w:rPr>
          <w:rStyle w:val="HTMLCode"/>
          <w:rFonts w:ascii="Consolas" w:eastAsiaTheme="minorHAnsi" w:hAnsi="Consolas"/>
          <w:color w:val="292B2C"/>
        </w:rPr>
        <w:t>( n</w:t>
      </w:r>
      <w:proofErr w:type="gramEnd"/>
      <w:r>
        <w:rPr>
          <w:rStyle w:val="HTMLCode"/>
          <w:rFonts w:ascii="Consolas" w:eastAsiaTheme="minorHAnsi" w:hAnsi="Consolas"/>
          <w:color w:val="292B2C"/>
        </w:rPr>
        <w:t xml:space="preserve"> * fact (n-1) );</w:t>
      </w:r>
    </w:p>
    <w:p w14:paraId="4F9C4660"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gramStart"/>
      <w:r>
        <w:rPr>
          <w:rStyle w:val="HTMLCode"/>
          <w:rFonts w:ascii="Consolas" w:eastAsiaTheme="minorHAnsi" w:hAnsi="Consolas"/>
          <w:color w:val="292B2C"/>
        </w:rPr>
        <w:t xml:space="preserve">}   </w:t>
      </w:r>
      <w:proofErr w:type="gramEnd"/>
      <w:r>
        <w:rPr>
          <w:rStyle w:val="HTMLCode"/>
          <w:rFonts w:ascii="Consolas" w:eastAsiaTheme="minorHAnsi" w:hAnsi="Consolas"/>
          <w:color w:val="292B2C"/>
        </w:rPr>
        <w:t xml:space="preserve"> //end factorial</w:t>
      </w:r>
    </w:p>
    <w:p w14:paraId="3944A53F"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int main ()</w:t>
      </w:r>
    </w:p>
    <w:p w14:paraId="19842999"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
    <w:p w14:paraId="7E3C7F89"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w:t>
      </w:r>
    </w:p>
    <w:p w14:paraId="71F5AA5F"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for </w:t>
      </w:r>
      <w:proofErr w:type="gramStart"/>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i</w:t>
      </w:r>
      <w:proofErr w:type="spellEnd"/>
      <w:proofErr w:type="gramEnd"/>
      <w:r>
        <w:rPr>
          <w:rStyle w:val="HTMLCode"/>
          <w:rFonts w:ascii="Consolas" w:eastAsiaTheme="minorHAnsi" w:hAnsi="Consolas"/>
          <w:color w:val="292B2C"/>
        </w:rPr>
        <w:t xml:space="preserve"> = 1; </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 xml:space="preserve"> &lt;=3; </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 )</w:t>
      </w:r>
    </w:p>
    <w:p w14:paraId="7895E53C"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"%d! = %d\n</w:t>
      </w:r>
      <w:proofErr w:type="gramStart"/>
      <w:r>
        <w:rPr>
          <w:rStyle w:val="HTMLCode"/>
          <w:rFonts w:ascii="Consolas" w:eastAsiaTheme="minorHAnsi" w:hAnsi="Consolas"/>
          <w:color w:val="292B2C"/>
        </w:rPr>
        <w:t>",</w:t>
      </w:r>
      <w:proofErr w:type="spellStart"/>
      <w:r>
        <w:rPr>
          <w:rStyle w:val="HTMLCode"/>
          <w:rFonts w:ascii="Consolas" w:eastAsiaTheme="minorHAnsi" w:hAnsi="Consolas"/>
          <w:color w:val="292B2C"/>
        </w:rPr>
        <w:t>i</w:t>
      </w:r>
      <w:proofErr w:type="spellEnd"/>
      <w:proofErr w:type="gramEnd"/>
      <w:r>
        <w:rPr>
          <w:rStyle w:val="HTMLCode"/>
          <w:rFonts w:ascii="Consolas" w:eastAsiaTheme="minorHAnsi" w:hAnsi="Consolas"/>
          <w:color w:val="292B2C"/>
        </w:rPr>
        <w:t>, fact(</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 );</w:t>
      </w:r>
    </w:p>
    <w:p w14:paraId="29883033" w14:textId="77777777" w:rsidR="00D84898" w:rsidRDefault="00D84898" w:rsidP="00D84898">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68ADE2AD" w14:textId="77777777" w:rsidR="00D84898" w:rsidRDefault="00D84898" w:rsidP="00D84898">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w:t>
      </w:r>
    </w:p>
    <w:p w14:paraId="71DDF1FE"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6A9993BC" w14:textId="77777777" w:rsidR="00D84898" w:rsidRDefault="00D84898" w:rsidP="00D84898">
      <w:pPr>
        <w:pStyle w:val="HTMLPreformatted"/>
        <w:shd w:val="clear" w:color="auto" w:fill="EEEEEE"/>
        <w:spacing w:after="384"/>
        <w:jc w:val="both"/>
        <w:rPr>
          <w:rStyle w:val="HTMLSample"/>
          <w:rFonts w:eastAsiaTheme="minorHAnsi"/>
          <w:color w:val="292B2C"/>
        </w:rPr>
      </w:pPr>
      <w:r>
        <w:rPr>
          <w:rStyle w:val="HTMLSample"/>
          <w:rFonts w:eastAsiaTheme="minorHAnsi"/>
          <w:color w:val="292B2C"/>
        </w:rPr>
        <w:t>1! = 1</w:t>
      </w:r>
    </w:p>
    <w:p w14:paraId="20C573E2" w14:textId="77777777" w:rsidR="00D84898" w:rsidRDefault="00D84898" w:rsidP="00D84898">
      <w:pPr>
        <w:pStyle w:val="HTMLPreformatted"/>
        <w:shd w:val="clear" w:color="auto" w:fill="EEEEEE"/>
        <w:spacing w:after="384"/>
        <w:jc w:val="both"/>
        <w:rPr>
          <w:rStyle w:val="HTMLSample"/>
          <w:rFonts w:eastAsiaTheme="minorHAnsi"/>
          <w:color w:val="292B2C"/>
        </w:rPr>
      </w:pPr>
      <w:r>
        <w:rPr>
          <w:rStyle w:val="HTMLSample"/>
          <w:rFonts w:eastAsiaTheme="minorHAnsi"/>
          <w:color w:val="292B2C"/>
        </w:rPr>
        <w:t>2! = 2</w:t>
      </w:r>
    </w:p>
    <w:p w14:paraId="51FB5DBF" w14:textId="77777777" w:rsidR="00D84898" w:rsidRDefault="00D84898" w:rsidP="00D84898">
      <w:pPr>
        <w:pStyle w:val="HTMLPreformatted"/>
        <w:shd w:val="clear" w:color="auto" w:fill="EEEEEE"/>
        <w:spacing w:after="384"/>
        <w:jc w:val="both"/>
        <w:rPr>
          <w:rStyle w:val="HTMLSample"/>
          <w:rFonts w:eastAsiaTheme="minorHAnsi"/>
          <w:color w:val="292B2C"/>
        </w:rPr>
      </w:pPr>
      <w:r>
        <w:rPr>
          <w:rStyle w:val="HTMLSample"/>
          <w:rFonts w:eastAsiaTheme="minorHAnsi"/>
          <w:color w:val="292B2C"/>
        </w:rPr>
        <w:t>3! = 6</w:t>
      </w:r>
    </w:p>
    <w:p w14:paraId="33484E84"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77F8E788"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 of output</w:t>
      </w:r>
    </w:p>
    <w:p w14:paraId="22D7347C" w14:textId="77777777" w:rsidR="00D84898" w:rsidRDefault="00D84898" w:rsidP="00D84898">
      <w:pPr>
        <w:pStyle w:val="HTMLPreformatted"/>
        <w:shd w:val="clear" w:color="auto" w:fill="EEEEEE"/>
        <w:spacing w:after="384"/>
        <w:jc w:val="both"/>
        <w:rPr>
          <w:rFonts w:ascii="Courier" w:hAnsi="Courier"/>
          <w:color w:val="292B2C"/>
        </w:rPr>
      </w:pPr>
      <w:r>
        <w:rPr>
          <w:rFonts w:ascii="Courier" w:hAnsi="Courier"/>
          <w:color w:val="292B2C"/>
        </w:rPr>
        <w:t xml:space="preserve">when </w:t>
      </w:r>
      <w:proofErr w:type="spellStart"/>
      <w:r>
        <w:rPr>
          <w:rFonts w:ascii="Courier" w:hAnsi="Courier"/>
          <w:color w:val="292B2C"/>
        </w:rPr>
        <w:t>i</w:t>
      </w:r>
      <w:proofErr w:type="spellEnd"/>
      <w:r>
        <w:rPr>
          <w:rFonts w:ascii="Courier" w:hAnsi="Courier"/>
          <w:color w:val="292B2C"/>
        </w:rPr>
        <w:t xml:space="preserve"> = 1 | fact (1</w:t>
      </w:r>
      <w:proofErr w:type="gramStart"/>
      <w:r>
        <w:rPr>
          <w:rFonts w:ascii="Courier" w:hAnsi="Courier"/>
          <w:color w:val="292B2C"/>
        </w:rPr>
        <w:t>) :</w:t>
      </w:r>
      <w:proofErr w:type="gramEnd"/>
      <w:r>
        <w:rPr>
          <w:rFonts w:ascii="Courier" w:hAnsi="Courier"/>
          <w:color w:val="292B2C"/>
        </w:rPr>
        <w:t xml:space="preserve"> 1 * fact(0) = 1*1 = 1</w:t>
      </w:r>
    </w:p>
    <w:p w14:paraId="35053810" w14:textId="77777777" w:rsidR="00D84898" w:rsidRDefault="00D84898" w:rsidP="00D84898">
      <w:pPr>
        <w:pStyle w:val="HTMLPreformatted"/>
        <w:shd w:val="clear" w:color="auto" w:fill="EEEEEE"/>
        <w:spacing w:after="384"/>
        <w:jc w:val="both"/>
        <w:rPr>
          <w:rFonts w:ascii="Courier" w:hAnsi="Courier"/>
          <w:color w:val="292B2C"/>
        </w:rPr>
      </w:pPr>
      <w:r>
        <w:rPr>
          <w:rFonts w:ascii="Courier" w:hAnsi="Courier"/>
          <w:color w:val="292B2C"/>
        </w:rPr>
        <w:t xml:space="preserve">when </w:t>
      </w:r>
      <w:proofErr w:type="spellStart"/>
      <w:r>
        <w:rPr>
          <w:rFonts w:ascii="Courier" w:hAnsi="Courier"/>
          <w:color w:val="292B2C"/>
        </w:rPr>
        <w:t>i</w:t>
      </w:r>
      <w:proofErr w:type="spellEnd"/>
      <w:r>
        <w:rPr>
          <w:rFonts w:ascii="Courier" w:hAnsi="Courier"/>
          <w:color w:val="292B2C"/>
        </w:rPr>
        <w:t xml:space="preserve"> = 2 | fact (2</w:t>
      </w:r>
      <w:proofErr w:type="gramStart"/>
      <w:r>
        <w:rPr>
          <w:rFonts w:ascii="Courier" w:hAnsi="Courier"/>
          <w:color w:val="292B2C"/>
        </w:rPr>
        <w:t>) :</w:t>
      </w:r>
      <w:proofErr w:type="gramEnd"/>
      <w:r>
        <w:rPr>
          <w:rFonts w:ascii="Courier" w:hAnsi="Courier"/>
          <w:color w:val="292B2C"/>
        </w:rPr>
        <w:t xml:space="preserve"> 2 * fact(1) = 2*1 = 2 </w:t>
      </w:r>
    </w:p>
    <w:p w14:paraId="24448E70" w14:textId="77777777" w:rsidR="00D84898" w:rsidRDefault="00D84898" w:rsidP="00D84898">
      <w:pPr>
        <w:pStyle w:val="HTMLPreformatted"/>
        <w:shd w:val="clear" w:color="auto" w:fill="EEEEEE"/>
        <w:spacing w:after="384"/>
        <w:jc w:val="both"/>
        <w:rPr>
          <w:rFonts w:ascii="Courier" w:hAnsi="Courier"/>
          <w:color w:val="292B2C"/>
        </w:rPr>
      </w:pPr>
      <w:r>
        <w:rPr>
          <w:rFonts w:ascii="Courier" w:hAnsi="Courier"/>
          <w:color w:val="292B2C"/>
        </w:rPr>
        <w:t xml:space="preserve">when </w:t>
      </w:r>
      <w:proofErr w:type="spellStart"/>
      <w:r>
        <w:rPr>
          <w:rFonts w:ascii="Courier" w:hAnsi="Courier"/>
          <w:color w:val="292B2C"/>
        </w:rPr>
        <w:t>i</w:t>
      </w:r>
      <w:proofErr w:type="spellEnd"/>
      <w:r>
        <w:rPr>
          <w:rFonts w:ascii="Courier" w:hAnsi="Courier"/>
          <w:color w:val="292B2C"/>
        </w:rPr>
        <w:t xml:space="preserve"> = 3 | fact (3</w:t>
      </w:r>
      <w:proofErr w:type="gramStart"/>
      <w:r>
        <w:rPr>
          <w:rFonts w:ascii="Courier" w:hAnsi="Courier"/>
          <w:color w:val="292B2C"/>
        </w:rPr>
        <w:t>) :</w:t>
      </w:r>
      <w:proofErr w:type="gramEnd"/>
      <w:r>
        <w:rPr>
          <w:rFonts w:ascii="Courier" w:hAnsi="Courier"/>
          <w:color w:val="292B2C"/>
        </w:rPr>
        <w:t xml:space="preserve"> 3 * fact(2) = 3*2 = 6</w:t>
      </w:r>
    </w:p>
    <w:p w14:paraId="7519233E"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 of the program</w:t>
      </w:r>
    </w:p>
    <w:p w14:paraId="606A0971"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lastRenderedPageBreak/>
        <w:t>First of all, the recursive factorial function checks whether </w:t>
      </w:r>
      <w:r>
        <w:rPr>
          <w:rStyle w:val="HTMLCode"/>
          <w:rFonts w:ascii="Consolas" w:eastAsiaTheme="minorHAnsi" w:hAnsi="Consolas"/>
          <w:color w:val="BD4147"/>
          <w:shd w:val="clear" w:color="auto" w:fill="F7F7F9"/>
        </w:rPr>
        <w:t>if</w:t>
      </w:r>
      <w:r>
        <w:rPr>
          <w:rFonts w:ascii="Helvetica" w:hAnsi="Helvetica" w:cs="Helvetica"/>
          <w:color w:val="333333"/>
        </w:rPr>
        <w:t xml:space="preserve"> condition is true or not </w:t>
      </w:r>
      <w:proofErr w:type="spellStart"/>
      <w:r>
        <w:rPr>
          <w:rFonts w:ascii="Helvetica" w:hAnsi="Helvetica" w:cs="Helvetica"/>
          <w:color w:val="333333"/>
        </w:rPr>
        <w:t>i.e</w:t>
      </w:r>
      <w:proofErr w:type="spellEnd"/>
      <w:r>
        <w:rPr>
          <w:rFonts w:ascii="Helvetica" w:hAnsi="Helvetica" w:cs="Helvetica"/>
          <w:color w:val="333333"/>
        </w:rPr>
        <w:t xml:space="preserve"> whether n is less than or equal to 1. If condition is true, factorial returns 1 and the program terminates otherwise the following statement executes.</w:t>
      </w:r>
    </w:p>
    <w:p w14:paraId="5EF92112" w14:textId="77777777" w:rsidR="00D84898" w:rsidRDefault="00D84898" w:rsidP="00D84898">
      <w:pPr>
        <w:pStyle w:val="HTMLPreformatted"/>
        <w:shd w:val="clear" w:color="auto" w:fill="EEEEEE"/>
        <w:spacing w:after="384"/>
        <w:jc w:val="both"/>
        <w:rPr>
          <w:rFonts w:ascii="Courier" w:hAnsi="Courier"/>
          <w:color w:val="292B2C"/>
        </w:rPr>
      </w:pPr>
      <w:r>
        <w:rPr>
          <w:rFonts w:ascii="Courier" w:hAnsi="Courier"/>
          <w:color w:val="292B2C"/>
        </w:rPr>
        <w:t xml:space="preserve">return </w:t>
      </w:r>
      <w:proofErr w:type="gramStart"/>
      <w:r>
        <w:rPr>
          <w:rFonts w:ascii="Courier" w:hAnsi="Courier"/>
          <w:color w:val="292B2C"/>
        </w:rPr>
        <w:t>( n</w:t>
      </w:r>
      <w:proofErr w:type="gramEnd"/>
      <w:r>
        <w:rPr>
          <w:rFonts w:ascii="Courier" w:hAnsi="Courier"/>
          <w:color w:val="292B2C"/>
        </w:rPr>
        <w:t xml:space="preserve"> * fact (n-1) );</w:t>
      </w:r>
    </w:p>
    <w:p w14:paraId="16769465" w14:textId="6DEA19D1"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lang w:eastAsia="en-US"/>
        </w:rPr>
        <w:drawing>
          <wp:inline distT="0" distB="0" distL="0" distR="0" wp14:anchorId="7ED99E0B" wp14:editId="08AD07BE">
            <wp:extent cx="6353175" cy="2713355"/>
            <wp:effectExtent l="0" t="0" r="9525" b="0"/>
            <wp:docPr id="12" name="Picture 12" descr="c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c recurs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53175" cy="2713355"/>
                    </a:xfrm>
                    <a:prstGeom prst="rect">
                      <a:avLst/>
                    </a:prstGeom>
                    <a:noFill/>
                    <a:ln>
                      <a:noFill/>
                    </a:ln>
                  </pic:spPr>
                </pic:pic>
              </a:graphicData>
            </a:graphic>
          </wp:inline>
        </w:drawing>
      </w:r>
    </w:p>
    <w:p w14:paraId="5E27ACE6" w14:textId="77777777" w:rsidR="00D84898" w:rsidRDefault="00D84898" w:rsidP="00D84898">
      <w:pPr>
        <w:shd w:val="clear" w:color="auto" w:fill="C14747"/>
        <w:jc w:val="both"/>
        <w:rPr>
          <w:rFonts w:ascii="Helvetica" w:hAnsi="Helvetica" w:cs="Helvetica"/>
          <w:color w:val="FFFFFF"/>
        </w:rPr>
      </w:pPr>
      <w:r>
        <w:rPr>
          <w:rFonts w:ascii="Helvetica" w:hAnsi="Helvetica" w:cs="Helvetica"/>
          <w:color w:val="FFFFFF"/>
        </w:rPr>
        <w:t>Common Programming Errors</w:t>
      </w:r>
    </w:p>
    <w:p w14:paraId="3320D4F6" w14:textId="7904C842" w:rsidR="00D84898" w:rsidRDefault="00D84898" w:rsidP="00D84898">
      <w:pPr>
        <w:shd w:val="clear" w:color="auto" w:fill="F2F2F2"/>
        <w:jc w:val="both"/>
        <w:rPr>
          <w:rFonts w:ascii="Helvetica" w:hAnsi="Helvetica" w:cs="Helvetica"/>
          <w:color w:val="333333"/>
        </w:rPr>
      </w:pPr>
      <w:r>
        <w:rPr>
          <w:rFonts w:ascii="Helvetica" w:hAnsi="Helvetica" w:cs="Helvetica"/>
          <w:color w:val="333333"/>
        </w:rPr>
        <w:t>Forgetting the base case or incorrect recursion step that does not converge will cause infinite recursion.</w:t>
      </w:r>
    </w:p>
    <w:p w14:paraId="478384FC" w14:textId="663DFE1A" w:rsidR="001A59E5" w:rsidRDefault="001A59E5" w:rsidP="00D84898">
      <w:pPr>
        <w:shd w:val="clear" w:color="auto" w:fill="F2F2F2"/>
        <w:jc w:val="both"/>
        <w:rPr>
          <w:rFonts w:ascii="Helvetica" w:hAnsi="Helvetica" w:cs="Helvetica"/>
          <w:color w:val="333333"/>
        </w:rPr>
      </w:pPr>
      <w:r>
        <w:rPr>
          <w:rFonts w:ascii="Helvetica" w:hAnsi="Helvetica" w:cs="Helvetica"/>
          <w:color w:val="333333"/>
        </w:rPr>
        <w:t>It is mandatory to keep a base case for stop recursion. Otherwise it called infinite recursion.</w:t>
      </w:r>
    </w:p>
    <w:p w14:paraId="0D96C04E" w14:textId="77777777" w:rsidR="00D84898" w:rsidRDefault="00D84898" w:rsidP="00D84898">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6B5C2921" w14:textId="77777777" w:rsidR="00D84898" w:rsidRDefault="00D84898" w:rsidP="00D84898">
      <w:pPr>
        <w:pStyle w:val="Heading2"/>
        <w:shd w:val="clear" w:color="auto" w:fill="FFFFFF"/>
        <w:spacing w:before="0" w:after="120"/>
        <w:jc w:val="both"/>
        <w:rPr>
          <w:rFonts w:ascii="Georgia" w:hAnsi="Georgia" w:cs="Helvetica"/>
          <w:color w:val="222222"/>
        </w:rPr>
      </w:pPr>
      <w:r>
        <w:rPr>
          <w:rFonts w:ascii="Georgia" w:hAnsi="Georgia" w:cs="Helvetica"/>
          <w:b/>
          <w:bCs/>
          <w:color w:val="222222"/>
        </w:rPr>
        <w:t>Difference between recursion and iteration</w:t>
      </w:r>
    </w:p>
    <w:p w14:paraId="49A2CB0D" w14:textId="77777777" w:rsidR="00D84898" w:rsidRDefault="00F26275" w:rsidP="00D84898">
      <w:pPr>
        <w:shd w:val="clear" w:color="auto" w:fill="FFFFFF"/>
        <w:jc w:val="both"/>
        <w:rPr>
          <w:rFonts w:ascii="Helvetica" w:hAnsi="Helvetica" w:cs="Helvetica"/>
          <w:color w:val="333333"/>
        </w:rPr>
      </w:pPr>
      <w:r>
        <w:rPr>
          <w:rFonts w:ascii="Helvetica" w:hAnsi="Helvetica" w:cs="Helvetica"/>
          <w:color w:val="333333"/>
        </w:rPr>
        <w:pict w14:anchorId="7D911843">
          <v:rect id="_x0000_i1077" style="width:0;height:.75pt" o:hralign="center" o:hrstd="t" o:hr="t" fillcolor="#a0a0a0" stroked="f"/>
        </w:pict>
      </w:r>
    </w:p>
    <w:p w14:paraId="05549981" w14:textId="77777777" w:rsidR="00D84898" w:rsidRDefault="00D84898" w:rsidP="00D84898">
      <w:pPr>
        <w:numPr>
          <w:ilvl w:val="0"/>
          <w:numId w:val="15"/>
        </w:numPr>
        <w:shd w:val="clear" w:color="auto" w:fill="FFFFFF"/>
        <w:spacing w:before="100" w:beforeAutospacing="1" w:after="100" w:afterAutospacing="1"/>
        <w:ind w:right="0"/>
        <w:jc w:val="both"/>
        <w:rPr>
          <w:rFonts w:ascii="Helvetica" w:hAnsi="Helvetica" w:cs="Helvetica"/>
          <w:color w:val="333333"/>
        </w:rPr>
      </w:pPr>
      <w:r>
        <w:rPr>
          <w:rFonts w:ascii="Helvetica" w:hAnsi="Helvetica" w:cs="Helvetica"/>
          <w:color w:val="333333"/>
        </w:rPr>
        <w:t>Iteration uses a repetition statement whereas recursion does repetition through repeated function calls.</w:t>
      </w:r>
    </w:p>
    <w:p w14:paraId="19918CEF" w14:textId="77777777" w:rsidR="00D84898" w:rsidRDefault="00D84898" w:rsidP="00D84898">
      <w:pPr>
        <w:numPr>
          <w:ilvl w:val="0"/>
          <w:numId w:val="15"/>
        </w:numPr>
        <w:shd w:val="clear" w:color="auto" w:fill="FFFFFF"/>
        <w:spacing w:before="100" w:beforeAutospacing="1" w:after="100" w:afterAutospacing="1"/>
        <w:ind w:right="0"/>
        <w:jc w:val="both"/>
        <w:rPr>
          <w:rFonts w:ascii="Helvetica" w:hAnsi="Helvetica" w:cs="Helvetica"/>
          <w:color w:val="333333"/>
        </w:rPr>
      </w:pPr>
      <w:r>
        <w:rPr>
          <w:rFonts w:ascii="Helvetica" w:hAnsi="Helvetica" w:cs="Helvetica"/>
          <w:color w:val="333333"/>
        </w:rPr>
        <w:t>Iteration terminates when loop condition fails whereas recursion terminates when the base case became true.</w:t>
      </w:r>
    </w:p>
    <w:p w14:paraId="385FCFF1" w14:textId="77777777" w:rsidR="00D84898" w:rsidRPr="00BE364B" w:rsidRDefault="00D84898" w:rsidP="00097F58">
      <w:pPr>
        <w:rPr>
          <w:rFonts w:ascii="Times New Roman" w:eastAsia="Times New Roman" w:hAnsi="Times New Roman" w:cs="Times New Roman"/>
          <w:szCs w:val="24"/>
        </w:rPr>
      </w:pPr>
    </w:p>
    <w:p w14:paraId="3B10D08A" w14:textId="726537B3"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3016C311" w14:textId="77777777" w:rsidR="00097F58" w:rsidRDefault="00097F58" w:rsidP="00AB547A">
      <w:pPr>
        <w:pStyle w:val="NormalWeb"/>
        <w:shd w:val="clear" w:color="auto" w:fill="FFFFFF"/>
        <w:spacing w:before="0" w:beforeAutospacing="0" w:after="360" w:afterAutospacing="0"/>
        <w:jc w:val="both"/>
        <w:rPr>
          <w:rFonts w:ascii="Helvetica" w:hAnsi="Helvetica"/>
          <w:color w:val="333333"/>
        </w:rPr>
      </w:pPr>
    </w:p>
    <w:p w14:paraId="03E1EAD5" w14:textId="77777777" w:rsidR="001A59E5" w:rsidRDefault="001A59E5" w:rsidP="001A59E5">
      <w:pPr>
        <w:pStyle w:val="Heading1"/>
        <w:spacing w:after="60"/>
        <w:rPr>
          <w:rFonts w:ascii="Georgia" w:eastAsia="Times New Roman" w:hAnsi="Georgia"/>
          <w:color w:val="auto"/>
          <w:kern w:val="36"/>
        </w:rPr>
      </w:pPr>
      <w:r>
        <w:rPr>
          <w:rFonts w:ascii="Georgia" w:hAnsi="Georgia"/>
          <w:b/>
          <w:bCs/>
        </w:rPr>
        <w:lastRenderedPageBreak/>
        <w:t>C programming storage class: Auto, Register, Static and Extern</w:t>
      </w:r>
    </w:p>
    <w:p w14:paraId="095ABB12" w14:textId="409AAE1C"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p>
    <w:p w14:paraId="78C75430" w14:textId="77777777" w:rsidR="001A59E5" w:rsidRDefault="001A59E5" w:rsidP="001A59E5">
      <w:pPr>
        <w:pStyle w:val="Heading2"/>
        <w:shd w:val="clear" w:color="auto" w:fill="FFFFFF"/>
        <w:spacing w:before="0" w:after="120"/>
        <w:ind w:left="0"/>
        <w:jc w:val="both"/>
        <w:rPr>
          <w:rFonts w:ascii="Georgia" w:hAnsi="Georgia" w:cs="Helvetica"/>
          <w:color w:val="222222"/>
        </w:rPr>
      </w:pPr>
      <w:r>
        <w:rPr>
          <w:rFonts w:ascii="Georgia" w:hAnsi="Georgia" w:cs="Helvetica"/>
          <w:b/>
          <w:bCs/>
          <w:color w:val="222222"/>
        </w:rPr>
        <w:t>C programming storage class</w:t>
      </w:r>
    </w:p>
    <w:p w14:paraId="11F5AD8D" w14:textId="77777777" w:rsidR="001A59E5" w:rsidRDefault="001A59E5" w:rsidP="001A59E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In C programming, properties of </w:t>
      </w:r>
      <w:hyperlink r:id="rId42" w:history="1">
        <w:r>
          <w:rPr>
            <w:rStyle w:val="Hyperlink"/>
            <w:rFonts w:ascii="Helvetica" w:hAnsi="Helvetica" w:cs="Helvetica"/>
          </w:rPr>
          <w:t>variables</w:t>
        </w:r>
      </w:hyperlink>
      <w:r>
        <w:rPr>
          <w:rFonts w:ascii="Helvetica" w:hAnsi="Helvetica" w:cs="Helvetica"/>
          <w:color w:val="333333"/>
        </w:rPr>
        <w:t> include </w:t>
      </w:r>
      <w:r>
        <w:rPr>
          <w:rStyle w:val="HTMLCode"/>
          <w:rFonts w:ascii="Consolas" w:eastAsiaTheme="minorHAnsi" w:hAnsi="Consolas"/>
          <w:color w:val="BD4147"/>
          <w:shd w:val="clear" w:color="auto" w:fill="F7F7F9"/>
        </w:rPr>
        <w:t>variable_name</w:t>
      </w:r>
      <w:r>
        <w:rPr>
          <w:rFonts w:ascii="Helvetica" w:hAnsi="Helvetica" w:cs="Helvetica"/>
          <w:color w:val="333333"/>
        </w:rPr>
        <w:t>, </w:t>
      </w:r>
      <w:r>
        <w:rPr>
          <w:rStyle w:val="HTMLCode"/>
          <w:rFonts w:ascii="Consolas" w:eastAsiaTheme="minorHAnsi" w:hAnsi="Consolas"/>
          <w:color w:val="BD4147"/>
          <w:shd w:val="clear" w:color="auto" w:fill="F7F7F9"/>
        </w:rPr>
        <w:t>variable_type</w:t>
      </w:r>
      <w:r>
        <w:rPr>
          <w:rFonts w:ascii="Helvetica" w:hAnsi="Helvetica" w:cs="Helvetica"/>
          <w:color w:val="333333"/>
        </w:rPr>
        <w:t>, </w:t>
      </w:r>
      <w:r>
        <w:rPr>
          <w:rStyle w:val="HTMLCode"/>
          <w:rFonts w:ascii="Consolas" w:eastAsiaTheme="minorHAnsi" w:hAnsi="Consolas"/>
          <w:color w:val="BD4147"/>
          <w:shd w:val="clear" w:color="auto" w:fill="F7F7F9"/>
        </w:rPr>
        <w:t>variable_size</w:t>
      </w:r>
      <w:r>
        <w:rPr>
          <w:rFonts w:ascii="Helvetica" w:hAnsi="Helvetica" w:cs="Helvetica"/>
          <w:color w:val="333333"/>
        </w:rPr>
        <w:t> and </w:t>
      </w:r>
      <w:r>
        <w:rPr>
          <w:rStyle w:val="HTMLCode"/>
          <w:rFonts w:ascii="Consolas" w:eastAsiaTheme="minorHAnsi" w:hAnsi="Consolas"/>
          <w:color w:val="BD4147"/>
          <w:shd w:val="clear" w:color="auto" w:fill="F7F7F9"/>
        </w:rPr>
        <w:t>variable_value</w:t>
      </w:r>
      <w:r>
        <w:rPr>
          <w:rFonts w:ascii="Helvetica" w:hAnsi="Helvetica" w:cs="Helvetica"/>
          <w:color w:val="333333"/>
        </w:rPr>
        <w:t>.</w:t>
      </w:r>
    </w:p>
    <w:p w14:paraId="190FB44B" w14:textId="77777777" w:rsidR="001A59E5" w:rsidRDefault="001A59E5" w:rsidP="001A59E5">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We already know that variable in an identifier. Identifier has other properties such as storage class, storage duration, scope and linkage.</w:t>
      </w:r>
    </w:p>
    <w:p w14:paraId="0A847252"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C, there are four types of storage class:</w:t>
      </w:r>
    </w:p>
    <w:p w14:paraId="16227BCC" w14:textId="77777777" w:rsidR="001A59E5" w:rsidRDefault="001A59E5" w:rsidP="001A59E5">
      <w:pPr>
        <w:numPr>
          <w:ilvl w:val="0"/>
          <w:numId w:val="16"/>
        </w:numPr>
        <w:shd w:val="clear" w:color="auto" w:fill="FFFFFF"/>
        <w:spacing w:before="100" w:beforeAutospacing="1" w:after="100" w:afterAutospacing="1"/>
        <w:ind w:left="0" w:right="0"/>
        <w:jc w:val="both"/>
        <w:rPr>
          <w:rFonts w:ascii="Helvetica" w:hAnsi="Helvetica" w:cs="Helvetica"/>
          <w:color w:val="333333"/>
        </w:rPr>
      </w:pPr>
      <w:r>
        <w:rPr>
          <w:rStyle w:val="Strong"/>
          <w:rFonts w:ascii="Helvetica" w:hAnsi="Helvetica" w:cs="Helvetica"/>
          <w:color w:val="333333"/>
        </w:rPr>
        <w:t>Auto</w:t>
      </w:r>
    </w:p>
    <w:p w14:paraId="43F409F1" w14:textId="77777777" w:rsidR="001A59E5" w:rsidRDefault="001A59E5" w:rsidP="001A59E5">
      <w:pPr>
        <w:numPr>
          <w:ilvl w:val="0"/>
          <w:numId w:val="16"/>
        </w:numPr>
        <w:shd w:val="clear" w:color="auto" w:fill="FFFFFF"/>
        <w:spacing w:before="100" w:beforeAutospacing="1" w:after="100" w:afterAutospacing="1"/>
        <w:ind w:left="0" w:right="0"/>
        <w:jc w:val="both"/>
        <w:rPr>
          <w:rFonts w:ascii="Helvetica" w:hAnsi="Helvetica" w:cs="Helvetica"/>
          <w:color w:val="333333"/>
        </w:rPr>
      </w:pPr>
      <w:r>
        <w:rPr>
          <w:rStyle w:val="Strong"/>
          <w:rFonts w:ascii="Helvetica" w:hAnsi="Helvetica" w:cs="Helvetica"/>
          <w:color w:val="333333"/>
        </w:rPr>
        <w:t>Register</w:t>
      </w:r>
    </w:p>
    <w:p w14:paraId="042E2B4F" w14:textId="77777777" w:rsidR="001A59E5" w:rsidRDefault="001A59E5" w:rsidP="001A59E5">
      <w:pPr>
        <w:numPr>
          <w:ilvl w:val="0"/>
          <w:numId w:val="16"/>
        </w:numPr>
        <w:shd w:val="clear" w:color="auto" w:fill="FFFFFF"/>
        <w:spacing w:before="100" w:beforeAutospacing="1" w:after="100" w:afterAutospacing="1"/>
        <w:ind w:left="0" w:right="0"/>
        <w:jc w:val="both"/>
        <w:rPr>
          <w:rFonts w:ascii="Helvetica" w:hAnsi="Helvetica" w:cs="Helvetica"/>
          <w:color w:val="333333"/>
        </w:rPr>
      </w:pPr>
      <w:r>
        <w:rPr>
          <w:rStyle w:val="Strong"/>
          <w:rFonts w:ascii="Helvetica" w:hAnsi="Helvetica" w:cs="Helvetica"/>
          <w:color w:val="333333"/>
        </w:rPr>
        <w:t>Static</w:t>
      </w:r>
    </w:p>
    <w:p w14:paraId="7A40377C" w14:textId="77777777" w:rsidR="001A59E5" w:rsidRDefault="001A59E5" w:rsidP="001A59E5">
      <w:pPr>
        <w:numPr>
          <w:ilvl w:val="0"/>
          <w:numId w:val="16"/>
        </w:numPr>
        <w:shd w:val="clear" w:color="auto" w:fill="FFFFFF"/>
        <w:spacing w:before="100" w:beforeAutospacing="1" w:after="100" w:afterAutospacing="1"/>
        <w:ind w:left="0" w:right="0"/>
        <w:jc w:val="both"/>
        <w:rPr>
          <w:rFonts w:ascii="Helvetica" w:hAnsi="Helvetica" w:cs="Helvetica"/>
          <w:color w:val="333333"/>
        </w:rPr>
      </w:pPr>
      <w:r>
        <w:rPr>
          <w:rStyle w:val="Strong"/>
          <w:rFonts w:ascii="Helvetica" w:hAnsi="Helvetica" w:cs="Helvetica"/>
          <w:color w:val="333333"/>
        </w:rPr>
        <w:t>Extern</w:t>
      </w:r>
    </w:p>
    <w:p w14:paraId="0C9D7C52" w14:textId="6FB638C0"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lang w:eastAsia="en-US"/>
        </w:rPr>
        <w:drawing>
          <wp:inline distT="0" distB="0" distL="0" distR="0" wp14:anchorId="2F2B1246" wp14:editId="710EBB05">
            <wp:extent cx="5029200" cy="2998470"/>
            <wp:effectExtent l="0" t="0" r="0" b="0"/>
            <wp:docPr id="16" name="Picture 16" descr="types of storage class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types of storage class 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29200" cy="2998470"/>
                    </a:xfrm>
                    <a:prstGeom prst="rect">
                      <a:avLst/>
                    </a:prstGeom>
                    <a:noFill/>
                    <a:ln>
                      <a:noFill/>
                    </a:ln>
                  </pic:spPr>
                </pic:pic>
              </a:graphicData>
            </a:graphic>
          </wp:inline>
        </w:drawing>
      </w:r>
    </w:p>
    <w:p w14:paraId="10B71B67"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Storage class of variable in C determines following things:</w:t>
      </w:r>
    </w:p>
    <w:p w14:paraId="5BA2E814" w14:textId="77777777" w:rsidR="001A59E5" w:rsidRDefault="001A59E5" w:rsidP="001A59E5">
      <w:pPr>
        <w:numPr>
          <w:ilvl w:val="0"/>
          <w:numId w:val="17"/>
        </w:numPr>
        <w:shd w:val="clear" w:color="auto" w:fill="FFFFFF"/>
        <w:spacing w:before="100" w:beforeAutospacing="1" w:after="100" w:afterAutospacing="1"/>
        <w:ind w:right="0"/>
        <w:jc w:val="both"/>
        <w:rPr>
          <w:rFonts w:ascii="Helvetica" w:hAnsi="Helvetica" w:cs="Helvetica"/>
          <w:color w:val="333333"/>
        </w:rPr>
      </w:pPr>
      <w:r>
        <w:rPr>
          <w:rStyle w:val="Strong"/>
          <w:rFonts w:ascii="Helvetica" w:hAnsi="Helvetica" w:cs="Helvetica"/>
          <w:color w:val="333333"/>
        </w:rPr>
        <w:t>Lifetime of the variable</w:t>
      </w:r>
      <w:r>
        <w:rPr>
          <w:rFonts w:ascii="Helvetica" w:hAnsi="Helvetica" w:cs="Helvetica"/>
          <w:color w:val="333333"/>
        </w:rPr>
        <w:t> i.e. time period during which variable exist in computer memory.</w:t>
      </w:r>
    </w:p>
    <w:p w14:paraId="13AE20CF" w14:textId="77777777" w:rsidR="001A59E5" w:rsidRDefault="001A59E5" w:rsidP="001A59E5">
      <w:pPr>
        <w:numPr>
          <w:ilvl w:val="0"/>
          <w:numId w:val="17"/>
        </w:numPr>
        <w:shd w:val="clear" w:color="auto" w:fill="FFFFFF"/>
        <w:spacing w:before="100" w:beforeAutospacing="1" w:after="100" w:afterAutospacing="1"/>
        <w:ind w:right="0"/>
        <w:jc w:val="both"/>
        <w:rPr>
          <w:rFonts w:ascii="Helvetica" w:hAnsi="Helvetica" w:cs="Helvetica"/>
          <w:color w:val="333333"/>
        </w:rPr>
      </w:pPr>
      <w:r>
        <w:rPr>
          <w:rStyle w:val="Strong"/>
          <w:rFonts w:ascii="Helvetica" w:hAnsi="Helvetica" w:cs="Helvetica"/>
          <w:color w:val="333333"/>
        </w:rPr>
        <w:t>Scope of the variable</w:t>
      </w:r>
      <w:r>
        <w:rPr>
          <w:rFonts w:ascii="Helvetica" w:hAnsi="Helvetica" w:cs="Helvetica"/>
          <w:color w:val="333333"/>
        </w:rPr>
        <w:t> i.e. availability of variable value.</w:t>
      </w:r>
    </w:p>
    <w:p w14:paraId="1A2D5B00" w14:textId="77777777" w:rsidR="001A59E5" w:rsidRDefault="001A59E5" w:rsidP="001A59E5">
      <w:pPr>
        <w:pStyle w:val="Heading2"/>
        <w:shd w:val="clear" w:color="auto" w:fill="FFFFFF"/>
        <w:spacing w:before="0" w:after="120"/>
        <w:jc w:val="both"/>
        <w:rPr>
          <w:rFonts w:ascii="Georgia" w:hAnsi="Georgia" w:cs="Helvetica"/>
          <w:color w:val="222222"/>
        </w:rPr>
      </w:pPr>
      <w:r>
        <w:rPr>
          <w:rFonts w:ascii="Georgia" w:hAnsi="Georgia" w:cs="Helvetica"/>
          <w:b/>
          <w:bCs/>
          <w:color w:val="222222"/>
        </w:rPr>
        <w:t>Auto Storage Class/Local Variables</w:t>
      </w:r>
    </w:p>
    <w:p w14:paraId="5908D282" w14:textId="77777777" w:rsidR="001A59E5" w:rsidRDefault="00F26275" w:rsidP="001A59E5">
      <w:pPr>
        <w:shd w:val="clear" w:color="auto" w:fill="FFFFFF"/>
        <w:jc w:val="both"/>
        <w:rPr>
          <w:rFonts w:ascii="Helvetica" w:hAnsi="Helvetica" w:cs="Helvetica"/>
          <w:color w:val="333333"/>
        </w:rPr>
      </w:pPr>
      <w:r>
        <w:rPr>
          <w:rFonts w:ascii="Helvetica" w:hAnsi="Helvetica" w:cs="Helvetica"/>
          <w:color w:val="333333"/>
        </w:rPr>
        <w:pict w14:anchorId="2268E23F">
          <v:rect id="_x0000_i1078" style="width:0;height:.75pt" o:hralign="center" o:hrstd="t" o:hr="t" fillcolor="#a0a0a0" stroked="f"/>
        </w:pict>
      </w:r>
    </w:p>
    <w:p w14:paraId="4280B851"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Local variables are declared within function body and have automatic storage duration.</w:t>
      </w:r>
    </w:p>
    <w:p w14:paraId="5F2BD543"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For representing automatic storage duration keyword </w:t>
      </w:r>
      <w:r>
        <w:rPr>
          <w:rStyle w:val="HTMLCode"/>
          <w:rFonts w:ascii="Consolas" w:eastAsiaTheme="minorHAnsi" w:hAnsi="Consolas"/>
          <w:color w:val="BD4147"/>
          <w:shd w:val="clear" w:color="auto" w:fill="F7F7F9"/>
        </w:rPr>
        <w:t>auto</w:t>
      </w:r>
      <w:r>
        <w:rPr>
          <w:rFonts w:ascii="Helvetica" w:hAnsi="Helvetica" w:cs="Helvetica"/>
          <w:color w:val="333333"/>
        </w:rPr>
        <w:t> is used.</w:t>
      </w:r>
    </w:p>
    <w:p w14:paraId="2FA16360"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lastRenderedPageBreak/>
        <w:t>Memory for the local variables is created when the function is invoked or active, and destroyed or de-allocated when a block is exited or control moves out of the function.</w:t>
      </w:r>
    </w:p>
    <w:p w14:paraId="5D6E3343"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By default, local variables have automatic storage duration.</w:t>
      </w:r>
    </w:p>
    <w:p w14:paraId="67B185ED"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#include &lt;</w:t>
      </w:r>
      <w:proofErr w:type="spellStart"/>
      <w:r>
        <w:rPr>
          <w:rFonts w:ascii="Courier" w:hAnsi="Courier"/>
          <w:color w:val="292B2C"/>
        </w:rPr>
        <w:t>stdio.h</w:t>
      </w:r>
      <w:proofErr w:type="spellEnd"/>
      <w:r>
        <w:rPr>
          <w:rFonts w:ascii="Courier" w:hAnsi="Courier"/>
          <w:color w:val="292B2C"/>
        </w:rPr>
        <w:t>&gt;</w:t>
      </w:r>
    </w:p>
    <w:p w14:paraId="206BC737"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int main ()</w:t>
      </w:r>
    </w:p>
    <w:p w14:paraId="61C654F5"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w:t>
      </w:r>
    </w:p>
    <w:p w14:paraId="10B61BE4"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int </w:t>
      </w:r>
      <w:proofErr w:type="gramStart"/>
      <w:r>
        <w:rPr>
          <w:rFonts w:ascii="Courier" w:hAnsi="Courier"/>
          <w:color w:val="292B2C"/>
        </w:rPr>
        <w:t xml:space="preserve">x;   </w:t>
      </w:r>
      <w:proofErr w:type="gramEnd"/>
      <w:r>
        <w:rPr>
          <w:rFonts w:ascii="Courier" w:hAnsi="Courier"/>
          <w:color w:val="292B2C"/>
        </w:rPr>
        <w:t xml:space="preserve"> //local variable</w:t>
      </w:r>
    </w:p>
    <w:p w14:paraId="3558A7FC"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25314431"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return 0;</w:t>
      </w:r>
    </w:p>
    <w:p w14:paraId="6E11D6E0"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w:t>
      </w:r>
    </w:p>
    <w:p w14:paraId="3D6D4FBA" w14:textId="77777777" w:rsidR="001A59E5" w:rsidRDefault="001A59E5" w:rsidP="001A59E5">
      <w:pPr>
        <w:pStyle w:val="HTMLPreformatted"/>
        <w:shd w:val="clear" w:color="auto" w:fill="EEEEEE"/>
        <w:spacing w:after="384"/>
        <w:jc w:val="both"/>
        <w:rPr>
          <w:rFonts w:ascii="Courier" w:hAnsi="Courier"/>
          <w:color w:val="292B2C"/>
        </w:rPr>
      </w:pPr>
    </w:p>
    <w:p w14:paraId="25987241"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int </w:t>
      </w:r>
      <w:proofErr w:type="spellStart"/>
      <w:r>
        <w:rPr>
          <w:rFonts w:ascii="Courier" w:hAnsi="Courier"/>
          <w:color w:val="292B2C"/>
        </w:rPr>
        <w:t>func_name</w:t>
      </w:r>
      <w:proofErr w:type="spellEnd"/>
      <w:r>
        <w:rPr>
          <w:rFonts w:ascii="Courier" w:hAnsi="Courier"/>
          <w:color w:val="292B2C"/>
        </w:rPr>
        <w:t xml:space="preserve"> ()</w:t>
      </w:r>
    </w:p>
    <w:p w14:paraId="6463FFBA"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w:t>
      </w:r>
    </w:p>
    <w:p w14:paraId="6B5673C9"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int </w:t>
      </w:r>
      <w:proofErr w:type="gramStart"/>
      <w:r>
        <w:rPr>
          <w:rFonts w:ascii="Courier" w:hAnsi="Courier"/>
          <w:color w:val="292B2C"/>
        </w:rPr>
        <w:t xml:space="preserve">y;   </w:t>
      </w:r>
      <w:proofErr w:type="gramEnd"/>
      <w:r>
        <w:rPr>
          <w:rFonts w:ascii="Courier" w:hAnsi="Courier"/>
          <w:color w:val="292B2C"/>
        </w:rPr>
        <w:t>//local variable</w:t>
      </w:r>
    </w:p>
    <w:p w14:paraId="6EA4D177"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4404AE5A"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w:t>
      </w:r>
    </w:p>
    <w:p w14:paraId="02A190BC"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the above program, both </w:t>
      </w:r>
      <w:r>
        <w:rPr>
          <w:rStyle w:val="HTMLCode"/>
          <w:rFonts w:ascii="Consolas" w:eastAsiaTheme="minorHAnsi" w:hAnsi="Consolas"/>
          <w:color w:val="BD4147"/>
          <w:shd w:val="clear" w:color="auto" w:fill="F7F7F9"/>
        </w:rPr>
        <w:t>x</w:t>
      </w:r>
      <w:r>
        <w:rPr>
          <w:rFonts w:ascii="Helvetica" w:hAnsi="Helvetica" w:cs="Helvetica"/>
          <w:color w:val="333333"/>
        </w:rPr>
        <w:t> and </w:t>
      </w:r>
      <w:r>
        <w:rPr>
          <w:rStyle w:val="HTMLCode"/>
          <w:rFonts w:ascii="Consolas" w:eastAsiaTheme="minorHAnsi" w:hAnsi="Consolas"/>
          <w:color w:val="BD4147"/>
          <w:shd w:val="clear" w:color="auto" w:fill="F7F7F9"/>
        </w:rPr>
        <w:t>y</w:t>
      </w:r>
      <w:r>
        <w:rPr>
          <w:rFonts w:ascii="Helvetica" w:hAnsi="Helvetica" w:cs="Helvetica"/>
          <w:color w:val="333333"/>
        </w:rPr>
        <w:t> are local variables but </w:t>
      </w:r>
      <w:r>
        <w:rPr>
          <w:rStyle w:val="HTMLCode"/>
          <w:rFonts w:ascii="Consolas" w:eastAsiaTheme="minorHAnsi" w:hAnsi="Consolas"/>
          <w:color w:val="BD4147"/>
          <w:shd w:val="clear" w:color="auto" w:fill="F7F7F9"/>
        </w:rPr>
        <w:t>x</w:t>
      </w:r>
      <w:r>
        <w:rPr>
          <w:rFonts w:ascii="Helvetica" w:hAnsi="Helvetica" w:cs="Helvetica"/>
          <w:color w:val="333333"/>
        </w:rPr>
        <w:t> is only available to </w:t>
      </w:r>
      <w:r>
        <w:rPr>
          <w:rStyle w:val="HTMLCode"/>
          <w:rFonts w:ascii="Consolas" w:eastAsiaTheme="minorHAnsi" w:hAnsi="Consolas"/>
          <w:color w:val="BD4147"/>
          <w:shd w:val="clear" w:color="auto" w:fill="F7F7F9"/>
        </w:rPr>
        <w:t>main</w:t>
      </w:r>
      <w:r>
        <w:rPr>
          <w:rFonts w:ascii="Helvetica" w:hAnsi="Helvetica" w:cs="Helvetica"/>
          <w:color w:val="333333"/>
        </w:rPr>
        <w:t> function whereas </w:t>
      </w:r>
      <w:proofErr w:type="spellStart"/>
      <w:r>
        <w:rPr>
          <w:rStyle w:val="HTMLCode"/>
          <w:rFonts w:ascii="Consolas" w:eastAsiaTheme="minorHAnsi" w:hAnsi="Consolas"/>
          <w:color w:val="BD4147"/>
          <w:shd w:val="clear" w:color="auto" w:fill="F7F7F9"/>
        </w:rPr>
        <w:t>y</w:t>
      </w:r>
      <w:r>
        <w:rPr>
          <w:rFonts w:ascii="Helvetica" w:hAnsi="Helvetica" w:cs="Helvetica"/>
          <w:color w:val="333333"/>
        </w:rPr>
        <w:t>is</w:t>
      </w:r>
      <w:proofErr w:type="spellEnd"/>
      <w:r>
        <w:rPr>
          <w:rFonts w:ascii="Helvetica" w:hAnsi="Helvetica" w:cs="Helvetica"/>
          <w:color w:val="333333"/>
        </w:rPr>
        <w:t xml:space="preserve"> only available to </w:t>
      </w:r>
      <w:proofErr w:type="spellStart"/>
      <w:r>
        <w:rPr>
          <w:rStyle w:val="HTMLCode"/>
          <w:rFonts w:ascii="Consolas" w:eastAsiaTheme="minorHAnsi" w:hAnsi="Consolas"/>
          <w:color w:val="BD4147"/>
          <w:shd w:val="clear" w:color="auto" w:fill="F7F7F9"/>
        </w:rPr>
        <w:t>func_name</w:t>
      </w:r>
      <w:proofErr w:type="spellEnd"/>
      <w:r>
        <w:rPr>
          <w:rFonts w:ascii="Helvetica" w:hAnsi="Helvetica" w:cs="Helvetica"/>
          <w:color w:val="333333"/>
        </w:rPr>
        <w:t> function.</w:t>
      </w:r>
    </w:p>
    <w:p w14:paraId="0B3A2E34" w14:textId="77777777" w:rsidR="001A59E5" w:rsidRDefault="001A59E5" w:rsidP="001A59E5">
      <w:pPr>
        <w:pStyle w:val="Heading2"/>
        <w:shd w:val="clear" w:color="auto" w:fill="FFFFFF"/>
        <w:spacing w:before="0" w:after="120"/>
        <w:jc w:val="both"/>
        <w:rPr>
          <w:rFonts w:ascii="Georgia" w:hAnsi="Georgia" w:cs="Helvetica"/>
          <w:color w:val="222222"/>
        </w:rPr>
      </w:pPr>
      <w:r>
        <w:rPr>
          <w:rFonts w:ascii="Georgia" w:hAnsi="Georgia" w:cs="Helvetica"/>
          <w:b/>
          <w:bCs/>
          <w:color w:val="222222"/>
        </w:rPr>
        <w:t>Register Storage Class</w:t>
      </w:r>
    </w:p>
    <w:p w14:paraId="520B3352" w14:textId="77777777" w:rsidR="001A59E5" w:rsidRDefault="00F26275" w:rsidP="001A59E5">
      <w:pPr>
        <w:shd w:val="clear" w:color="auto" w:fill="FFFFFF"/>
        <w:jc w:val="both"/>
        <w:rPr>
          <w:rFonts w:ascii="Helvetica" w:hAnsi="Helvetica" w:cs="Helvetica"/>
          <w:color w:val="333333"/>
        </w:rPr>
      </w:pPr>
      <w:r>
        <w:rPr>
          <w:rFonts w:ascii="Helvetica" w:hAnsi="Helvetica" w:cs="Helvetica"/>
          <w:color w:val="333333"/>
        </w:rPr>
        <w:pict w14:anchorId="2CBC440F">
          <v:rect id="_x0000_i1079" style="width:0;height:.75pt" o:hralign="center" o:hrstd="t" o:hr="t" fillcolor="#a0a0a0" stroked="f"/>
        </w:pict>
      </w:r>
    </w:p>
    <w:p w14:paraId="12BCA4A1"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Register variables are stored in CPU registers and are available within the declared function.</w:t>
      </w:r>
    </w:p>
    <w:p w14:paraId="6A04627E"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lifetime of register variable remains only when control is within the block.</w:t>
      </w:r>
    </w:p>
    <w:p w14:paraId="454369D8"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Keyword </w:t>
      </w:r>
      <w:r>
        <w:rPr>
          <w:rStyle w:val="HTMLCode"/>
          <w:rFonts w:ascii="Consolas" w:eastAsiaTheme="minorHAnsi" w:hAnsi="Consolas"/>
          <w:color w:val="BD4147"/>
          <w:shd w:val="clear" w:color="auto" w:fill="F7F7F9"/>
        </w:rPr>
        <w:t>register</w:t>
      </w:r>
      <w:r>
        <w:rPr>
          <w:rFonts w:ascii="Helvetica" w:hAnsi="Helvetica" w:cs="Helvetica"/>
          <w:color w:val="333333"/>
        </w:rPr>
        <w:t> is used to define register storage class. Register variables are accessed faster because it is stored in CPU register.</w:t>
      </w:r>
    </w:p>
    <w:p w14:paraId="464056CA"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lastRenderedPageBreak/>
        <w:t>#include &lt;</w:t>
      </w:r>
      <w:proofErr w:type="spellStart"/>
      <w:r>
        <w:rPr>
          <w:rFonts w:ascii="Courier" w:hAnsi="Courier"/>
          <w:color w:val="292B2C"/>
        </w:rPr>
        <w:t>stdio.h</w:t>
      </w:r>
      <w:proofErr w:type="spellEnd"/>
      <w:r>
        <w:rPr>
          <w:rFonts w:ascii="Courier" w:hAnsi="Courier"/>
          <w:color w:val="292B2C"/>
        </w:rPr>
        <w:t>&gt;</w:t>
      </w:r>
    </w:p>
    <w:p w14:paraId="2D4E5CA0"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int </w:t>
      </w:r>
      <w:proofErr w:type="gramStart"/>
      <w:r>
        <w:rPr>
          <w:rFonts w:ascii="Courier" w:hAnsi="Courier"/>
          <w:color w:val="292B2C"/>
        </w:rPr>
        <w:t>main(</w:t>
      </w:r>
      <w:proofErr w:type="gramEnd"/>
      <w:r>
        <w:rPr>
          <w:rFonts w:ascii="Courier" w:hAnsi="Courier"/>
          <w:color w:val="292B2C"/>
        </w:rPr>
        <w:t>)</w:t>
      </w:r>
    </w:p>
    <w:p w14:paraId="3244266A"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w:t>
      </w:r>
    </w:p>
    <w:p w14:paraId="7B828480"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register int </w:t>
      </w:r>
      <w:proofErr w:type="gramStart"/>
      <w:r>
        <w:rPr>
          <w:rFonts w:ascii="Courier" w:hAnsi="Courier"/>
          <w:color w:val="292B2C"/>
        </w:rPr>
        <w:t xml:space="preserve">x;   </w:t>
      </w:r>
      <w:proofErr w:type="gramEnd"/>
      <w:r>
        <w:rPr>
          <w:rFonts w:ascii="Courier" w:hAnsi="Courier"/>
          <w:color w:val="292B2C"/>
        </w:rPr>
        <w:t>//register variable</w:t>
      </w:r>
    </w:p>
    <w:p w14:paraId="59221417"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for (x = 1; x &lt;= 5; x++)</w:t>
      </w:r>
    </w:p>
    <w:p w14:paraId="0B699E49"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6DEA0785"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w:t>
      </w:r>
      <w:proofErr w:type="spellStart"/>
      <w:r>
        <w:rPr>
          <w:rFonts w:ascii="Courier" w:hAnsi="Courier"/>
          <w:color w:val="292B2C"/>
        </w:rPr>
        <w:t>n%d</w:t>
      </w:r>
      <w:proofErr w:type="spellEnd"/>
      <w:r>
        <w:rPr>
          <w:rFonts w:ascii="Courier" w:hAnsi="Courier"/>
          <w:color w:val="292B2C"/>
        </w:rPr>
        <w:t>", x);</w:t>
      </w:r>
    </w:p>
    <w:p w14:paraId="462F7194"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252502C6"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w:t>
      </w:r>
    </w:p>
    <w:p w14:paraId="17E82EC3" w14:textId="77777777" w:rsidR="001A59E5" w:rsidRDefault="001A59E5" w:rsidP="001A59E5">
      <w:pPr>
        <w:pStyle w:val="Heading2"/>
        <w:shd w:val="clear" w:color="auto" w:fill="FFFFFF"/>
        <w:spacing w:before="0" w:after="120"/>
        <w:jc w:val="both"/>
        <w:rPr>
          <w:rFonts w:ascii="Georgia" w:hAnsi="Georgia" w:cs="Helvetica"/>
          <w:color w:val="222222"/>
        </w:rPr>
      </w:pPr>
      <w:r>
        <w:rPr>
          <w:rFonts w:ascii="Georgia" w:hAnsi="Georgia" w:cs="Helvetica"/>
          <w:b/>
          <w:bCs/>
          <w:color w:val="222222"/>
        </w:rPr>
        <w:t>Static Storage Class</w:t>
      </w:r>
    </w:p>
    <w:p w14:paraId="4156B798" w14:textId="77777777" w:rsidR="001A59E5" w:rsidRDefault="00F26275" w:rsidP="001A59E5">
      <w:pPr>
        <w:shd w:val="clear" w:color="auto" w:fill="FFFFFF"/>
        <w:jc w:val="both"/>
        <w:rPr>
          <w:rFonts w:ascii="Helvetica" w:hAnsi="Helvetica" w:cs="Helvetica"/>
          <w:color w:val="333333"/>
        </w:rPr>
      </w:pPr>
      <w:r>
        <w:rPr>
          <w:rFonts w:ascii="Helvetica" w:hAnsi="Helvetica" w:cs="Helvetica"/>
          <w:color w:val="333333"/>
        </w:rPr>
        <w:pict w14:anchorId="4D8BBDA1">
          <v:rect id="_x0000_i1080" style="width:0;height:.75pt" o:hralign="center" o:hrstd="t" o:hr="t" fillcolor="#a0a0a0" stroked="f"/>
        </w:pict>
      </w:r>
    </w:p>
    <w:p w14:paraId="36CE2A5F"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Static variables are defined by keyword </w:t>
      </w:r>
      <w:r>
        <w:rPr>
          <w:rStyle w:val="HTMLCode"/>
          <w:rFonts w:ascii="Consolas" w:eastAsiaTheme="minorHAnsi" w:hAnsi="Consolas"/>
          <w:color w:val="BD4147"/>
          <w:shd w:val="clear" w:color="auto" w:fill="F7F7F9"/>
        </w:rPr>
        <w:t>static</w:t>
      </w:r>
      <w:r>
        <w:rPr>
          <w:rFonts w:ascii="Helvetica" w:hAnsi="Helvetica" w:cs="Helvetica"/>
          <w:color w:val="333333"/>
        </w:rPr>
        <w:t>. For static variables, memory is allocated only once and storage duration remains until the program terminates.</w:t>
      </w:r>
    </w:p>
    <w:p w14:paraId="1E3C446C" w14:textId="77777777" w:rsidR="001A59E5" w:rsidRDefault="001A59E5" w:rsidP="001A59E5">
      <w:pPr>
        <w:pStyle w:val="Heading3"/>
        <w:shd w:val="clear" w:color="auto" w:fill="FFFFFF"/>
        <w:spacing w:before="0" w:after="120"/>
        <w:jc w:val="both"/>
        <w:rPr>
          <w:rFonts w:ascii="Georgia" w:hAnsi="Georgia" w:cs="Helvetica"/>
          <w:color w:val="222222"/>
        </w:rPr>
      </w:pPr>
      <w:r>
        <w:rPr>
          <w:rStyle w:val="Strong"/>
          <w:rFonts w:ascii="Georgia" w:hAnsi="Georgia" w:cs="Helvetica"/>
          <w:b w:val="0"/>
          <w:bCs w:val="0"/>
          <w:color w:val="222222"/>
        </w:rPr>
        <w:t xml:space="preserve">How do static and auto variables </w:t>
      </w:r>
      <w:proofErr w:type="gramStart"/>
      <w:r>
        <w:rPr>
          <w:rStyle w:val="Strong"/>
          <w:rFonts w:ascii="Georgia" w:hAnsi="Georgia" w:cs="Helvetica"/>
          <w:b w:val="0"/>
          <w:bCs w:val="0"/>
          <w:color w:val="222222"/>
        </w:rPr>
        <w:t>works</w:t>
      </w:r>
      <w:proofErr w:type="gramEnd"/>
      <w:r>
        <w:rPr>
          <w:rStyle w:val="Strong"/>
          <w:rFonts w:ascii="Georgia" w:hAnsi="Georgia" w:cs="Helvetica"/>
          <w:b w:val="0"/>
          <w:bCs w:val="0"/>
          <w:color w:val="222222"/>
        </w:rPr>
        <w:t>?</w:t>
      </w:r>
    </w:p>
    <w:p w14:paraId="0919A8C6" w14:textId="77777777" w:rsidR="001A59E5" w:rsidRDefault="001A59E5" w:rsidP="001A59E5">
      <w:pPr>
        <w:shd w:val="clear" w:color="auto" w:fill="0A243E"/>
        <w:jc w:val="both"/>
        <w:rPr>
          <w:rFonts w:ascii="Helvetica" w:hAnsi="Helvetica" w:cs="Helvetica"/>
          <w:color w:val="FFFFFF"/>
        </w:rPr>
      </w:pPr>
      <w:r>
        <w:rPr>
          <w:rFonts w:ascii="Helvetica" w:hAnsi="Helvetica" w:cs="Helvetica"/>
          <w:color w:val="FFFFFF"/>
        </w:rPr>
        <w:t>Auto</w:t>
      </w:r>
    </w:p>
    <w:p w14:paraId="386C569F"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#include &lt;</w:t>
      </w:r>
      <w:proofErr w:type="spellStart"/>
      <w:r>
        <w:rPr>
          <w:rFonts w:ascii="Courier" w:hAnsi="Courier"/>
          <w:color w:val="292B2C"/>
        </w:rPr>
        <w:t>stdio.h</w:t>
      </w:r>
      <w:proofErr w:type="spellEnd"/>
      <w:r>
        <w:rPr>
          <w:rFonts w:ascii="Courier" w:hAnsi="Courier"/>
          <w:color w:val="292B2C"/>
        </w:rPr>
        <w:t>&gt;</w:t>
      </w:r>
    </w:p>
    <w:p w14:paraId="2F43EF6C"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int </w:t>
      </w:r>
      <w:proofErr w:type="gramStart"/>
      <w:r>
        <w:rPr>
          <w:rFonts w:ascii="Courier" w:hAnsi="Courier"/>
          <w:color w:val="292B2C"/>
        </w:rPr>
        <w:t>main(</w:t>
      </w:r>
      <w:proofErr w:type="gramEnd"/>
      <w:r>
        <w:rPr>
          <w:rFonts w:ascii="Courier" w:hAnsi="Courier"/>
          <w:color w:val="292B2C"/>
        </w:rPr>
        <w:t>)</w:t>
      </w:r>
    </w:p>
    <w:p w14:paraId="5C44DE05"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w:t>
      </w:r>
    </w:p>
    <w:p w14:paraId="59065336"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gramStart"/>
      <w:r>
        <w:rPr>
          <w:rFonts w:ascii="Courier" w:hAnsi="Courier"/>
          <w:color w:val="292B2C"/>
        </w:rPr>
        <w:t>increment(</w:t>
      </w:r>
      <w:proofErr w:type="gramEnd"/>
      <w:r>
        <w:rPr>
          <w:rFonts w:ascii="Courier" w:hAnsi="Courier"/>
          <w:color w:val="292B2C"/>
        </w:rPr>
        <w:t>);</w:t>
      </w:r>
    </w:p>
    <w:p w14:paraId="62B31FF2"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gramStart"/>
      <w:r>
        <w:rPr>
          <w:rFonts w:ascii="Courier" w:hAnsi="Courier"/>
          <w:color w:val="292B2C"/>
        </w:rPr>
        <w:t>increment(</w:t>
      </w:r>
      <w:proofErr w:type="gramEnd"/>
      <w:r>
        <w:rPr>
          <w:rFonts w:ascii="Courier" w:hAnsi="Courier"/>
          <w:color w:val="292B2C"/>
        </w:rPr>
        <w:t>);</w:t>
      </w:r>
    </w:p>
    <w:p w14:paraId="0CDD853F"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gramStart"/>
      <w:r>
        <w:rPr>
          <w:rFonts w:ascii="Courier" w:hAnsi="Courier"/>
          <w:color w:val="292B2C"/>
        </w:rPr>
        <w:t>increment(</w:t>
      </w:r>
      <w:proofErr w:type="gramEnd"/>
      <w:r>
        <w:rPr>
          <w:rFonts w:ascii="Courier" w:hAnsi="Courier"/>
          <w:color w:val="292B2C"/>
        </w:rPr>
        <w:t>);</w:t>
      </w:r>
    </w:p>
    <w:p w14:paraId="294D7ECE"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return 0;</w:t>
      </w:r>
    </w:p>
    <w:p w14:paraId="1D06722A"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w:t>
      </w:r>
    </w:p>
    <w:p w14:paraId="1B567A1F"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void </w:t>
      </w:r>
      <w:proofErr w:type="gramStart"/>
      <w:r>
        <w:rPr>
          <w:rFonts w:ascii="Courier" w:hAnsi="Courier"/>
          <w:color w:val="292B2C"/>
        </w:rPr>
        <w:t>increment(</w:t>
      </w:r>
      <w:proofErr w:type="gramEnd"/>
      <w:r>
        <w:rPr>
          <w:rFonts w:ascii="Courier" w:hAnsi="Courier"/>
          <w:color w:val="292B2C"/>
        </w:rPr>
        <w:t>)</w:t>
      </w:r>
    </w:p>
    <w:p w14:paraId="5F97A7F7"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lastRenderedPageBreak/>
        <w:t>{</w:t>
      </w:r>
    </w:p>
    <w:p w14:paraId="58138B1E"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auto int x = 1;</w:t>
      </w:r>
    </w:p>
    <w:p w14:paraId="00CCD651"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"%d\n", x);</w:t>
      </w:r>
    </w:p>
    <w:p w14:paraId="4D46A1CA"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x = x + 1;</w:t>
      </w:r>
    </w:p>
    <w:p w14:paraId="29B99D59"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w:t>
      </w:r>
    </w:p>
    <w:p w14:paraId="50D631E7" w14:textId="77777777" w:rsidR="001A59E5" w:rsidRDefault="001A59E5" w:rsidP="001A59E5">
      <w:pPr>
        <w:shd w:val="clear" w:color="auto" w:fill="0A243E"/>
        <w:jc w:val="both"/>
        <w:rPr>
          <w:rFonts w:ascii="Helvetica" w:hAnsi="Helvetica" w:cs="Helvetica"/>
          <w:color w:val="FFFFFF"/>
        </w:rPr>
      </w:pPr>
      <w:r>
        <w:rPr>
          <w:rFonts w:ascii="Helvetica" w:hAnsi="Helvetica" w:cs="Helvetica"/>
          <w:color w:val="FFFFFF"/>
        </w:rPr>
        <w:t>Static</w:t>
      </w:r>
    </w:p>
    <w:p w14:paraId="44454B33"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#include &lt;</w:t>
      </w:r>
      <w:proofErr w:type="spellStart"/>
      <w:r>
        <w:rPr>
          <w:rFonts w:ascii="Courier" w:hAnsi="Courier"/>
          <w:color w:val="292B2C"/>
        </w:rPr>
        <w:t>stdio.h</w:t>
      </w:r>
      <w:proofErr w:type="spellEnd"/>
      <w:r>
        <w:rPr>
          <w:rFonts w:ascii="Courier" w:hAnsi="Courier"/>
          <w:color w:val="292B2C"/>
        </w:rPr>
        <w:t>&gt;</w:t>
      </w:r>
    </w:p>
    <w:p w14:paraId="3162CD07"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int </w:t>
      </w:r>
      <w:proofErr w:type="gramStart"/>
      <w:r>
        <w:rPr>
          <w:rFonts w:ascii="Courier" w:hAnsi="Courier"/>
          <w:color w:val="292B2C"/>
        </w:rPr>
        <w:t>main(</w:t>
      </w:r>
      <w:proofErr w:type="gramEnd"/>
      <w:r>
        <w:rPr>
          <w:rFonts w:ascii="Courier" w:hAnsi="Courier"/>
          <w:color w:val="292B2C"/>
        </w:rPr>
        <w:t>)</w:t>
      </w:r>
    </w:p>
    <w:p w14:paraId="366055CB"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w:t>
      </w:r>
    </w:p>
    <w:p w14:paraId="28C814D4"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gramStart"/>
      <w:r>
        <w:rPr>
          <w:rFonts w:ascii="Courier" w:hAnsi="Courier"/>
          <w:color w:val="292B2C"/>
        </w:rPr>
        <w:t>increment(</w:t>
      </w:r>
      <w:proofErr w:type="gramEnd"/>
      <w:r>
        <w:rPr>
          <w:rFonts w:ascii="Courier" w:hAnsi="Courier"/>
          <w:color w:val="292B2C"/>
        </w:rPr>
        <w:t>);</w:t>
      </w:r>
    </w:p>
    <w:p w14:paraId="1ED3D8D1"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gramStart"/>
      <w:r>
        <w:rPr>
          <w:rFonts w:ascii="Courier" w:hAnsi="Courier"/>
          <w:color w:val="292B2C"/>
        </w:rPr>
        <w:t>increment(</w:t>
      </w:r>
      <w:proofErr w:type="gramEnd"/>
      <w:r>
        <w:rPr>
          <w:rFonts w:ascii="Courier" w:hAnsi="Courier"/>
          <w:color w:val="292B2C"/>
        </w:rPr>
        <w:t>);</w:t>
      </w:r>
    </w:p>
    <w:p w14:paraId="40318E8F"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gramStart"/>
      <w:r>
        <w:rPr>
          <w:rFonts w:ascii="Courier" w:hAnsi="Courier"/>
          <w:color w:val="292B2C"/>
        </w:rPr>
        <w:t>increment(</w:t>
      </w:r>
      <w:proofErr w:type="gramEnd"/>
      <w:r>
        <w:rPr>
          <w:rFonts w:ascii="Courier" w:hAnsi="Courier"/>
          <w:color w:val="292B2C"/>
        </w:rPr>
        <w:t>);</w:t>
      </w:r>
    </w:p>
    <w:p w14:paraId="4836EC79"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return 0;</w:t>
      </w:r>
    </w:p>
    <w:p w14:paraId="7E1AC6B4"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w:t>
      </w:r>
    </w:p>
    <w:p w14:paraId="6445E50B"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void </w:t>
      </w:r>
      <w:proofErr w:type="gramStart"/>
      <w:r>
        <w:rPr>
          <w:rFonts w:ascii="Courier" w:hAnsi="Courier"/>
          <w:color w:val="292B2C"/>
        </w:rPr>
        <w:t>increment(</w:t>
      </w:r>
      <w:proofErr w:type="gramEnd"/>
      <w:r>
        <w:rPr>
          <w:rFonts w:ascii="Courier" w:hAnsi="Courier"/>
          <w:color w:val="292B2C"/>
        </w:rPr>
        <w:t>)</w:t>
      </w:r>
    </w:p>
    <w:p w14:paraId="6870C85C"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w:t>
      </w:r>
    </w:p>
    <w:p w14:paraId="49C36ACE"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static int x = 1;</w:t>
      </w:r>
    </w:p>
    <w:p w14:paraId="68E54490"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"%d\n", x);</w:t>
      </w:r>
    </w:p>
    <w:p w14:paraId="3E843F73"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x = x + 1;</w:t>
      </w:r>
    </w:p>
    <w:p w14:paraId="7282F145"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w:t>
      </w:r>
    </w:p>
    <w:p w14:paraId="246EE3BF"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w:t>
      </w:r>
      <w:r>
        <w:rPr>
          <w:rFonts w:ascii="Helvetica" w:hAnsi="Helvetica" w:cs="Helvetica"/>
          <w:color w:val="333333"/>
        </w:rPr>
        <w:br/>
        <w:t>In the above programs, </w:t>
      </w:r>
      <w:proofErr w:type="gramStart"/>
      <w:r>
        <w:rPr>
          <w:rStyle w:val="HTMLCode"/>
          <w:rFonts w:ascii="Consolas" w:eastAsiaTheme="minorHAnsi" w:hAnsi="Consolas"/>
          <w:color w:val="BD4147"/>
          <w:shd w:val="clear" w:color="auto" w:fill="F7F7F9"/>
        </w:rPr>
        <w:t>increment(</w:t>
      </w:r>
      <w:proofErr w:type="gramEnd"/>
      <w:r>
        <w:rPr>
          <w:rStyle w:val="HTMLCode"/>
          <w:rFonts w:ascii="Consolas" w:eastAsiaTheme="minorHAnsi" w:hAnsi="Consolas"/>
          <w:color w:val="BD4147"/>
          <w:shd w:val="clear" w:color="auto" w:fill="F7F7F9"/>
        </w:rPr>
        <w:t>)</w:t>
      </w:r>
      <w:r>
        <w:rPr>
          <w:rFonts w:ascii="Helvetica" w:hAnsi="Helvetica" w:cs="Helvetica"/>
          <w:color w:val="333333"/>
        </w:rPr>
        <w:t> function is called three times from the </w:t>
      </w:r>
      <w:r>
        <w:rPr>
          <w:rStyle w:val="HTMLCode"/>
          <w:rFonts w:ascii="Consolas" w:eastAsiaTheme="minorHAnsi" w:hAnsi="Consolas"/>
          <w:color w:val="BD4147"/>
          <w:shd w:val="clear" w:color="auto" w:fill="F7F7F9"/>
        </w:rPr>
        <w:t>main</w:t>
      </w:r>
      <w:r>
        <w:rPr>
          <w:rFonts w:ascii="Helvetica" w:hAnsi="Helvetica" w:cs="Helvetica"/>
          <w:color w:val="333333"/>
        </w:rPr>
        <w:t>.</w:t>
      </w:r>
    </w:p>
    <w:p w14:paraId="4D23DDA5"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only difference is the storage class of variable </w:t>
      </w:r>
      <w:r>
        <w:rPr>
          <w:rStyle w:val="HTMLVariable"/>
          <w:rFonts w:ascii="Consolas" w:hAnsi="Consolas" w:cs="Helvetica"/>
          <w:color w:val="333333"/>
        </w:rPr>
        <w:t>x</w:t>
      </w:r>
      <w:r>
        <w:rPr>
          <w:rFonts w:ascii="Helvetica" w:hAnsi="Helvetica" w:cs="Helvetica"/>
          <w:color w:val="333333"/>
        </w:rPr>
        <w:t>.</w:t>
      </w:r>
    </w:p>
    <w:p w14:paraId="73FAD2D0"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lastRenderedPageBreak/>
        <w:t>Like </w:t>
      </w:r>
      <w:r>
        <w:rPr>
          <w:rStyle w:val="HTMLCode"/>
          <w:rFonts w:ascii="Consolas" w:eastAsiaTheme="minorHAnsi" w:hAnsi="Consolas"/>
          <w:color w:val="BD4147"/>
          <w:shd w:val="clear" w:color="auto" w:fill="F7F7F9"/>
        </w:rPr>
        <w:t>auto</w:t>
      </w:r>
      <w:r>
        <w:rPr>
          <w:rFonts w:ascii="Helvetica" w:hAnsi="Helvetica" w:cs="Helvetica"/>
          <w:color w:val="333333"/>
        </w:rPr>
        <w:t> variables, </w:t>
      </w:r>
      <w:r>
        <w:rPr>
          <w:rStyle w:val="HTMLCode"/>
          <w:rFonts w:ascii="Consolas" w:eastAsiaTheme="minorHAnsi" w:hAnsi="Consolas"/>
          <w:color w:val="BD4147"/>
          <w:shd w:val="clear" w:color="auto" w:fill="F7F7F9"/>
        </w:rPr>
        <w:t>static</w:t>
      </w:r>
      <w:r>
        <w:rPr>
          <w:rFonts w:ascii="Helvetica" w:hAnsi="Helvetica" w:cs="Helvetica"/>
          <w:color w:val="333333"/>
        </w:rPr>
        <w:t> variables are local to the function in which they are declared but the difference is that the storage duration of </w:t>
      </w:r>
      <w:r>
        <w:rPr>
          <w:rStyle w:val="HTMLCode"/>
          <w:rFonts w:ascii="Consolas" w:eastAsiaTheme="minorHAnsi" w:hAnsi="Consolas"/>
          <w:color w:val="BD4147"/>
          <w:shd w:val="clear" w:color="auto" w:fill="F7F7F9"/>
        </w:rPr>
        <w:t>static</w:t>
      </w:r>
      <w:r>
        <w:rPr>
          <w:rFonts w:ascii="Helvetica" w:hAnsi="Helvetica" w:cs="Helvetica"/>
          <w:color w:val="333333"/>
        </w:rPr>
        <w:t> variables remains until the end of the program as mentioned earlier.</w:t>
      </w:r>
    </w:p>
    <w:p w14:paraId="78766786" w14:textId="77777777" w:rsidR="001A59E5" w:rsidRDefault="001A59E5" w:rsidP="001A59E5">
      <w:pPr>
        <w:pStyle w:val="Heading2"/>
        <w:shd w:val="clear" w:color="auto" w:fill="FFFFFF"/>
        <w:spacing w:before="0" w:after="120"/>
        <w:jc w:val="both"/>
        <w:rPr>
          <w:rFonts w:ascii="Georgia" w:hAnsi="Georgia" w:cs="Helvetica"/>
          <w:color w:val="222222"/>
        </w:rPr>
      </w:pPr>
      <w:r>
        <w:rPr>
          <w:rFonts w:ascii="Georgia" w:hAnsi="Georgia" w:cs="Helvetica"/>
          <w:b/>
          <w:bCs/>
          <w:color w:val="222222"/>
        </w:rPr>
        <w:t>External Storage Class</w:t>
      </w:r>
    </w:p>
    <w:p w14:paraId="716E8A85" w14:textId="77777777" w:rsidR="001A59E5" w:rsidRDefault="00F26275" w:rsidP="001A59E5">
      <w:pPr>
        <w:shd w:val="clear" w:color="auto" w:fill="FFFFFF"/>
        <w:jc w:val="both"/>
        <w:rPr>
          <w:rFonts w:ascii="Helvetica" w:hAnsi="Helvetica" w:cs="Helvetica"/>
          <w:color w:val="333333"/>
        </w:rPr>
      </w:pPr>
      <w:r>
        <w:rPr>
          <w:rFonts w:ascii="Helvetica" w:hAnsi="Helvetica" w:cs="Helvetica"/>
          <w:color w:val="333333"/>
        </w:rPr>
        <w:pict w14:anchorId="04F69C96">
          <v:rect id="_x0000_i1081" style="width:0;height:.75pt" o:hralign="center" o:hrstd="t" o:hr="t" fillcolor="#a0a0a0" stroked="f"/>
        </w:pict>
      </w:r>
    </w:p>
    <w:p w14:paraId="38C5007C"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External variables are declared outside the body of the function. If they are declared in the global declaration section, it can be used by all the functions in the program.</w:t>
      </w:r>
    </w:p>
    <w:p w14:paraId="78B06BBC"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#include &lt;</w:t>
      </w:r>
      <w:proofErr w:type="spellStart"/>
      <w:r>
        <w:rPr>
          <w:rFonts w:ascii="Courier" w:hAnsi="Courier"/>
          <w:color w:val="292B2C"/>
        </w:rPr>
        <w:t>stdio.h</w:t>
      </w:r>
      <w:proofErr w:type="spellEnd"/>
      <w:r>
        <w:rPr>
          <w:rFonts w:ascii="Courier" w:hAnsi="Courier"/>
          <w:color w:val="292B2C"/>
        </w:rPr>
        <w:t>&gt;</w:t>
      </w:r>
    </w:p>
    <w:p w14:paraId="23221192"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int x = </w:t>
      </w:r>
      <w:proofErr w:type="gramStart"/>
      <w:r>
        <w:rPr>
          <w:rFonts w:ascii="Courier" w:hAnsi="Courier"/>
          <w:color w:val="292B2C"/>
        </w:rPr>
        <w:t>5;  /</w:t>
      </w:r>
      <w:proofErr w:type="gramEnd"/>
      <w:r>
        <w:rPr>
          <w:rFonts w:ascii="Courier" w:hAnsi="Courier"/>
          <w:color w:val="292B2C"/>
        </w:rPr>
        <w:t>/global variable</w:t>
      </w:r>
    </w:p>
    <w:p w14:paraId="6D08D4B2"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int main ()</w:t>
      </w:r>
    </w:p>
    <w:p w14:paraId="06D49585"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w:t>
      </w:r>
    </w:p>
    <w:p w14:paraId="2478D5AD"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4AAA16D4"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7A3A99B4"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 xml:space="preserve">    return 0;</w:t>
      </w:r>
    </w:p>
    <w:p w14:paraId="352794AA"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w:t>
      </w:r>
    </w:p>
    <w:p w14:paraId="4A7F046A"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Note the difference in following</w:t>
      </w:r>
    </w:p>
    <w:p w14:paraId="05D93B5D"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extern int x;</w:t>
      </w:r>
    </w:p>
    <w:p w14:paraId="79C724FD" w14:textId="77777777" w:rsidR="001A59E5" w:rsidRDefault="001A59E5" w:rsidP="001A59E5">
      <w:pPr>
        <w:pStyle w:val="HTMLPreformatted"/>
        <w:shd w:val="clear" w:color="auto" w:fill="EEEEEE"/>
        <w:spacing w:after="384"/>
        <w:jc w:val="both"/>
        <w:rPr>
          <w:rFonts w:ascii="Courier" w:hAnsi="Courier"/>
          <w:color w:val="292B2C"/>
        </w:rPr>
      </w:pPr>
      <w:r>
        <w:rPr>
          <w:rFonts w:ascii="Courier" w:hAnsi="Courier"/>
          <w:color w:val="292B2C"/>
        </w:rPr>
        <w:t>int x = 5;</w:t>
      </w:r>
    </w:p>
    <w:p w14:paraId="67E305AE"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the above example, the first statement is the declaration of the variable and the second statement is the definition.</w:t>
      </w:r>
    </w:p>
    <w:p w14:paraId="0B5DC326" w14:textId="77777777" w:rsidR="001A59E5" w:rsidRDefault="001A59E5" w:rsidP="001A59E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Note: Automatic storage helps in preserving memory because they are created when the function is started and destroyed when the function is exited.</w:t>
      </w:r>
    </w:p>
    <w:p w14:paraId="275DBC2A" w14:textId="77777777" w:rsidR="00AB547A" w:rsidRDefault="00AB547A" w:rsidP="00C01367">
      <w:pPr>
        <w:spacing w:before="0"/>
        <w:ind w:left="0" w:right="0"/>
        <w:rPr>
          <w:rFonts w:ascii="Helvetica" w:eastAsia="Times New Roman" w:hAnsi="Helvetica" w:cs="Vrinda"/>
          <w:color w:val="000000" w:themeColor="text1"/>
          <w:kern w:val="0"/>
          <w:szCs w:val="30"/>
          <w:lang w:eastAsia="en-US" w:bidi="bn-BD"/>
        </w:rPr>
      </w:pPr>
    </w:p>
    <w:p w14:paraId="1ED3AE3A" w14:textId="39CFB8E5" w:rsidR="00C01367" w:rsidRDefault="00C01367" w:rsidP="00C01367">
      <w:pPr>
        <w:spacing w:before="0"/>
        <w:ind w:left="0" w:right="0"/>
        <w:rPr>
          <w:rFonts w:ascii="Helvetica" w:eastAsia="Times New Roman" w:hAnsi="Helvetica" w:cs="Vrinda"/>
          <w:color w:val="000000" w:themeColor="text1"/>
          <w:kern w:val="0"/>
          <w:szCs w:val="30"/>
          <w:lang w:eastAsia="en-US" w:bidi="bn-BD"/>
        </w:rPr>
      </w:pPr>
    </w:p>
    <w:p w14:paraId="70F4EA27" w14:textId="77777777" w:rsidR="00C01367" w:rsidRPr="00C01367" w:rsidRDefault="00C01367" w:rsidP="00C01367">
      <w:pPr>
        <w:spacing w:before="0"/>
        <w:ind w:left="0" w:right="0"/>
        <w:rPr>
          <w:rFonts w:ascii="Helvetica" w:eastAsia="Times New Roman" w:hAnsi="Helvetica" w:cs="Vrinda"/>
          <w:color w:val="000000" w:themeColor="text1"/>
          <w:kern w:val="0"/>
          <w:szCs w:val="30"/>
          <w:lang w:eastAsia="en-US" w:bidi="bn-BD"/>
        </w:rPr>
      </w:pPr>
    </w:p>
    <w:p w14:paraId="6DA18AB2" w14:textId="77777777" w:rsidR="00183101" w:rsidRDefault="00183101" w:rsidP="00183101">
      <w:pPr>
        <w:spacing w:before="0"/>
        <w:ind w:left="0" w:right="0"/>
        <w:rPr>
          <w:rFonts w:ascii="Helvetica" w:eastAsia="Times New Roman" w:hAnsi="Helvetica" w:cs="Times New Roman"/>
          <w:color w:val="0000FF"/>
          <w:kern w:val="0"/>
          <w:szCs w:val="24"/>
          <w:u w:val="single"/>
          <w:lang w:eastAsia="en-US"/>
        </w:rPr>
      </w:pPr>
    </w:p>
    <w:p w14:paraId="32650CA1" w14:textId="77777777" w:rsidR="00C372DF" w:rsidRDefault="00C372DF" w:rsidP="00C372DF">
      <w:pPr>
        <w:pStyle w:val="Heading1"/>
        <w:spacing w:after="60"/>
        <w:rPr>
          <w:rFonts w:ascii="Georgia" w:eastAsia="Times New Roman" w:hAnsi="Georgia"/>
          <w:color w:val="auto"/>
          <w:kern w:val="36"/>
        </w:rPr>
      </w:pPr>
      <w:r>
        <w:rPr>
          <w:rFonts w:ascii="Georgia" w:hAnsi="Georgia"/>
          <w:b/>
          <w:bCs/>
        </w:rPr>
        <w:lastRenderedPageBreak/>
        <w:t>C programming arrays</w:t>
      </w:r>
    </w:p>
    <w:p w14:paraId="3D3CAA06" w14:textId="47AB32ED" w:rsidR="00C372DF" w:rsidRPr="00C372DF" w:rsidRDefault="00C372DF" w:rsidP="00C372DF">
      <w:pPr>
        <w:shd w:val="clear" w:color="auto" w:fill="FFFFFF"/>
        <w:jc w:val="both"/>
        <w:rPr>
          <w:rFonts w:ascii="Helvetica" w:hAnsi="Helvetica" w:cs="Helvetica"/>
          <w:color w:val="333333"/>
        </w:rPr>
      </w:pPr>
      <w:r>
        <w:rPr>
          <w:rFonts w:ascii="Georgia" w:hAnsi="Georgia" w:cs="Helvetica"/>
          <w:b/>
          <w:bCs/>
          <w:color w:val="222222"/>
        </w:rPr>
        <w:t>Arrays in C programming</w:t>
      </w:r>
    </w:p>
    <w:p w14:paraId="5B538910" w14:textId="0DCD9906"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An </w:t>
      </w:r>
      <w:r>
        <w:rPr>
          <w:rStyle w:val="Strong"/>
          <w:rFonts w:ascii="Helvetica" w:hAnsi="Helvetica" w:cs="Helvetica"/>
          <w:color w:val="333333"/>
        </w:rPr>
        <w:t>array</w:t>
      </w:r>
      <w:r>
        <w:rPr>
          <w:rFonts w:ascii="Helvetica" w:hAnsi="Helvetica" w:cs="Helvetica"/>
          <w:color w:val="333333"/>
        </w:rPr>
        <w:t> is a collection of same types of data items that are placed in the contiguous memory location on computers memory.</w:t>
      </w:r>
    </w:p>
    <w:p w14:paraId="23743660" w14:textId="2DF58EA1"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**Same name multiple data with a sequential serial</w:t>
      </w:r>
    </w:p>
    <w:p w14:paraId="49F93586"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When we need to handle the multiple data of similar types arrays are used.</w:t>
      </w:r>
    </w:p>
    <w:p w14:paraId="788720C1"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For example, we need 10 unique variables for 10 data items of integer type which make program bulky and tedious but with an array, we can create a single pack of 10 integer data items.</w:t>
      </w:r>
    </w:p>
    <w:p w14:paraId="73008C76"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For example:</w:t>
      </w:r>
    </w:p>
    <w:p w14:paraId="771990E9" w14:textId="77777777" w:rsidR="00C372DF" w:rsidRDefault="00C372DF" w:rsidP="00C372DF">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num[</w:t>
      </w:r>
      <w:proofErr w:type="gramEnd"/>
      <w:r>
        <w:rPr>
          <w:rStyle w:val="HTMLCode"/>
          <w:rFonts w:ascii="Consolas" w:eastAsiaTheme="minorHAnsi" w:hAnsi="Consolas"/>
          <w:color w:val="292B2C"/>
        </w:rPr>
        <w:t>10];     //num is a variable that will hold 10 integer data items</w:t>
      </w:r>
    </w:p>
    <w:p w14:paraId="2AD93933"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Basically, there are two </w:t>
      </w:r>
      <w:r>
        <w:rPr>
          <w:rStyle w:val="Strong"/>
          <w:rFonts w:ascii="Helvetica" w:hAnsi="Helvetica" w:cs="Helvetica"/>
          <w:color w:val="333333"/>
        </w:rPr>
        <w:t>types of arrays</w:t>
      </w:r>
      <w:r>
        <w:rPr>
          <w:rFonts w:ascii="Helvetica" w:hAnsi="Helvetica" w:cs="Helvetica"/>
          <w:color w:val="333333"/>
        </w:rPr>
        <w:t>:</w:t>
      </w:r>
    </w:p>
    <w:p w14:paraId="6A742B6C" w14:textId="77777777" w:rsidR="00C372DF" w:rsidRDefault="00C372DF" w:rsidP="00C372DF">
      <w:pPr>
        <w:numPr>
          <w:ilvl w:val="0"/>
          <w:numId w:val="19"/>
        </w:numPr>
        <w:shd w:val="clear" w:color="auto" w:fill="FFFFFF"/>
        <w:spacing w:before="100" w:beforeAutospacing="1" w:after="100" w:afterAutospacing="1"/>
        <w:ind w:right="0"/>
        <w:jc w:val="both"/>
        <w:rPr>
          <w:rFonts w:ascii="Helvetica" w:hAnsi="Helvetica" w:cs="Helvetica"/>
          <w:color w:val="333333"/>
        </w:rPr>
      </w:pPr>
      <w:r>
        <w:rPr>
          <w:rFonts w:ascii="Helvetica" w:hAnsi="Helvetica" w:cs="Helvetica"/>
          <w:color w:val="333333"/>
        </w:rPr>
        <w:t>One dimensional array</w:t>
      </w:r>
    </w:p>
    <w:p w14:paraId="05B2BC88" w14:textId="77777777" w:rsidR="00C372DF" w:rsidRPr="00C372DF" w:rsidRDefault="00F26275" w:rsidP="00C372DF">
      <w:pPr>
        <w:numPr>
          <w:ilvl w:val="0"/>
          <w:numId w:val="19"/>
        </w:numPr>
        <w:shd w:val="clear" w:color="auto" w:fill="FFFFFF"/>
        <w:spacing w:before="100" w:beforeAutospacing="1" w:after="100" w:afterAutospacing="1"/>
        <w:ind w:right="0"/>
        <w:jc w:val="both"/>
        <w:rPr>
          <w:rFonts w:ascii="Helvetica" w:hAnsi="Helvetica" w:cs="Helvetica"/>
          <w:color w:val="000000" w:themeColor="text1"/>
        </w:rPr>
      </w:pPr>
      <w:hyperlink r:id="rId44" w:history="1">
        <w:r w:rsidR="00C372DF" w:rsidRPr="00C372DF">
          <w:rPr>
            <w:rStyle w:val="Hyperlink"/>
            <w:rFonts w:ascii="Helvetica" w:hAnsi="Helvetica" w:cs="Helvetica"/>
            <w:color w:val="000000" w:themeColor="text1"/>
            <w:u w:val="none"/>
          </w:rPr>
          <w:t>Multidimensional array</w:t>
        </w:r>
      </w:hyperlink>
    </w:p>
    <w:p w14:paraId="34F76F45" w14:textId="77777777" w:rsidR="00C372DF" w:rsidRDefault="00C372DF" w:rsidP="00C372DF">
      <w:pPr>
        <w:pStyle w:val="Heading3"/>
        <w:shd w:val="clear" w:color="auto" w:fill="FFFFFF"/>
        <w:spacing w:before="0" w:after="120"/>
        <w:jc w:val="both"/>
        <w:rPr>
          <w:rFonts w:ascii="Georgia" w:hAnsi="Georgia" w:cs="Helvetica"/>
          <w:color w:val="222222"/>
        </w:rPr>
      </w:pPr>
      <w:r>
        <w:rPr>
          <w:rFonts w:ascii="Georgia" w:hAnsi="Georgia" w:cs="Helvetica"/>
          <w:b/>
          <w:bCs/>
          <w:color w:val="222222"/>
        </w:rPr>
        <w:t>Syntax of one-dimensional array</w:t>
      </w:r>
    </w:p>
    <w:p w14:paraId="137476F2" w14:textId="77777777" w:rsidR="00C372DF" w:rsidRDefault="00C372DF" w:rsidP="00C372DF">
      <w:pPr>
        <w:pStyle w:val="HTMLPreformatted"/>
        <w:shd w:val="clear" w:color="auto" w:fill="EEEEEE"/>
        <w:spacing w:after="384"/>
        <w:jc w:val="both"/>
        <w:rPr>
          <w:rFonts w:ascii="Courier" w:hAnsi="Courier"/>
          <w:color w:val="292B2C"/>
        </w:rPr>
      </w:pPr>
      <w:proofErr w:type="spellStart"/>
      <w:r>
        <w:rPr>
          <w:rStyle w:val="HTMLCode"/>
          <w:rFonts w:ascii="Consolas" w:eastAsiaTheme="minorHAnsi" w:hAnsi="Consolas"/>
          <w:color w:val="292B2C"/>
        </w:rPr>
        <w:t>data_type</w:t>
      </w:r>
      <w:proofErr w:type="spellEnd"/>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variable_name</w:t>
      </w:r>
      <w:proofErr w:type="spellEnd"/>
      <w:r>
        <w:rPr>
          <w:rStyle w:val="HTMLCode"/>
          <w:rFonts w:ascii="Consolas" w:eastAsiaTheme="minorHAnsi" w:hAnsi="Consolas"/>
          <w:color w:val="292B2C"/>
        </w:rPr>
        <w:t>[</w:t>
      </w:r>
      <w:proofErr w:type="spellStart"/>
      <w:r>
        <w:rPr>
          <w:rStyle w:val="HTMLCode"/>
          <w:rFonts w:ascii="Consolas" w:eastAsiaTheme="minorHAnsi" w:hAnsi="Consolas"/>
          <w:color w:val="292B2C"/>
        </w:rPr>
        <w:t>array_size</w:t>
      </w:r>
      <w:proofErr w:type="spellEnd"/>
      <w:proofErr w:type="gramStart"/>
      <w:r>
        <w:rPr>
          <w:rStyle w:val="HTMLCode"/>
          <w:rFonts w:ascii="Consolas" w:eastAsiaTheme="minorHAnsi" w:hAnsi="Consolas"/>
          <w:color w:val="292B2C"/>
        </w:rPr>
        <w:t>];  /</w:t>
      </w:r>
      <w:proofErr w:type="gramEnd"/>
      <w:r>
        <w:rPr>
          <w:rStyle w:val="HTMLCode"/>
          <w:rFonts w:ascii="Consolas" w:eastAsiaTheme="minorHAnsi" w:hAnsi="Consolas"/>
          <w:color w:val="292B2C"/>
        </w:rPr>
        <w:t xml:space="preserve">/declaring an one dimensional </w:t>
      </w:r>
    </w:p>
    <w:p w14:paraId="7603E353"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above syntax, the </w:t>
      </w:r>
      <w:r>
        <w:rPr>
          <w:rStyle w:val="Strong"/>
          <w:rFonts w:ascii="Helvetica" w:hAnsi="Helvetica" w:cs="Helvetica"/>
          <w:color w:val="333333"/>
        </w:rPr>
        <w:t>“</w:t>
      </w:r>
      <w:proofErr w:type="spellStart"/>
      <w:r>
        <w:rPr>
          <w:rStyle w:val="Strong"/>
          <w:rFonts w:ascii="Helvetica" w:hAnsi="Helvetica" w:cs="Helvetica"/>
          <w:color w:val="333333"/>
        </w:rPr>
        <w:t>data_type</w:t>
      </w:r>
      <w:proofErr w:type="spellEnd"/>
      <w:r>
        <w:rPr>
          <w:rStyle w:val="Strong"/>
          <w:rFonts w:ascii="Helvetica" w:hAnsi="Helvetica" w:cs="Helvetica"/>
          <w:color w:val="333333"/>
        </w:rPr>
        <w:t>”</w:t>
      </w:r>
      <w:r>
        <w:rPr>
          <w:rFonts w:ascii="Helvetica" w:hAnsi="Helvetica" w:cs="Helvetica"/>
          <w:color w:val="333333"/>
        </w:rPr>
        <w:t xml:space="preserve"> as the name suggests defines the types of data items that the array will be </w:t>
      </w:r>
      <w:proofErr w:type="gramStart"/>
      <w:r>
        <w:rPr>
          <w:rFonts w:ascii="Helvetica" w:hAnsi="Helvetica" w:cs="Helvetica"/>
          <w:color w:val="333333"/>
        </w:rPr>
        <w:t>holding,</w:t>
      </w:r>
      <w:r>
        <w:rPr>
          <w:rStyle w:val="Strong"/>
          <w:rFonts w:ascii="Helvetica" w:hAnsi="Helvetica" w:cs="Helvetica"/>
          <w:color w:val="333333"/>
        </w:rPr>
        <w:t>“</w:t>
      </w:r>
      <w:proofErr w:type="spellStart"/>
      <w:proofErr w:type="gramEnd"/>
      <w:r>
        <w:rPr>
          <w:rStyle w:val="Strong"/>
          <w:rFonts w:ascii="Helvetica" w:hAnsi="Helvetica" w:cs="Helvetica"/>
          <w:color w:val="333333"/>
        </w:rPr>
        <w:t>variable_name</w:t>
      </w:r>
      <w:proofErr w:type="spellEnd"/>
      <w:r>
        <w:rPr>
          <w:rStyle w:val="Strong"/>
          <w:rFonts w:ascii="Helvetica" w:hAnsi="Helvetica" w:cs="Helvetica"/>
          <w:color w:val="333333"/>
        </w:rPr>
        <w:t>”</w:t>
      </w:r>
      <w:r>
        <w:rPr>
          <w:rFonts w:ascii="Helvetica" w:hAnsi="Helvetica" w:cs="Helvetica"/>
          <w:color w:val="333333"/>
        </w:rPr>
        <w:t> defines the unique name of an array and the </w:t>
      </w:r>
      <w:r>
        <w:rPr>
          <w:rStyle w:val="Strong"/>
          <w:rFonts w:ascii="Helvetica" w:hAnsi="Helvetica" w:cs="Helvetica"/>
          <w:color w:val="333333"/>
        </w:rPr>
        <w:t>“</w:t>
      </w:r>
      <w:proofErr w:type="spellStart"/>
      <w:r>
        <w:rPr>
          <w:rStyle w:val="Strong"/>
          <w:rFonts w:ascii="Helvetica" w:hAnsi="Helvetica" w:cs="Helvetica"/>
          <w:color w:val="333333"/>
        </w:rPr>
        <w:t>array_size</w:t>
      </w:r>
      <w:proofErr w:type="spellEnd"/>
      <w:r>
        <w:rPr>
          <w:rStyle w:val="Strong"/>
          <w:rFonts w:ascii="Helvetica" w:hAnsi="Helvetica" w:cs="Helvetica"/>
          <w:color w:val="333333"/>
        </w:rPr>
        <w:t>”</w:t>
      </w:r>
      <w:r>
        <w:rPr>
          <w:rFonts w:ascii="Helvetica" w:hAnsi="Helvetica" w:cs="Helvetica"/>
          <w:color w:val="333333"/>
        </w:rPr>
        <w:t> defines the number of elements contained in the array.</w:t>
      </w:r>
    </w:p>
    <w:p w14:paraId="0E34D6F3" w14:textId="77777777" w:rsidR="00C372DF" w:rsidRDefault="00C372DF" w:rsidP="00C372DF">
      <w:pPr>
        <w:shd w:val="clear" w:color="auto" w:fill="0A243E"/>
        <w:jc w:val="both"/>
        <w:rPr>
          <w:rFonts w:ascii="Helvetica" w:hAnsi="Helvetica" w:cs="Helvetica"/>
          <w:color w:val="FFFFFF"/>
        </w:rPr>
      </w:pPr>
      <w:r>
        <w:rPr>
          <w:rFonts w:ascii="Helvetica" w:hAnsi="Helvetica" w:cs="Helvetica"/>
          <w:color w:val="FFFFFF"/>
        </w:rPr>
        <w:t>Good Programming Practice</w:t>
      </w:r>
    </w:p>
    <w:p w14:paraId="1C26DC0E" w14:textId="77777777" w:rsidR="00C372DF" w:rsidRDefault="00C372DF" w:rsidP="00C372DF">
      <w:pPr>
        <w:shd w:val="clear" w:color="auto" w:fill="F2F2F2"/>
        <w:jc w:val="both"/>
        <w:rPr>
          <w:rFonts w:ascii="Helvetica" w:hAnsi="Helvetica" w:cs="Helvetica"/>
          <w:color w:val="333333"/>
        </w:rPr>
      </w:pPr>
      <w:r>
        <w:rPr>
          <w:rFonts w:ascii="Helvetica" w:hAnsi="Helvetica" w:cs="Helvetica"/>
          <w:color w:val="333333"/>
        </w:rPr>
        <w:t xml:space="preserve">The elements field within brackets </w:t>
      </w:r>
      <w:proofErr w:type="gramStart"/>
      <w:r>
        <w:rPr>
          <w:rFonts w:ascii="Helvetica" w:hAnsi="Helvetica" w:cs="Helvetica"/>
          <w:color w:val="333333"/>
        </w:rPr>
        <w:t>[ ]</w:t>
      </w:r>
      <w:proofErr w:type="gramEnd"/>
      <w:r>
        <w:rPr>
          <w:rFonts w:ascii="Helvetica" w:hAnsi="Helvetica" w:cs="Helvetica"/>
          <w:color w:val="333333"/>
        </w:rPr>
        <w:t xml:space="preserve"> which represent the number of array elements that are going to be held by array must be a constant value. This field can’t be left blank while declaring array because array size must be specified before execution.</w:t>
      </w:r>
    </w:p>
    <w:p w14:paraId="19D4CC45" w14:textId="77777777" w:rsidR="00C372DF" w:rsidRDefault="00C372DF" w:rsidP="00C372DF">
      <w:pPr>
        <w:pStyle w:val="Heading2"/>
        <w:shd w:val="clear" w:color="auto" w:fill="FFFFFF"/>
        <w:spacing w:before="0" w:after="120"/>
        <w:jc w:val="both"/>
        <w:rPr>
          <w:rFonts w:ascii="Georgia" w:hAnsi="Georgia" w:cs="Helvetica"/>
          <w:color w:val="222222"/>
        </w:rPr>
      </w:pPr>
      <w:r>
        <w:rPr>
          <w:rFonts w:ascii="Georgia" w:hAnsi="Georgia" w:cs="Helvetica"/>
          <w:b/>
          <w:bCs/>
          <w:color w:val="222222"/>
        </w:rPr>
        <w:t>Array and Memory</w:t>
      </w:r>
    </w:p>
    <w:p w14:paraId="13AD3BFA" w14:textId="77777777" w:rsidR="00C372DF" w:rsidRDefault="00F26275" w:rsidP="00C372DF">
      <w:pPr>
        <w:shd w:val="clear" w:color="auto" w:fill="FFFFFF"/>
        <w:jc w:val="both"/>
        <w:rPr>
          <w:rFonts w:ascii="Helvetica" w:hAnsi="Helvetica" w:cs="Helvetica"/>
          <w:color w:val="333333"/>
        </w:rPr>
      </w:pPr>
      <w:r>
        <w:rPr>
          <w:rFonts w:ascii="Helvetica" w:hAnsi="Helvetica" w:cs="Helvetica"/>
          <w:color w:val="333333"/>
        </w:rPr>
        <w:pict w14:anchorId="32CE1F90">
          <v:rect id="_x0000_i1082" style="width:0;height:.75pt" o:hralign="center" o:hrstd="t" o:hr="t" fillcolor="#a0a0a0" stroked="f"/>
        </w:pict>
      </w:r>
    </w:p>
    <w:p w14:paraId="77E28F2D"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Once the array is declared it must be initialized otherwise it will contain a garbage value.</w:t>
      </w:r>
    </w:p>
    <w:p w14:paraId="499BBBBD" w14:textId="77777777" w:rsidR="00C372DF" w:rsidRDefault="00C372DF" w:rsidP="00C372DF">
      <w:pPr>
        <w:pStyle w:val="Heading3"/>
        <w:shd w:val="clear" w:color="auto" w:fill="FFFFFF"/>
        <w:spacing w:before="0" w:after="120"/>
        <w:jc w:val="both"/>
        <w:rPr>
          <w:rFonts w:ascii="Georgia" w:hAnsi="Georgia" w:cs="Helvetica"/>
          <w:color w:val="222222"/>
        </w:rPr>
      </w:pPr>
      <w:r>
        <w:rPr>
          <w:rFonts w:ascii="Georgia" w:hAnsi="Georgia" w:cs="Helvetica"/>
          <w:b/>
          <w:bCs/>
          <w:color w:val="222222"/>
        </w:rPr>
        <w:t>General form of initialization an array</w:t>
      </w:r>
    </w:p>
    <w:p w14:paraId="767E2E61" w14:textId="77777777" w:rsidR="00C372DF" w:rsidRDefault="00C372DF" w:rsidP="00C372DF">
      <w:pPr>
        <w:pStyle w:val="HTMLPreformatted"/>
        <w:shd w:val="clear" w:color="auto" w:fill="EEEEEE"/>
        <w:spacing w:after="384"/>
        <w:jc w:val="both"/>
        <w:rPr>
          <w:rFonts w:ascii="Courier" w:hAnsi="Courier"/>
          <w:color w:val="292B2C"/>
        </w:rPr>
      </w:pPr>
      <w:proofErr w:type="spellStart"/>
      <w:r>
        <w:rPr>
          <w:rStyle w:val="HTMLCode"/>
          <w:rFonts w:ascii="Consolas" w:eastAsiaTheme="minorHAnsi" w:hAnsi="Consolas"/>
          <w:color w:val="292B2C"/>
        </w:rPr>
        <w:t>data_type</w:t>
      </w:r>
      <w:proofErr w:type="spellEnd"/>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variable_name</w:t>
      </w:r>
      <w:proofErr w:type="spellEnd"/>
      <w:r>
        <w:rPr>
          <w:rStyle w:val="HTMLCode"/>
          <w:rFonts w:ascii="Consolas" w:eastAsiaTheme="minorHAnsi" w:hAnsi="Consolas"/>
          <w:color w:val="292B2C"/>
        </w:rPr>
        <w:t xml:space="preserve">[size] = </w:t>
      </w:r>
      <w:proofErr w:type="gramStart"/>
      <w:r>
        <w:rPr>
          <w:rStyle w:val="HTMLCode"/>
          <w:rFonts w:ascii="Consolas" w:eastAsiaTheme="minorHAnsi" w:hAnsi="Consolas"/>
          <w:color w:val="292B2C"/>
        </w:rPr>
        <w:t>{ list</w:t>
      </w:r>
      <w:proofErr w:type="gramEnd"/>
      <w:r>
        <w:rPr>
          <w:rStyle w:val="HTMLCode"/>
          <w:rFonts w:ascii="Consolas" w:eastAsiaTheme="minorHAnsi" w:hAnsi="Consolas"/>
          <w:color w:val="292B2C"/>
        </w:rPr>
        <w:t xml:space="preserve"> };  //initializing an array</w:t>
      </w:r>
    </w:p>
    <w:p w14:paraId="61C62E94"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values in the list are separated by commas.</w:t>
      </w:r>
    </w:p>
    <w:p w14:paraId="0AF5E0F9"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lastRenderedPageBreak/>
        <w:t>For example:</w:t>
      </w:r>
    </w:p>
    <w:p w14:paraId="15C477F1" w14:textId="77777777" w:rsidR="00C372DF" w:rsidRDefault="00C372DF" w:rsidP="00C372DF">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a[</w:t>
      </w:r>
      <w:proofErr w:type="gramEnd"/>
      <w:r>
        <w:rPr>
          <w:rStyle w:val="HTMLCode"/>
          <w:rFonts w:ascii="Consolas" w:eastAsiaTheme="minorHAnsi" w:hAnsi="Consolas"/>
          <w:color w:val="292B2C"/>
        </w:rPr>
        <w:t>]={1,2,3,4,5};</w:t>
      </w:r>
    </w:p>
    <w:p w14:paraId="2D3A16F8"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This declaration will create an array like this:</w:t>
      </w:r>
    </w:p>
    <w:p w14:paraId="288FE756" w14:textId="7BEF738F"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lang w:eastAsia="en-US"/>
        </w:rPr>
        <w:drawing>
          <wp:inline distT="0" distB="0" distL="0" distR="0" wp14:anchorId="289DA40A" wp14:editId="5D299518">
            <wp:extent cx="4257040" cy="926465"/>
            <wp:effectExtent l="0" t="0" r="0" b="6985"/>
            <wp:docPr id="27" name="Picture 27" descr="c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c arra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57040" cy="926465"/>
                    </a:xfrm>
                    <a:prstGeom prst="rect">
                      <a:avLst/>
                    </a:prstGeom>
                    <a:noFill/>
                    <a:ln>
                      <a:noFill/>
                    </a:ln>
                  </pic:spPr>
                </pic:pic>
              </a:graphicData>
            </a:graphic>
          </wp:inline>
        </w:drawing>
      </w:r>
    </w:p>
    <w:p w14:paraId="33AA8D68" w14:textId="77777777" w:rsidR="00C372DF" w:rsidRDefault="00C372DF" w:rsidP="00C372DF">
      <w:pPr>
        <w:shd w:val="clear" w:color="auto" w:fill="C14747"/>
        <w:jc w:val="both"/>
        <w:rPr>
          <w:rFonts w:ascii="Helvetica" w:hAnsi="Helvetica" w:cs="Helvetica"/>
          <w:color w:val="FFFFFF"/>
        </w:rPr>
      </w:pPr>
      <w:r>
        <w:rPr>
          <w:rFonts w:ascii="Helvetica" w:hAnsi="Helvetica" w:cs="Helvetica"/>
          <w:color w:val="FFFFFF"/>
        </w:rPr>
        <w:t>Common Programming Errors</w:t>
      </w:r>
    </w:p>
    <w:p w14:paraId="30FFAD58" w14:textId="77777777" w:rsidR="00C372DF" w:rsidRDefault="00C372DF" w:rsidP="00C372DF">
      <w:pPr>
        <w:shd w:val="clear" w:color="auto" w:fill="F2F2F2"/>
        <w:jc w:val="both"/>
        <w:rPr>
          <w:rFonts w:ascii="Helvetica" w:hAnsi="Helvetica" w:cs="Helvetica"/>
          <w:color w:val="333333"/>
        </w:rPr>
      </w:pPr>
      <w:r>
        <w:rPr>
          <w:rFonts w:ascii="Helvetica" w:hAnsi="Helvetica" w:cs="Helvetica"/>
          <w:color w:val="333333"/>
        </w:rPr>
        <w:t xml:space="preserve">The number of elements inside braces </w:t>
      </w:r>
      <w:proofErr w:type="gramStart"/>
      <w:r>
        <w:rPr>
          <w:rFonts w:ascii="Helvetica" w:hAnsi="Helvetica" w:cs="Helvetica"/>
          <w:color w:val="333333"/>
        </w:rPr>
        <w:t>{ }</w:t>
      </w:r>
      <w:proofErr w:type="gramEnd"/>
      <w:r>
        <w:rPr>
          <w:rFonts w:ascii="Helvetica" w:hAnsi="Helvetica" w:cs="Helvetica"/>
          <w:color w:val="333333"/>
        </w:rPr>
        <w:t xml:space="preserve"> must not be larger than the number of elements specified inside braces [ ] while declaring arrays.</w:t>
      </w:r>
    </w:p>
    <w:p w14:paraId="5BA9C549"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1B0263D4" w14:textId="77777777" w:rsidR="00C372DF" w:rsidRPr="00C372DF" w:rsidRDefault="00C372DF" w:rsidP="00C372DF">
      <w:pPr>
        <w:pStyle w:val="NormalWeb"/>
        <w:shd w:val="clear" w:color="auto" w:fill="FFFFFF"/>
        <w:spacing w:before="0" w:beforeAutospacing="0" w:after="360" w:afterAutospacing="0"/>
        <w:jc w:val="both"/>
        <w:rPr>
          <w:color w:val="0070C0"/>
        </w:rPr>
      </w:pPr>
      <w:r w:rsidRPr="00C372DF">
        <w:rPr>
          <w:color w:val="0070C0"/>
        </w:rPr>
        <w:t>Or if we insert size of an array then the number of elements must not exceed the size.</w:t>
      </w:r>
    </w:p>
    <w:p w14:paraId="45BC7B7B" w14:textId="77777777" w:rsidR="00C372DF" w:rsidRPr="00C372DF" w:rsidRDefault="00C372DF" w:rsidP="00C372DF">
      <w:pPr>
        <w:pStyle w:val="HTMLPreformatted"/>
        <w:shd w:val="clear" w:color="auto" w:fill="EEEEEE"/>
        <w:spacing w:after="384"/>
        <w:jc w:val="both"/>
        <w:rPr>
          <w:rFonts w:ascii="Times New Roman" w:hAnsi="Times New Roman" w:cs="Times New Roman"/>
          <w:color w:val="0070C0"/>
        </w:rPr>
      </w:pPr>
      <w:r w:rsidRPr="00C372DF">
        <w:rPr>
          <w:rStyle w:val="HTMLCode"/>
          <w:rFonts w:ascii="Times New Roman" w:eastAsiaTheme="minorHAnsi" w:hAnsi="Times New Roman" w:cs="Times New Roman"/>
          <w:color w:val="0070C0"/>
        </w:rPr>
        <w:t xml:space="preserve">int </w:t>
      </w:r>
      <w:proofErr w:type="gramStart"/>
      <w:r w:rsidRPr="00C372DF">
        <w:rPr>
          <w:rStyle w:val="HTMLCode"/>
          <w:rFonts w:ascii="Times New Roman" w:eastAsiaTheme="minorHAnsi" w:hAnsi="Times New Roman" w:cs="Times New Roman"/>
          <w:color w:val="0070C0"/>
        </w:rPr>
        <w:t>a[</w:t>
      </w:r>
      <w:proofErr w:type="gramEnd"/>
      <w:r w:rsidRPr="00C372DF">
        <w:rPr>
          <w:rStyle w:val="HTMLCode"/>
          <w:rFonts w:ascii="Times New Roman" w:eastAsiaTheme="minorHAnsi" w:hAnsi="Times New Roman" w:cs="Times New Roman"/>
          <w:color w:val="0070C0"/>
        </w:rPr>
        <w:t>5]={0};  //this will assign 0 to all 5 elements</w:t>
      </w:r>
    </w:p>
    <w:p w14:paraId="6AD9F1C0" w14:textId="77777777" w:rsidR="00C372DF" w:rsidRPr="00C372DF" w:rsidRDefault="00C372DF" w:rsidP="00C372DF">
      <w:pPr>
        <w:pStyle w:val="NormalWeb"/>
        <w:shd w:val="clear" w:color="auto" w:fill="FFFFFF"/>
        <w:spacing w:before="0" w:beforeAutospacing="0" w:after="360" w:afterAutospacing="0"/>
        <w:jc w:val="both"/>
        <w:rPr>
          <w:color w:val="0070C0"/>
        </w:rPr>
      </w:pPr>
      <w:r w:rsidRPr="00C372DF">
        <w:rPr>
          <w:rStyle w:val="Strong"/>
          <w:color w:val="0070C0"/>
        </w:rPr>
        <w:t>To initialize character arrays</w:t>
      </w:r>
    </w:p>
    <w:p w14:paraId="461C4B4F" w14:textId="77777777" w:rsidR="00C372DF" w:rsidRPr="00C372DF" w:rsidRDefault="00C372DF" w:rsidP="00C372DF">
      <w:pPr>
        <w:pStyle w:val="HTMLPreformatted"/>
        <w:shd w:val="clear" w:color="auto" w:fill="EEEEEE"/>
        <w:spacing w:after="384"/>
        <w:jc w:val="both"/>
        <w:rPr>
          <w:rFonts w:ascii="Times New Roman" w:hAnsi="Times New Roman" w:cs="Times New Roman"/>
          <w:color w:val="0070C0"/>
        </w:rPr>
      </w:pPr>
      <w:r w:rsidRPr="00C372DF">
        <w:rPr>
          <w:rStyle w:val="HTMLCode"/>
          <w:rFonts w:ascii="Times New Roman" w:eastAsiaTheme="minorHAnsi" w:hAnsi="Times New Roman" w:cs="Times New Roman"/>
          <w:color w:val="0070C0"/>
        </w:rPr>
        <w:t>char a</w:t>
      </w:r>
      <w:proofErr w:type="gramStart"/>
      <w:r w:rsidRPr="00C372DF">
        <w:rPr>
          <w:rStyle w:val="HTMLCode"/>
          <w:rFonts w:ascii="Times New Roman" w:eastAsiaTheme="minorHAnsi" w:hAnsi="Times New Roman" w:cs="Times New Roman"/>
          <w:color w:val="0070C0"/>
        </w:rPr>
        <w:t>[]=</w:t>
      </w:r>
      <w:proofErr w:type="gramEnd"/>
      <w:r w:rsidRPr="00C372DF">
        <w:rPr>
          <w:rStyle w:val="HTMLCode"/>
          <w:rFonts w:ascii="Times New Roman" w:eastAsiaTheme="minorHAnsi" w:hAnsi="Times New Roman" w:cs="Times New Roman"/>
          <w:color w:val="0070C0"/>
        </w:rPr>
        <w:t>{'</w:t>
      </w:r>
      <w:proofErr w:type="spellStart"/>
      <w:r w:rsidRPr="00C372DF">
        <w:rPr>
          <w:rStyle w:val="HTMLCode"/>
          <w:rFonts w:ascii="Times New Roman" w:eastAsiaTheme="minorHAnsi" w:hAnsi="Times New Roman" w:cs="Times New Roman"/>
          <w:color w:val="0070C0"/>
        </w:rPr>
        <w:t>a','b','c','d</w:t>
      </w:r>
      <w:proofErr w:type="spellEnd"/>
      <w:r w:rsidRPr="00C372DF">
        <w:rPr>
          <w:rStyle w:val="HTMLCode"/>
          <w:rFonts w:ascii="Times New Roman" w:eastAsiaTheme="minorHAnsi" w:hAnsi="Times New Roman" w:cs="Times New Roman"/>
          <w:color w:val="0070C0"/>
        </w:rPr>
        <w:t>'};</w:t>
      </w:r>
    </w:p>
    <w:p w14:paraId="4681F994"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sidRPr="00C372DF">
        <w:rPr>
          <w:color w:val="0070C0"/>
        </w:rPr>
        <w:t xml:space="preserve">Normally, when we declare multiple </w:t>
      </w:r>
      <w:proofErr w:type="gramStart"/>
      <w:r w:rsidRPr="00C372DF">
        <w:rPr>
          <w:color w:val="0070C0"/>
        </w:rPr>
        <w:t>variables</w:t>
      </w:r>
      <w:proofErr w:type="gramEnd"/>
      <w:r w:rsidRPr="00C372DF">
        <w:rPr>
          <w:color w:val="0070C0"/>
        </w:rPr>
        <w:t xml:space="preserve"> they occupy memory and are randomly placed in computers memory heap, however, when we declare an array of multiple data items these items occupy the continuous memory locations in computers memory heap</w:t>
      </w:r>
      <w:r>
        <w:rPr>
          <w:rFonts w:ascii="Helvetica" w:hAnsi="Helvetica" w:cs="Helvetica"/>
          <w:color w:val="333333"/>
        </w:rPr>
        <w:t>.</w:t>
      </w:r>
    </w:p>
    <w:p w14:paraId="0350817B" w14:textId="77777777" w:rsidR="00C372DF" w:rsidRPr="00C372DF" w:rsidRDefault="00C372DF" w:rsidP="00C372DF">
      <w:pPr>
        <w:pStyle w:val="NormalWeb"/>
        <w:shd w:val="clear" w:color="auto" w:fill="FFFFFF"/>
        <w:spacing w:before="0" w:beforeAutospacing="0" w:after="360" w:afterAutospacing="0"/>
        <w:jc w:val="both"/>
        <w:rPr>
          <w:rFonts w:ascii="Helvetica" w:hAnsi="Helvetica" w:cs="Helvetica"/>
          <w:b/>
          <w:bCs/>
          <w:color w:val="333333"/>
        </w:rPr>
      </w:pPr>
      <w:r>
        <w:rPr>
          <w:rFonts w:ascii="Helvetica" w:hAnsi="Helvetica" w:cs="Helvetica"/>
          <w:color w:val="333333"/>
        </w:rPr>
        <w:t xml:space="preserve">For example, </w:t>
      </w:r>
      <w:r w:rsidRPr="00C372DF">
        <w:rPr>
          <w:rFonts w:ascii="Helvetica" w:hAnsi="Helvetica" w:cs="Helvetica"/>
          <w:b/>
          <w:bCs/>
          <w:color w:val="333333"/>
        </w:rPr>
        <w:t>take an integral constant which takes 4 bytes of computers memory.</w:t>
      </w:r>
    </w:p>
    <w:p w14:paraId="4283EF93"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Now, if the first element of an array </w:t>
      </w:r>
      <w:proofErr w:type="gramStart"/>
      <w:r>
        <w:rPr>
          <w:rStyle w:val="HTMLCode"/>
          <w:rFonts w:ascii="Consolas" w:eastAsiaTheme="minorHAnsi" w:hAnsi="Consolas"/>
          <w:color w:val="BD4147"/>
          <w:shd w:val="clear" w:color="auto" w:fill="F7F7F9"/>
        </w:rPr>
        <w:t>a[</w:t>
      </w:r>
      <w:proofErr w:type="gramEnd"/>
      <w:r>
        <w:rPr>
          <w:rStyle w:val="HTMLCode"/>
          <w:rFonts w:ascii="Consolas" w:eastAsiaTheme="minorHAnsi" w:hAnsi="Consolas"/>
          <w:color w:val="BD4147"/>
          <w:shd w:val="clear" w:color="auto" w:fill="F7F7F9"/>
        </w:rPr>
        <w:t>0]</w:t>
      </w:r>
      <w:r>
        <w:rPr>
          <w:rFonts w:ascii="Helvetica" w:hAnsi="Helvetica" w:cs="Helvetica"/>
          <w:color w:val="333333"/>
        </w:rPr>
        <w:t> is stored at memory location 0x12 (say) then the second element </w:t>
      </w:r>
      <w:r>
        <w:rPr>
          <w:rStyle w:val="HTMLCode"/>
          <w:rFonts w:ascii="Consolas" w:eastAsiaTheme="minorHAnsi" w:hAnsi="Consolas"/>
          <w:color w:val="BD4147"/>
          <w:shd w:val="clear" w:color="auto" w:fill="F7F7F9"/>
        </w:rPr>
        <w:t>a[1]</w:t>
      </w:r>
      <w:r>
        <w:rPr>
          <w:rFonts w:ascii="Helvetica" w:hAnsi="Helvetica" w:cs="Helvetica"/>
          <w:color w:val="333333"/>
        </w:rPr>
        <w:t xml:space="preserve"> of an array will be stored at the memory location adjacent to </w:t>
      </w:r>
      <w:proofErr w:type="spellStart"/>
      <w:r>
        <w:rPr>
          <w:rFonts w:ascii="Helvetica" w:hAnsi="Helvetica" w:cs="Helvetica"/>
          <w:color w:val="333333"/>
        </w:rPr>
        <w:t>it</w:t>
      </w:r>
      <w:proofErr w:type="spellEnd"/>
      <w:r>
        <w:rPr>
          <w:rFonts w:ascii="Helvetica" w:hAnsi="Helvetica" w:cs="Helvetica"/>
          <w:color w:val="333333"/>
        </w:rPr>
        <w:t xml:space="preserve"> which is 0x16 as integer occupies 4 bytes of memory.</w:t>
      </w:r>
    </w:p>
    <w:p w14:paraId="5A8AB478" w14:textId="466E6A30"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lang w:eastAsia="en-US"/>
        </w:rPr>
        <w:drawing>
          <wp:inline distT="0" distB="0" distL="0" distR="0" wp14:anchorId="42AAED79" wp14:editId="1F499150">
            <wp:extent cx="5913755" cy="1525905"/>
            <wp:effectExtent l="0" t="0" r="0" b="0"/>
            <wp:docPr id="26" name="Picture 26" descr="c array memory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c array memory addres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13755" cy="1525905"/>
                    </a:xfrm>
                    <a:prstGeom prst="rect">
                      <a:avLst/>
                    </a:prstGeom>
                    <a:noFill/>
                    <a:ln>
                      <a:noFill/>
                    </a:ln>
                  </pic:spPr>
                </pic:pic>
              </a:graphicData>
            </a:graphic>
          </wp:inline>
        </w:drawing>
      </w:r>
    </w:p>
    <w:p w14:paraId="163A36D0" w14:textId="77777777" w:rsidR="00C372DF" w:rsidRDefault="00C372DF" w:rsidP="00C372DF">
      <w:pPr>
        <w:pStyle w:val="Heading2"/>
        <w:shd w:val="clear" w:color="auto" w:fill="FFFFFF"/>
        <w:spacing w:before="0" w:after="120"/>
        <w:jc w:val="both"/>
        <w:rPr>
          <w:rFonts w:ascii="Georgia" w:hAnsi="Georgia" w:cs="Helvetica"/>
          <w:color w:val="222222"/>
        </w:rPr>
      </w:pPr>
      <w:r>
        <w:rPr>
          <w:rFonts w:ascii="Georgia" w:hAnsi="Georgia" w:cs="Helvetica"/>
          <w:b/>
          <w:bCs/>
          <w:color w:val="222222"/>
        </w:rPr>
        <w:lastRenderedPageBreak/>
        <w:t>Initializing an array with a symbolic constant</w:t>
      </w:r>
    </w:p>
    <w:p w14:paraId="52558D86"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#include &lt;</w:t>
      </w:r>
      <w:proofErr w:type="spellStart"/>
      <w:r>
        <w:rPr>
          <w:rFonts w:ascii="Courier" w:hAnsi="Courier"/>
          <w:color w:val="292B2C"/>
        </w:rPr>
        <w:t>stdio.h</w:t>
      </w:r>
      <w:proofErr w:type="spellEnd"/>
      <w:r>
        <w:rPr>
          <w:rFonts w:ascii="Courier" w:hAnsi="Courier"/>
          <w:color w:val="292B2C"/>
        </w:rPr>
        <w:t>&gt;</w:t>
      </w:r>
    </w:p>
    <w:p w14:paraId="37231DDB"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#define SIZE 5    //</w:t>
      </w:r>
      <w:proofErr w:type="spellStart"/>
      <w:r>
        <w:rPr>
          <w:rFonts w:ascii="Courier" w:hAnsi="Courier"/>
          <w:color w:val="292B2C"/>
        </w:rPr>
        <w:t>sizi</w:t>
      </w:r>
      <w:proofErr w:type="spellEnd"/>
      <w:r>
        <w:rPr>
          <w:rFonts w:ascii="Courier" w:hAnsi="Courier"/>
          <w:color w:val="292B2C"/>
        </w:rPr>
        <w:t xml:space="preserve"> of array</w:t>
      </w:r>
    </w:p>
    <w:p w14:paraId="593D1BAC"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int </w:t>
      </w:r>
      <w:proofErr w:type="gramStart"/>
      <w:r>
        <w:rPr>
          <w:rFonts w:ascii="Courier" w:hAnsi="Courier"/>
          <w:color w:val="292B2C"/>
        </w:rPr>
        <w:t>main(</w:t>
      </w:r>
      <w:proofErr w:type="gramEnd"/>
      <w:r>
        <w:rPr>
          <w:rFonts w:ascii="Courier" w:hAnsi="Courier"/>
          <w:color w:val="292B2C"/>
        </w:rPr>
        <w:t>)</w:t>
      </w:r>
    </w:p>
    <w:p w14:paraId="185B6968"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05E77F0B"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int a[SIZE] = {1,2,3,4,5</w:t>
      </w:r>
      <w:proofErr w:type="gramStart"/>
      <w:r>
        <w:rPr>
          <w:rFonts w:ascii="Courier" w:hAnsi="Courier"/>
          <w:color w:val="292B2C"/>
        </w:rPr>
        <w:t xml:space="preserve">};   </w:t>
      </w:r>
      <w:proofErr w:type="gramEnd"/>
      <w:r>
        <w:rPr>
          <w:rFonts w:ascii="Courier" w:hAnsi="Courier"/>
          <w:color w:val="292B2C"/>
        </w:rPr>
        <w:t xml:space="preserve"> //array a has SIZE elements</w:t>
      </w:r>
    </w:p>
    <w:p w14:paraId="1D018EAF"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5FCB8033"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w:t>
      </w:r>
    </w:p>
    <w:p w14:paraId="1D022050"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Here, </w:t>
      </w:r>
      <w:r>
        <w:rPr>
          <w:rStyle w:val="HTMLCode"/>
          <w:rFonts w:ascii="Consolas" w:eastAsiaTheme="minorHAnsi" w:hAnsi="Consolas"/>
          <w:color w:val="BD4147"/>
          <w:shd w:val="clear" w:color="auto" w:fill="F7F7F9"/>
        </w:rPr>
        <w:t>#define</w:t>
      </w:r>
      <w:r>
        <w:rPr>
          <w:rFonts w:ascii="Helvetica" w:hAnsi="Helvetica" w:cs="Helvetica"/>
          <w:color w:val="333333"/>
        </w:rPr>
        <w:t> </w:t>
      </w:r>
      <w:hyperlink r:id="rId47" w:history="1">
        <w:r>
          <w:rPr>
            <w:rStyle w:val="Hyperlink"/>
            <w:rFonts w:ascii="Helvetica" w:hAnsi="Helvetica" w:cs="Helvetica"/>
          </w:rPr>
          <w:t>preprocessor directive</w:t>
        </w:r>
      </w:hyperlink>
      <w:r>
        <w:rPr>
          <w:rFonts w:ascii="Helvetica" w:hAnsi="Helvetica" w:cs="Helvetica"/>
          <w:color w:val="333333"/>
        </w:rPr>
        <w:t> defines a symbolic constant </w:t>
      </w:r>
      <w:r>
        <w:rPr>
          <w:rStyle w:val="HTMLVariable"/>
          <w:rFonts w:ascii="Consolas" w:hAnsi="Consolas" w:cs="Helvetica"/>
          <w:color w:val="333333"/>
        </w:rPr>
        <w:t>SIZE</w:t>
      </w:r>
      <w:r>
        <w:rPr>
          <w:rFonts w:ascii="Helvetica" w:hAnsi="Helvetica" w:cs="Helvetica"/>
          <w:color w:val="333333"/>
        </w:rPr>
        <w:t> whose value is 5.</w:t>
      </w:r>
    </w:p>
    <w:p w14:paraId="759E533C" w14:textId="77777777" w:rsidR="00C372DF" w:rsidRDefault="00C372DF" w:rsidP="00C372DF">
      <w:pPr>
        <w:shd w:val="clear" w:color="auto" w:fill="C14747"/>
        <w:jc w:val="both"/>
        <w:rPr>
          <w:rFonts w:ascii="Helvetica" w:hAnsi="Helvetica" w:cs="Helvetica"/>
          <w:color w:val="FFFFFF"/>
        </w:rPr>
      </w:pPr>
      <w:r>
        <w:rPr>
          <w:rFonts w:ascii="Helvetica" w:hAnsi="Helvetica" w:cs="Helvetica"/>
          <w:color w:val="FFFFFF"/>
        </w:rPr>
        <w:t>Common Programming Errors</w:t>
      </w:r>
    </w:p>
    <w:p w14:paraId="55EC0B26" w14:textId="77777777" w:rsidR="00C372DF" w:rsidRDefault="00C372DF" w:rsidP="00C372DF">
      <w:pPr>
        <w:shd w:val="clear" w:color="auto" w:fill="F2F2F2"/>
        <w:jc w:val="both"/>
        <w:rPr>
          <w:rFonts w:ascii="Helvetica" w:hAnsi="Helvetica" w:cs="Helvetica"/>
          <w:color w:val="333333"/>
        </w:rPr>
      </w:pPr>
      <w:r>
        <w:rPr>
          <w:rFonts w:ascii="Helvetica" w:hAnsi="Helvetica" w:cs="Helvetica"/>
          <w:color w:val="333333"/>
        </w:rPr>
        <w:t>Putting semicolon at the end of </w:t>
      </w:r>
      <w:r>
        <w:rPr>
          <w:rStyle w:val="HTMLCode"/>
          <w:rFonts w:ascii="Consolas" w:eastAsiaTheme="minorHAnsi" w:hAnsi="Consolas"/>
          <w:color w:val="BD4147"/>
          <w:shd w:val="clear" w:color="auto" w:fill="F7F7F9"/>
        </w:rPr>
        <w:t>#define</w:t>
      </w:r>
      <w:r>
        <w:rPr>
          <w:rFonts w:ascii="Helvetica" w:hAnsi="Helvetica" w:cs="Helvetica"/>
          <w:color w:val="333333"/>
        </w:rPr>
        <w:t> and </w:t>
      </w:r>
      <w:r>
        <w:rPr>
          <w:rStyle w:val="HTMLCode"/>
          <w:rFonts w:ascii="Consolas" w:eastAsiaTheme="minorHAnsi" w:hAnsi="Consolas"/>
          <w:color w:val="BD4147"/>
          <w:shd w:val="clear" w:color="auto" w:fill="F7F7F9"/>
        </w:rPr>
        <w:t>#include</w:t>
      </w:r>
      <w:r>
        <w:rPr>
          <w:rFonts w:ascii="Helvetica" w:hAnsi="Helvetica" w:cs="Helvetica"/>
          <w:color w:val="333333"/>
        </w:rPr>
        <w:t> because preprocessor directive are not C statements.</w:t>
      </w:r>
    </w:p>
    <w:p w14:paraId="5B748F70"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21AFA557" w14:textId="77777777" w:rsidR="00C372DF" w:rsidRDefault="00C372DF" w:rsidP="00C372DF">
      <w:pPr>
        <w:shd w:val="clear" w:color="auto" w:fill="0A243E"/>
        <w:jc w:val="both"/>
        <w:rPr>
          <w:rFonts w:ascii="Helvetica" w:hAnsi="Helvetica" w:cs="Helvetica"/>
          <w:color w:val="FFFFFF"/>
        </w:rPr>
      </w:pPr>
      <w:r>
        <w:rPr>
          <w:rFonts w:ascii="Helvetica" w:hAnsi="Helvetica" w:cs="Helvetica"/>
          <w:color w:val="FFFFFF"/>
        </w:rPr>
        <w:t>Good Programming Practice</w:t>
      </w:r>
    </w:p>
    <w:p w14:paraId="6A66B26D" w14:textId="77777777" w:rsidR="00C372DF" w:rsidRDefault="00C372DF" w:rsidP="00C372DF">
      <w:pPr>
        <w:shd w:val="clear" w:color="auto" w:fill="F2F2F2"/>
        <w:jc w:val="both"/>
        <w:rPr>
          <w:rFonts w:ascii="Helvetica" w:hAnsi="Helvetica" w:cs="Helvetica"/>
          <w:color w:val="333333"/>
        </w:rPr>
      </w:pPr>
      <w:r>
        <w:rPr>
          <w:rFonts w:ascii="Helvetica" w:hAnsi="Helvetica" w:cs="Helvetica"/>
          <w:color w:val="333333"/>
        </w:rPr>
        <w:t>Always use uppercase letters for naming symbolic constant in an array.</w:t>
      </w:r>
    </w:p>
    <w:p w14:paraId="00D7E5CE" w14:textId="77777777" w:rsidR="00C372DF" w:rsidRDefault="00C372DF" w:rsidP="00C372DF">
      <w:pPr>
        <w:pStyle w:val="Heading3"/>
        <w:shd w:val="clear" w:color="auto" w:fill="FFFFFF"/>
        <w:spacing w:before="0" w:after="120"/>
        <w:jc w:val="both"/>
        <w:rPr>
          <w:rFonts w:ascii="Georgia" w:hAnsi="Georgia" w:cs="Helvetica"/>
          <w:color w:val="222222"/>
        </w:rPr>
      </w:pPr>
      <w:r>
        <w:rPr>
          <w:rFonts w:ascii="Georgia" w:hAnsi="Georgia" w:cs="Helvetica"/>
          <w:b/>
          <w:bCs/>
          <w:color w:val="222222"/>
        </w:rPr>
        <w:t>Array example: C program to print sum of first 5 numbers entered by the user</w:t>
      </w:r>
    </w:p>
    <w:p w14:paraId="7597BA05"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58C835C5"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13C3B7C9"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int main ()</w:t>
      </w:r>
    </w:p>
    <w:p w14:paraId="566E5F1A"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6343546A"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 xml:space="preserve">, </w:t>
      </w:r>
      <w:proofErr w:type="gramStart"/>
      <w:r>
        <w:rPr>
          <w:rStyle w:val="HTMLCode"/>
          <w:rFonts w:ascii="Consolas" w:eastAsiaTheme="minorHAnsi" w:hAnsi="Consolas"/>
          <w:color w:val="292B2C"/>
        </w:rPr>
        <w:t>a[</w:t>
      </w:r>
      <w:proofErr w:type="gramEnd"/>
      <w:r>
        <w:rPr>
          <w:rStyle w:val="HTMLCode"/>
          <w:rFonts w:ascii="Consolas" w:eastAsiaTheme="minorHAnsi" w:hAnsi="Consolas"/>
          <w:color w:val="292B2C"/>
        </w:rPr>
        <w:t>5] ,sum = 0;  //a[5] is array that can hold 5 integer data items</w:t>
      </w:r>
    </w:p>
    <w:p w14:paraId="290A5CE5"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for(</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w:t>
      </w:r>
      <w:proofErr w:type="gramStart"/>
      <w:r>
        <w:rPr>
          <w:rStyle w:val="HTMLCode"/>
          <w:rFonts w:ascii="Consolas" w:eastAsiaTheme="minorHAnsi" w:hAnsi="Consolas"/>
          <w:color w:val="292B2C"/>
        </w:rPr>
        <w:t>0;i</w:t>
      </w:r>
      <w:proofErr w:type="gramEnd"/>
      <w:r>
        <w:rPr>
          <w:rStyle w:val="HTMLCode"/>
          <w:rFonts w:ascii="Consolas" w:eastAsiaTheme="minorHAnsi" w:hAnsi="Consolas"/>
          <w:color w:val="292B2C"/>
        </w:rPr>
        <w:t>&lt;5;i++)  //loop to be repeated 5 times</w:t>
      </w:r>
    </w:p>
    <w:p w14:paraId="0D9A96BC"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
    <w:p w14:paraId="7E956018"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"enter the number "&lt;&lt; i+1&lt;&lt;":");</w:t>
      </w:r>
    </w:p>
    <w:p w14:paraId="43946298"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lastRenderedPageBreak/>
        <w:t xml:space="preserve">   </w:t>
      </w:r>
      <w:proofErr w:type="spellStart"/>
      <w:proofErr w:type="gramStart"/>
      <w:r>
        <w:rPr>
          <w:rStyle w:val="HTMLCode"/>
          <w:rFonts w:ascii="Consolas" w:eastAsiaTheme="minorHAnsi" w:hAnsi="Consolas"/>
          <w:color w:val="292B2C"/>
        </w:rPr>
        <w:t>scanf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"%d", &amp;a[</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w:t>
      </w:r>
    </w:p>
    <w:p w14:paraId="2E972E06"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sum = sum + a[</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w:t>
      </w:r>
    </w:p>
    <w:p w14:paraId="78CD569F"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
    <w:p w14:paraId="788105AC"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"sum = %</w:t>
      </w:r>
      <w:proofErr w:type="spellStart"/>
      <w:r>
        <w:rPr>
          <w:rStyle w:val="HTMLCode"/>
          <w:rFonts w:ascii="Consolas" w:eastAsiaTheme="minorHAnsi" w:hAnsi="Consolas"/>
          <w:color w:val="292B2C"/>
        </w:rPr>
        <w:t>d",sum</w:t>
      </w:r>
      <w:proofErr w:type="spellEnd"/>
      <w:r>
        <w:rPr>
          <w:rStyle w:val="HTMLCode"/>
          <w:rFonts w:ascii="Consolas" w:eastAsiaTheme="minorHAnsi" w:hAnsi="Consolas"/>
          <w:color w:val="292B2C"/>
        </w:rPr>
        <w:t>);</w:t>
      </w:r>
    </w:p>
    <w:p w14:paraId="08C397B1"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529F0CAF" w14:textId="77777777" w:rsidR="00C372DF" w:rsidRDefault="00C372DF" w:rsidP="00C372DF">
      <w:pPr>
        <w:pStyle w:val="HTMLPreformatted"/>
        <w:shd w:val="clear" w:color="auto" w:fill="EEEEEE"/>
        <w:spacing w:after="384"/>
        <w:jc w:val="both"/>
        <w:rPr>
          <w:rFonts w:ascii="Courier" w:hAnsi="Courier"/>
          <w:color w:val="292B2C"/>
        </w:rPr>
      </w:pPr>
      <w:proofErr w:type="gramStart"/>
      <w:r>
        <w:rPr>
          <w:rStyle w:val="HTMLCode"/>
          <w:rFonts w:ascii="Consolas" w:eastAsiaTheme="minorHAnsi" w:hAnsi="Consolas"/>
          <w:color w:val="292B2C"/>
        </w:rPr>
        <w:t>}  /</w:t>
      </w:r>
      <w:proofErr w:type="gramEnd"/>
      <w:r>
        <w:rPr>
          <w:rStyle w:val="HTMLCode"/>
          <w:rFonts w:ascii="Consolas" w:eastAsiaTheme="minorHAnsi" w:hAnsi="Consolas"/>
          <w:color w:val="292B2C"/>
        </w:rPr>
        <w:t>/end of program</w:t>
      </w:r>
    </w:p>
    <w:p w14:paraId="3AB675EF"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04D71BEF" w14:textId="77777777" w:rsidR="00C372DF" w:rsidRDefault="00C372DF" w:rsidP="00C372DF">
      <w:pPr>
        <w:pStyle w:val="HTMLPreformatted"/>
        <w:shd w:val="clear" w:color="auto" w:fill="EEEEEE"/>
        <w:spacing w:after="384"/>
        <w:jc w:val="both"/>
        <w:rPr>
          <w:rStyle w:val="HTMLSample"/>
          <w:rFonts w:eastAsiaTheme="majorEastAsia"/>
          <w:color w:val="292B2C"/>
        </w:rPr>
      </w:pPr>
      <w:r>
        <w:rPr>
          <w:rStyle w:val="HTMLSample"/>
          <w:rFonts w:eastAsiaTheme="majorEastAsia"/>
          <w:color w:val="292B2C"/>
        </w:rPr>
        <w:t xml:space="preserve">enter the number </w:t>
      </w:r>
      <w:proofErr w:type="gramStart"/>
      <w:r>
        <w:rPr>
          <w:rStyle w:val="HTMLSample"/>
          <w:rFonts w:eastAsiaTheme="majorEastAsia"/>
          <w:color w:val="292B2C"/>
        </w:rPr>
        <w:t>1 :</w:t>
      </w:r>
      <w:proofErr w:type="gramEnd"/>
      <w:r>
        <w:rPr>
          <w:rStyle w:val="HTMLSample"/>
          <w:rFonts w:eastAsiaTheme="majorEastAsia"/>
          <w:color w:val="292B2C"/>
        </w:rPr>
        <w:t xml:space="preserve"> 1</w:t>
      </w:r>
    </w:p>
    <w:p w14:paraId="4B574596" w14:textId="77777777" w:rsidR="00C372DF" w:rsidRDefault="00C372DF" w:rsidP="00C372DF">
      <w:pPr>
        <w:pStyle w:val="HTMLPreformatted"/>
        <w:shd w:val="clear" w:color="auto" w:fill="EEEEEE"/>
        <w:spacing w:after="384"/>
        <w:jc w:val="both"/>
        <w:rPr>
          <w:rStyle w:val="HTMLSample"/>
          <w:rFonts w:eastAsiaTheme="majorEastAsia"/>
          <w:color w:val="292B2C"/>
        </w:rPr>
      </w:pPr>
      <w:r>
        <w:rPr>
          <w:rStyle w:val="HTMLSample"/>
          <w:rFonts w:eastAsiaTheme="majorEastAsia"/>
          <w:color w:val="292B2C"/>
        </w:rPr>
        <w:t xml:space="preserve">enter the number </w:t>
      </w:r>
      <w:proofErr w:type="gramStart"/>
      <w:r>
        <w:rPr>
          <w:rStyle w:val="HTMLSample"/>
          <w:rFonts w:eastAsiaTheme="majorEastAsia"/>
          <w:color w:val="292B2C"/>
        </w:rPr>
        <w:t>2 :</w:t>
      </w:r>
      <w:proofErr w:type="gramEnd"/>
      <w:r>
        <w:rPr>
          <w:rStyle w:val="HTMLSample"/>
          <w:rFonts w:eastAsiaTheme="majorEastAsia"/>
          <w:color w:val="292B2C"/>
        </w:rPr>
        <w:t xml:space="preserve"> 2</w:t>
      </w:r>
    </w:p>
    <w:p w14:paraId="6E157A4F" w14:textId="77777777" w:rsidR="00C372DF" w:rsidRDefault="00C372DF" w:rsidP="00C372DF">
      <w:pPr>
        <w:pStyle w:val="HTMLPreformatted"/>
        <w:shd w:val="clear" w:color="auto" w:fill="EEEEEE"/>
        <w:spacing w:after="384"/>
        <w:jc w:val="both"/>
        <w:rPr>
          <w:rStyle w:val="HTMLSample"/>
          <w:rFonts w:eastAsiaTheme="majorEastAsia"/>
          <w:color w:val="292B2C"/>
        </w:rPr>
      </w:pPr>
      <w:r>
        <w:rPr>
          <w:rStyle w:val="HTMLSample"/>
          <w:rFonts w:eastAsiaTheme="majorEastAsia"/>
          <w:color w:val="292B2C"/>
        </w:rPr>
        <w:t xml:space="preserve">enter the number </w:t>
      </w:r>
      <w:proofErr w:type="gramStart"/>
      <w:r>
        <w:rPr>
          <w:rStyle w:val="HTMLSample"/>
          <w:rFonts w:eastAsiaTheme="majorEastAsia"/>
          <w:color w:val="292B2C"/>
        </w:rPr>
        <w:t>3 :</w:t>
      </w:r>
      <w:proofErr w:type="gramEnd"/>
      <w:r>
        <w:rPr>
          <w:rStyle w:val="HTMLSample"/>
          <w:rFonts w:eastAsiaTheme="majorEastAsia"/>
          <w:color w:val="292B2C"/>
        </w:rPr>
        <w:t xml:space="preserve"> 3</w:t>
      </w:r>
    </w:p>
    <w:p w14:paraId="49021B57" w14:textId="77777777" w:rsidR="00C372DF" w:rsidRDefault="00C372DF" w:rsidP="00C372DF">
      <w:pPr>
        <w:pStyle w:val="HTMLPreformatted"/>
        <w:shd w:val="clear" w:color="auto" w:fill="EEEEEE"/>
        <w:spacing w:after="384"/>
        <w:jc w:val="both"/>
        <w:rPr>
          <w:rStyle w:val="HTMLSample"/>
          <w:rFonts w:eastAsiaTheme="majorEastAsia"/>
          <w:color w:val="292B2C"/>
        </w:rPr>
      </w:pPr>
      <w:r>
        <w:rPr>
          <w:rStyle w:val="HTMLSample"/>
          <w:rFonts w:eastAsiaTheme="majorEastAsia"/>
          <w:color w:val="292B2C"/>
        </w:rPr>
        <w:t xml:space="preserve">enter the number </w:t>
      </w:r>
      <w:proofErr w:type="gramStart"/>
      <w:r>
        <w:rPr>
          <w:rStyle w:val="HTMLSample"/>
          <w:rFonts w:eastAsiaTheme="majorEastAsia"/>
          <w:color w:val="292B2C"/>
        </w:rPr>
        <w:t>4 :</w:t>
      </w:r>
      <w:proofErr w:type="gramEnd"/>
      <w:r>
        <w:rPr>
          <w:rStyle w:val="HTMLSample"/>
          <w:rFonts w:eastAsiaTheme="majorEastAsia"/>
          <w:color w:val="292B2C"/>
        </w:rPr>
        <w:t xml:space="preserve"> 4</w:t>
      </w:r>
    </w:p>
    <w:p w14:paraId="70DFAF25" w14:textId="77777777" w:rsidR="00C372DF" w:rsidRDefault="00C372DF" w:rsidP="00C372DF">
      <w:pPr>
        <w:pStyle w:val="HTMLPreformatted"/>
        <w:shd w:val="clear" w:color="auto" w:fill="EEEEEE"/>
        <w:spacing w:after="384"/>
        <w:jc w:val="both"/>
        <w:rPr>
          <w:rStyle w:val="HTMLSample"/>
          <w:rFonts w:eastAsiaTheme="majorEastAsia"/>
          <w:color w:val="292B2C"/>
        </w:rPr>
      </w:pPr>
      <w:r>
        <w:rPr>
          <w:rStyle w:val="HTMLSample"/>
          <w:rFonts w:eastAsiaTheme="majorEastAsia"/>
          <w:color w:val="292B2C"/>
        </w:rPr>
        <w:t xml:space="preserve">enter the number </w:t>
      </w:r>
      <w:proofErr w:type="gramStart"/>
      <w:r>
        <w:rPr>
          <w:rStyle w:val="HTMLSample"/>
          <w:rFonts w:eastAsiaTheme="majorEastAsia"/>
          <w:color w:val="292B2C"/>
        </w:rPr>
        <w:t>5 :</w:t>
      </w:r>
      <w:proofErr w:type="gramEnd"/>
      <w:r>
        <w:rPr>
          <w:rStyle w:val="HTMLSample"/>
          <w:rFonts w:eastAsiaTheme="majorEastAsia"/>
          <w:color w:val="292B2C"/>
        </w:rPr>
        <w:t xml:space="preserve"> 5</w:t>
      </w:r>
    </w:p>
    <w:p w14:paraId="504F16C7" w14:textId="77777777" w:rsidR="00C372DF" w:rsidRDefault="00C372DF" w:rsidP="00C372DF">
      <w:pPr>
        <w:pStyle w:val="HTMLPreformatted"/>
        <w:shd w:val="clear" w:color="auto" w:fill="EEEEEE"/>
        <w:spacing w:after="384"/>
        <w:jc w:val="both"/>
        <w:rPr>
          <w:rFonts w:ascii="Courier" w:hAnsi="Courier"/>
          <w:color w:val="292B2C"/>
        </w:rPr>
      </w:pPr>
      <w:r>
        <w:rPr>
          <w:rStyle w:val="HTMLSample"/>
          <w:rFonts w:eastAsiaTheme="majorEastAsia"/>
          <w:color w:val="292B2C"/>
        </w:rPr>
        <w:t>sum = 15</w:t>
      </w:r>
    </w:p>
    <w:p w14:paraId="05299F59"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Summary</w:t>
      </w:r>
    </w:p>
    <w:p w14:paraId="28D2BEA6" w14:textId="77777777" w:rsidR="00C372DF" w:rsidRDefault="00C372DF" w:rsidP="00C372DF">
      <w:pPr>
        <w:numPr>
          <w:ilvl w:val="0"/>
          <w:numId w:val="20"/>
        </w:numPr>
        <w:shd w:val="clear" w:color="auto" w:fill="FFFFFF"/>
        <w:spacing w:before="100" w:beforeAutospacing="1" w:after="100" w:afterAutospacing="1"/>
        <w:ind w:right="0"/>
        <w:jc w:val="both"/>
        <w:rPr>
          <w:rFonts w:ascii="Helvetica" w:hAnsi="Helvetica" w:cs="Helvetica"/>
          <w:color w:val="333333"/>
        </w:rPr>
      </w:pPr>
      <w:r>
        <w:rPr>
          <w:rFonts w:ascii="Helvetica" w:hAnsi="Helvetica" w:cs="Helvetica"/>
          <w:color w:val="333333"/>
        </w:rPr>
        <w:t>An array is similar to the variable except that it can store multiple elements of similar data type.</w:t>
      </w:r>
    </w:p>
    <w:p w14:paraId="37E8AB51" w14:textId="77777777" w:rsidR="00C372DF" w:rsidRDefault="00C372DF" w:rsidP="00C372DF">
      <w:pPr>
        <w:numPr>
          <w:ilvl w:val="0"/>
          <w:numId w:val="20"/>
        </w:numPr>
        <w:shd w:val="clear" w:color="auto" w:fill="FFFFFF"/>
        <w:spacing w:before="100" w:beforeAutospacing="1" w:after="100" w:afterAutospacing="1"/>
        <w:ind w:right="0"/>
        <w:jc w:val="both"/>
        <w:rPr>
          <w:rFonts w:ascii="Helvetica" w:hAnsi="Helvetica" w:cs="Helvetica"/>
          <w:color w:val="333333"/>
        </w:rPr>
      </w:pPr>
      <w:r>
        <w:rPr>
          <w:rFonts w:ascii="Helvetica" w:hAnsi="Helvetica" w:cs="Helvetica"/>
          <w:color w:val="333333"/>
        </w:rPr>
        <w:t>Array elements are stored in contiguous memory locations and can be accessed using pointers.</w:t>
      </w:r>
    </w:p>
    <w:p w14:paraId="74010110" w14:textId="77777777" w:rsidR="00C372DF" w:rsidRDefault="00C372DF" w:rsidP="00C372DF">
      <w:pPr>
        <w:numPr>
          <w:ilvl w:val="0"/>
          <w:numId w:val="20"/>
        </w:numPr>
        <w:shd w:val="clear" w:color="auto" w:fill="FFFFFF"/>
        <w:spacing w:before="100" w:beforeAutospacing="1" w:after="100" w:afterAutospacing="1"/>
        <w:ind w:right="0"/>
        <w:jc w:val="both"/>
        <w:rPr>
          <w:rFonts w:ascii="Helvetica" w:hAnsi="Helvetica" w:cs="Helvetica"/>
          <w:color w:val="333333"/>
        </w:rPr>
      </w:pPr>
      <w:r>
        <w:rPr>
          <w:rFonts w:ascii="Helvetica" w:hAnsi="Helvetica" w:cs="Helvetica"/>
          <w:color w:val="333333"/>
        </w:rPr>
        <w:t>Array variable acts as a pointer to the zeroth element of the array.</w:t>
      </w:r>
    </w:p>
    <w:p w14:paraId="6592BD51" w14:textId="77777777" w:rsidR="00C372DF" w:rsidRDefault="00C372DF" w:rsidP="00C372DF">
      <w:pPr>
        <w:numPr>
          <w:ilvl w:val="0"/>
          <w:numId w:val="20"/>
        </w:numPr>
        <w:shd w:val="clear" w:color="auto" w:fill="FFFFFF"/>
        <w:spacing w:before="100" w:beforeAutospacing="1" w:after="100" w:afterAutospacing="1"/>
        <w:ind w:right="0"/>
        <w:jc w:val="both"/>
        <w:rPr>
          <w:rFonts w:ascii="Helvetica" w:hAnsi="Helvetica" w:cs="Helvetica"/>
          <w:color w:val="333333"/>
        </w:rPr>
      </w:pPr>
      <w:r>
        <w:rPr>
          <w:rFonts w:ascii="Helvetica" w:hAnsi="Helvetica" w:cs="Helvetica"/>
          <w:color w:val="333333"/>
        </w:rPr>
        <w:t>When the pointer is increased it points to next location of its type.</w:t>
      </w:r>
    </w:p>
    <w:p w14:paraId="6952D200" w14:textId="396E2A14" w:rsidR="00183101" w:rsidRDefault="00183101" w:rsidP="00183101">
      <w:pPr>
        <w:spacing w:before="0"/>
        <w:ind w:left="0" w:right="0"/>
        <w:rPr>
          <w:rFonts w:ascii="Times New Roman" w:eastAsia="Times New Roman" w:hAnsi="Times New Roman" w:cs="Times New Roman"/>
          <w:color w:val="auto"/>
          <w:kern w:val="0"/>
          <w:szCs w:val="24"/>
          <w:lang w:eastAsia="en-US"/>
        </w:rPr>
      </w:pPr>
    </w:p>
    <w:p w14:paraId="52511842" w14:textId="6CDCF36C" w:rsidR="00C372DF" w:rsidRDefault="00C372DF" w:rsidP="00183101">
      <w:pPr>
        <w:spacing w:before="0"/>
        <w:ind w:left="0" w:right="0"/>
        <w:rPr>
          <w:rFonts w:ascii="Times New Roman" w:eastAsia="Times New Roman" w:hAnsi="Times New Roman" w:cs="Times New Roman"/>
          <w:color w:val="auto"/>
          <w:kern w:val="0"/>
          <w:szCs w:val="24"/>
          <w:lang w:eastAsia="en-US"/>
        </w:rPr>
      </w:pPr>
    </w:p>
    <w:p w14:paraId="737354B7" w14:textId="2717362F" w:rsidR="00C372DF" w:rsidRDefault="00C372DF" w:rsidP="00183101">
      <w:pPr>
        <w:spacing w:before="0"/>
        <w:ind w:left="0" w:right="0"/>
        <w:rPr>
          <w:rFonts w:ascii="Times New Roman" w:eastAsia="Times New Roman" w:hAnsi="Times New Roman" w:cs="Times New Roman"/>
          <w:color w:val="auto"/>
          <w:kern w:val="0"/>
          <w:szCs w:val="24"/>
          <w:lang w:eastAsia="en-US"/>
        </w:rPr>
      </w:pPr>
    </w:p>
    <w:p w14:paraId="6DFBB5BA" w14:textId="77777777" w:rsidR="00C372DF" w:rsidRDefault="00C372DF" w:rsidP="00C372DF">
      <w:pPr>
        <w:pStyle w:val="Heading2"/>
        <w:shd w:val="clear" w:color="auto" w:fill="FFFFFF"/>
        <w:spacing w:before="0" w:after="120"/>
        <w:jc w:val="both"/>
        <w:rPr>
          <w:rFonts w:ascii="Georgia" w:eastAsia="Times New Roman" w:hAnsi="Georgia"/>
          <w:color w:val="222222"/>
          <w:kern w:val="0"/>
        </w:rPr>
      </w:pPr>
      <w:r>
        <w:rPr>
          <w:rFonts w:ascii="Georgia" w:hAnsi="Georgia"/>
          <w:b/>
          <w:bCs/>
          <w:color w:val="222222"/>
        </w:rPr>
        <w:t>C programming multidimensional arrays</w:t>
      </w:r>
    </w:p>
    <w:p w14:paraId="6C779AC7"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one-dimensional arrays, elements are arranged in one direction but in multidimensional array data items are arranged in multiple directions.</w:t>
      </w:r>
    </w:p>
    <w:p w14:paraId="4379A806"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lastRenderedPageBreak/>
        <w:t>Like in </w:t>
      </w:r>
      <w:r>
        <w:rPr>
          <w:rStyle w:val="Strong"/>
          <w:rFonts w:ascii="Helvetica" w:hAnsi="Helvetica" w:cs="Helvetica"/>
          <w:color w:val="333333"/>
        </w:rPr>
        <w:t>two-dimensional array</w:t>
      </w:r>
      <w:r>
        <w:rPr>
          <w:rFonts w:ascii="Helvetica" w:hAnsi="Helvetica" w:cs="Helvetica"/>
          <w:color w:val="333333"/>
        </w:rPr>
        <w:t xml:space="preserve"> data items are arranged in two directions </w:t>
      </w:r>
      <w:proofErr w:type="spellStart"/>
      <w:r>
        <w:rPr>
          <w:rFonts w:ascii="Helvetica" w:hAnsi="Helvetica" w:cs="Helvetica"/>
          <w:color w:val="333333"/>
        </w:rPr>
        <w:t>i.e</w:t>
      </w:r>
      <w:proofErr w:type="spellEnd"/>
      <w:r>
        <w:rPr>
          <w:rFonts w:ascii="Helvetica" w:hAnsi="Helvetica" w:cs="Helvetica"/>
          <w:color w:val="333333"/>
        </w:rPr>
        <w:t xml:space="preserve"> rows and columns. Data items arranged in the horizontal direction are called rows and that in vertical directions are referred as columns.</w:t>
      </w:r>
    </w:p>
    <w:p w14:paraId="2D2FBF07"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Moreover, the following picture explains the concept of </w:t>
      </w:r>
      <w:proofErr w:type="gramStart"/>
      <w:r>
        <w:rPr>
          <w:rFonts w:ascii="Helvetica" w:hAnsi="Helvetica" w:cs="Helvetica"/>
          <w:color w:val="333333"/>
        </w:rPr>
        <w:t>a </w:t>
      </w:r>
      <w:r>
        <w:rPr>
          <w:rStyle w:val="Strong"/>
          <w:rFonts w:ascii="Helvetica" w:hAnsi="Helvetica" w:cs="Helvetica"/>
          <w:color w:val="333333"/>
        </w:rPr>
        <w:t> C</w:t>
      </w:r>
      <w:proofErr w:type="gramEnd"/>
      <w:r>
        <w:rPr>
          <w:rStyle w:val="Strong"/>
          <w:rFonts w:ascii="Helvetica" w:hAnsi="Helvetica" w:cs="Helvetica"/>
          <w:color w:val="333333"/>
        </w:rPr>
        <w:t xml:space="preserve"> programming multidimensional array</w:t>
      </w:r>
      <w:r>
        <w:rPr>
          <w:rFonts w:ascii="Helvetica" w:hAnsi="Helvetica" w:cs="Helvetica"/>
          <w:color w:val="333333"/>
        </w:rPr>
        <w:t>.</w:t>
      </w:r>
    </w:p>
    <w:p w14:paraId="1BC04903" w14:textId="309E9361"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lang w:eastAsia="en-US"/>
        </w:rPr>
        <w:drawing>
          <wp:inline distT="0" distB="0" distL="0" distR="0" wp14:anchorId="12716EAF" wp14:editId="64586A80">
            <wp:extent cx="4987925" cy="1722120"/>
            <wp:effectExtent l="0" t="0" r="3175" b="0"/>
            <wp:docPr id="31" name="Picture 31"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arra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87925" cy="1722120"/>
                    </a:xfrm>
                    <a:prstGeom prst="rect">
                      <a:avLst/>
                    </a:prstGeom>
                    <a:noFill/>
                    <a:ln>
                      <a:noFill/>
                    </a:ln>
                  </pic:spPr>
                </pic:pic>
              </a:graphicData>
            </a:graphic>
          </wp:inline>
        </w:drawing>
      </w:r>
    </w:p>
    <w:p w14:paraId="3ABDA6EC"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18B9735E"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An </w:t>
      </w:r>
      <w:hyperlink r:id="rId48" w:history="1">
        <w:r>
          <w:rPr>
            <w:rStyle w:val="Hyperlink"/>
            <w:rFonts w:ascii="Helvetica" w:hAnsi="Helvetica" w:cs="Helvetica"/>
          </w:rPr>
          <w:t>array</w:t>
        </w:r>
      </w:hyperlink>
      <w:r>
        <w:rPr>
          <w:rFonts w:ascii="Helvetica" w:hAnsi="Helvetica" w:cs="Helvetica"/>
          <w:color w:val="333333"/>
        </w:rPr>
        <w:t> is a sequenced collection of similar kinds of data items that can be represented by single variable name. The individual data item in an array is called </w:t>
      </w:r>
      <w:r>
        <w:rPr>
          <w:rStyle w:val="Strong"/>
          <w:rFonts w:ascii="Helvetica" w:hAnsi="Helvetica" w:cs="Helvetica"/>
          <w:color w:val="333333"/>
        </w:rPr>
        <w:t>element</w:t>
      </w:r>
      <w:r>
        <w:rPr>
          <w:rFonts w:ascii="Helvetica" w:hAnsi="Helvetica" w:cs="Helvetica"/>
          <w:color w:val="333333"/>
        </w:rPr>
        <w:t>.</w:t>
      </w:r>
    </w:p>
    <w:p w14:paraId="1D8BA981" w14:textId="77777777" w:rsidR="00C372DF" w:rsidRDefault="00C372DF" w:rsidP="00C372DF">
      <w:pPr>
        <w:pStyle w:val="Heading3"/>
        <w:shd w:val="clear" w:color="auto" w:fill="FFFFFF"/>
        <w:spacing w:before="0" w:after="120"/>
        <w:jc w:val="both"/>
        <w:rPr>
          <w:rFonts w:ascii="Georgia" w:hAnsi="Georgia" w:cs="Times New Roman"/>
          <w:color w:val="222222"/>
        </w:rPr>
      </w:pPr>
      <w:r>
        <w:rPr>
          <w:rFonts w:ascii="Georgia" w:hAnsi="Georgia"/>
          <w:b/>
          <w:bCs/>
          <w:color w:val="222222"/>
        </w:rPr>
        <w:t>Initializing a two-dimensional array</w:t>
      </w:r>
    </w:p>
    <w:p w14:paraId="11F270DD"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How do we initialize a two-dimensional array?</w:t>
      </w:r>
    </w:p>
    <w:p w14:paraId="1CE08E34" w14:textId="77777777" w:rsidR="00C372DF" w:rsidRDefault="00C372DF" w:rsidP="00C372DF">
      <w:pPr>
        <w:pStyle w:val="HTMLPreformatted"/>
        <w:shd w:val="clear" w:color="auto" w:fill="EEEEEE"/>
        <w:spacing w:after="384"/>
        <w:jc w:val="both"/>
        <w:rPr>
          <w:rFonts w:ascii="Courier" w:hAnsi="Courier"/>
          <w:color w:val="292B2C"/>
        </w:rPr>
      </w:pPr>
      <w:proofErr w:type="spellStart"/>
      <w:r>
        <w:rPr>
          <w:rStyle w:val="HTMLCode"/>
          <w:rFonts w:ascii="Consolas" w:eastAsiaTheme="minorHAnsi" w:hAnsi="Consolas"/>
          <w:color w:val="292B2C"/>
        </w:rPr>
        <w:t>data_type</w:t>
      </w:r>
      <w:proofErr w:type="spellEnd"/>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array_name</w:t>
      </w:r>
      <w:proofErr w:type="spellEnd"/>
      <w:r>
        <w:rPr>
          <w:rStyle w:val="HTMLCode"/>
          <w:rFonts w:ascii="Consolas" w:eastAsiaTheme="minorHAnsi" w:hAnsi="Consolas"/>
          <w:color w:val="292B2C"/>
        </w:rPr>
        <w:t>[</w:t>
      </w:r>
      <w:proofErr w:type="spellStart"/>
      <w:r>
        <w:rPr>
          <w:rStyle w:val="HTMLCode"/>
          <w:rFonts w:ascii="Consolas" w:eastAsiaTheme="minorHAnsi" w:hAnsi="Consolas"/>
          <w:color w:val="292B2C"/>
        </w:rPr>
        <w:t>row_</w:t>
      </w:r>
      <w:proofErr w:type="gramStart"/>
      <w:r>
        <w:rPr>
          <w:rStyle w:val="HTMLCode"/>
          <w:rFonts w:ascii="Consolas" w:eastAsiaTheme="minorHAnsi" w:hAnsi="Consolas"/>
          <w:color w:val="292B2C"/>
        </w:rPr>
        <w:t>size</w:t>
      </w:r>
      <w:proofErr w:type="spellEnd"/>
      <w:r>
        <w:rPr>
          <w:rStyle w:val="HTMLCode"/>
          <w:rFonts w:ascii="Consolas" w:eastAsiaTheme="minorHAnsi" w:hAnsi="Consolas"/>
          <w:color w:val="292B2C"/>
        </w:rPr>
        <w:t>][</w:t>
      </w:r>
      <w:proofErr w:type="spellStart"/>
      <w:proofErr w:type="gramEnd"/>
      <w:r>
        <w:rPr>
          <w:rStyle w:val="HTMLCode"/>
          <w:rFonts w:ascii="Consolas" w:eastAsiaTheme="minorHAnsi" w:hAnsi="Consolas"/>
          <w:color w:val="292B2C"/>
        </w:rPr>
        <w:t>columns_size</w:t>
      </w:r>
      <w:proofErr w:type="spellEnd"/>
      <w:r>
        <w:rPr>
          <w:rStyle w:val="HTMLCode"/>
          <w:rFonts w:ascii="Consolas" w:eastAsiaTheme="minorHAnsi" w:hAnsi="Consolas"/>
          <w:color w:val="292B2C"/>
        </w:rPr>
        <w:t>];  //declaring two dimensional array</w:t>
      </w:r>
    </w:p>
    <w:p w14:paraId="6DBC120B"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Example:</w:t>
      </w:r>
    </w:p>
    <w:p w14:paraId="630D0FD4"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a[</w:t>
      </w:r>
      <w:proofErr w:type="gramEnd"/>
      <w:r>
        <w:rPr>
          <w:rStyle w:val="HTMLCode"/>
          <w:rFonts w:ascii="Consolas" w:eastAsiaTheme="minorHAnsi" w:hAnsi="Consolas"/>
          <w:color w:val="292B2C"/>
        </w:rPr>
        <w:t>4][2] = {</w:t>
      </w:r>
    </w:p>
    <w:p w14:paraId="07251E26"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{1234, 56}</w:t>
      </w:r>
    </w:p>
    <w:p w14:paraId="36023B06"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{1321, 22}</w:t>
      </w:r>
    </w:p>
    <w:p w14:paraId="0E9F16E5"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{6545, 44}</w:t>
      </w:r>
    </w:p>
    <w:p w14:paraId="083E0E23"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{3412, 31}</w:t>
      </w:r>
    </w:p>
    <w:p w14:paraId="4FB0F801"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
    <w:p w14:paraId="53272D68" w14:textId="77777777" w:rsidR="00C372DF" w:rsidRDefault="00C372DF" w:rsidP="00C372DF">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a[</w:t>
      </w:r>
      <w:proofErr w:type="gramEnd"/>
      <w:r>
        <w:rPr>
          <w:rStyle w:val="HTMLCode"/>
          <w:rFonts w:ascii="Consolas" w:eastAsiaTheme="minorHAnsi" w:hAnsi="Consolas"/>
          <w:color w:val="292B2C"/>
        </w:rPr>
        <w:t>4][2] = {1234, 56, 1321, 22, 6545, 44, 3412, 31};</w:t>
      </w:r>
    </w:p>
    <w:p w14:paraId="2105CFF7" w14:textId="77777777" w:rsidR="00C372DF" w:rsidRDefault="00C372DF" w:rsidP="00C372DF">
      <w:pPr>
        <w:pStyle w:val="Heading3"/>
        <w:shd w:val="clear" w:color="auto" w:fill="FFFFFF"/>
        <w:spacing w:before="0" w:after="120"/>
        <w:jc w:val="both"/>
        <w:rPr>
          <w:rFonts w:ascii="Georgia" w:hAnsi="Georgia"/>
          <w:color w:val="222222"/>
        </w:rPr>
      </w:pPr>
      <w:r>
        <w:rPr>
          <w:rFonts w:ascii="Georgia" w:hAnsi="Georgia"/>
          <w:b/>
          <w:bCs/>
          <w:color w:val="222222"/>
        </w:rPr>
        <w:t>Memory map of a two-dimensional array</w:t>
      </w:r>
    </w:p>
    <w:p w14:paraId="770800C2" w14:textId="77777777" w:rsidR="00C372DF" w:rsidRDefault="00F26275" w:rsidP="00C372DF">
      <w:pPr>
        <w:rPr>
          <w:rFonts w:ascii="Times New Roman" w:hAnsi="Times New Roman"/>
          <w:color w:val="auto"/>
        </w:rPr>
      </w:pPr>
      <w:r>
        <w:pict w14:anchorId="24AFEFF1">
          <v:rect id="_x0000_i1083" style="width:0;height:.75pt" o:hrstd="t" o:hrnoshade="t" o:hr="t" fillcolor="#333" stroked="f"/>
        </w:pict>
      </w:r>
    </w:p>
    <w:p w14:paraId="0911FE01" w14:textId="19B4354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lang w:eastAsia="en-US"/>
        </w:rPr>
        <w:lastRenderedPageBreak/>
        <w:drawing>
          <wp:inline distT="0" distB="0" distL="0" distR="0" wp14:anchorId="0C94A527" wp14:editId="2EFA926F">
            <wp:extent cx="7641590" cy="1484630"/>
            <wp:effectExtent l="0" t="0" r="0" b="1270"/>
            <wp:docPr id="30" name="Picture 30" descr="memor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memory ma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41590" cy="1484630"/>
                    </a:xfrm>
                    <a:prstGeom prst="rect">
                      <a:avLst/>
                    </a:prstGeom>
                    <a:noFill/>
                    <a:ln>
                      <a:noFill/>
                    </a:ln>
                  </pic:spPr>
                </pic:pic>
              </a:graphicData>
            </a:graphic>
          </wp:inline>
        </w:drawing>
      </w:r>
    </w:p>
    <w:p w14:paraId="124A12A8" w14:textId="77777777" w:rsidR="00C372DF" w:rsidRDefault="00C372DF" w:rsidP="00C372DF">
      <w:pPr>
        <w:pStyle w:val="Heading3"/>
        <w:shd w:val="clear" w:color="auto" w:fill="FFFFFF"/>
        <w:spacing w:before="0" w:after="120"/>
        <w:jc w:val="both"/>
        <w:rPr>
          <w:rFonts w:ascii="Georgia" w:hAnsi="Georgia" w:cs="Times New Roman"/>
          <w:color w:val="222222"/>
        </w:rPr>
      </w:pPr>
      <w:proofErr w:type="gramStart"/>
      <w:r>
        <w:rPr>
          <w:rFonts w:ascii="Georgia" w:hAnsi="Georgia"/>
          <w:b/>
          <w:bCs/>
          <w:color w:val="222222"/>
        </w:rPr>
        <w:t>Initializing  a</w:t>
      </w:r>
      <w:proofErr w:type="gramEnd"/>
      <w:r>
        <w:rPr>
          <w:rFonts w:ascii="Georgia" w:hAnsi="Georgia"/>
          <w:b/>
          <w:bCs/>
          <w:color w:val="222222"/>
        </w:rPr>
        <w:t xml:space="preserve"> multidimensional array</w:t>
      </w:r>
    </w:p>
    <w:p w14:paraId="3EBA638A" w14:textId="77777777" w:rsidR="00C372DF" w:rsidRDefault="00C372DF" w:rsidP="00C372DF">
      <w:pPr>
        <w:pStyle w:val="HTMLPreformatted"/>
        <w:shd w:val="clear" w:color="auto" w:fill="EEEEEE"/>
        <w:spacing w:after="384"/>
        <w:jc w:val="both"/>
        <w:rPr>
          <w:rFonts w:ascii="Courier" w:hAnsi="Courier"/>
          <w:color w:val="292B2C"/>
        </w:rPr>
      </w:pPr>
      <w:proofErr w:type="spellStart"/>
      <w:r>
        <w:rPr>
          <w:rStyle w:val="HTMLCode"/>
          <w:rFonts w:ascii="Consolas" w:eastAsiaTheme="minorHAnsi" w:hAnsi="Consolas"/>
          <w:color w:val="292B2C"/>
        </w:rPr>
        <w:t>data_type</w:t>
      </w:r>
      <w:proofErr w:type="spellEnd"/>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array_name</w:t>
      </w:r>
      <w:proofErr w:type="spellEnd"/>
      <w:r>
        <w:rPr>
          <w:rStyle w:val="HTMLCode"/>
          <w:rFonts w:ascii="Consolas" w:eastAsiaTheme="minorHAnsi" w:hAnsi="Consolas"/>
          <w:color w:val="292B2C"/>
        </w:rPr>
        <w:t>[s</w:t>
      </w:r>
      <w:proofErr w:type="gramStart"/>
      <w:r>
        <w:rPr>
          <w:rStyle w:val="HTMLCode"/>
          <w:rFonts w:ascii="Consolas" w:eastAsiaTheme="minorHAnsi" w:hAnsi="Consolas"/>
          <w:color w:val="292B2C"/>
        </w:rPr>
        <w:t>1][</w:t>
      </w:r>
      <w:proofErr w:type="gramEnd"/>
      <w:r>
        <w:rPr>
          <w:rStyle w:val="HTMLCode"/>
          <w:rFonts w:ascii="Consolas" w:eastAsiaTheme="minorHAnsi" w:hAnsi="Consolas"/>
          <w:color w:val="292B2C"/>
        </w:rPr>
        <w:t>s2][s3]....[</w:t>
      </w:r>
      <w:proofErr w:type="spellStart"/>
      <w:r>
        <w:rPr>
          <w:rStyle w:val="HTMLCode"/>
          <w:rFonts w:ascii="Consolas" w:eastAsiaTheme="minorHAnsi" w:hAnsi="Consolas"/>
          <w:color w:val="292B2C"/>
        </w:rPr>
        <w:t>sn</w:t>
      </w:r>
      <w:proofErr w:type="spellEnd"/>
      <w:r>
        <w:rPr>
          <w:rStyle w:val="HTMLCode"/>
          <w:rFonts w:ascii="Consolas" w:eastAsiaTheme="minorHAnsi" w:hAnsi="Consolas"/>
          <w:color w:val="292B2C"/>
        </w:rPr>
        <w:t xml:space="preserve">];;  //declaring </w:t>
      </w:r>
      <w:proofErr w:type="spellStart"/>
      <w:r>
        <w:rPr>
          <w:rStyle w:val="HTMLCode"/>
          <w:rFonts w:ascii="Consolas" w:eastAsiaTheme="minorHAnsi" w:hAnsi="Consolas"/>
          <w:color w:val="292B2C"/>
        </w:rPr>
        <w:t>multi dimensional</w:t>
      </w:r>
      <w:proofErr w:type="spellEnd"/>
      <w:r>
        <w:rPr>
          <w:rStyle w:val="HTMLCode"/>
          <w:rFonts w:ascii="Consolas" w:eastAsiaTheme="minorHAnsi" w:hAnsi="Consolas"/>
          <w:color w:val="292B2C"/>
        </w:rPr>
        <w:t xml:space="preserve"> array</w:t>
      </w:r>
    </w:p>
    <w:p w14:paraId="0F897AEE"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Example:</w:t>
      </w:r>
    </w:p>
    <w:p w14:paraId="283DAF1D"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a[</w:t>
      </w:r>
      <w:proofErr w:type="gramEnd"/>
      <w:r>
        <w:rPr>
          <w:rStyle w:val="HTMLCode"/>
          <w:rFonts w:ascii="Consolas" w:eastAsiaTheme="minorHAnsi" w:hAnsi="Consolas"/>
          <w:color w:val="292B2C"/>
        </w:rPr>
        <w:t>3][3][2] = {</w:t>
      </w:r>
    </w:p>
    <w:p w14:paraId="6173BD48"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{{1,2</w:t>
      </w:r>
      <w:proofErr w:type="gramStart"/>
      <w:r>
        <w:rPr>
          <w:rStyle w:val="HTMLCode"/>
          <w:rFonts w:ascii="Consolas" w:eastAsiaTheme="minorHAnsi" w:hAnsi="Consolas"/>
          <w:color w:val="292B2C"/>
        </w:rPr>
        <w:t>},{</w:t>
      </w:r>
      <w:proofErr w:type="gramEnd"/>
      <w:r>
        <w:rPr>
          <w:rStyle w:val="HTMLCode"/>
          <w:rFonts w:ascii="Consolas" w:eastAsiaTheme="minorHAnsi" w:hAnsi="Consolas"/>
          <w:color w:val="292B2C"/>
        </w:rPr>
        <w:t>2,3},{3,4}},</w:t>
      </w:r>
    </w:p>
    <w:p w14:paraId="30315384"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{{4,5</w:t>
      </w:r>
      <w:proofErr w:type="gramStart"/>
      <w:r>
        <w:rPr>
          <w:rStyle w:val="HTMLCode"/>
          <w:rFonts w:ascii="Consolas" w:eastAsiaTheme="minorHAnsi" w:hAnsi="Consolas"/>
          <w:color w:val="292B2C"/>
        </w:rPr>
        <w:t>},{</w:t>
      </w:r>
      <w:proofErr w:type="gramEnd"/>
      <w:r>
        <w:rPr>
          <w:rStyle w:val="HTMLCode"/>
          <w:rFonts w:ascii="Consolas" w:eastAsiaTheme="minorHAnsi" w:hAnsi="Consolas"/>
          <w:color w:val="292B2C"/>
        </w:rPr>
        <w:t>5,6},{6,7}},</w:t>
      </w:r>
    </w:p>
    <w:p w14:paraId="6F5DB90E" w14:textId="77777777" w:rsidR="00C372DF" w:rsidRDefault="00C372DF" w:rsidP="00C372DF">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{{7,8</w:t>
      </w:r>
      <w:proofErr w:type="gramStart"/>
      <w:r>
        <w:rPr>
          <w:rStyle w:val="HTMLCode"/>
          <w:rFonts w:ascii="Consolas" w:eastAsiaTheme="minorHAnsi" w:hAnsi="Consolas"/>
          <w:color w:val="292B2C"/>
        </w:rPr>
        <w:t>},{</w:t>
      </w:r>
      <w:proofErr w:type="gramEnd"/>
      <w:r>
        <w:rPr>
          <w:rStyle w:val="HTMLCode"/>
          <w:rFonts w:ascii="Consolas" w:eastAsiaTheme="minorHAnsi" w:hAnsi="Consolas"/>
          <w:color w:val="292B2C"/>
        </w:rPr>
        <w:t>8,9},{9,0}}</w:t>
      </w:r>
    </w:p>
    <w:p w14:paraId="79914093" w14:textId="77777777" w:rsidR="00C372DF" w:rsidRDefault="00C372DF" w:rsidP="00C372DF">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 xml:space="preserve">                  };</w:t>
      </w:r>
    </w:p>
    <w:p w14:paraId="54673638" w14:textId="70E9D8E2"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br/>
      </w:r>
      <w:r>
        <w:rPr>
          <w:rFonts w:ascii="Helvetica" w:hAnsi="Helvetica" w:cs="Helvetica"/>
          <w:noProof/>
          <w:color w:val="333333"/>
          <w:lang w:eastAsia="en-US"/>
        </w:rPr>
        <w:drawing>
          <wp:inline distT="0" distB="0" distL="0" distR="0" wp14:anchorId="3D909047" wp14:editId="5DD06F4F">
            <wp:extent cx="5201285" cy="2677795"/>
            <wp:effectExtent l="0" t="0" r="0" b="8255"/>
            <wp:docPr id="29" name="Picture 29" descr="C multidimensional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C multidimensional arra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1285" cy="2677795"/>
                    </a:xfrm>
                    <a:prstGeom prst="rect">
                      <a:avLst/>
                    </a:prstGeom>
                    <a:noFill/>
                    <a:ln>
                      <a:noFill/>
                    </a:ln>
                  </pic:spPr>
                </pic:pic>
              </a:graphicData>
            </a:graphic>
          </wp:inline>
        </w:drawing>
      </w:r>
    </w:p>
    <w:p w14:paraId="1697F510" w14:textId="77777777" w:rsidR="00C372DF" w:rsidRDefault="00C372DF" w:rsidP="00C372DF">
      <w:pPr>
        <w:shd w:val="clear" w:color="auto" w:fill="C14747"/>
        <w:jc w:val="both"/>
        <w:rPr>
          <w:rFonts w:ascii="Helvetica" w:hAnsi="Helvetica" w:cs="Helvetica"/>
          <w:color w:val="FFFFFF"/>
        </w:rPr>
      </w:pPr>
      <w:r>
        <w:rPr>
          <w:rFonts w:ascii="Helvetica" w:hAnsi="Helvetica" w:cs="Helvetica"/>
          <w:color w:val="FFFFFF"/>
        </w:rPr>
        <w:t>Common Programming Error</w:t>
      </w:r>
    </w:p>
    <w:p w14:paraId="5EA11DCF" w14:textId="77777777" w:rsidR="00C372DF" w:rsidRDefault="00C372DF" w:rsidP="00C372DF">
      <w:pPr>
        <w:shd w:val="clear" w:color="auto" w:fill="F2F2F2"/>
        <w:jc w:val="both"/>
        <w:rPr>
          <w:rFonts w:ascii="Helvetica" w:hAnsi="Helvetica" w:cs="Helvetica"/>
          <w:color w:val="333333"/>
        </w:rPr>
      </w:pPr>
      <w:r>
        <w:rPr>
          <w:rFonts w:ascii="Helvetica" w:hAnsi="Helvetica" w:cs="Helvetica"/>
          <w:color w:val="333333"/>
        </w:rPr>
        <w:t>Defining double array elements as </w:t>
      </w:r>
      <w:r>
        <w:rPr>
          <w:rStyle w:val="HTMLCode"/>
          <w:rFonts w:ascii="Consolas" w:eastAsiaTheme="minorHAnsi" w:hAnsi="Consolas"/>
          <w:color w:val="BD4147"/>
          <w:shd w:val="clear" w:color="auto" w:fill="F7F7F9"/>
        </w:rPr>
        <w:t>a[</w:t>
      </w:r>
      <w:proofErr w:type="spellStart"/>
      <w:proofErr w:type="gramStart"/>
      <w:r>
        <w:rPr>
          <w:rStyle w:val="HTMLCode"/>
          <w:rFonts w:ascii="Consolas" w:eastAsiaTheme="minorHAnsi" w:hAnsi="Consolas"/>
          <w:color w:val="BD4147"/>
          <w:shd w:val="clear" w:color="auto" w:fill="F7F7F9"/>
        </w:rPr>
        <w:t>x,y</w:t>
      </w:r>
      <w:proofErr w:type="spellEnd"/>
      <w:proofErr w:type="gramEnd"/>
      <w:r>
        <w:rPr>
          <w:rStyle w:val="HTMLCode"/>
          <w:rFonts w:ascii="Consolas" w:eastAsiaTheme="minorHAnsi" w:hAnsi="Consolas"/>
          <w:color w:val="BD4147"/>
          <w:shd w:val="clear" w:color="auto" w:fill="F7F7F9"/>
        </w:rPr>
        <w:t>]</w:t>
      </w:r>
      <w:r>
        <w:rPr>
          <w:rFonts w:ascii="Helvetica" w:hAnsi="Helvetica" w:cs="Helvetica"/>
          <w:color w:val="333333"/>
        </w:rPr>
        <w:t> instead of </w:t>
      </w:r>
      <w:r>
        <w:rPr>
          <w:rStyle w:val="HTMLCode"/>
          <w:rFonts w:ascii="Consolas" w:eastAsiaTheme="minorHAnsi" w:hAnsi="Consolas"/>
          <w:color w:val="BD4147"/>
          <w:shd w:val="clear" w:color="auto" w:fill="F7F7F9"/>
        </w:rPr>
        <w:t>a[x][y]</w:t>
      </w:r>
      <w:r>
        <w:rPr>
          <w:rFonts w:ascii="Helvetica" w:hAnsi="Helvetica" w:cs="Helvetica"/>
          <w:color w:val="333333"/>
        </w:rPr>
        <w:t> is programmer error rather than syntax error because the comma is treated as an operator.</w:t>
      </w:r>
    </w:p>
    <w:p w14:paraId="66017479"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lastRenderedPageBreak/>
        <w:t> </w:t>
      </w:r>
    </w:p>
    <w:p w14:paraId="60DE43D6"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Example: Initializing C programming multidimensional arrays.</w:t>
      </w:r>
    </w:p>
    <w:p w14:paraId="49DD4893"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#include &lt;</w:t>
      </w:r>
      <w:proofErr w:type="spellStart"/>
      <w:r>
        <w:rPr>
          <w:rFonts w:ascii="Courier" w:hAnsi="Courier"/>
          <w:color w:val="292B2C"/>
        </w:rPr>
        <w:t>stdio.h</w:t>
      </w:r>
      <w:proofErr w:type="spellEnd"/>
      <w:r>
        <w:rPr>
          <w:rFonts w:ascii="Courier" w:hAnsi="Courier"/>
          <w:color w:val="292B2C"/>
        </w:rPr>
        <w:t>&gt;</w:t>
      </w:r>
    </w:p>
    <w:p w14:paraId="49361574"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void </w:t>
      </w:r>
      <w:proofErr w:type="spellStart"/>
      <w:proofErr w:type="gramStart"/>
      <w:r>
        <w:rPr>
          <w:rFonts w:ascii="Courier" w:hAnsi="Courier"/>
          <w:color w:val="292B2C"/>
        </w:rPr>
        <w:t>showArray</w:t>
      </w:r>
      <w:proofErr w:type="spellEnd"/>
      <w:r>
        <w:rPr>
          <w:rFonts w:ascii="Courier" w:hAnsi="Courier"/>
          <w:color w:val="292B2C"/>
        </w:rPr>
        <w:t>(</w:t>
      </w:r>
      <w:proofErr w:type="gramEnd"/>
      <w:r>
        <w:rPr>
          <w:rFonts w:ascii="Courier" w:hAnsi="Courier"/>
          <w:color w:val="292B2C"/>
        </w:rPr>
        <w:t>int x[][3]);  //function prototype</w:t>
      </w:r>
    </w:p>
    <w:p w14:paraId="3AE1EC1E"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int main ()</w:t>
      </w:r>
    </w:p>
    <w:p w14:paraId="082C00BC"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w:t>
      </w:r>
    </w:p>
    <w:p w14:paraId="1B24EADD"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int </w:t>
      </w:r>
      <w:proofErr w:type="gramStart"/>
      <w:r>
        <w:rPr>
          <w:rFonts w:ascii="Courier" w:hAnsi="Courier"/>
          <w:color w:val="292B2C"/>
        </w:rPr>
        <w:t>a[</w:t>
      </w:r>
      <w:proofErr w:type="gramEnd"/>
      <w:r>
        <w:rPr>
          <w:rFonts w:ascii="Courier" w:hAnsi="Courier"/>
          <w:color w:val="292B2C"/>
        </w:rPr>
        <w:t>2][3] = {{1,2,3}, {4,5,6}};   //initializing array</w:t>
      </w:r>
    </w:p>
    <w:p w14:paraId="7252ED75"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int </w:t>
      </w:r>
      <w:proofErr w:type="gramStart"/>
      <w:r>
        <w:rPr>
          <w:rFonts w:ascii="Courier" w:hAnsi="Courier"/>
          <w:color w:val="292B2C"/>
        </w:rPr>
        <w:t>b[</w:t>
      </w:r>
      <w:proofErr w:type="gramEnd"/>
      <w:r>
        <w:rPr>
          <w:rFonts w:ascii="Courier" w:hAnsi="Courier"/>
          <w:color w:val="292B2C"/>
        </w:rPr>
        <w:t>2][3] = {1, 2, 3, 4, 5};</w:t>
      </w:r>
    </w:p>
    <w:p w14:paraId="726CA526"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int </w:t>
      </w:r>
      <w:proofErr w:type="gramStart"/>
      <w:r>
        <w:rPr>
          <w:rFonts w:ascii="Courier" w:hAnsi="Courier"/>
          <w:color w:val="292B2C"/>
        </w:rPr>
        <w:t>c[</w:t>
      </w:r>
      <w:proofErr w:type="gramEnd"/>
      <w:r>
        <w:rPr>
          <w:rFonts w:ascii="Courier" w:hAnsi="Courier"/>
          <w:color w:val="292B2C"/>
        </w:rPr>
        <w:t>2][3] = {{1, 2}, {4}};</w:t>
      </w:r>
    </w:p>
    <w:p w14:paraId="4D08A88D"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"values in array a by row:\n");</w:t>
      </w:r>
    </w:p>
    <w:p w14:paraId="60370BE7"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r>
        <w:rPr>
          <w:rFonts w:ascii="Courier" w:hAnsi="Courier"/>
          <w:color w:val="292B2C"/>
        </w:rPr>
        <w:t>showArray</w:t>
      </w:r>
      <w:proofErr w:type="spellEnd"/>
      <w:r>
        <w:rPr>
          <w:rFonts w:ascii="Courier" w:hAnsi="Courier"/>
          <w:color w:val="292B2C"/>
        </w:rPr>
        <w:t>(a);</w:t>
      </w:r>
    </w:p>
    <w:p w14:paraId="3AD07F39"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6BAD9388"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"values in array b by row:\n");</w:t>
      </w:r>
    </w:p>
    <w:p w14:paraId="7D01C2D6"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r>
        <w:rPr>
          <w:rFonts w:ascii="Courier" w:hAnsi="Courier"/>
          <w:color w:val="292B2C"/>
        </w:rPr>
        <w:t>showArray</w:t>
      </w:r>
      <w:proofErr w:type="spellEnd"/>
      <w:r>
        <w:rPr>
          <w:rFonts w:ascii="Courier" w:hAnsi="Courier"/>
          <w:color w:val="292B2C"/>
        </w:rPr>
        <w:t>(b);</w:t>
      </w:r>
    </w:p>
    <w:p w14:paraId="479C8474" w14:textId="77777777" w:rsidR="00C372DF" w:rsidRDefault="00C372DF" w:rsidP="00C372DF">
      <w:pPr>
        <w:pStyle w:val="HTMLPreformatted"/>
        <w:shd w:val="clear" w:color="auto" w:fill="EEEEEE"/>
        <w:spacing w:after="384"/>
        <w:jc w:val="both"/>
        <w:rPr>
          <w:rFonts w:ascii="Courier" w:hAnsi="Courier"/>
          <w:color w:val="292B2C"/>
        </w:rPr>
      </w:pPr>
    </w:p>
    <w:p w14:paraId="5A922198"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"values in array c by row:\n");</w:t>
      </w:r>
    </w:p>
    <w:p w14:paraId="331F9AB0"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r>
        <w:rPr>
          <w:rFonts w:ascii="Courier" w:hAnsi="Courier"/>
          <w:color w:val="292B2C"/>
        </w:rPr>
        <w:t>showArray</w:t>
      </w:r>
      <w:proofErr w:type="spellEnd"/>
      <w:r>
        <w:rPr>
          <w:rFonts w:ascii="Courier" w:hAnsi="Courier"/>
          <w:color w:val="292B2C"/>
        </w:rPr>
        <w:t>(c);</w:t>
      </w:r>
    </w:p>
    <w:p w14:paraId="5E7E1CF0"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return 0;</w:t>
      </w:r>
    </w:p>
    <w:p w14:paraId="27291C93" w14:textId="77777777" w:rsidR="00C372DF" w:rsidRDefault="00C372DF" w:rsidP="00C372DF">
      <w:pPr>
        <w:pStyle w:val="HTMLPreformatted"/>
        <w:shd w:val="clear" w:color="auto" w:fill="EEEEEE"/>
        <w:spacing w:after="384"/>
        <w:jc w:val="both"/>
        <w:rPr>
          <w:rFonts w:ascii="Courier" w:hAnsi="Courier"/>
          <w:color w:val="292B2C"/>
        </w:rPr>
      </w:pPr>
      <w:proofErr w:type="gramStart"/>
      <w:r>
        <w:rPr>
          <w:rFonts w:ascii="Courier" w:hAnsi="Courier"/>
          <w:color w:val="292B2C"/>
        </w:rPr>
        <w:t xml:space="preserve">}   </w:t>
      </w:r>
      <w:proofErr w:type="gramEnd"/>
      <w:r>
        <w:rPr>
          <w:rFonts w:ascii="Courier" w:hAnsi="Courier"/>
          <w:color w:val="292B2C"/>
        </w:rPr>
        <w:t xml:space="preserve">          // end of main</w:t>
      </w:r>
    </w:p>
    <w:p w14:paraId="6F39F0C4"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void </w:t>
      </w:r>
      <w:proofErr w:type="spellStart"/>
      <w:proofErr w:type="gramStart"/>
      <w:r>
        <w:rPr>
          <w:rFonts w:ascii="Courier" w:hAnsi="Courier"/>
          <w:color w:val="292B2C"/>
        </w:rPr>
        <w:t>showArray</w:t>
      </w:r>
      <w:proofErr w:type="spellEnd"/>
      <w:r>
        <w:rPr>
          <w:rFonts w:ascii="Courier" w:hAnsi="Courier"/>
          <w:color w:val="292B2C"/>
        </w:rPr>
        <w:t>(</w:t>
      </w:r>
      <w:proofErr w:type="gramEnd"/>
      <w:r>
        <w:rPr>
          <w:rFonts w:ascii="Courier" w:hAnsi="Courier"/>
          <w:color w:val="292B2C"/>
        </w:rPr>
        <w:t>int x[][3])</w:t>
      </w:r>
    </w:p>
    <w:p w14:paraId="1CD68657"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w:t>
      </w:r>
    </w:p>
    <w:p w14:paraId="6CEC8A40"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int </w:t>
      </w:r>
      <w:proofErr w:type="spellStart"/>
      <w:proofErr w:type="gramStart"/>
      <w:r>
        <w:rPr>
          <w:rFonts w:ascii="Courier" w:hAnsi="Courier"/>
          <w:color w:val="292B2C"/>
        </w:rPr>
        <w:t>i</w:t>
      </w:r>
      <w:proofErr w:type="spellEnd"/>
      <w:r>
        <w:rPr>
          <w:rFonts w:ascii="Courier" w:hAnsi="Courier"/>
          <w:color w:val="292B2C"/>
        </w:rPr>
        <w:t xml:space="preserve">;   </w:t>
      </w:r>
      <w:proofErr w:type="gramEnd"/>
      <w:r>
        <w:rPr>
          <w:rFonts w:ascii="Courier" w:hAnsi="Courier"/>
          <w:color w:val="292B2C"/>
        </w:rPr>
        <w:t xml:space="preserve">   //row counter</w:t>
      </w:r>
    </w:p>
    <w:p w14:paraId="4980A080"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int </w:t>
      </w:r>
      <w:proofErr w:type="gramStart"/>
      <w:r>
        <w:rPr>
          <w:rFonts w:ascii="Courier" w:hAnsi="Courier"/>
          <w:color w:val="292B2C"/>
        </w:rPr>
        <w:t xml:space="preserve">j;   </w:t>
      </w:r>
      <w:proofErr w:type="gramEnd"/>
      <w:r>
        <w:rPr>
          <w:rFonts w:ascii="Courier" w:hAnsi="Courier"/>
          <w:color w:val="292B2C"/>
        </w:rPr>
        <w:t xml:space="preserve">   //column counter</w:t>
      </w:r>
    </w:p>
    <w:p w14:paraId="669A3407"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lastRenderedPageBreak/>
        <w:t xml:space="preserve">   for (</w:t>
      </w:r>
      <w:proofErr w:type="spellStart"/>
      <w:r>
        <w:rPr>
          <w:rFonts w:ascii="Courier" w:hAnsi="Courier"/>
          <w:color w:val="292B2C"/>
        </w:rPr>
        <w:t>i</w:t>
      </w:r>
      <w:proofErr w:type="spellEnd"/>
      <w:r>
        <w:rPr>
          <w:rFonts w:ascii="Courier" w:hAnsi="Courier"/>
          <w:color w:val="292B2C"/>
        </w:rPr>
        <w:t xml:space="preserve"> = 0; </w:t>
      </w:r>
      <w:proofErr w:type="spellStart"/>
      <w:r>
        <w:rPr>
          <w:rFonts w:ascii="Courier" w:hAnsi="Courier"/>
          <w:color w:val="292B2C"/>
        </w:rPr>
        <w:t>i</w:t>
      </w:r>
      <w:proofErr w:type="spellEnd"/>
      <w:r>
        <w:rPr>
          <w:rFonts w:ascii="Courier" w:hAnsi="Courier"/>
          <w:color w:val="292B2C"/>
        </w:rPr>
        <w:t xml:space="preserve"> &lt;= 1; ++</w:t>
      </w:r>
      <w:proofErr w:type="spellStart"/>
      <w:r>
        <w:rPr>
          <w:rFonts w:ascii="Courier" w:hAnsi="Courier"/>
          <w:color w:val="292B2C"/>
        </w:rPr>
        <w:t>i</w:t>
      </w:r>
      <w:proofErr w:type="spellEnd"/>
      <w:r>
        <w:rPr>
          <w:rFonts w:ascii="Courier" w:hAnsi="Courier"/>
          <w:color w:val="292B2C"/>
        </w:rPr>
        <w:t>)</w:t>
      </w:r>
    </w:p>
    <w:p w14:paraId="44CACF1A"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3377FB21"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for (j = 0; j&lt;= 2; ++j)</w:t>
      </w:r>
    </w:p>
    <w:p w14:paraId="1CE9DCEF"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52CD7C4A"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"%d", x[</w:t>
      </w:r>
      <w:proofErr w:type="spellStart"/>
      <w:r>
        <w:rPr>
          <w:rFonts w:ascii="Courier" w:hAnsi="Courier"/>
          <w:color w:val="292B2C"/>
        </w:rPr>
        <w:t>i</w:t>
      </w:r>
      <w:proofErr w:type="spellEnd"/>
      <w:r>
        <w:rPr>
          <w:rFonts w:ascii="Courier" w:hAnsi="Courier"/>
          <w:color w:val="292B2C"/>
        </w:rPr>
        <w:t>][j]);</w:t>
      </w:r>
    </w:p>
    <w:p w14:paraId="3025F6F4"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gramStart"/>
      <w:r>
        <w:rPr>
          <w:rFonts w:ascii="Courier" w:hAnsi="Courier"/>
          <w:color w:val="292B2C"/>
        </w:rPr>
        <w:t xml:space="preserve">}   </w:t>
      </w:r>
      <w:proofErr w:type="gramEnd"/>
      <w:r>
        <w:rPr>
          <w:rFonts w:ascii="Courier" w:hAnsi="Courier"/>
          <w:color w:val="292B2C"/>
        </w:rPr>
        <w:t xml:space="preserve">    //end of inner for</w:t>
      </w:r>
    </w:p>
    <w:p w14:paraId="3B7FC0D6"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r>
        <w:rPr>
          <w:rFonts w:ascii="Courier" w:hAnsi="Courier"/>
          <w:color w:val="292B2C"/>
        </w:rPr>
        <w:t>printf</w:t>
      </w:r>
      <w:proofErr w:type="spellEnd"/>
      <w:r>
        <w:rPr>
          <w:rFonts w:ascii="Courier" w:hAnsi="Courier"/>
          <w:color w:val="292B2C"/>
        </w:rPr>
        <w:t>("\n");</w:t>
      </w:r>
    </w:p>
    <w:p w14:paraId="2F15B58C" w14:textId="77777777" w:rsidR="00C372DF" w:rsidRDefault="00C372DF" w:rsidP="00C372DF">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gramStart"/>
      <w:r>
        <w:rPr>
          <w:rFonts w:ascii="Courier" w:hAnsi="Courier"/>
          <w:color w:val="292B2C"/>
        </w:rPr>
        <w:t xml:space="preserve">}   </w:t>
      </w:r>
      <w:proofErr w:type="gramEnd"/>
      <w:r>
        <w:rPr>
          <w:rFonts w:ascii="Courier" w:hAnsi="Courier"/>
          <w:color w:val="292B2C"/>
        </w:rPr>
        <w:t xml:space="preserve">       //end of outer for</w:t>
      </w:r>
    </w:p>
    <w:p w14:paraId="6EE29399" w14:textId="77777777" w:rsidR="00C372DF" w:rsidRDefault="00C372DF" w:rsidP="00C372DF">
      <w:pPr>
        <w:pStyle w:val="HTMLPreformatted"/>
        <w:shd w:val="clear" w:color="auto" w:fill="EEEEEE"/>
        <w:spacing w:after="384"/>
        <w:jc w:val="both"/>
        <w:rPr>
          <w:rFonts w:ascii="Courier" w:hAnsi="Courier"/>
          <w:color w:val="292B2C"/>
        </w:rPr>
      </w:pPr>
      <w:proofErr w:type="gramStart"/>
      <w:r>
        <w:rPr>
          <w:rFonts w:ascii="Courier" w:hAnsi="Courier"/>
          <w:color w:val="292B2C"/>
        </w:rPr>
        <w:t xml:space="preserve">}   </w:t>
      </w:r>
      <w:proofErr w:type="gramEnd"/>
      <w:r>
        <w:rPr>
          <w:rFonts w:ascii="Courier" w:hAnsi="Courier"/>
          <w:color w:val="292B2C"/>
        </w:rPr>
        <w:t xml:space="preserve">          //end of function</w:t>
      </w:r>
    </w:p>
    <w:p w14:paraId="05454953"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4E1AA8A1"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values in array a by row:</w:t>
      </w:r>
    </w:p>
    <w:p w14:paraId="6FC3FA28"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123</w:t>
      </w:r>
    </w:p>
    <w:p w14:paraId="4C60D049"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456</w:t>
      </w:r>
    </w:p>
    <w:p w14:paraId="39234ED2"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values in array b by row:</w:t>
      </w:r>
    </w:p>
    <w:p w14:paraId="1A93A103"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123</w:t>
      </w:r>
    </w:p>
    <w:p w14:paraId="2C94B7F3"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450</w:t>
      </w:r>
    </w:p>
    <w:p w14:paraId="6061A02B"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values in array c by row:</w:t>
      </w:r>
    </w:p>
    <w:p w14:paraId="1C4A88FC"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120</w:t>
      </w:r>
    </w:p>
    <w:p w14:paraId="7275EC95" w14:textId="77777777" w:rsidR="00C372DF" w:rsidRDefault="00C372DF" w:rsidP="00C372DF">
      <w:pPr>
        <w:pStyle w:val="HTMLPreformatted"/>
        <w:shd w:val="clear" w:color="auto" w:fill="EEEEEE"/>
        <w:spacing w:after="384"/>
        <w:jc w:val="both"/>
        <w:rPr>
          <w:rFonts w:ascii="Courier" w:hAnsi="Courier"/>
          <w:color w:val="292B2C"/>
        </w:rPr>
      </w:pPr>
      <w:r>
        <w:rPr>
          <w:rStyle w:val="HTMLSample"/>
          <w:color w:val="292B2C"/>
        </w:rPr>
        <w:t>400</w:t>
      </w:r>
    </w:p>
    <w:p w14:paraId="31020372"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w:t>
      </w:r>
      <w:r>
        <w:rPr>
          <w:rFonts w:ascii="Helvetica" w:hAnsi="Helvetica" w:cs="Helvetica"/>
          <w:color w:val="333333"/>
        </w:rPr>
        <w:br/>
        <w:t>There are three arrays in this program. The elements of an array that are not initialized explicitly are initialized zero, as in the second and third array of the above program.</w:t>
      </w:r>
    </w:p>
    <w:p w14:paraId="354AF4DF"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subscripts of every array are used by the compiler to determine the location of array elements in the memory.</w:t>
      </w:r>
    </w:p>
    <w:p w14:paraId="4086665E" w14:textId="77777777" w:rsidR="00C372DF" w:rsidRPr="00740ADF" w:rsidRDefault="00C372DF" w:rsidP="00183101">
      <w:pPr>
        <w:spacing w:before="0"/>
        <w:ind w:left="0" w:right="0"/>
        <w:rPr>
          <w:rFonts w:ascii="Times New Roman" w:eastAsia="Times New Roman" w:hAnsi="Times New Roman" w:cs="Times New Roman"/>
          <w:color w:val="auto"/>
          <w:kern w:val="0"/>
          <w:szCs w:val="24"/>
          <w:lang w:eastAsia="en-US"/>
        </w:rPr>
      </w:pPr>
    </w:p>
    <w:p w14:paraId="064C9053" w14:textId="77777777" w:rsidR="00C372DF" w:rsidRDefault="00C372DF" w:rsidP="00C372DF">
      <w:pPr>
        <w:pStyle w:val="Heading1"/>
        <w:spacing w:after="60"/>
        <w:rPr>
          <w:rFonts w:ascii="Georgia" w:eastAsia="Times New Roman" w:hAnsi="Georgia"/>
          <w:color w:val="auto"/>
          <w:kern w:val="36"/>
        </w:rPr>
      </w:pPr>
      <w:r>
        <w:rPr>
          <w:rFonts w:ascii="Georgia" w:hAnsi="Georgia"/>
          <w:b/>
          <w:bCs/>
        </w:rPr>
        <w:lastRenderedPageBreak/>
        <w:t>Passing arrays to functions in C programming</w:t>
      </w:r>
    </w:p>
    <w:p w14:paraId="1670F0E4" w14:textId="77777777" w:rsidR="00C372DF" w:rsidRDefault="00C372DF" w:rsidP="00C372DF">
      <w:pPr>
        <w:shd w:val="clear" w:color="auto" w:fill="FFFFFF"/>
        <w:jc w:val="both"/>
        <w:rPr>
          <w:rFonts w:ascii="Helvetica" w:hAnsi="Helvetica" w:cs="Helvetica"/>
          <w:color w:val="333333"/>
        </w:rPr>
      </w:pPr>
    </w:p>
    <w:p w14:paraId="05AE076D" w14:textId="306E66F7" w:rsidR="00C372DF" w:rsidRDefault="00C372DF" w:rsidP="00C372DF">
      <w:pPr>
        <w:shd w:val="clear" w:color="auto" w:fill="FFFFFF"/>
        <w:jc w:val="both"/>
        <w:rPr>
          <w:rFonts w:ascii="Helvetica" w:hAnsi="Helvetica" w:cs="Helvetica"/>
          <w:color w:val="333333"/>
        </w:rPr>
      </w:pPr>
      <w:r>
        <w:rPr>
          <w:rFonts w:ascii="Helvetica" w:hAnsi="Helvetica" w:cs="Helvetica"/>
          <w:color w:val="333333"/>
        </w:rPr>
        <w:t>Like other values of variables, arrays can be passed to a function. Let us see how to </w:t>
      </w:r>
      <w:r>
        <w:rPr>
          <w:rStyle w:val="Strong"/>
          <w:rFonts w:ascii="Helvetica" w:hAnsi="Helvetica" w:cs="Helvetica"/>
          <w:color w:val="333333"/>
        </w:rPr>
        <w:t>pass an entire array to a function</w:t>
      </w:r>
      <w:r>
        <w:rPr>
          <w:rFonts w:ascii="Helvetica" w:hAnsi="Helvetica" w:cs="Helvetica"/>
          <w:color w:val="333333"/>
        </w:rPr>
        <w:t>. Both one-dimensional arrays and multidimensional arrays can be passed as function arguments.</w:t>
      </w:r>
    </w:p>
    <w:p w14:paraId="005F998C" w14:textId="77777777" w:rsidR="00C372DF" w:rsidRDefault="00C372DF" w:rsidP="00C372DF">
      <w:pPr>
        <w:pStyle w:val="Heading2"/>
        <w:shd w:val="clear" w:color="auto" w:fill="FFFFFF"/>
        <w:spacing w:before="0" w:after="120"/>
        <w:jc w:val="both"/>
        <w:rPr>
          <w:rFonts w:ascii="Georgia" w:hAnsi="Georgia" w:cs="Helvetica"/>
          <w:color w:val="222222"/>
        </w:rPr>
      </w:pPr>
      <w:r>
        <w:rPr>
          <w:rFonts w:ascii="Georgia" w:hAnsi="Georgia" w:cs="Helvetica"/>
          <w:b/>
          <w:bCs/>
          <w:color w:val="222222"/>
        </w:rPr>
        <w:t>Passing one-dimensional array to the function</w:t>
      </w:r>
    </w:p>
    <w:p w14:paraId="6E924522" w14:textId="77777777" w:rsidR="00C372DF" w:rsidRDefault="00F26275" w:rsidP="00C372DF">
      <w:pPr>
        <w:shd w:val="clear" w:color="auto" w:fill="FFFFFF"/>
        <w:jc w:val="both"/>
        <w:rPr>
          <w:rFonts w:ascii="Helvetica" w:hAnsi="Helvetica" w:cs="Helvetica"/>
          <w:color w:val="333333"/>
        </w:rPr>
      </w:pPr>
      <w:r>
        <w:rPr>
          <w:rFonts w:ascii="Helvetica" w:hAnsi="Helvetica" w:cs="Helvetica"/>
          <w:color w:val="333333"/>
        </w:rPr>
        <w:pict w14:anchorId="7BDDD0B0">
          <v:rect id="_x0000_i1084" style="width:0;height:.75pt" o:hralign="center" o:hrstd="t" o:hr="t" fillcolor="#a0a0a0" stroked="f"/>
        </w:pict>
      </w:r>
    </w:p>
    <w:p w14:paraId="7C7308CF"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While passing one-dimensional array to the function name of the array is passed as actual arguments and array variable with subscript is passed as formal arguments.</w:t>
      </w:r>
    </w:p>
    <w:p w14:paraId="6425E528" w14:textId="77777777" w:rsidR="00C372DF" w:rsidRDefault="00C372DF" w:rsidP="00C372DF">
      <w:pPr>
        <w:pStyle w:val="Heading4"/>
        <w:shd w:val="clear" w:color="auto" w:fill="FFFFFF"/>
        <w:spacing w:before="0" w:beforeAutospacing="0" w:after="120" w:afterAutospacing="0"/>
        <w:jc w:val="both"/>
        <w:rPr>
          <w:rFonts w:ascii="inherit" w:hAnsi="inherit" w:cs="Helvetica"/>
          <w:color w:val="333333"/>
        </w:rPr>
      </w:pPr>
      <w:r>
        <w:rPr>
          <w:rStyle w:val="Emphasis"/>
          <w:rFonts w:ascii="inherit" w:hAnsi="inherit" w:cs="Helvetica"/>
          <w:color w:val="333333"/>
        </w:rPr>
        <w:t>Ways of passing arrays as formal arguments.</w:t>
      </w:r>
    </w:p>
    <w:p w14:paraId="1CD52865" w14:textId="77777777" w:rsidR="00C372DF" w:rsidRDefault="00C372DF" w:rsidP="00C372DF">
      <w:pPr>
        <w:pStyle w:val="Heading3"/>
        <w:shd w:val="clear" w:color="auto" w:fill="FFFFFF"/>
        <w:spacing w:before="0" w:after="120"/>
        <w:jc w:val="both"/>
        <w:rPr>
          <w:rFonts w:ascii="Georgia" w:hAnsi="Georgia" w:cs="Helvetica"/>
          <w:color w:val="222222"/>
        </w:rPr>
      </w:pPr>
      <w:r>
        <w:rPr>
          <w:rFonts w:ascii="Georgia" w:hAnsi="Georgia" w:cs="Helvetica"/>
          <w:b/>
          <w:bCs/>
          <w:color w:val="222222"/>
        </w:rPr>
        <w:t>1: Passing formal parameter as pointer</w:t>
      </w:r>
    </w:p>
    <w:p w14:paraId="387B5DA5"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void </w:t>
      </w:r>
      <w:proofErr w:type="spellStart"/>
      <w:r>
        <w:rPr>
          <w:rStyle w:val="HTMLCode"/>
          <w:rFonts w:ascii="Consolas" w:hAnsi="Consolas"/>
          <w:color w:val="292B2C"/>
        </w:rPr>
        <w:t>func_</w:t>
      </w:r>
      <w:proofErr w:type="gramStart"/>
      <w:r>
        <w:rPr>
          <w:rStyle w:val="HTMLCode"/>
          <w:rFonts w:ascii="Consolas" w:hAnsi="Consolas"/>
          <w:color w:val="292B2C"/>
        </w:rPr>
        <w:t>name</w:t>
      </w:r>
      <w:proofErr w:type="spellEnd"/>
      <w:r>
        <w:rPr>
          <w:rStyle w:val="HTMLCode"/>
          <w:rFonts w:ascii="Consolas" w:hAnsi="Consolas"/>
          <w:color w:val="292B2C"/>
        </w:rPr>
        <w:t>( int</w:t>
      </w:r>
      <w:proofErr w:type="gramEnd"/>
      <w:r>
        <w:rPr>
          <w:rStyle w:val="HTMLCode"/>
          <w:rFonts w:ascii="Consolas" w:hAnsi="Consolas"/>
          <w:color w:val="292B2C"/>
        </w:rPr>
        <w:t xml:space="preserve"> *name )</w:t>
      </w:r>
    </w:p>
    <w:p w14:paraId="6FC44A32"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585F5666"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5C82792B" w14:textId="77777777" w:rsidR="00C372DF" w:rsidRDefault="00C372DF" w:rsidP="00C372DF">
      <w:pPr>
        <w:pStyle w:val="HTMLPreformatted"/>
        <w:shd w:val="clear" w:color="auto" w:fill="EEEEEE"/>
        <w:spacing w:after="384"/>
        <w:jc w:val="both"/>
        <w:rPr>
          <w:rFonts w:ascii="Courier" w:hAnsi="Courier"/>
          <w:color w:val="292B2C"/>
        </w:rPr>
      </w:pPr>
      <w:r>
        <w:rPr>
          <w:rStyle w:val="HTMLCode"/>
          <w:rFonts w:ascii="Consolas" w:hAnsi="Consolas"/>
          <w:color w:val="292B2C"/>
        </w:rPr>
        <w:t xml:space="preserve"> }</w:t>
      </w:r>
    </w:p>
    <w:p w14:paraId="146F58F7" w14:textId="77777777" w:rsidR="00C372DF" w:rsidRDefault="00C372DF" w:rsidP="00C372DF">
      <w:pPr>
        <w:pStyle w:val="Heading3"/>
        <w:shd w:val="clear" w:color="auto" w:fill="FFFFFF"/>
        <w:spacing w:before="0" w:after="120"/>
        <w:jc w:val="both"/>
        <w:rPr>
          <w:rFonts w:ascii="Georgia" w:hAnsi="Georgia" w:cs="Helvetica"/>
          <w:color w:val="222222"/>
        </w:rPr>
      </w:pPr>
      <w:r>
        <w:rPr>
          <w:rFonts w:ascii="Georgia" w:hAnsi="Georgia" w:cs="Helvetica"/>
          <w:b/>
          <w:bCs/>
          <w:color w:val="222222"/>
        </w:rPr>
        <w:t>2: Passing formal parameters as sized array</w:t>
      </w:r>
    </w:p>
    <w:p w14:paraId="0EB4B641"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void </w:t>
      </w:r>
      <w:proofErr w:type="spellStart"/>
      <w:r>
        <w:rPr>
          <w:rStyle w:val="HTMLCode"/>
          <w:rFonts w:ascii="Consolas" w:hAnsi="Consolas"/>
          <w:color w:val="292B2C"/>
        </w:rPr>
        <w:t>func_</w:t>
      </w:r>
      <w:proofErr w:type="gramStart"/>
      <w:r>
        <w:rPr>
          <w:rStyle w:val="HTMLCode"/>
          <w:rFonts w:ascii="Consolas" w:hAnsi="Consolas"/>
          <w:color w:val="292B2C"/>
        </w:rPr>
        <w:t>name</w:t>
      </w:r>
      <w:proofErr w:type="spellEnd"/>
      <w:r>
        <w:rPr>
          <w:rStyle w:val="HTMLCode"/>
          <w:rFonts w:ascii="Consolas" w:hAnsi="Consolas"/>
          <w:color w:val="292B2C"/>
        </w:rPr>
        <w:t>( int</w:t>
      </w:r>
      <w:proofErr w:type="gramEnd"/>
      <w:r>
        <w:rPr>
          <w:rStyle w:val="HTMLCode"/>
          <w:rFonts w:ascii="Consolas" w:hAnsi="Consolas"/>
          <w:color w:val="292B2C"/>
        </w:rPr>
        <w:t xml:space="preserve"> name[10] )</w:t>
      </w:r>
    </w:p>
    <w:p w14:paraId="45C089C5"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06722037"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634A82B2" w14:textId="77777777" w:rsidR="00C372DF" w:rsidRDefault="00C372DF" w:rsidP="00C372DF">
      <w:pPr>
        <w:pStyle w:val="HTMLPreformatted"/>
        <w:shd w:val="clear" w:color="auto" w:fill="EEEEEE"/>
        <w:spacing w:after="384"/>
        <w:jc w:val="both"/>
        <w:rPr>
          <w:rFonts w:ascii="Courier" w:hAnsi="Courier"/>
          <w:color w:val="292B2C"/>
        </w:rPr>
      </w:pPr>
      <w:r>
        <w:rPr>
          <w:rStyle w:val="HTMLCode"/>
          <w:rFonts w:ascii="Consolas" w:hAnsi="Consolas"/>
          <w:color w:val="292B2C"/>
        </w:rPr>
        <w:t xml:space="preserve"> }</w:t>
      </w:r>
    </w:p>
    <w:p w14:paraId="3C84C0A7" w14:textId="77777777" w:rsidR="00C372DF" w:rsidRDefault="00C372DF" w:rsidP="00C372DF">
      <w:pPr>
        <w:pStyle w:val="Heading3"/>
        <w:shd w:val="clear" w:color="auto" w:fill="FFFFFF"/>
        <w:spacing w:before="0" w:after="120"/>
        <w:jc w:val="both"/>
        <w:rPr>
          <w:rFonts w:ascii="Georgia" w:hAnsi="Georgia" w:cs="Helvetica"/>
          <w:color w:val="222222"/>
        </w:rPr>
      </w:pPr>
      <w:r>
        <w:rPr>
          <w:rFonts w:ascii="Georgia" w:hAnsi="Georgia" w:cs="Helvetica"/>
          <w:b/>
          <w:bCs/>
          <w:color w:val="222222"/>
        </w:rPr>
        <w:t>3: Passing formal parameters as unsized array</w:t>
      </w:r>
    </w:p>
    <w:p w14:paraId="4BDFA647"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void </w:t>
      </w:r>
      <w:proofErr w:type="spellStart"/>
      <w:r>
        <w:rPr>
          <w:rStyle w:val="HTMLCode"/>
          <w:rFonts w:ascii="Consolas" w:hAnsi="Consolas"/>
          <w:color w:val="292B2C"/>
        </w:rPr>
        <w:t>func_</w:t>
      </w:r>
      <w:proofErr w:type="gramStart"/>
      <w:r>
        <w:rPr>
          <w:rStyle w:val="HTMLCode"/>
          <w:rFonts w:ascii="Consolas" w:hAnsi="Consolas"/>
          <w:color w:val="292B2C"/>
        </w:rPr>
        <w:t>name</w:t>
      </w:r>
      <w:proofErr w:type="spellEnd"/>
      <w:r>
        <w:rPr>
          <w:rStyle w:val="HTMLCode"/>
          <w:rFonts w:ascii="Consolas" w:hAnsi="Consolas"/>
          <w:color w:val="292B2C"/>
        </w:rPr>
        <w:t>( int</w:t>
      </w:r>
      <w:proofErr w:type="gramEnd"/>
      <w:r>
        <w:rPr>
          <w:rStyle w:val="HTMLCode"/>
          <w:rFonts w:ascii="Consolas" w:hAnsi="Consolas"/>
          <w:color w:val="292B2C"/>
        </w:rPr>
        <w:t xml:space="preserve"> name[] )</w:t>
      </w:r>
    </w:p>
    <w:p w14:paraId="5DFAC2F0"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78156686"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680B0DC0" w14:textId="77777777" w:rsidR="00C372DF" w:rsidRDefault="00C372DF" w:rsidP="00C372DF">
      <w:pPr>
        <w:pStyle w:val="HTMLPreformatted"/>
        <w:shd w:val="clear" w:color="auto" w:fill="EEEEEE"/>
        <w:spacing w:after="384"/>
        <w:jc w:val="both"/>
        <w:rPr>
          <w:rFonts w:ascii="Courier" w:hAnsi="Courier"/>
          <w:color w:val="292B2C"/>
        </w:rPr>
      </w:pPr>
      <w:r>
        <w:rPr>
          <w:rStyle w:val="HTMLCode"/>
          <w:rFonts w:ascii="Consolas" w:hAnsi="Consolas"/>
          <w:color w:val="292B2C"/>
        </w:rPr>
        <w:t xml:space="preserve"> }</w:t>
      </w:r>
    </w:p>
    <w:p w14:paraId="0B1B6E52"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Example: C program to pass an array to the function that contains marks obtained by the student. Then display the total marks obtained by the student</w:t>
      </w:r>
    </w:p>
    <w:p w14:paraId="36640506"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lastRenderedPageBreak/>
        <w:t>#include &lt;</w:t>
      </w:r>
      <w:proofErr w:type="spellStart"/>
      <w:r>
        <w:rPr>
          <w:rStyle w:val="HTMLCode"/>
          <w:rFonts w:ascii="Consolas" w:hAnsi="Consolas"/>
          <w:color w:val="292B2C"/>
        </w:rPr>
        <w:t>stdio.h</w:t>
      </w:r>
      <w:proofErr w:type="spellEnd"/>
      <w:r>
        <w:rPr>
          <w:rStyle w:val="HTMLCode"/>
          <w:rFonts w:ascii="Consolas" w:hAnsi="Consolas"/>
          <w:color w:val="292B2C"/>
        </w:rPr>
        <w:t>&gt;</w:t>
      </w:r>
    </w:p>
    <w:p w14:paraId="36218ABA"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int </w:t>
      </w:r>
      <w:proofErr w:type="spellStart"/>
      <w:r>
        <w:rPr>
          <w:rStyle w:val="HTMLCode"/>
          <w:rFonts w:ascii="Consolas" w:hAnsi="Consolas"/>
          <w:color w:val="292B2C"/>
        </w:rPr>
        <w:t>total_</w:t>
      </w:r>
      <w:proofErr w:type="gramStart"/>
      <w:r>
        <w:rPr>
          <w:rStyle w:val="HTMLCode"/>
          <w:rFonts w:ascii="Consolas" w:hAnsi="Consolas"/>
          <w:color w:val="292B2C"/>
        </w:rPr>
        <w:t>marks</w:t>
      </w:r>
      <w:proofErr w:type="spellEnd"/>
      <w:r>
        <w:rPr>
          <w:rStyle w:val="HTMLCode"/>
          <w:rFonts w:ascii="Consolas" w:hAnsi="Consolas"/>
          <w:color w:val="292B2C"/>
        </w:rPr>
        <w:t>(</w:t>
      </w:r>
      <w:proofErr w:type="gramEnd"/>
      <w:r>
        <w:rPr>
          <w:rStyle w:val="HTMLCode"/>
          <w:rFonts w:ascii="Consolas" w:hAnsi="Consolas"/>
          <w:color w:val="292B2C"/>
        </w:rPr>
        <w:t xml:space="preserve">int a[]); </w:t>
      </w:r>
    </w:p>
    <w:p w14:paraId="3FD3C95A"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int </w:t>
      </w:r>
      <w:proofErr w:type="gramStart"/>
      <w:r>
        <w:rPr>
          <w:rStyle w:val="HTMLCode"/>
          <w:rFonts w:ascii="Consolas" w:hAnsi="Consolas"/>
          <w:color w:val="292B2C"/>
        </w:rPr>
        <w:t>main(</w:t>
      </w:r>
      <w:proofErr w:type="gramEnd"/>
      <w:r>
        <w:rPr>
          <w:rStyle w:val="HTMLCode"/>
          <w:rFonts w:ascii="Consolas" w:hAnsi="Consolas"/>
          <w:color w:val="292B2C"/>
        </w:rPr>
        <w:t>)</w:t>
      </w:r>
    </w:p>
    <w:p w14:paraId="3AE05BFC"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4C35A7AA"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int total = 0, </w:t>
      </w:r>
      <w:proofErr w:type="gramStart"/>
      <w:r>
        <w:rPr>
          <w:rStyle w:val="HTMLCode"/>
          <w:rFonts w:ascii="Consolas" w:hAnsi="Consolas"/>
          <w:color w:val="292B2C"/>
        </w:rPr>
        <w:t>marks[</w:t>
      </w:r>
      <w:proofErr w:type="gramEnd"/>
      <w:r>
        <w:rPr>
          <w:rStyle w:val="HTMLCode"/>
          <w:rFonts w:ascii="Consolas" w:hAnsi="Consolas"/>
          <w:color w:val="292B2C"/>
        </w:rPr>
        <w:t xml:space="preserve">]={40,80,75,90,88}; </w:t>
      </w:r>
    </w:p>
    <w:p w14:paraId="416E0BC9"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proofErr w:type="gramStart"/>
      <w:r>
        <w:rPr>
          <w:rStyle w:val="HTMLCode"/>
          <w:rFonts w:ascii="Consolas" w:hAnsi="Consolas"/>
          <w:color w:val="292B2C"/>
        </w:rPr>
        <w:t>printf</w:t>
      </w:r>
      <w:proofErr w:type="spellEnd"/>
      <w:r>
        <w:rPr>
          <w:rStyle w:val="HTMLCode"/>
          <w:rFonts w:ascii="Consolas" w:hAnsi="Consolas"/>
          <w:color w:val="292B2C"/>
        </w:rPr>
        <w:t>(</w:t>
      </w:r>
      <w:proofErr w:type="gramEnd"/>
      <w:r>
        <w:rPr>
          <w:rStyle w:val="HTMLCode"/>
          <w:rFonts w:ascii="Consolas" w:hAnsi="Consolas"/>
          <w:color w:val="292B2C"/>
        </w:rPr>
        <w:t>"Total marks = %d",</w:t>
      </w:r>
      <w:proofErr w:type="spellStart"/>
      <w:r>
        <w:rPr>
          <w:rStyle w:val="HTMLCode"/>
          <w:rFonts w:ascii="Consolas" w:hAnsi="Consolas"/>
          <w:color w:val="292B2C"/>
        </w:rPr>
        <w:t>total_marks</w:t>
      </w:r>
      <w:proofErr w:type="spellEnd"/>
      <w:r>
        <w:rPr>
          <w:rStyle w:val="HTMLCode"/>
          <w:rFonts w:ascii="Consolas" w:hAnsi="Consolas"/>
          <w:color w:val="292B2C"/>
        </w:rPr>
        <w:t>(marks));</w:t>
      </w:r>
    </w:p>
    <w:p w14:paraId="35C6EE7E"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return 0; </w:t>
      </w:r>
    </w:p>
    <w:p w14:paraId="2BB834C3"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54CCE046"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int </w:t>
      </w:r>
      <w:proofErr w:type="spellStart"/>
      <w:r>
        <w:rPr>
          <w:rStyle w:val="HTMLCode"/>
          <w:rFonts w:ascii="Consolas" w:hAnsi="Consolas"/>
          <w:color w:val="292B2C"/>
        </w:rPr>
        <w:t>total_</w:t>
      </w:r>
      <w:proofErr w:type="gramStart"/>
      <w:r>
        <w:rPr>
          <w:rStyle w:val="HTMLCode"/>
          <w:rFonts w:ascii="Consolas" w:hAnsi="Consolas"/>
          <w:color w:val="292B2C"/>
        </w:rPr>
        <w:t>marks</w:t>
      </w:r>
      <w:proofErr w:type="spellEnd"/>
      <w:r>
        <w:rPr>
          <w:rStyle w:val="HTMLCode"/>
          <w:rFonts w:ascii="Consolas" w:hAnsi="Consolas"/>
          <w:color w:val="292B2C"/>
        </w:rPr>
        <w:t>(</w:t>
      </w:r>
      <w:proofErr w:type="gramEnd"/>
      <w:r>
        <w:rPr>
          <w:rStyle w:val="HTMLCode"/>
          <w:rFonts w:ascii="Consolas" w:hAnsi="Consolas"/>
          <w:color w:val="292B2C"/>
        </w:rPr>
        <w:t>int a[])</w:t>
      </w:r>
    </w:p>
    <w:p w14:paraId="52C4C98D"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6275042E"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int sum=</w:t>
      </w:r>
      <w:proofErr w:type="gramStart"/>
      <w:r>
        <w:rPr>
          <w:rStyle w:val="HTMLCode"/>
          <w:rFonts w:ascii="Consolas" w:hAnsi="Consolas"/>
          <w:color w:val="292B2C"/>
        </w:rPr>
        <w:t>0,i</w:t>
      </w:r>
      <w:proofErr w:type="gramEnd"/>
      <w:r>
        <w:rPr>
          <w:rStyle w:val="HTMLCode"/>
          <w:rFonts w:ascii="Consolas" w:hAnsi="Consolas"/>
          <w:color w:val="292B2C"/>
        </w:rPr>
        <w:t>;</w:t>
      </w:r>
    </w:p>
    <w:p w14:paraId="3E2E505F"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for (</w:t>
      </w:r>
      <w:proofErr w:type="spellStart"/>
      <w:r>
        <w:rPr>
          <w:rStyle w:val="HTMLCode"/>
          <w:rFonts w:ascii="Consolas" w:hAnsi="Consolas"/>
          <w:color w:val="292B2C"/>
        </w:rPr>
        <w:t>i</w:t>
      </w:r>
      <w:proofErr w:type="spellEnd"/>
      <w:r>
        <w:rPr>
          <w:rStyle w:val="HTMLCode"/>
          <w:rFonts w:ascii="Consolas" w:hAnsi="Consolas"/>
          <w:color w:val="292B2C"/>
        </w:rPr>
        <w:t>=</w:t>
      </w:r>
      <w:proofErr w:type="gramStart"/>
      <w:r>
        <w:rPr>
          <w:rStyle w:val="HTMLCode"/>
          <w:rFonts w:ascii="Consolas" w:hAnsi="Consolas"/>
          <w:color w:val="292B2C"/>
        </w:rPr>
        <w:t>0;i</w:t>
      </w:r>
      <w:proofErr w:type="gramEnd"/>
      <w:r>
        <w:rPr>
          <w:rStyle w:val="HTMLCode"/>
          <w:rFonts w:ascii="Consolas" w:hAnsi="Consolas"/>
          <w:color w:val="292B2C"/>
        </w:rPr>
        <w:t>&lt;5;i++)</w:t>
      </w:r>
    </w:p>
    <w:p w14:paraId="11CE296D"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sum=</w:t>
      </w:r>
      <w:proofErr w:type="spellStart"/>
      <w:r>
        <w:rPr>
          <w:rStyle w:val="HTMLCode"/>
          <w:rFonts w:ascii="Consolas" w:hAnsi="Consolas"/>
          <w:color w:val="292B2C"/>
        </w:rPr>
        <w:t>sum+a</w:t>
      </w:r>
      <w:proofErr w:type="spellEnd"/>
      <w:r>
        <w:rPr>
          <w:rStyle w:val="HTMLCode"/>
          <w:rFonts w:ascii="Consolas" w:hAnsi="Consolas"/>
          <w:color w:val="292B2C"/>
        </w:rPr>
        <w:t>[</w:t>
      </w:r>
      <w:proofErr w:type="spellStart"/>
      <w:r>
        <w:rPr>
          <w:rStyle w:val="HTMLCode"/>
          <w:rFonts w:ascii="Consolas" w:hAnsi="Consolas"/>
          <w:color w:val="292B2C"/>
        </w:rPr>
        <w:t>i</w:t>
      </w:r>
      <w:proofErr w:type="spellEnd"/>
      <w:r>
        <w:rPr>
          <w:rStyle w:val="HTMLCode"/>
          <w:rFonts w:ascii="Consolas" w:hAnsi="Consolas"/>
          <w:color w:val="292B2C"/>
        </w:rPr>
        <w:t>];</w:t>
      </w:r>
    </w:p>
    <w:p w14:paraId="2D17F711"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return sum;</w:t>
      </w:r>
    </w:p>
    <w:p w14:paraId="0B6E110F" w14:textId="77777777" w:rsidR="00C372DF" w:rsidRDefault="00C372DF" w:rsidP="00C372DF">
      <w:pPr>
        <w:pStyle w:val="HTMLPreformatted"/>
        <w:shd w:val="clear" w:color="auto" w:fill="EEEEEE"/>
        <w:spacing w:after="384"/>
        <w:jc w:val="both"/>
        <w:rPr>
          <w:rFonts w:ascii="Courier" w:hAnsi="Courier"/>
          <w:color w:val="292B2C"/>
        </w:rPr>
      </w:pPr>
      <w:r>
        <w:rPr>
          <w:rStyle w:val="HTMLCode"/>
          <w:rFonts w:ascii="Consolas" w:hAnsi="Consolas"/>
          <w:color w:val="292B2C"/>
        </w:rPr>
        <w:t xml:space="preserve">}  </w:t>
      </w:r>
    </w:p>
    <w:p w14:paraId="189123AD"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1312524E" w14:textId="77777777" w:rsidR="00C372DF" w:rsidRDefault="00C372DF" w:rsidP="00C372DF">
      <w:pPr>
        <w:pStyle w:val="HTMLPreformatted"/>
        <w:shd w:val="clear" w:color="auto" w:fill="EEEEEE"/>
        <w:spacing w:after="384"/>
        <w:jc w:val="both"/>
        <w:rPr>
          <w:rFonts w:ascii="Courier" w:hAnsi="Courier"/>
          <w:color w:val="292B2C"/>
        </w:rPr>
      </w:pPr>
      <w:r>
        <w:rPr>
          <w:rStyle w:val="HTMLSample"/>
          <w:color w:val="292B2C"/>
        </w:rPr>
        <w:t>Total marks = 373</w:t>
      </w:r>
    </w:p>
    <w:p w14:paraId="40EC457D"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w:t>
      </w:r>
      <w:r>
        <w:rPr>
          <w:rFonts w:ascii="Helvetica" w:hAnsi="Helvetica" w:cs="Helvetica"/>
          <w:color w:val="333333"/>
        </w:rPr>
        <w:br/>
        <w:t>Here, the </w:t>
      </w:r>
      <w:proofErr w:type="spellStart"/>
      <w:r>
        <w:rPr>
          <w:rStyle w:val="HTMLCode"/>
          <w:rFonts w:ascii="Consolas" w:eastAsiaTheme="minorEastAsia" w:hAnsi="Consolas"/>
          <w:color w:val="BD4147"/>
          <w:shd w:val="clear" w:color="auto" w:fill="F7F7F9"/>
        </w:rPr>
        <w:t>total_</w:t>
      </w:r>
      <w:proofErr w:type="gramStart"/>
      <w:r>
        <w:rPr>
          <w:rStyle w:val="HTMLCode"/>
          <w:rFonts w:ascii="Consolas" w:eastAsiaTheme="minorEastAsia" w:hAnsi="Consolas"/>
          <w:color w:val="BD4147"/>
          <w:shd w:val="clear" w:color="auto" w:fill="F7F7F9"/>
        </w:rPr>
        <w:t>marks</w:t>
      </w:r>
      <w:proofErr w:type="spellEnd"/>
      <w:r>
        <w:rPr>
          <w:rStyle w:val="HTMLCode"/>
          <w:rFonts w:ascii="Consolas" w:eastAsiaTheme="minorEastAsia" w:hAnsi="Consolas"/>
          <w:color w:val="BD4147"/>
          <w:shd w:val="clear" w:color="auto" w:fill="F7F7F9"/>
        </w:rPr>
        <w:t>( )</w:t>
      </w:r>
      <w:proofErr w:type="gramEnd"/>
      <w:r>
        <w:rPr>
          <w:rFonts w:ascii="Helvetica" w:hAnsi="Helvetica" w:cs="Helvetica"/>
          <w:color w:val="333333"/>
        </w:rPr>
        <w:t> function is used to calculate total marks. The </w:t>
      </w:r>
      <w:r>
        <w:rPr>
          <w:rStyle w:val="HTMLCode"/>
          <w:rFonts w:ascii="Consolas" w:eastAsiaTheme="minorEastAsia" w:hAnsi="Consolas"/>
          <w:color w:val="BD4147"/>
          <w:shd w:val="clear" w:color="auto" w:fill="F7F7F9"/>
        </w:rPr>
        <w:t>for</w:t>
      </w:r>
      <w:r>
        <w:rPr>
          <w:rFonts w:ascii="Helvetica" w:hAnsi="Helvetica" w:cs="Helvetica"/>
          <w:color w:val="333333"/>
        </w:rPr>
        <w:t> loop is used to access the array elements.</w:t>
      </w:r>
    </w:p>
    <w:p w14:paraId="4332AD5E" w14:textId="77777777" w:rsidR="00C372DF" w:rsidRDefault="00C372DF" w:rsidP="00C372DF">
      <w:pPr>
        <w:pStyle w:val="Heading2"/>
        <w:shd w:val="clear" w:color="auto" w:fill="FFFFFF"/>
        <w:spacing w:before="0" w:after="120"/>
        <w:jc w:val="both"/>
        <w:rPr>
          <w:rFonts w:ascii="Georgia" w:hAnsi="Georgia" w:cs="Helvetica"/>
          <w:color w:val="222222"/>
        </w:rPr>
      </w:pPr>
      <w:r>
        <w:rPr>
          <w:rFonts w:ascii="Georgia" w:hAnsi="Georgia" w:cs="Helvetica"/>
          <w:b/>
          <w:bCs/>
          <w:color w:val="222222"/>
        </w:rPr>
        <w:t>Passing Multidimensional array to the function</w:t>
      </w:r>
    </w:p>
    <w:p w14:paraId="0A31CAA4" w14:textId="77777777" w:rsidR="00C372DF" w:rsidRDefault="00F26275" w:rsidP="00C372DF">
      <w:pPr>
        <w:shd w:val="clear" w:color="auto" w:fill="FFFFFF"/>
        <w:jc w:val="both"/>
        <w:rPr>
          <w:rFonts w:ascii="Helvetica" w:hAnsi="Helvetica" w:cs="Helvetica"/>
          <w:color w:val="333333"/>
        </w:rPr>
      </w:pPr>
      <w:r>
        <w:rPr>
          <w:rFonts w:ascii="Helvetica" w:hAnsi="Helvetica" w:cs="Helvetica"/>
          <w:color w:val="333333"/>
        </w:rPr>
        <w:pict w14:anchorId="079BFD2E">
          <v:rect id="_x0000_i1085" style="width:0;height:.75pt" o:hralign="center" o:hrstd="t" o:hr="t" fillcolor="#a0a0a0" stroked="f"/>
        </w:pict>
      </w:r>
    </w:p>
    <w:p w14:paraId="3337A0BD"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Like simple arrays, multidimensional arrays can be passed to the function. Two-dimensional array is indicated by two sets of brackets with array variable. The size of second dimension must be specified.</w:t>
      </w:r>
    </w:p>
    <w:p w14:paraId="781E3E1C"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lastRenderedPageBreak/>
        <w:t>Example: C program to display the 3*3 matrix of given elements.</w:t>
      </w:r>
    </w:p>
    <w:p w14:paraId="3B41B501"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#include &lt;</w:t>
      </w:r>
      <w:proofErr w:type="spellStart"/>
      <w:r>
        <w:rPr>
          <w:rStyle w:val="HTMLCode"/>
          <w:rFonts w:ascii="Consolas" w:hAnsi="Consolas"/>
          <w:color w:val="292B2C"/>
        </w:rPr>
        <w:t>stdio.h</w:t>
      </w:r>
      <w:proofErr w:type="spellEnd"/>
      <w:r>
        <w:rPr>
          <w:rStyle w:val="HTMLCode"/>
          <w:rFonts w:ascii="Consolas" w:hAnsi="Consolas"/>
          <w:color w:val="292B2C"/>
        </w:rPr>
        <w:t>&gt;</w:t>
      </w:r>
    </w:p>
    <w:p w14:paraId="62C9B284"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void </w:t>
      </w:r>
      <w:proofErr w:type="gramStart"/>
      <w:r>
        <w:rPr>
          <w:rStyle w:val="HTMLCode"/>
          <w:rFonts w:ascii="Consolas" w:hAnsi="Consolas"/>
          <w:color w:val="292B2C"/>
        </w:rPr>
        <w:t>matrix( int</w:t>
      </w:r>
      <w:proofErr w:type="gramEnd"/>
      <w:r>
        <w:rPr>
          <w:rStyle w:val="HTMLCode"/>
          <w:rFonts w:ascii="Consolas" w:hAnsi="Consolas"/>
          <w:color w:val="292B2C"/>
        </w:rPr>
        <w:t xml:space="preserve"> m[][3] )</w:t>
      </w:r>
    </w:p>
    <w:p w14:paraId="6ED252E8"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15C39023"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int </w:t>
      </w:r>
      <w:proofErr w:type="spellStart"/>
      <w:proofErr w:type="gramStart"/>
      <w:r>
        <w:rPr>
          <w:rStyle w:val="HTMLCode"/>
          <w:rFonts w:ascii="Consolas" w:hAnsi="Consolas"/>
          <w:color w:val="292B2C"/>
        </w:rPr>
        <w:t>i,j</w:t>
      </w:r>
      <w:proofErr w:type="spellEnd"/>
      <w:proofErr w:type="gramEnd"/>
      <w:r>
        <w:rPr>
          <w:rStyle w:val="HTMLCode"/>
          <w:rFonts w:ascii="Consolas" w:hAnsi="Consolas"/>
          <w:color w:val="292B2C"/>
        </w:rPr>
        <w:t>;</w:t>
      </w:r>
    </w:p>
    <w:p w14:paraId="0A7D39F4"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proofErr w:type="gramStart"/>
      <w:r>
        <w:rPr>
          <w:rStyle w:val="HTMLCode"/>
          <w:rFonts w:ascii="Consolas" w:hAnsi="Consolas"/>
          <w:color w:val="292B2C"/>
        </w:rPr>
        <w:t>printf</w:t>
      </w:r>
      <w:proofErr w:type="spellEnd"/>
      <w:r>
        <w:rPr>
          <w:rStyle w:val="HTMLCode"/>
          <w:rFonts w:ascii="Consolas" w:hAnsi="Consolas"/>
          <w:color w:val="292B2C"/>
        </w:rPr>
        <w:t>(</w:t>
      </w:r>
      <w:proofErr w:type="gramEnd"/>
      <w:r>
        <w:rPr>
          <w:rStyle w:val="HTMLCode"/>
          <w:rFonts w:ascii="Consolas" w:hAnsi="Consolas"/>
          <w:color w:val="292B2C"/>
        </w:rPr>
        <w:t>"Matrix is :\n");</w:t>
      </w:r>
    </w:p>
    <w:p w14:paraId="0124F1B4"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for </w:t>
      </w:r>
      <w:proofErr w:type="gramStart"/>
      <w:r>
        <w:rPr>
          <w:rStyle w:val="HTMLCode"/>
          <w:rFonts w:ascii="Consolas" w:hAnsi="Consolas"/>
          <w:color w:val="292B2C"/>
        </w:rPr>
        <w:t xml:space="preserve">( </w:t>
      </w:r>
      <w:proofErr w:type="spellStart"/>
      <w:r>
        <w:rPr>
          <w:rStyle w:val="HTMLCode"/>
          <w:rFonts w:ascii="Consolas" w:hAnsi="Consolas"/>
          <w:color w:val="292B2C"/>
        </w:rPr>
        <w:t>i</w:t>
      </w:r>
      <w:proofErr w:type="spellEnd"/>
      <w:proofErr w:type="gramEnd"/>
      <w:r>
        <w:rPr>
          <w:rStyle w:val="HTMLCode"/>
          <w:rFonts w:ascii="Consolas" w:hAnsi="Consolas"/>
          <w:color w:val="292B2C"/>
        </w:rPr>
        <w:t>=0;i&lt;3;i++ )</w:t>
      </w:r>
    </w:p>
    <w:p w14:paraId="01593261"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55EE5841"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for </w:t>
      </w:r>
      <w:proofErr w:type="gramStart"/>
      <w:r>
        <w:rPr>
          <w:rStyle w:val="HTMLCode"/>
          <w:rFonts w:ascii="Consolas" w:hAnsi="Consolas"/>
          <w:color w:val="292B2C"/>
        </w:rPr>
        <w:t>( j</w:t>
      </w:r>
      <w:proofErr w:type="gramEnd"/>
      <w:r>
        <w:rPr>
          <w:rStyle w:val="HTMLCode"/>
          <w:rFonts w:ascii="Consolas" w:hAnsi="Consolas"/>
          <w:color w:val="292B2C"/>
        </w:rPr>
        <w:t>=0;j&lt;3;j++)</w:t>
      </w:r>
    </w:p>
    <w:p w14:paraId="33BC909D"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64049DD7"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r>
        <w:rPr>
          <w:rStyle w:val="HTMLCode"/>
          <w:rFonts w:ascii="Consolas" w:hAnsi="Consolas"/>
          <w:color w:val="292B2C"/>
        </w:rPr>
        <w:t>printf</w:t>
      </w:r>
      <w:proofErr w:type="spellEnd"/>
      <w:r>
        <w:rPr>
          <w:rStyle w:val="HTMLCode"/>
          <w:rFonts w:ascii="Consolas" w:hAnsi="Consolas"/>
          <w:color w:val="292B2C"/>
        </w:rPr>
        <w:t>("%</w:t>
      </w:r>
      <w:proofErr w:type="spellStart"/>
      <w:r>
        <w:rPr>
          <w:rStyle w:val="HTMLCode"/>
          <w:rFonts w:ascii="Consolas" w:hAnsi="Consolas"/>
          <w:color w:val="292B2C"/>
        </w:rPr>
        <w:t>d</w:t>
      </w:r>
      <w:proofErr w:type="gramStart"/>
      <w:r>
        <w:rPr>
          <w:rStyle w:val="HTMLCode"/>
          <w:rFonts w:ascii="Consolas" w:hAnsi="Consolas"/>
          <w:color w:val="292B2C"/>
        </w:rPr>
        <w:t>",m</w:t>
      </w:r>
      <w:proofErr w:type="spellEnd"/>
      <w:proofErr w:type="gramEnd"/>
      <w:r>
        <w:rPr>
          <w:rStyle w:val="HTMLCode"/>
          <w:rFonts w:ascii="Consolas" w:hAnsi="Consolas"/>
          <w:color w:val="292B2C"/>
        </w:rPr>
        <w:t>[</w:t>
      </w:r>
      <w:proofErr w:type="spellStart"/>
      <w:r>
        <w:rPr>
          <w:rStyle w:val="HTMLCode"/>
          <w:rFonts w:ascii="Consolas" w:hAnsi="Consolas"/>
          <w:color w:val="292B2C"/>
        </w:rPr>
        <w:t>i</w:t>
      </w:r>
      <w:proofErr w:type="spellEnd"/>
      <w:r>
        <w:rPr>
          <w:rStyle w:val="HTMLCode"/>
          <w:rFonts w:ascii="Consolas" w:hAnsi="Consolas"/>
          <w:color w:val="292B2C"/>
        </w:rPr>
        <w:t>][j]);</w:t>
      </w:r>
    </w:p>
    <w:p w14:paraId="202833E6"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415BBC85"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r>
        <w:rPr>
          <w:rStyle w:val="HTMLCode"/>
          <w:rFonts w:ascii="Consolas" w:hAnsi="Consolas"/>
          <w:color w:val="292B2C"/>
        </w:rPr>
        <w:t>printf</w:t>
      </w:r>
      <w:proofErr w:type="spellEnd"/>
      <w:r>
        <w:rPr>
          <w:rStyle w:val="HTMLCode"/>
          <w:rFonts w:ascii="Consolas" w:hAnsi="Consolas"/>
          <w:color w:val="292B2C"/>
        </w:rPr>
        <w:t>("\n");</w:t>
      </w:r>
    </w:p>
    <w:p w14:paraId="775C1C78"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23BD25DA"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2A61D238"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int </w:t>
      </w:r>
      <w:proofErr w:type="gramStart"/>
      <w:r>
        <w:rPr>
          <w:rStyle w:val="HTMLCode"/>
          <w:rFonts w:ascii="Consolas" w:hAnsi="Consolas"/>
          <w:color w:val="292B2C"/>
        </w:rPr>
        <w:t>main(</w:t>
      </w:r>
      <w:proofErr w:type="gramEnd"/>
      <w:r>
        <w:rPr>
          <w:rStyle w:val="HTMLCode"/>
          <w:rFonts w:ascii="Consolas" w:hAnsi="Consolas"/>
          <w:color w:val="292B2C"/>
        </w:rPr>
        <w:t>)</w:t>
      </w:r>
    </w:p>
    <w:p w14:paraId="05CA86C3"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45A0A734"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int </w:t>
      </w:r>
      <w:proofErr w:type="gramStart"/>
      <w:r>
        <w:rPr>
          <w:rStyle w:val="HTMLCode"/>
          <w:rFonts w:ascii="Consolas" w:hAnsi="Consolas"/>
          <w:color w:val="292B2C"/>
        </w:rPr>
        <w:t>m[</w:t>
      </w:r>
      <w:proofErr w:type="gramEnd"/>
      <w:r>
        <w:rPr>
          <w:rStyle w:val="HTMLCode"/>
          <w:rFonts w:ascii="Consolas" w:hAnsi="Consolas"/>
          <w:color w:val="292B2C"/>
        </w:rPr>
        <w:t>3][3] = {1,2,3,4,5,6,7,8,9};</w:t>
      </w:r>
    </w:p>
    <w:p w14:paraId="3F3B50DB"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matrix(m);</w:t>
      </w:r>
    </w:p>
    <w:p w14:paraId="6199A8AA"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return 0;</w:t>
      </w:r>
    </w:p>
    <w:p w14:paraId="5EE86A0E" w14:textId="77777777" w:rsidR="00C372DF" w:rsidRDefault="00C372DF" w:rsidP="00C372DF">
      <w:pPr>
        <w:pStyle w:val="HTMLPreformatted"/>
        <w:shd w:val="clear" w:color="auto" w:fill="EEEEEE"/>
        <w:spacing w:after="384"/>
        <w:jc w:val="both"/>
        <w:rPr>
          <w:rFonts w:ascii="Courier" w:hAnsi="Courier"/>
          <w:color w:val="292B2C"/>
        </w:rPr>
      </w:pPr>
      <w:r>
        <w:rPr>
          <w:rStyle w:val="HTMLCode"/>
          <w:rFonts w:ascii="Consolas" w:hAnsi="Consolas"/>
          <w:color w:val="292B2C"/>
        </w:rPr>
        <w:t>}</w:t>
      </w:r>
    </w:p>
    <w:p w14:paraId="1539954C"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5D2141E6"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Matrix </w:t>
      </w:r>
      <w:proofErr w:type="gramStart"/>
      <w:r>
        <w:rPr>
          <w:rStyle w:val="HTMLCode"/>
          <w:rFonts w:ascii="Consolas" w:hAnsi="Consolas"/>
          <w:color w:val="292B2C"/>
        </w:rPr>
        <w:t>is :</w:t>
      </w:r>
      <w:proofErr w:type="gramEnd"/>
    </w:p>
    <w:p w14:paraId="5FEA04B9"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lastRenderedPageBreak/>
        <w:t xml:space="preserve">1 2 3 </w:t>
      </w:r>
    </w:p>
    <w:p w14:paraId="2FC403D3"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4 5 6</w:t>
      </w:r>
    </w:p>
    <w:p w14:paraId="0DD38E98" w14:textId="77777777" w:rsidR="00C372DF" w:rsidRDefault="00C372DF" w:rsidP="00C372DF">
      <w:pPr>
        <w:pStyle w:val="HTMLPreformatted"/>
        <w:shd w:val="clear" w:color="auto" w:fill="EEEEEE"/>
        <w:spacing w:after="384"/>
        <w:jc w:val="both"/>
        <w:rPr>
          <w:rFonts w:ascii="Courier" w:hAnsi="Courier"/>
          <w:color w:val="292B2C"/>
        </w:rPr>
      </w:pPr>
      <w:r>
        <w:rPr>
          <w:rStyle w:val="HTMLCode"/>
          <w:rFonts w:ascii="Consolas" w:hAnsi="Consolas"/>
          <w:color w:val="292B2C"/>
        </w:rPr>
        <w:t>7 8 9</w:t>
      </w:r>
    </w:p>
    <w:p w14:paraId="08122800"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Note:</w:t>
      </w:r>
      <w:r>
        <w:rPr>
          <w:rFonts w:ascii="Helvetica" w:hAnsi="Helvetica" w:cs="Helvetica"/>
          <w:color w:val="333333"/>
        </w:rPr>
        <w:t> It is a good idea to pass arrays by reference rather than value for performance reason. In the case of large arrays, passing by value will consume higher storage.</w:t>
      </w:r>
    </w:p>
    <w:p w14:paraId="3B95461E" w14:textId="77777777" w:rsidR="00C372DF" w:rsidRDefault="00C372DF" w:rsidP="00C372DF">
      <w:pPr>
        <w:pStyle w:val="Heading3"/>
        <w:shd w:val="clear" w:color="auto" w:fill="FFFFFF"/>
        <w:spacing w:before="0" w:after="120"/>
        <w:jc w:val="both"/>
        <w:rPr>
          <w:rFonts w:ascii="Georgia" w:hAnsi="Georgia" w:cs="Helvetica"/>
          <w:color w:val="222222"/>
        </w:rPr>
      </w:pPr>
      <w:r>
        <w:rPr>
          <w:rFonts w:ascii="Georgia" w:hAnsi="Georgia" w:cs="Helvetica"/>
          <w:b/>
          <w:bCs/>
          <w:color w:val="222222"/>
        </w:rPr>
        <w:t>Difference between passing an entire array and individual array elements to a function.</w:t>
      </w:r>
    </w:p>
    <w:p w14:paraId="68AFB6A0"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#include &lt;</w:t>
      </w:r>
      <w:proofErr w:type="spellStart"/>
      <w:r>
        <w:rPr>
          <w:rStyle w:val="HTMLCode"/>
          <w:rFonts w:ascii="Consolas" w:hAnsi="Consolas"/>
          <w:color w:val="292B2C"/>
        </w:rPr>
        <w:t>stdio.h</w:t>
      </w:r>
      <w:proofErr w:type="spellEnd"/>
      <w:r>
        <w:rPr>
          <w:rStyle w:val="HTMLCode"/>
          <w:rFonts w:ascii="Consolas" w:hAnsi="Consolas"/>
          <w:color w:val="292B2C"/>
        </w:rPr>
        <w:t>&gt;</w:t>
      </w:r>
    </w:p>
    <w:p w14:paraId="37FE0E23"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#define SIZE 5</w:t>
      </w:r>
    </w:p>
    <w:p w14:paraId="287131C7" w14:textId="77777777" w:rsidR="00C372DF" w:rsidRDefault="00C372DF" w:rsidP="00C372DF">
      <w:pPr>
        <w:pStyle w:val="HTMLPreformatted"/>
        <w:shd w:val="clear" w:color="auto" w:fill="EEEEEE"/>
        <w:spacing w:after="384"/>
        <w:jc w:val="both"/>
        <w:rPr>
          <w:rStyle w:val="HTMLCode"/>
          <w:rFonts w:ascii="Consolas" w:hAnsi="Consolas"/>
          <w:color w:val="292B2C"/>
        </w:rPr>
      </w:pPr>
    </w:p>
    <w:p w14:paraId="198F69B3"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void </w:t>
      </w:r>
      <w:proofErr w:type="spellStart"/>
      <w:proofErr w:type="gramStart"/>
      <w:r>
        <w:rPr>
          <w:rStyle w:val="HTMLCode"/>
          <w:rFonts w:ascii="Consolas" w:hAnsi="Consolas"/>
          <w:color w:val="292B2C"/>
        </w:rPr>
        <w:t>changeArray</w:t>
      </w:r>
      <w:proofErr w:type="spellEnd"/>
      <w:r>
        <w:rPr>
          <w:rStyle w:val="HTMLCode"/>
          <w:rFonts w:ascii="Consolas" w:hAnsi="Consolas"/>
          <w:color w:val="292B2C"/>
        </w:rPr>
        <w:t>( int</w:t>
      </w:r>
      <w:proofErr w:type="gramEnd"/>
      <w:r>
        <w:rPr>
          <w:rStyle w:val="HTMLCode"/>
          <w:rFonts w:ascii="Consolas" w:hAnsi="Consolas"/>
          <w:color w:val="292B2C"/>
        </w:rPr>
        <w:t xml:space="preserve"> x[], int s);</w:t>
      </w:r>
    </w:p>
    <w:p w14:paraId="2DD6B9AA"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void </w:t>
      </w:r>
      <w:proofErr w:type="spellStart"/>
      <w:proofErr w:type="gramStart"/>
      <w:r>
        <w:rPr>
          <w:rStyle w:val="HTMLCode"/>
          <w:rFonts w:ascii="Consolas" w:hAnsi="Consolas"/>
          <w:color w:val="292B2C"/>
        </w:rPr>
        <w:t>changeElement</w:t>
      </w:r>
      <w:proofErr w:type="spellEnd"/>
      <w:r>
        <w:rPr>
          <w:rStyle w:val="HTMLCode"/>
          <w:rFonts w:ascii="Consolas" w:hAnsi="Consolas"/>
          <w:color w:val="292B2C"/>
        </w:rPr>
        <w:t>( int</w:t>
      </w:r>
      <w:proofErr w:type="gramEnd"/>
      <w:r>
        <w:rPr>
          <w:rStyle w:val="HTMLCode"/>
          <w:rFonts w:ascii="Consolas" w:hAnsi="Consolas"/>
          <w:color w:val="292B2C"/>
        </w:rPr>
        <w:t xml:space="preserve"> y );</w:t>
      </w:r>
    </w:p>
    <w:p w14:paraId="219D8D18" w14:textId="77777777" w:rsidR="00C372DF" w:rsidRDefault="00C372DF" w:rsidP="00C372DF">
      <w:pPr>
        <w:pStyle w:val="HTMLPreformatted"/>
        <w:shd w:val="clear" w:color="auto" w:fill="EEEEEE"/>
        <w:spacing w:after="384"/>
        <w:jc w:val="both"/>
        <w:rPr>
          <w:rStyle w:val="HTMLCode"/>
          <w:rFonts w:ascii="Consolas" w:hAnsi="Consolas"/>
          <w:color w:val="292B2C"/>
        </w:rPr>
      </w:pPr>
    </w:p>
    <w:p w14:paraId="343A9F7F"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int main ()</w:t>
      </w:r>
    </w:p>
    <w:p w14:paraId="48059371"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18F63AC2"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int </w:t>
      </w:r>
      <w:proofErr w:type="spellStart"/>
      <w:proofErr w:type="gramStart"/>
      <w:r>
        <w:rPr>
          <w:rStyle w:val="HTMLCode"/>
          <w:rFonts w:ascii="Consolas" w:hAnsi="Consolas"/>
          <w:color w:val="292B2C"/>
        </w:rPr>
        <w:t>arr</w:t>
      </w:r>
      <w:proofErr w:type="spellEnd"/>
      <w:r>
        <w:rPr>
          <w:rStyle w:val="HTMLCode"/>
          <w:rFonts w:ascii="Consolas" w:hAnsi="Consolas"/>
          <w:color w:val="292B2C"/>
        </w:rPr>
        <w:t>[</w:t>
      </w:r>
      <w:proofErr w:type="gramEnd"/>
      <w:r>
        <w:rPr>
          <w:rStyle w:val="HTMLCode"/>
          <w:rFonts w:ascii="Consolas" w:hAnsi="Consolas"/>
          <w:color w:val="292B2C"/>
        </w:rPr>
        <w:t>SIZE] = {0, 1, 2, 3, 4};</w:t>
      </w:r>
    </w:p>
    <w:p w14:paraId="3938DCC0"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int </w:t>
      </w:r>
      <w:proofErr w:type="spellStart"/>
      <w:proofErr w:type="gramStart"/>
      <w:r>
        <w:rPr>
          <w:rStyle w:val="HTMLCode"/>
          <w:rFonts w:ascii="Consolas" w:hAnsi="Consolas"/>
          <w:color w:val="292B2C"/>
        </w:rPr>
        <w:t>i</w:t>
      </w:r>
      <w:proofErr w:type="spellEnd"/>
      <w:r>
        <w:rPr>
          <w:rStyle w:val="HTMLCode"/>
          <w:rFonts w:ascii="Consolas" w:hAnsi="Consolas"/>
          <w:color w:val="292B2C"/>
        </w:rPr>
        <w:t xml:space="preserve">;   </w:t>
      </w:r>
      <w:proofErr w:type="gramEnd"/>
      <w:r>
        <w:rPr>
          <w:rStyle w:val="HTMLCode"/>
          <w:rFonts w:ascii="Consolas" w:hAnsi="Consolas"/>
          <w:color w:val="292B2C"/>
        </w:rPr>
        <w:t>//counter</w:t>
      </w:r>
    </w:p>
    <w:p w14:paraId="55797509"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proofErr w:type="gramStart"/>
      <w:r>
        <w:rPr>
          <w:rStyle w:val="HTMLCode"/>
          <w:rFonts w:ascii="Consolas" w:hAnsi="Consolas"/>
          <w:color w:val="292B2C"/>
        </w:rPr>
        <w:t>printf</w:t>
      </w:r>
      <w:proofErr w:type="spellEnd"/>
      <w:r>
        <w:rPr>
          <w:rStyle w:val="HTMLCode"/>
          <w:rFonts w:ascii="Consolas" w:hAnsi="Consolas"/>
          <w:color w:val="292B2C"/>
        </w:rPr>
        <w:t>(</w:t>
      </w:r>
      <w:proofErr w:type="gramEnd"/>
      <w:r>
        <w:rPr>
          <w:rStyle w:val="HTMLCode"/>
          <w:rFonts w:ascii="Consolas" w:hAnsi="Consolas"/>
          <w:color w:val="292B2C"/>
        </w:rPr>
        <w:t>"passing entire array by reference.\n");</w:t>
      </w:r>
    </w:p>
    <w:p w14:paraId="2F8BB875"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proofErr w:type="gramStart"/>
      <w:r>
        <w:rPr>
          <w:rStyle w:val="HTMLCode"/>
          <w:rFonts w:ascii="Consolas" w:hAnsi="Consolas"/>
          <w:color w:val="292B2C"/>
        </w:rPr>
        <w:t>printf</w:t>
      </w:r>
      <w:proofErr w:type="spellEnd"/>
      <w:r>
        <w:rPr>
          <w:rStyle w:val="HTMLCode"/>
          <w:rFonts w:ascii="Consolas" w:hAnsi="Consolas"/>
          <w:color w:val="292B2C"/>
        </w:rPr>
        <w:t>(</w:t>
      </w:r>
      <w:proofErr w:type="gramEnd"/>
      <w:r>
        <w:rPr>
          <w:rStyle w:val="HTMLCode"/>
          <w:rFonts w:ascii="Consolas" w:hAnsi="Consolas"/>
          <w:color w:val="292B2C"/>
        </w:rPr>
        <w:t>"values of original array:\n");</w:t>
      </w:r>
    </w:p>
    <w:p w14:paraId="1E302058"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gramStart"/>
      <w:r>
        <w:rPr>
          <w:rStyle w:val="HTMLCode"/>
          <w:rFonts w:ascii="Consolas" w:hAnsi="Consolas"/>
          <w:color w:val="292B2C"/>
        </w:rPr>
        <w:t>for(</w:t>
      </w:r>
      <w:proofErr w:type="spellStart"/>
      <w:proofErr w:type="gramEnd"/>
      <w:r>
        <w:rPr>
          <w:rStyle w:val="HTMLCode"/>
          <w:rFonts w:ascii="Consolas" w:hAnsi="Consolas"/>
          <w:color w:val="292B2C"/>
        </w:rPr>
        <w:t>i</w:t>
      </w:r>
      <w:proofErr w:type="spellEnd"/>
      <w:r>
        <w:rPr>
          <w:rStyle w:val="HTMLCode"/>
          <w:rFonts w:ascii="Consolas" w:hAnsi="Consolas"/>
          <w:color w:val="292B2C"/>
        </w:rPr>
        <w:t xml:space="preserve"> = 0; </w:t>
      </w:r>
      <w:proofErr w:type="spellStart"/>
      <w:r>
        <w:rPr>
          <w:rStyle w:val="HTMLCode"/>
          <w:rFonts w:ascii="Consolas" w:hAnsi="Consolas"/>
          <w:color w:val="292B2C"/>
        </w:rPr>
        <w:t>i</w:t>
      </w:r>
      <w:proofErr w:type="spellEnd"/>
      <w:r>
        <w:rPr>
          <w:rStyle w:val="HTMLCode"/>
          <w:rFonts w:ascii="Consolas" w:hAnsi="Consolas"/>
          <w:color w:val="292B2C"/>
        </w:rPr>
        <w:t xml:space="preserve"> &lt; SIZE; </w:t>
      </w:r>
      <w:proofErr w:type="spellStart"/>
      <w:r>
        <w:rPr>
          <w:rStyle w:val="HTMLCode"/>
          <w:rFonts w:ascii="Consolas" w:hAnsi="Consolas"/>
          <w:color w:val="292B2C"/>
        </w:rPr>
        <w:t>i</w:t>
      </w:r>
      <w:proofErr w:type="spellEnd"/>
      <w:r>
        <w:rPr>
          <w:rStyle w:val="HTMLCode"/>
          <w:rFonts w:ascii="Consolas" w:hAnsi="Consolas"/>
          <w:color w:val="292B2C"/>
        </w:rPr>
        <w:t>++)</w:t>
      </w:r>
    </w:p>
    <w:p w14:paraId="3755A084"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6AFBCBE8"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proofErr w:type="gramStart"/>
      <w:r>
        <w:rPr>
          <w:rStyle w:val="HTMLCode"/>
          <w:rFonts w:ascii="Consolas" w:hAnsi="Consolas"/>
          <w:color w:val="292B2C"/>
        </w:rPr>
        <w:t>printf</w:t>
      </w:r>
      <w:proofErr w:type="spellEnd"/>
      <w:r>
        <w:rPr>
          <w:rStyle w:val="HTMLCode"/>
          <w:rFonts w:ascii="Consolas" w:hAnsi="Consolas"/>
          <w:color w:val="292B2C"/>
        </w:rPr>
        <w:t>(</w:t>
      </w:r>
      <w:proofErr w:type="gramEnd"/>
      <w:r>
        <w:rPr>
          <w:rStyle w:val="HTMLCode"/>
          <w:rFonts w:ascii="Consolas" w:hAnsi="Consolas"/>
          <w:color w:val="292B2C"/>
        </w:rPr>
        <w:t xml:space="preserve">"%3d", </w:t>
      </w:r>
      <w:proofErr w:type="spellStart"/>
      <w:r>
        <w:rPr>
          <w:rStyle w:val="HTMLCode"/>
          <w:rFonts w:ascii="Consolas" w:hAnsi="Consolas"/>
          <w:color w:val="292B2C"/>
        </w:rPr>
        <w:t>arr</w:t>
      </w:r>
      <w:proofErr w:type="spellEnd"/>
      <w:r>
        <w:rPr>
          <w:rStyle w:val="HTMLCode"/>
          <w:rFonts w:ascii="Consolas" w:hAnsi="Consolas"/>
          <w:color w:val="292B2C"/>
        </w:rPr>
        <w:t>[</w:t>
      </w:r>
      <w:proofErr w:type="spellStart"/>
      <w:r>
        <w:rPr>
          <w:rStyle w:val="HTMLCode"/>
          <w:rFonts w:ascii="Consolas" w:hAnsi="Consolas"/>
          <w:color w:val="292B2C"/>
        </w:rPr>
        <w:t>i</w:t>
      </w:r>
      <w:proofErr w:type="spellEnd"/>
      <w:r>
        <w:rPr>
          <w:rStyle w:val="HTMLCode"/>
          <w:rFonts w:ascii="Consolas" w:hAnsi="Consolas"/>
          <w:color w:val="292B2C"/>
        </w:rPr>
        <w:t>]);</w:t>
      </w:r>
    </w:p>
    <w:p w14:paraId="58CA68F5"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68296B93"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proofErr w:type="gramStart"/>
      <w:r>
        <w:rPr>
          <w:rStyle w:val="HTMLCode"/>
          <w:rFonts w:ascii="Consolas" w:hAnsi="Consolas"/>
          <w:color w:val="292B2C"/>
        </w:rPr>
        <w:t>changeArray</w:t>
      </w:r>
      <w:proofErr w:type="spellEnd"/>
      <w:r>
        <w:rPr>
          <w:rStyle w:val="HTMLCode"/>
          <w:rFonts w:ascii="Consolas" w:hAnsi="Consolas"/>
          <w:color w:val="292B2C"/>
        </w:rPr>
        <w:t>(</w:t>
      </w:r>
      <w:proofErr w:type="spellStart"/>
      <w:proofErr w:type="gramEnd"/>
      <w:r>
        <w:rPr>
          <w:rStyle w:val="HTMLCode"/>
          <w:rFonts w:ascii="Consolas" w:hAnsi="Consolas"/>
          <w:color w:val="292B2C"/>
        </w:rPr>
        <w:t>arr</w:t>
      </w:r>
      <w:proofErr w:type="spellEnd"/>
      <w:r>
        <w:rPr>
          <w:rStyle w:val="HTMLCode"/>
          <w:rFonts w:ascii="Consolas" w:hAnsi="Consolas"/>
          <w:color w:val="292B2C"/>
        </w:rPr>
        <w:t>, SIZE);   //passing array by reference</w:t>
      </w:r>
    </w:p>
    <w:p w14:paraId="1810C7D0"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lastRenderedPageBreak/>
        <w:t xml:space="preserve">    </w:t>
      </w:r>
      <w:proofErr w:type="spellStart"/>
      <w:proofErr w:type="gramStart"/>
      <w:r>
        <w:rPr>
          <w:rStyle w:val="HTMLCode"/>
          <w:rFonts w:ascii="Consolas" w:hAnsi="Consolas"/>
          <w:color w:val="292B2C"/>
        </w:rPr>
        <w:t>printf</w:t>
      </w:r>
      <w:proofErr w:type="spellEnd"/>
      <w:r>
        <w:rPr>
          <w:rStyle w:val="HTMLCode"/>
          <w:rFonts w:ascii="Consolas" w:hAnsi="Consolas"/>
          <w:color w:val="292B2C"/>
        </w:rPr>
        <w:t>(</w:t>
      </w:r>
      <w:proofErr w:type="gramEnd"/>
      <w:r>
        <w:rPr>
          <w:rStyle w:val="HTMLCode"/>
          <w:rFonts w:ascii="Consolas" w:hAnsi="Consolas"/>
          <w:color w:val="292B2C"/>
        </w:rPr>
        <w:t>"\</w:t>
      </w:r>
      <w:proofErr w:type="spellStart"/>
      <w:r>
        <w:rPr>
          <w:rStyle w:val="HTMLCode"/>
          <w:rFonts w:ascii="Consolas" w:hAnsi="Consolas"/>
          <w:color w:val="292B2C"/>
        </w:rPr>
        <w:t>nvalues</w:t>
      </w:r>
      <w:proofErr w:type="spellEnd"/>
      <w:r>
        <w:rPr>
          <w:rStyle w:val="HTMLCode"/>
          <w:rFonts w:ascii="Consolas" w:hAnsi="Consolas"/>
          <w:color w:val="292B2C"/>
        </w:rPr>
        <w:t xml:space="preserve"> of changed array:\n");</w:t>
      </w:r>
    </w:p>
    <w:p w14:paraId="56CE2F22"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gramStart"/>
      <w:r>
        <w:rPr>
          <w:rStyle w:val="HTMLCode"/>
          <w:rFonts w:ascii="Consolas" w:hAnsi="Consolas"/>
          <w:color w:val="292B2C"/>
        </w:rPr>
        <w:t>for(</w:t>
      </w:r>
      <w:proofErr w:type="spellStart"/>
      <w:proofErr w:type="gramEnd"/>
      <w:r>
        <w:rPr>
          <w:rStyle w:val="HTMLCode"/>
          <w:rFonts w:ascii="Consolas" w:hAnsi="Consolas"/>
          <w:color w:val="292B2C"/>
        </w:rPr>
        <w:t>i</w:t>
      </w:r>
      <w:proofErr w:type="spellEnd"/>
      <w:r>
        <w:rPr>
          <w:rStyle w:val="HTMLCode"/>
          <w:rFonts w:ascii="Consolas" w:hAnsi="Consolas"/>
          <w:color w:val="292B2C"/>
        </w:rPr>
        <w:t xml:space="preserve"> = 0; </w:t>
      </w:r>
      <w:proofErr w:type="spellStart"/>
      <w:r>
        <w:rPr>
          <w:rStyle w:val="HTMLCode"/>
          <w:rFonts w:ascii="Consolas" w:hAnsi="Consolas"/>
          <w:color w:val="292B2C"/>
        </w:rPr>
        <w:t>i</w:t>
      </w:r>
      <w:proofErr w:type="spellEnd"/>
      <w:r>
        <w:rPr>
          <w:rStyle w:val="HTMLCode"/>
          <w:rFonts w:ascii="Consolas" w:hAnsi="Consolas"/>
          <w:color w:val="292B2C"/>
        </w:rPr>
        <w:t xml:space="preserve"> &lt; SIZE; </w:t>
      </w:r>
      <w:proofErr w:type="spellStart"/>
      <w:r>
        <w:rPr>
          <w:rStyle w:val="HTMLCode"/>
          <w:rFonts w:ascii="Consolas" w:hAnsi="Consolas"/>
          <w:color w:val="292B2C"/>
        </w:rPr>
        <w:t>i</w:t>
      </w:r>
      <w:proofErr w:type="spellEnd"/>
      <w:r>
        <w:rPr>
          <w:rStyle w:val="HTMLCode"/>
          <w:rFonts w:ascii="Consolas" w:hAnsi="Consolas"/>
          <w:color w:val="292B2C"/>
        </w:rPr>
        <w:t>++)</w:t>
      </w:r>
    </w:p>
    <w:p w14:paraId="3EF30A83"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0CE7114B"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proofErr w:type="gramStart"/>
      <w:r>
        <w:rPr>
          <w:rStyle w:val="HTMLCode"/>
          <w:rFonts w:ascii="Consolas" w:hAnsi="Consolas"/>
          <w:color w:val="292B2C"/>
        </w:rPr>
        <w:t>printf</w:t>
      </w:r>
      <w:proofErr w:type="spellEnd"/>
      <w:r>
        <w:rPr>
          <w:rStyle w:val="HTMLCode"/>
          <w:rFonts w:ascii="Consolas" w:hAnsi="Consolas"/>
          <w:color w:val="292B2C"/>
        </w:rPr>
        <w:t>(</w:t>
      </w:r>
      <w:proofErr w:type="gramEnd"/>
      <w:r>
        <w:rPr>
          <w:rStyle w:val="HTMLCode"/>
          <w:rFonts w:ascii="Consolas" w:hAnsi="Consolas"/>
          <w:color w:val="292B2C"/>
        </w:rPr>
        <w:t xml:space="preserve">"%3d", </w:t>
      </w:r>
      <w:proofErr w:type="spellStart"/>
      <w:r>
        <w:rPr>
          <w:rStyle w:val="HTMLCode"/>
          <w:rFonts w:ascii="Consolas" w:hAnsi="Consolas"/>
          <w:color w:val="292B2C"/>
        </w:rPr>
        <w:t>arr</w:t>
      </w:r>
      <w:proofErr w:type="spellEnd"/>
      <w:r>
        <w:rPr>
          <w:rStyle w:val="HTMLCode"/>
          <w:rFonts w:ascii="Consolas" w:hAnsi="Consolas"/>
          <w:color w:val="292B2C"/>
        </w:rPr>
        <w:t>[</w:t>
      </w:r>
      <w:proofErr w:type="spellStart"/>
      <w:r>
        <w:rPr>
          <w:rStyle w:val="HTMLCode"/>
          <w:rFonts w:ascii="Consolas" w:hAnsi="Consolas"/>
          <w:color w:val="292B2C"/>
        </w:rPr>
        <w:t>i</w:t>
      </w:r>
      <w:proofErr w:type="spellEnd"/>
      <w:r>
        <w:rPr>
          <w:rStyle w:val="HTMLCode"/>
          <w:rFonts w:ascii="Consolas" w:hAnsi="Consolas"/>
          <w:color w:val="292B2C"/>
        </w:rPr>
        <w:t>]);</w:t>
      </w:r>
    </w:p>
    <w:p w14:paraId="178F2B96"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6A87DBF4"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proofErr w:type="gramStart"/>
      <w:r>
        <w:rPr>
          <w:rStyle w:val="HTMLCode"/>
          <w:rFonts w:ascii="Consolas" w:hAnsi="Consolas"/>
          <w:color w:val="292B2C"/>
        </w:rPr>
        <w:t>printf</w:t>
      </w:r>
      <w:proofErr w:type="spellEnd"/>
      <w:r>
        <w:rPr>
          <w:rStyle w:val="HTMLCode"/>
          <w:rFonts w:ascii="Consolas" w:hAnsi="Consolas"/>
          <w:color w:val="292B2C"/>
        </w:rPr>
        <w:t>(</w:t>
      </w:r>
      <w:proofErr w:type="gramEnd"/>
      <w:r>
        <w:rPr>
          <w:rStyle w:val="HTMLCode"/>
          <w:rFonts w:ascii="Consolas" w:hAnsi="Consolas"/>
          <w:color w:val="292B2C"/>
        </w:rPr>
        <w:t>"\</w:t>
      </w:r>
      <w:proofErr w:type="spellStart"/>
      <w:r>
        <w:rPr>
          <w:rStyle w:val="HTMLCode"/>
          <w:rFonts w:ascii="Consolas" w:hAnsi="Consolas"/>
          <w:color w:val="292B2C"/>
        </w:rPr>
        <w:t>nlet's</w:t>
      </w:r>
      <w:proofErr w:type="spellEnd"/>
      <w:r>
        <w:rPr>
          <w:rStyle w:val="HTMLCode"/>
          <w:rFonts w:ascii="Consolas" w:hAnsi="Consolas"/>
          <w:color w:val="292B2C"/>
        </w:rPr>
        <w:t xml:space="preserve"> see the value by passing array element\n"</w:t>
      </w:r>
    </w:p>
    <w:p w14:paraId="790DFDE6"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r>
        <w:rPr>
          <w:rStyle w:val="HTMLCode"/>
          <w:rFonts w:ascii="Consolas" w:hAnsi="Consolas"/>
          <w:color w:val="292B2C"/>
        </w:rPr>
        <w:t>nvalue</w:t>
      </w:r>
      <w:proofErr w:type="spellEnd"/>
      <w:r>
        <w:rPr>
          <w:rStyle w:val="HTMLCode"/>
          <w:rFonts w:ascii="Consolas" w:hAnsi="Consolas"/>
          <w:color w:val="292B2C"/>
        </w:rPr>
        <w:t xml:space="preserve"> of </w:t>
      </w:r>
      <w:proofErr w:type="spellStart"/>
      <w:proofErr w:type="gramStart"/>
      <w:r>
        <w:rPr>
          <w:rStyle w:val="HTMLCode"/>
          <w:rFonts w:ascii="Consolas" w:hAnsi="Consolas"/>
          <w:color w:val="292B2C"/>
        </w:rPr>
        <w:t>arr</w:t>
      </w:r>
      <w:proofErr w:type="spellEnd"/>
      <w:r>
        <w:rPr>
          <w:rStyle w:val="HTMLCode"/>
          <w:rFonts w:ascii="Consolas" w:hAnsi="Consolas"/>
          <w:color w:val="292B2C"/>
        </w:rPr>
        <w:t>[</w:t>
      </w:r>
      <w:proofErr w:type="gramEnd"/>
      <w:r>
        <w:rPr>
          <w:rStyle w:val="HTMLCode"/>
          <w:rFonts w:ascii="Consolas" w:hAnsi="Consolas"/>
          <w:color w:val="292B2C"/>
        </w:rPr>
        <w:t xml:space="preserve">3] = %d", </w:t>
      </w:r>
      <w:proofErr w:type="spellStart"/>
      <w:r>
        <w:rPr>
          <w:rStyle w:val="HTMLCode"/>
          <w:rFonts w:ascii="Consolas" w:hAnsi="Consolas"/>
          <w:color w:val="292B2C"/>
        </w:rPr>
        <w:t>arr</w:t>
      </w:r>
      <w:proofErr w:type="spellEnd"/>
      <w:r>
        <w:rPr>
          <w:rStyle w:val="HTMLCode"/>
          <w:rFonts w:ascii="Consolas" w:hAnsi="Consolas"/>
          <w:color w:val="292B2C"/>
        </w:rPr>
        <w:t>[3]);</w:t>
      </w:r>
    </w:p>
    <w:p w14:paraId="28D24DBA"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r>
        <w:rPr>
          <w:rStyle w:val="HTMLCode"/>
          <w:rFonts w:ascii="Consolas" w:hAnsi="Consolas"/>
          <w:color w:val="292B2C"/>
        </w:rPr>
        <w:t>changeElement</w:t>
      </w:r>
      <w:proofErr w:type="spellEnd"/>
      <w:r>
        <w:rPr>
          <w:rStyle w:val="HTMLCode"/>
          <w:rFonts w:ascii="Consolas" w:hAnsi="Consolas"/>
          <w:color w:val="292B2C"/>
        </w:rPr>
        <w:t>(</w:t>
      </w:r>
      <w:proofErr w:type="spellStart"/>
      <w:proofErr w:type="gramStart"/>
      <w:r>
        <w:rPr>
          <w:rStyle w:val="HTMLCode"/>
          <w:rFonts w:ascii="Consolas" w:hAnsi="Consolas"/>
          <w:color w:val="292B2C"/>
        </w:rPr>
        <w:t>arr</w:t>
      </w:r>
      <w:proofErr w:type="spellEnd"/>
      <w:r>
        <w:rPr>
          <w:rStyle w:val="HTMLCode"/>
          <w:rFonts w:ascii="Consolas" w:hAnsi="Consolas"/>
          <w:color w:val="292B2C"/>
        </w:rPr>
        <w:t>[</w:t>
      </w:r>
      <w:proofErr w:type="gramEnd"/>
      <w:r>
        <w:rPr>
          <w:rStyle w:val="HTMLCode"/>
          <w:rFonts w:ascii="Consolas" w:hAnsi="Consolas"/>
          <w:color w:val="292B2C"/>
        </w:rPr>
        <w:t xml:space="preserve">3]);  //passing array element </w:t>
      </w:r>
      <w:proofErr w:type="spellStart"/>
      <w:r>
        <w:rPr>
          <w:rStyle w:val="HTMLCode"/>
          <w:rFonts w:ascii="Consolas" w:hAnsi="Consolas"/>
          <w:color w:val="292B2C"/>
        </w:rPr>
        <w:t>arr</w:t>
      </w:r>
      <w:proofErr w:type="spellEnd"/>
      <w:r>
        <w:rPr>
          <w:rStyle w:val="HTMLCode"/>
          <w:rFonts w:ascii="Consolas" w:hAnsi="Consolas"/>
          <w:color w:val="292B2C"/>
        </w:rPr>
        <w:t>[3] by value</w:t>
      </w:r>
    </w:p>
    <w:p w14:paraId="26FCA513" w14:textId="77777777" w:rsidR="00C372DF" w:rsidRDefault="00C372DF" w:rsidP="00C372DF">
      <w:pPr>
        <w:pStyle w:val="HTMLPreformatted"/>
        <w:shd w:val="clear" w:color="auto" w:fill="EEEEEE"/>
        <w:spacing w:after="384"/>
        <w:jc w:val="both"/>
        <w:rPr>
          <w:rStyle w:val="HTMLCode"/>
          <w:rFonts w:ascii="Consolas" w:hAnsi="Consolas"/>
          <w:color w:val="292B2C"/>
        </w:rPr>
      </w:pPr>
    </w:p>
    <w:p w14:paraId="45558ED6"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proofErr w:type="gramStart"/>
      <w:r>
        <w:rPr>
          <w:rStyle w:val="HTMLCode"/>
          <w:rFonts w:ascii="Consolas" w:hAnsi="Consolas"/>
          <w:color w:val="292B2C"/>
        </w:rPr>
        <w:t>printf</w:t>
      </w:r>
      <w:proofErr w:type="spellEnd"/>
      <w:r>
        <w:rPr>
          <w:rStyle w:val="HTMLCode"/>
          <w:rFonts w:ascii="Consolas" w:hAnsi="Consolas"/>
          <w:color w:val="292B2C"/>
        </w:rPr>
        <w:t>(</w:t>
      </w:r>
      <w:proofErr w:type="gramEnd"/>
      <w:r>
        <w:rPr>
          <w:rStyle w:val="HTMLCode"/>
          <w:rFonts w:ascii="Consolas" w:hAnsi="Consolas"/>
          <w:color w:val="292B2C"/>
        </w:rPr>
        <w:t>"\</w:t>
      </w:r>
      <w:proofErr w:type="spellStart"/>
      <w:r>
        <w:rPr>
          <w:rStyle w:val="HTMLCode"/>
          <w:rFonts w:ascii="Consolas" w:hAnsi="Consolas"/>
          <w:color w:val="292B2C"/>
        </w:rPr>
        <w:t>nvalue</w:t>
      </w:r>
      <w:proofErr w:type="spellEnd"/>
      <w:r>
        <w:rPr>
          <w:rStyle w:val="HTMLCode"/>
          <w:rFonts w:ascii="Consolas" w:hAnsi="Consolas"/>
          <w:color w:val="292B2C"/>
        </w:rPr>
        <w:t xml:space="preserve"> of </w:t>
      </w:r>
      <w:proofErr w:type="spellStart"/>
      <w:r>
        <w:rPr>
          <w:rStyle w:val="HTMLCode"/>
          <w:rFonts w:ascii="Consolas" w:hAnsi="Consolas"/>
          <w:color w:val="292B2C"/>
        </w:rPr>
        <w:t>arr</w:t>
      </w:r>
      <w:proofErr w:type="spellEnd"/>
      <w:r>
        <w:rPr>
          <w:rStyle w:val="HTMLCode"/>
          <w:rFonts w:ascii="Consolas" w:hAnsi="Consolas"/>
          <w:color w:val="292B2C"/>
        </w:rPr>
        <w:t xml:space="preserve">[3] = %d", </w:t>
      </w:r>
      <w:proofErr w:type="spellStart"/>
      <w:r>
        <w:rPr>
          <w:rStyle w:val="HTMLCode"/>
          <w:rFonts w:ascii="Consolas" w:hAnsi="Consolas"/>
          <w:color w:val="292B2C"/>
        </w:rPr>
        <w:t>arr</w:t>
      </w:r>
      <w:proofErr w:type="spellEnd"/>
      <w:r>
        <w:rPr>
          <w:rStyle w:val="HTMLCode"/>
          <w:rFonts w:ascii="Consolas" w:hAnsi="Consolas"/>
          <w:color w:val="292B2C"/>
        </w:rPr>
        <w:t>[3]);</w:t>
      </w:r>
    </w:p>
    <w:p w14:paraId="7E5585C6" w14:textId="77777777" w:rsidR="00C372DF" w:rsidRDefault="00C372DF" w:rsidP="00C372DF">
      <w:pPr>
        <w:pStyle w:val="HTMLPreformatted"/>
        <w:shd w:val="clear" w:color="auto" w:fill="EEEEEE"/>
        <w:spacing w:after="384"/>
        <w:jc w:val="both"/>
        <w:rPr>
          <w:rStyle w:val="HTMLCode"/>
          <w:rFonts w:ascii="Consolas" w:hAnsi="Consolas"/>
          <w:color w:val="292B2C"/>
        </w:rPr>
      </w:pPr>
    </w:p>
    <w:p w14:paraId="31F9FB8F"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5E3475E3" w14:textId="77777777" w:rsidR="00C372DF" w:rsidRDefault="00C372DF" w:rsidP="00C372DF">
      <w:pPr>
        <w:pStyle w:val="HTMLPreformatted"/>
        <w:shd w:val="clear" w:color="auto" w:fill="EEEEEE"/>
        <w:spacing w:after="384"/>
        <w:jc w:val="both"/>
        <w:rPr>
          <w:rStyle w:val="HTMLCode"/>
          <w:rFonts w:ascii="Consolas" w:hAnsi="Consolas"/>
          <w:color w:val="292B2C"/>
        </w:rPr>
      </w:pPr>
    </w:p>
    <w:p w14:paraId="1D9B769C"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void </w:t>
      </w:r>
      <w:proofErr w:type="spellStart"/>
      <w:proofErr w:type="gramStart"/>
      <w:r>
        <w:rPr>
          <w:rStyle w:val="HTMLCode"/>
          <w:rFonts w:ascii="Consolas" w:hAnsi="Consolas"/>
          <w:color w:val="292B2C"/>
        </w:rPr>
        <w:t>changeArray</w:t>
      </w:r>
      <w:proofErr w:type="spellEnd"/>
      <w:r>
        <w:rPr>
          <w:rStyle w:val="HTMLCode"/>
          <w:rFonts w:ascii="Consolas" w:hAnsi="Consolas"/>
          <w:color w:val="292B2C"/>
        </w:rPr>
        <w:t>(</w:t>
      </w:r>
      <w:proofErr w:type="gramEnd"/>
      <w:r>
        <w:rPr>
          <w:rStyle w:val="HTMLCode"/>
          <w:rFonts w:ascii="Consolas" w:hAnsi="Consolas"/>
          <w:color w:val="292B2C"/>
        </w:rPr>
        <w:t>int x[], int s)</w:t>
      </w:r>
    </w:p>
    <w:p w14:paraId="7021FCC9"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62EB9B1C"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int </w:t>
      </w:r>
      <w:proofErr w:type="gramStart"/>
      <w:r>
        <w:rPr>
          <w:rStyle w:val="HTMLCode"/>
          <w:rFonts w:ascii="Consolas" w:hAnsi="Consolas"/>
          <w:color w:val="292B2C"/>
        </w:rPr>
        <w:t xml:space="preserve">j;   </w:t>
      </w:r>
      <w:proofErr w:type="gramEnd"/>
      <w:r>
        <w:rPr>
          <w:rStyle w:val="HTMLCode"/>
          <w:rFonts w:ascii="Consolas" w:hAnsi="Consolas"/>
          <w:color w:val="292B2C"/>
        </w:rPr>
        <w:t xml:space="preserve"> //counter variable</w:t>
      </w:r>
    </w:p>
    <w:p w14:paraId="03AA7730"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for (j = 0; j&lt;= SIZE; </w:t>
      </w:r>
      <w:proofErr w:type="spellStart"/>
      <w:r>
        <w:rPr>
          <w:rStyle w:val="HTMLCode"/>
          <w:rFonts w:ascii="Consolas" w:hAnsi="Consolas"/>
          <w:color w:val="292B2C"/>
        </w:rPr>
        <w:t>j++</w:t>
      </w:r>
      <w:proofErr w:type="spellEnd"/>
      <w:r>
        <w:rPr>
          <w:rStyle w:val="HTMLCode"/>
          <w:rFonts w:ascii="Consolas" w:hAnsi="Consolas"/>
          <w:color w:val="292B2C"/>
        </w:rPr>
        <w:t>)</w:t>
      </w:r>
    </w:p>
    <w:p w14:paraId="3DAB2323"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696FC01E"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x[j] = x[j] * 2;</w:t>
      </w:r>
    </w:p>
    <w:p w14:paraId="7F2A26E5"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
    <w:p w14:paraId="0F2323E5"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5224AFAE" w14:textId="77777777" w:rsidR="00C372DF" w:rsidRDefault="00C372DF" w:rsidP="00C372DF">
      <w:pPr>
        <w:pStyle w:val="HTMLPreformatted"/>
        <w:shd w:val="clear" w:color="auto" w:fill="EEEEEE"/>
        <w:spacing w:after="384"/>
        <w:jc w:val="both"/>
        <w:rPr>
          <w:rStyle w:val="HTMLCode"/>
          <w:rFonts w:ascii="Consolas" w:hAnsi="Consolas"/>
          <w:color w:val="292B2C"/>
        </w:rPr>
      </w:pPr>
    </w:p>
    <w:p w14:paraId="6474757C"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void </w:t>
      </w:r>
      <w:proofErr w:type="spellStart"/>
      <w:proofErr w:type="gramStart"/>
      <w:r>
        <w:rPr>
          <w:rStyle w:val="HTMLCode"/>
          <w:rFonts w:ascii="Consolas" w:hAnsi="Consolas"/>
          <w:color w:val="292B2C"/>
        </w:rPr>
        <w:t>changeElement</w:t>
      </w:r>
      <w:proofErr w:type="spellEnd"/>
      <w:r>
        <w:rPr>
          <w:rStyle w:val="HTMLCode"/>
          <w:rFonts w:ascii="Consolas" w:hAnsi="Consolas"/>
          <w:color w:val="292B2C"/>
        </w:rPr>
        <w:t>( int</w:t>
      </w:r>
      <w:proofErr w:type="gramEnd"/>
      <w:r>
        <w:rPr>
          <w:rStyle w:val="HTMLCode"/>
          <w:rFonts w:ascii="Consolas" w:hAnsi="Consolas"/>
          <w:color w:val="292B2C"/>
        </w:rPr>
        <w:t xml:space="preserve"> y)</w:t>
      </w:r>
    </w:p>
    <w:p w14:paraId="62CBF6A1"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lastRenderedPageBreak/>
        <w:t>{</w:t>
      </w:r>
    </w:p>
    <w:p w14:paraId="45C15D7F"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y = y * </w:t>
      </w:r>
      <w:proofErr w:type="gramStart"/>
      <w:r>
        <w:rPr>
          <w:rStyle w:val="HTMLCode"/>
          <w:rFonts w:ascii="Consolas" w:hAnsi="Consolas"/>
          <w:color w:val="292B2C"/>
        </w:rPr>
        <w:t xml:space="preserve">2;   </w:t>
      </w:r>
      <w:proofErr w:type="gramEnd"/>
      <w:r>
        <w:rPr>
          <w:rStyle w:val="HTMLCode"/>
          <w:rFonts w:ascii="Consolas" w:hAnsi="Consolas"/>
          <w:color w:val="292B2C"/>
        </w:rPr>
        <w:t xml:space="preserve"> //multiplying array element by 2</w:t>
      </w:r>
    </w:p>
    <w:p w14:paraId="262CB744" w14:textId="77777777" w:rsidR="00C372DF" w:rsidRDefault="00C372DF" w:rsidP="00C372DF">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w:t>
      </w:r>
      <w:proofErr w:type="spellStart"/>
      <w:proofErr w:type="gramStart"/>
      <w:r>
        <w:rPr>
          <w:rStyle w:val="HTMLCode"/>
          <w:rFonts w:ascii="Consolas" w:hAnsi="Consolas"/>
          <w:color w:val="292B2C"/>
        </w:rPr>
        <w:t>printf</w:t>
      </w:r>
      <w:proofErr w:type="spellEnd"/>
      <w:r>
        <w:rPr>
          <w:rStyle w:val="HTMLCode"/>
          <w:rFonts w:ascii="Consolas" w:hAnsi="Consolas"/>
          <w:color w:val="292B2C"/>
        </w:rPr>
        <w:t>(</w:t>
      </w:r>
      <w:proofErr w:type="gramEnd"/>
      <w:r>
        <w:rPr>
          <w:rStyle w:val="HTMLCode"/>
          <w:rFonts w:ascii="Consolas" w:hAnsi="Consolas"/>
          <w:color w:val="292B2C"/>
        </w:rPr>
        <w:t>"\</w:t>
      </w:r>
      <w:proofErr w:type="spellStart"/>
      <w:r>
        <w:rPr>
          <w:rStyle w:val="HTMLCode"/>
          <w:rFonts w:ascii="Consolas" w:hAnsi="Consolas"/>
          <w:color w:val="292B2C"/>
        </w:rPr>
        <w:t>nvalue</w:t>
      </w:r>
      <w:proofErr w:type="spellEnd"/>
      <w:r>
        <w:rPr>
          <w:rStyle w:val="HTMLCode"/>
          <w:rFonts w:ascii="Consolas" w:hAnsi="Consolas"/>
          <w:color w:val="292B2C"/>
        </w:rPr>
        <w:t xml:space="preserve"> of 3rd element in </w:t>
      </w:r>
      <w:proofErr w:type="spellStart"/>
      <w:r>
        <w:rPr>
          <w:rStyle w:val="HTMLCode"/>
          <w:rFonts w:ascii="Consolas" w:hAnsi="Consolas"/>
          <w:color w:val="292B2C"/>
        </w:rPr>
        <w:t>changeElement</w:t>
      </w:r>
      <w:proofErr w:type="spellEnd"/>
      <w:r>
        <w:rPr>
          <w:rStyle w:val="HTMLCode"/>
          <w:rFonts w:ascii="Consolas" w:hAnsi="Consolas"/>
          <w:color w:val="292B2C"/>
        </w:rPr>
        <w:t xml:space="preserve"> = %d ", y);</w:t>
      </w:r>
    </w:p>
    <w:p w14:paraId="1C7F7549" w14:textId="77777777" w:rsidR="00C372DF" w:rsidRDefault="00C372DF" w:rsidP="00C372DF">
      <w:pPr>
        <w:pStyle w:val="HTMLPreformatted"/>
        <w:shd w:val="clear" w:color="auto" w:fill="EEEEEE"/>
        <w:spacing w:after="384"/>
        <w:jc w:val="both"/>
        <w:rPr>
          <w:rFonts w:ascii="Courier" w:hAnsi="Courier"/>
          <w:color w:val="292B2C"/>
        </w:rPr>
      </w:pPr>
      <w:r>
        <w:rPr>
          <w:rStyle w:val="HTMLCode"/>
          <w:rFonts w:ascii="Consolas" w:hAnsi="Consolas"/>
          <w:color w:val="292B2C"/>
        </w:rPr>
        <w:t>}</w:t>
      </w:r>
    </w:p>
    <w:p w14:paraId="60C3333B"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3B9143BD"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passing entire array by reference.</w:t>
      </w:r>
    </w:p>
    <w:p w14:paraId="4EE07350"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values of original array:</w:t>
      </w:r>
    </w:p>
    <w:p w14:paraId="13B4B31C"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 xml:space="preserve">  </w:t>
      </w:r>
      <w:proofErr w:type="gramStart"/>
      <w:r>
        <w:rPr>
          <w:rStyle w:val="HTMLSample"/>
          <w:color w:val="292B2C"/>
        </w:rPr>
        <w:t>0  1</w:t>
      </w:r>
      <w:proofErr w:type="gramEnd"/>
      <w:r>
        <w:rPr>
          <w:rStyle w:val="HTMLSample"/>
          <w:color w:val="292B2C"/>
        </w:rPr>
        <w:t xml:space="preserve">  2  3  4</w:t>
      </w:r>
    </w:p>
    <w:p w14:paraId="1647F3FE"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values of changed array:</w:t>
      </w:r>
    </w:p>
    <w:p w14:paraId="6168214D"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 xml:space="preserve">  </w:t>
      </w:r>
      <w:proofErr w:type="gramStart"/>
      <w:r>
        <w:rPr>
          <w:rStyle w:val="HTMLSample"/>
          <w:color w:val="292B2C"/>
        </w:rPr>
        <w:t>0  2</w:t>
      </w:r>
      <w:proofErr w:type="gramEnd"/>
      <w:r>
        <w:rPr>
          <w:rStyle w:val="HTMLSample"/>
          <w:color w:val="292B2C"/>
        </w:rPr>
        <w:t xml:space="preserve">  4  6  8</w:t>
      </w:r>
    </w:p>
    <w:p w14:paraId="72D2727E"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let's see the value by passing array element</w:t>
      </w:r>
    </w:p>
    <w:p w14:paraId="0E7F3EB8" w14:textId="77777777" w:rsidR="00C372DF" w:rsidRDefault="00C372DF" w:rsidP="00C372DF">
      <w:pPr>
        <w:pStyle w:val="HTMLPreformatted"/>
        <w:shd w:val="clear" w:color="auto" w:fill="EEEEEE"/>
        <w:spacing w:after="384"/>
        <w:jc w:val="both"/>
        <w:rPr>
          <w:rStyle w:val="HTMLSample"/>
          <w:color w:val="292B2C"/>
        </w:rPr>
      </w:pPr>
    </w:p>
    <w:p w14:paraId="4295BE88"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 xml:space="preserve">value of </w:t>
      </w:r>
      <w:proofErr w:type="spellStart"/>
      <w:proofErr w:type="gramStart"/>
      <w:r>
        <w:rPr>
          <w:rStyle w:val="HTMLSample"/>
          <w:color w:val="292B2C"/>
        </w:rPr>
        <w:t>arr</w:t>
      </w:r>
      <w:proofErr w:type="spellEnd"/>
      <w:r>
        <w:rPr>
          <w:rStyle w:val="HTMLSample"/>
          <w:color w:val="292B2C"/>
        </w:rPr>
        <w:t>[</w:t>
      </w:r>
      <w:proofErr w:type="gramEnd"/>
      <w:r>
        <w:rPr>
          <w:rStyle w:val="HTMLSample"/>
          <w:color w:val="292B2C"/>
        </w:rPr>
        <w:t>3] = 6</w:t>
      </w:r>
    </w:p>
    <w:p w14:paraId="05BB4F43" w14:textId="77777777" w:rsidR="00C372DF" w:rsidRDefault="00C372DF" w:rsidP="00C372DF">
      <w:pPr>
        <w:pStyle w:val="HTMLPreformatted"/>
        <w:shd w:val="clear" w:color="auto" w:fill="EEEEEE"/>
        <w:spacing w:after="384"/>
        <w:jc w:val="both"/>
        <w:rPr>
          <w:rStyle w:val="HTMLSample"/>
          <w:color w:val="292B2C"/>
        </w:rPr>
      </w:pPr>
      <w:r>
        <w:rPr>
          <w:rStyle w:val="HTMLSample"/>
          <w:color w:val="292B2C"/>
        </w:rPr>
        <w:t xml:space="preserve">value of 3rd element in </w:t>
      </w:r>
      <w:proofErr w:type="spellStart"/>
      <w:r>
        <w:rPr>
          <w:rStyle w:val="HTMLSample"/>
          <w:color w:val="292B2C"/>
        </w:rPr>
        <w:t>changeElement</w:t>
      </w:r>
      <w:proofErr w:type="spellEnd"/>
      <w:r>
        <w:rPr>
          <w:rStyle w:val="HTMLSample"/>
          <w:color w:val="292B2C"/>
        </w:rPr>
        <w:t xml:space="preserve"> = 12</w:t>
      </w:r>
    </w:p>
    <w:p w14:paraId="7DDC675F" w14:textId="77777777" w:rsidR="00C372DF" w:rsidRDefault="00C372DF" w:rsidP="00C372DF">
      <w:pPr>
        <w:pStyle w:val="HTMLPreformatted"/>
        <w:shd w:val="clear" w:color="auto" w:fill="EEEEEE"/>
        <w:spacing w:after="384"/>
        <w:jc w:val="both"/>
        <w:rPr>
          <w:rFonts w:ascii="Courier" w:hAnsi="Courier"/>
          <w:color w:val="292B2C"/>
        </w:rPr>
      </w:pPr>
      <w:r>
        <w:rPr>
          <w:rStyle w:val="HTMLSample"/>
          <w:color w:val="292B2C"/>
        </w:rPr>
        <w:t xml:space="preserve">value of </w:t>
      </w:r>
      <w:proofErr w:type="spellStart"/>
      <w:proofErr w:type="gramStart"/>
      <w:r>
        <w:rPr>
          <w:rStyle w:val="HTMLSample"/>
          <w:color w:val="292B2C"/>
        </w:rPr>
        <w:t>arr</w:t>
      </w:r>
      <w:proofErr w:type="spellEnd"/>
      <w:r>
        <w:rPr>
          <w:rStyle w:val="HTMLSample"/>
          <w:color w:val="292B2C"/>
        </w:rPr>
        <w:t>[</w:t>
      </w:r>
      <w:proofErr w:type="gramEnd"/>
      <w:r>
        <w:rPr>
          <w:rStyle w:val="HTMLSample"/>
          <w:color w:val="292B2C"/>
        </w:rPr>
        <w:t>3] = 6</w:t>
      </w:r>
    </w:p>
    <w:p w14:paraId="0B76A3E5"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w:t>
      </w:r>
      <w:r>
        <w:rPr>
          <w:rFonts w:ascii="Helvetica" w:hAnsi="Helvetica" w:cs="Helvetica"/>
          <w:color w:val="333333"/>
        </w:rPr>
        <w:br/>
        <w:t>In the above program, we can see the difference between passing an array by reference and element by value.</w:t>
      </w:r>
    </w:p>
    <w:p w14:paraId="617A4FBF"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program first prints the value of array and it is passed to </w:t>
      </w:r>
      <w:proofErr w:type="spellStart"/>
      <w:proofErr w:type="gramStart"/>
      <w:r>
        <w:rPr>
          <w:rStyle w:val="HTMLCode"/>
          <w:rFonts w:ascii="Consolas" w:eastAsiaTheme="minorEastAsia" w:hAnsi="Consolas"/>
          <w:color w:val="BD4147"/>
          <w:shd w:val="clear" w:color="auto" w:fill="F7F7F9"/>
        </w:rPr>
        <w:t>changeArray</w:t>
      </w:r>
      <w:proofErr w:type="spellEnd"/>
      <w:r>
        <w:rPr>
          <w:rStyle w:val="HTMLCode"/>
          <w:rFonts w:ascii="Consolas" w:eastAsiaTheme="minorEastAsia" w:hAnsi="Consolas"/>
          <w:color w:val="BD4147"/>
          <w:shd w:val="clear" w:color="auto" w:fill="F7F7F9"/>
        </w:rPr>
        <w:t>(</w:t>
      </w:r>
      <w:proofErr w:type="gramEnd"/>
      <w:r>
        <w:rPr>
          <w:rStyle w:val="HTMLCode"/>
          <w:rFonts w:ascii="Consolas" w:eastAsiaTheme="minorEastAsia" w:hAnsi="Consolas"/>
          <w:color w:val="BD4147"/>
          <w:shd w:val="clear" w:color="auto" w:fill="F7F7F9"/>
        </w:rPr>
        <w:t>)</w:t>
      </w:r>
      <w:r>
        <w:rPr>
          <w:rFonts w:ascii="Helvetica" w:hAnsi="Helvetica" w:cs="Helvetica"/>
          <w:color w:val="333333"/>
        </w:rPr>
        <w:t> function, where elements are multiplied by 2. The modified result is printed.</w:t>
      </w:r>
    </w:p>
    <w:p w14:paraId="2C523E23"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the second part, the program first prints the third element of modified array. After this third element of an array is passed to </w:t>
      </w:r>
      <w:proofErr w:type="spellStart"/>
      <w:proofErr w:type="gramStart"/>
      <w:r>
        <w:rPr>
          <w:rStyle w:val="HTMLCode"/>
          <w:rFonts w:ascii="Consolas" w:eastAsiaTheme="minorEastAsia" w:hAnsi="Consolas"/>
          <w:color w:val="BD4147"/>
          <w:shd w:val="clear" w:color="auto" w:fill="F7F7F9"/>
        </w:rPr>
        <w:t>changeElement</w:t>
      </w:r>
      <w:proofErr w:type="spellEnd"/>
      <w:r>
        <w:rPr>
          <w:rStyle w:val="HTMLCode"/>
          <w:rFonts w:ascii="Consolas" w:eastAsiaTheme="minorEastAsia" w:hAnsi="Consolas"/>
          <w:color w:val="BD4147"/>
          <w:shd w:val="clear" w:color="auto" w:fill="F7F7F9"/>
        </w:rPr>
        <w:t>(</w:t>
      </w:r>
      <w:proofErr w:type="gramEnd"/>
      <w:r>
        <w:rPr>
          <w:rStyle w:val="HTMLCode"/>
          <w:rFonts w:ascii="Consolas" w:eastAsiaTheme="minorEastAsia" w:hAnsi="Consolas"/>
          <w:color w:val="BD4147"/>
          <w:shd w:val="clear" w:color="auto" w:fill="F7F7F9"/>
        </w:rPr>
        <w:t>)</w:t>
      </w:r>
      <w:r>
        <w:rPr>
          <w:rFonts w:ascii="Helvetica" w:hAnsi="Helvetica" w:cs="Helvetica"/>
          <w:color w:val="333333"/>
        </w:rPr>
        <w:t> function by value, where it is multiplied by 2 and value is printed.</w:t>
      </w:r>
    </w:p>
    <w:p w14:paraId="6A267FD5"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Finally, in the </w:t>
      </w:r>
      <w:r>
        <w:rPr>
          <w:rStyle w:val="HTMLCode"/>
          <w:rFonts w:ascii="Consolas" w:eastAsiaTheme="minorEastAsia" w:hAnsi="Consolas"/>
          <w:color w:val="BD4147"/>
          <w:shd w:val="clear" w:color="auto" w:fill="F7F7F9"/>
        </w:rPr>
        <w:t>main</w:t>
      </w:r>
      <w:r>
        <w:rPr>
          <w:rFonts w:ascii="Helvetica" w:hAnsi="Helvetica" w:cs="Helvetica"/>
          <w:color w:val="333333"/>
        </w:rPr>
        <w:t> function the value of third element of an array is printed again but the value remains same.</w:t>
      </w:r>
    </w:p>
    <w:p w14:paraId="6202F448" w14:textId="77777777" w:rsidR="00C372DF" w:rsidRDefault="00C372DF" w:rsidP="00C372DF">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Note: We can use </w:t>
      </w:r>
      <w:r>
        <w:rPr>
          <w:rStyle w:val="HTMLCode"/>
          <w:rFonts w:ascii="Consolas" w:eastAsiaTheme="minorEastAsia" w:hAnsi="Consolas"/>
          <w:color w:val="BD4147"/>
          <w:shd w:val="clear" w:color="auto" w:fill="F7F7F9"/>
        </w:rPr>
        <w:t>const</w:t>
      </w:r>
      <w:r>
        <w:rPr>
          <w:rFonts w:ascii="Helvetica" w:hAnsi="Helvetica" w:cs="Helvetica"/>
          <w:color w:val="333333"/>
        </w:rPr>
        <w:t> (constant) type qualifier to prevent modification of array elements in a function.</w:t>
      </w:r>
    </w:p>
    <w:p w14:paraId="5BDC1A6E" w14:textId="77777777" w:rsidR="00DF51B4" w:rsidRDefault="00DF51B4" w:rsidP="00DF51B4">
      <w:pPr>
        <w:pStyle w:val="Heading1"/>
        <w:spacing w:after="60"/>
        <w:rPr>
          <w:rFonts w:ascii="Georgia" w:eastAsia="Times New Roman" w:hAnsi="Georgia"/>
          <w:color w:val="auto"/>
          <w:kern w:val="36"/>
        </w:rPr>
      </w:pPr>
      <w:r>
        <w:rPr>
          <w:rFonts w:ascii="Georgia" w:hAnsi="Georgia"/>
          <w:b/>
          <w:bCs/>
        </w:rPr>
        <w:lastRenderedPageBreak/>
        <w:t>C programming pointers</w:t>
      </w:r>
    </w:p>
    <w:p w14:paraId="3342DBDC" w14:textId="65187095" w:rsidR="00DF51B4" w:rsidRDefault="00DF51B4" w:rsidP="00DF51B4">
      <w:pPr>
        <w:shd w:val="clear" w:color="auto" w:fill="FFFFFF"/>
        <w:jc w:val="both"/>
        <w:rPr>
          <w:rFonts w:ascii="Helvetica" w:hAnsi="Helvetica" w:cs="Helvetica"/>
          <w:color w:val="333333"/>
        </w:rPr>
      </w:pPr>
    </w:p>
    <w:p w14:paraId="26F95D51" w14:textId="75A3F32B" w:rsidR="00DF51B4" w:rsidRDefault="00DF51B4" w:rsidP="00DF51B4">
      <w:pPr>
        <w:pStyle w:val="Heading2"/>
        <w:shd w:val="clear" w:color="auto" w:fill="FFFFFF"/>
        <w:spacing w:before="0" w:after="120"/>
        <w:jc w:val="both"/>
        <w:rPr>
          <w:rFonts w:ascii="Georgia" w:hAnsi="Georgia" w:cs="Helvetica"/>
          <w:b/>
          <w:bCs/>
          <w:color w:val="222222"/>
        </w:rPr>
      </w:pPr>
      <w:r>
        <w:rPr>
          <w:rFonts w:ascii="Georgia" w:hAnsi="Georgia" w:cs="Helvetica"/>
          <w:b/>
          <w:bCs/>
          <w:color w:val="222222"/>
        </w:rPr>
        <w:t>Pointers in C programming</w:t>
      </w:r>
    </w:p>
    <w:p w14:paraId="2DB4C02B" w14:textId="0A3CFBBB" w:rsidR="00DF51B4" w:rsidRDefault="00DF51B4" w:rsidP="00DF51B4"/>
    <w:p w14:paraId="6091DAB2" w14:textId="75CF4B1F" w:rsidR="00DF51B4" w:rsidRPr="00DF51B4" w:rsidRDefault="00DF51B4" w:rsidP="00DF51B4">
      <w:r>
        <w:t>**Pointer is a variable of RAM memory address of a variable</w:t>
      </w:r>
    </w:p>
    <w:p w14:paraId="477DB076"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Pointer</w:t>
      </w:r>
      <w:r>
        <w:rPr>
          <w:rFonts w:ascii="Helvetica" w:hAnsi="Helvetica" w:cs="Helvetica"/>
          <w:color w:val="333333"/>
        </w:rPr>
        <w:t> is a striking and most powerful feature of C programming. As the name itself suggests a pointer is something that points something.</w:t>
      </w:r>
    </w:p>
    <w:p w14:paraId="3BE77602"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It can also be described as a variable that points to an ordinary variable of any type by holding the address of that variable.</w:t>
      </w:r>
    </w:p>
    <w:p w14:paraId="39A70E15"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For the better understanding of C programming pointers consider following declaration:</w:t>
      </w:r>
    </w:p>
    <w:p w14:paraId="58D40FEC" w14:textId="77777777" w:rsidR="00DF51B4" w:rsidRDefault="00DF51B4" w:rsidP="00DF51B4">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int x = 1;</w:t>
      </w:r>
    </w:p>
    <w:p w14:paraId="5A73B7D6"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Above declaration reserves a memory block with name </w:t>
      </w:r>
      <w:r>
        <w:rPr>
          <w:rStyle w:val="HTMLCode"/>
          <w:rFonts w:ascii="Consolas" w:eastAsiaTheme="minorHAnsi" w:hAnsi="Consolas"/>
          <w:color w:val="BD4147"/>
          <w:shd w:val="clear" w:color="auto" w:fill="F7F7F9"/>
        </w:rPr>
        <w:t>x</w:t>
      </w:r>
      <w:r>
        <w:rPr>
          <w:rFonts w:ascii="Helvetica" w:hAnsi="Helvetica" w:cs="Helvetica"/>
          <w:color w:val="333333"/>
        </w:rPr>
        <w:t> and its value 1.</w:t>
      </w:r>
    </w:p>
    <w:p w14:paraId="2460642F"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Assume that </w:t>
      </w:r>
      <w:r>
        <w:rPr>
          <w:rStyle w:val="HTMLCode"/>
          <w:rFonts w:ascii="Consolas" w:eastAsiaTheme="minorHAnsi" w:hAnsi="Consolas"/>
          <w:color w:val="BD4147"/>
          <w:shd w:val="clear" w:color="auto" w:fill="F7F7F9"/>
        </w:rPr>
        <w:t>x</w:t>
      </w:r>
      <w:r>
        <w:rPr>
          <w:rFonts w:ascii="Helvetica" w:hAnsi="Helvetica" w:cs="Helvetica"/>
          <w:color w:val="333333"/>
        </w:rPr>
        <w:t> is located at address 3000.</w:t>
      </w:r>
    </w:p>
    <w:p w14:paraId="20F037F1"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Therefore: </w:t>
      </w:r>
      <w:r>
        <w:rPr>
          <w:rStyle w:val="HTMLCode"/>
          <w:rFonts w:ascii="Consolas" w:eastAsiaTheme="minorHAnsi" w:hAnsi="Consolas"/>
          <w:color w:val="BD4147"/>
          <w:shd w:val="clear" w:color="auto" w:fill="F7F7F9"/>
        </w:rPr>
        <w:t>&amp;x = </w:t>
      </w:r>
      <w:r>
        <w:rPr>
          <w:rFonts w:ascii="Helvetica" w:hAnsi="Helvetica" w:cs="Helvetica"/>
          <w:color w:val="333333"/>
        </w:rPr>
        <w:t>address of </w:t>
      </w:r>
      <w:r>
        <w:rPr>
          <w:rStyle w:val="HTMLCode"/>
          <w:rFonts w:ascii="Consolas" w:eastAsiaTheme="minorHAnsi" w:hAnsi="Consolas"/>
          <w:color w:val="BD4147"/>
          <w:shd w:val="clear" w:color="auto" w:fill="F7F7F9"/>
        </w:rPr>
        <w:t>x = 3000</w:t>
      </w:r>
    </w:p>
    <w:p w14:paraId="3A9EDC5D"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To print the value and the address the program would be</w:t>
      </w:r>
    </w:p>
    <w:p w14:paraId="7B789E05"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5D531588"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576DFC04"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3169F7BA"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x = 1;</w:t>
      </w:r>
    </w:p>
    <w:p w14:paraId="49515EFB"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"Value of x = %</w:t>
      </w:r>
      <w:proofErr w:type="spellStart"/>
      <w:r>
        <w:rPr>
          <w:rStyle w:val="HTMLCode"/>
          <w:rFonts w:ascii="Consolas" w:eastAsiaTheme="minorHAnsi" w:hAnsi="Consolas"/>
          <w:color w:val="292B2C"/>
        </w:rPr>
        <w:t>d",x</w:t>
      </w:r>
      <w:proofErr w:type="spellEnd"/>
      <w:r>
        <w:rPr>
          <w:rStyle w:val="HTMLCode"/>
          <w:rFonts w:ascii="Consolas" w:eastAsiaTheme="minorHAnsi" w:hAnsi="Consolas"/>
          <w:color w:val="292B2C"/>
        </w:rPr>
        <w:t>);</w:t>
      </w:r>
    </w:p>
    <w:p w14:paraId="51B596CE"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"Address of x = %</w:t>
      </w:r>
      <w:proofErr w:type="spellStart"/>
      <w:r>
        <w:rPr>
          <w:rStyle w:val="HTMLCode"/>
          <w:rFonts w:ascii="Consolas" w:eastAsiaTheme="minorHAnsi" w:hAnsi="Consolas"/>
          <w:color w:val="292B2C"/>
        </w:rPr>
        <w:t>d",&amp;x</w:t>
      </w:r>
      <w:proofErr w:type="spellEnd"/>
      <w:r>
        <w:rPr>
          <w:rStyle w:val="HTMLCode"/>
          <w:rFonts w:ascii="Consolas" w:eastAsiaTheme="minorHAnsi" w:hAnsi="Consolas"/>
          <w:color w:val="292B2C"/>
        </w:rPr>
        <w:t>);</w:t>
      </w:r>
    </w:p>
    <w:p w14:paraId="3E672B96"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16FFEFAA" w14:textId="77777777" w:rsidR="00DF51B4" w:rsidRDefault="00DF51B4" w:rsidP="00DF51B4">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w:t>
      </w:r>
    </w:p>
    <w:p w14:paraId="7399FBE3"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756116F7" w14:textId="77777777" w:rsidR="00DF51B4" w:rsidRDefault="00DF51B4" w:rsidP="00DF51B4">
      <w:pPr>
        <w:pStyle w:val="HTMLPreformatted"/>
        <w:shd w:val="clear" w:color="auto" w:fill="EEEEEE"/>
        <w:spacing w:after="384"/>
        <w:jc w:val="both"/>
        <w:rPr>
          <w:rStyle w:val="HTMLSample"/>
          <w:color w:val="292B2C"/>
        </w:rPr>
      </w:pPr>
      <w:r>
        <w:rPr>
          <w:rStyle w:val="HTMLSample"/>
          <w:color w:val="292B2C"/>
        </w:rPr>
        <w:lastRenderedPageBreak/>
        <w:t>Value of x = 1</w:t>
      </w:r>
    </w:p>
    <w:p w14:paraId="28BB0A54" w14:textId="77777777" w:rsidR="00DF51B4" w:rsidRDefault="00DF51B4" w:rsidP="00DF51B4">
      <w:pPr>
        <w:pStyle w:val="HTMLPreformatted"/>
        <w:shd w:val="clear" w:color="auto" w:fill="EEEEEE"/>
        <w:spacing w:after="384"/>
        <w:jc w:val="both"/>
        <w:rPr>
          <w:rFonts w:ascii="Courier" w:hAnsi="Courier"/>
          <w:color w:val="292B2C"/>
        </w:rPr>
      </w:pPr>
      <w:r>
        <w:rPr>
          <w:rStyle w:val="HTMLSample"/>
          <w:color w:val="292B2C"/>
        </w:rPr>
        <w:t>Address of x = 3000</w:t>
      </w:r>
    </w:p>
    <w:p w14:paraId="2A87F117"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above program, the address of </w:t>
      </w:r>
      <w:r>
        <w:rPr>
          <w:rStyle w:val="HTMLCode"/>
          <w:rFonts w:ascii="Consolas" w:eastAsiaTheme="minorHAnsi" w:hAnsi="Consolas"/>
          <w:color w:val="BD4147"/>
          <w:shd w:val="clear" w:color="auto" w:fill="F7F7F9"/>
        </w:rPr>
        <w:t>x</w:t>
      </w:r>
      <w:r>
        <w:rPr>
          <w:rFonts w:ascii="Helvetica" w:hAnsi="Helvetica" w:cs="Helvetica"/>
          <w:color w:val="333333"/>
        </w:rPr>
        <w:t> can be assigned to another variable </w:t>
      </w:r>
      <w:r>
        <w:rPr>
          <w:rStyle w:val="HTMLCode"/>
          <w:rFonts w:ascii="Consolas" w:eastAsiaTheme="minorHAnsi" w:hAnsi="Consolas"/>
          <w:color w:val="BD4147"/>
          <w:shd w:val="clear" w:color="auto" w:fill="F7F7F9"/>
        </w:rPr>
        <w:t>p</w:t>
      </w:r>
      <w:r>
        <w:rPr>
          <w:rFonts w:ascii="Helvetica" w:hAnsi="Helvetica" w:cs="Helvetica"/>
          <w:color w:val="333333"/>
        </w:rPr>
        <w:t> as shown below:</w:t>
      </w:r>
    </w:p>
    <w:p w14:paraId="3C38B827"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int x = 1;</w:t>
      </w:r>
    </w:p>
    <w:p w14:paraId="66FD7DDE"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int *p; // pointer variable declaration</w:t>
      </w:r>
    </w:p>
    <w:p w14:paraId="25D2955A" w14:textId="77777777" w:rsidR="00DF51B4" w:rsidRDefault="00DF51B4" w:rsidP="00DF51B4">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p = &amp;x;</w:t>
      </w:r>
    </w:p>
    <w:p w14:paraId="1AB86029" w14:textId="532BF3BC"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lang w:eastAsia="en-US"/>
        </w:rPr>
        <w:drawing>
          <wp:inline distT="0" distB="0" distL="0" distR="0" wp14:anchorId="2EB443A9" wp14:editId="204B1260">
            <wp:extent cx="4649470" cy="1971040"/>
            <wp:effectExtent l="0" t="0" r="0" b="0"/>
            <wp:docPr id="33" name="Picture 33" descr="c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c point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49470" cy="1971040"/>
                    </a:xfrm>
                    <a:prstGeom prst="rect">
                      <a:avLst/>
                    </a:prstGeom>
                    <a:noFill/>
                    <a:ln>
                      <a:noFill/>
                    </a:ln>
                  </pic:spPr>
                </pic:pic>
              </a:graphicData>
            </a:graphic>
          </wp:inline>
        </w:drawing>
      </w:r>
    </w:p>
    <w:p w14:paraId="2E4DBCCB"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proofErr w:type="gramStart"/>
      <w:r>
        <w:rPr>
          <w:rFonts w:ascii="Helvetica" w:hAnsi="Helvetica" w:cs="Helvetica"/>
          <w:color w:val="333333"/>
        </w:rPr>
        <w:t>So</w:t>
      </w:r>
      <w:proofErr w:type="gramEnd"/>
      <w:r>
        <w:rPr>
          <w:rFonts w:ascii="Helvetica" w:hAnsi="Helvetica" w:cs="Helvetica"/>
          <w:color w:val="333333"/>
        </w:rPr>
        <w:t xml:space="preserve"> the pointer variable is declared as:</w:t>
      </w:r>
    </w:p>
    <w:p w14:paraId="77507E8D" w14:textId="77777777" w:rsidR="00DF51B4" w:rsidRDefault="00DF51B4" w:rsidP="00DF51B4">
      <w:pPr>
        <w:pStyle w:val="HTMLPreformatted"/>
        <w:shd w:val="clear" w:color="auto" w:fill="EEEEEE"/>
        <w:spacing w:after="384"/>
        <w:jc w:val="both"/>
        <w:rPr>
          <w:rFonts w:ascii="Courier" w:hAnsi="Courier"/>
          <w:color w:val="292B2C"/>
        </w:rPr>
      </w:pPr>
      <w:proofErr w:type="spellStart"/>
      <w:r>
        <w:rPr>
          <w:rStyle w:val="HTMLCode"/>
          <w:rFonts w:ascii="Consolas" w:eastAsiaTheme="minorHAnsi" w:hAnsi="Consolas"/>
          <w:color w:val="292B2C"/>
        </w:rPr>
        <w:t>data_type</w:t>
      </w:r>
      <w:proofErr w:type="spellEnd"/>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variable_name</w:t>
      </w:r>
      <w:proofErr w:type="spellEnd"/>
      <w:r>
        <w:rPr>
          <w:rStyle w:val="HTMLCode"/>
          <w:rFonts w:ascii="Consolas" w:eastAsiaTheme="minorHAnsi" w:hAnsi="Consolas"/>
          <w:color w:val="292B2C"/>
        </w:rPr>
        <w:t>;</w:t>
      </w:r>
    </w:p>
    <w:p w14:paraId="6613DA03" w14:textId="77777777" w:rsidR="00DF51B4" w:rsidRDefault="00DF51B4" w:rsidP="00DF51B4">
      <w:pPr>
        <w:shd w:val="clear" w:color="auto" w:fill="0A243E"/>
        <w:jc w:val="both"/>
        <w:rPr>
          <w:rFonts w:ascii="Helvetica" w:hAnsi="Helvetica" w:cs="Helvetica"/>
          <w:color w:val="FFFFFF"/>
        </w:rPr>
      </w:pPr>
      <w:r>
        <w:rPr>
          <w:rFonts w:ascii="Helvetica" w:hAnsi="Helvetica" w:cs="Helvetica"/>
          <w:color w:val="FFFFFF"/>
        </w:rPr>
        <w:t>Good Programming Practice</w:t>
      </w:r>
    </w:p>
    <w:p w14:paraId="229F896C" w14:textId="77777777" w:rsidR="00DF51B4" w:rsidRDefault="00DF51B4" w:rsidP="00DF51B4">
      <w:pPr>
        <w:shd w:val="clear" w:color="auto" w:fill="F2F2F2"/>
        <w:jc w:val="both"/>
        <w:rPr>
          <w:rFonts w:ascii="Helvetica" w:hAnsi="Helvetica" w:cs="Helvetica"/>
          <w:color w:val="333333"/>
        </w:rPr>
      </w:pPr>
      <w:r>
        <w:rPr>
          <w:rFonts w:ascii="Helvetica" w:hAnsi="Helvetica" w:cs="Helvetica"/>
          <w:color w:val="333333"/>
        </w:rPr>
        <w:t>It is a good idea to include </w:t>
      </w:r>
      <w:r>
        <w:rPr>
          <w:rStyle w:val="HTMLCode"/>
          <w:rFonts w:ascii="Consolas" w:eastAsiaTheme="minorHAnsi" w:hAnsi="Consolas"/>
          <w:color w:val="BD4147"/>
          <w:shd w:val="clear" w:color="auto" w:fill="F7F7F9"/>
        </w:rPr>
        <w:t>"</w:t>
      </w:r>
      <w:proofErr w:type="spellStart"/>
      <w:r>
        <w:rPr>
          <w:rStyle w:val="HTMLCode"/>
          <w:rFonts w:ascii="Consolas" w:eastAsiaTheme="minorHAnsi" w:hAnsi="Consolas"/>
          <w:color w:val="BD4147"/>
          <w:shd w:val="clear" w:color="auto" w:fill="F7F7F9"/>
        </w:rPr>
        <w:t>ptr</w:t>
      </w:r>
      <w:proofErr w:type="spellEnd"/>
      <w:r>
        <w:rPr>
          <w:rStyle w:val="HTMLCode"/>
          <w:rFonts w:ascii="Consolas" w:eastAsiaTheme="minorHAnsi" w:hAnsi="Consolas"/>
          <w:color w:val="BD4147"/>
          <w:shd w:val="clear" w:color="auto" w:fill="F7F7F9"/>
        </w:rPr>
        <w:t>"</w:t>
      </w:r>
      <w:r>
        <w:rPr>
          <w:rFonts w:ascii="Helvetica" w:hAnsi="Helvetica" w:cs="Helvetica"/>
          <w:color w:val="333333"/>
        </w:rPr>
        <w:t> in pointer variable name to distinguish easily.</w:t>
      </w:r>
    </w:p>
    <w:p w14:paraId="5D67B007" w14:textId="77777777" w:rsidR="00DF51B4" w:rsidRDefault="00DF51B4" w:rsidP="00DF51B4">
      <w:pPr>
        <w:pStyle w:val="Heading3"/>
        <w:shd w:val="clear" w:color="auto" w:fill="FFFFFF"/>
        <w:spacing w:before="0" w:after="120"/>
        <w:jc w:val="both"/>
        <w:rPr>
          <w:rFonts w:ascii="Georgia" w:hAnsi="Georgia" w:cs="Helvetica"/>
          <w:color w:val="222222"/>
        </w:rPr>
      </w:pPr>
      <w:r>
        <w:rPr>
          <w:rFonts w:ascii="Georgia" w:hAnsi="Georgia" w:cs="Helvetica"/>
          <w:b/>
          <w:bCs/>
          <w:color w:val="222222"/>
        </w:rPr>
        <w:t>How to access the value of a variable using pointer variable?</w:t>
      </w:r>
    </w:p>
    <w:p w14:paraId="6DD8D46E"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So </w:t>
      </w:r>
      <w:proofErr w:type="gramStart"/>
      <w:r>
        <w:rPr>
          <w:rFonts w:ascii="Helvetica" w:hAnsi="Helvetica" w:cs="Helvetica"/>
          <w:color w:val="333333"/>
        </w:rPr>
        <w:t>far</w:t>
      </w:r>
      <w:proofErr w:type="gramEnd"/>
      <w:r>
        <w:rPr>
          <w:rFonts w:ascii="Helvetica" w:hAnsi="Helvetica" w:cs="Helvetica"/>
          <w:color w:val="333333"/>
        </w:rPr>
        <w:t xml:space="preserve"> we know that pointer variable stores the address of the variable. However, the value of the variable can also be accessed by pointer variable using the syntax:</w:t>
      </w:r>
    </w:p>
    <w:p w14:paraId="325A82A3" w14:textId="77777777" w:rsidR="00DF51B4" w:rsidRDefault="00DF51B4" w:rsidP="00DF51B4">
      <w:pPr>
        <w:pStyle w:val="HTMLPreformatted"/>
        <w:shd w:val="clear" w:color="auto" w:fill="EEEEEE"/>
        <w:spacing w:after="384"/>
        <w:jc w:val="both"/>
        <w:rPr>
          <w:rFonts w:ascii="Courier" w:hAnsi="Courier"/>
          <w:color w:val="292B2C"/>
        </w:rPr>
      </w:pPr>
      <w:proofErr w:type="spellStart"/>
      <w:r>
        <w:rPr>
          <w:rStyle w:val="HTMLCode"/>
          <w:rFonts w:ascii="Consolas" w:eastAsiaTheme="minorHAnsi" w:hAnsi="Consolas"/>
          <w:color w:val="292B2C"/>
        </w:rPr>
        <w:t>data_type</w:t>
      </w:r>
      <w:proofErr w:type="spellEnd"/>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variable_</w:t>
      </w:r>
      <w:proofErr w:type="gramStart"/>
      <w:r>
        <w:rPr>
          <w:rStyle w:val="HTMLCode"/>
          <w:rFonts w:ascii="Consolas" w:eastAsiaTheme="minorHAnsi" w:hAnsi="Consolas"/>
          <w:color w:val="292B2C"/>
        </w:rPr>
        <w:t>name</w:t>
      </w:r>
      <w:proofErr w:type="spellEnd"/>
      <w:r>
        <w:rPr>
          <w:rStyle w:val="HTMLCode"/>
          <w:rFonts w:ascii="Consolas" w:eastAsiaTheme="minorHAnsi" w:hAnsi="Consolas"/>
          <w:color w:val="292B2C"/>
        </w:rPr>
        <w:t xml:space="preserve"> ;</w:t>
      </w:r>
      <w:proofErr w:type="gramEnd"/>
    </w:p>
    <w:p w14:paraId="555278A9" w14:textId="77777777" w:rsidR="00DF51B4" w:rsidRDefault="00DF51B4" w:rsidP="00DF51B4">
      <w:pPr>
        <w:shd w:val="clear" w:color="auto" w:fill="C14747"/>
        <w:jc w:val="both"/>
        <w:rPr>
          <w:rFonts w:ascii="Helvetica" w:hAnsi="Helvetica" w:cs="Helvetica"/>
          <w:color w:val="FFFFFF"/>
        </w:rPr>
      </w:pPr>
      <w:r>
        <w:rPr>
          <w:rFonts w:ascii="Helvetica" w:hAnsi="Helvetica" w:cs="Helvetica"/>
          <w:color w:val="FFFFFF"/>
        </w:rPr>
        <w:t>Common Programming Error</w:t>
      </w:r>
    </w:p>
    <w:p w14:paraId="57EBD63E" w14:textId="77777777" w:rsidR="00DF51B4" w:rsidRDefault="00DF51B4" w:rsidP="00DF51B4">
      <w:pPr>
        <w:shd w:val="clear" w:color="auto" w:fill="F2F2F2"/>
        <w:jc w:val="both"/>
        <w:rPr>
          <w:rFonts w:ascii="Helvetica" w:hAnsi="Helvetica" w:cs="Helvetica"/>
          <w:color w:val="333333"/>
        </w:rPr>
      </w:pPr>
      <w:r>
        <w:rPr>
          <w:rFonts w:ascii="Helvetica" w:hAnsi="Helvetica" w:cs="Helvetica"/>
          <w:color w:val="333333"/>
        </w:rPr>
        <w:t>Pointer needs to be handled carefully. If the pointer is not initialized properly dereferencing it cause an error.</w:t>
      </w:r>
    </w:p>
    <w:p w14:paraId="0D86E31D"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lastRenderedPageBreak/>
        <w:t>For example,</w:t>
      </w:r>
      <w:r>
        <w:rPr>
          <w:rFonts w:ascii="Helvetica" w:hAnsi="Helvetica" w:cs="Helvetica"/>
          <w:color w:val="333333"/>
        </w:rPr>
        <w:t> if </w:t>
      </w:r>
      <w:r>
        <w:rPr>
          <w:rStyle w:val="HTMLCode"/>
          <w:rFonts w:ascii="Consolas" w:eastAsiaTheme="minorHAnsi" w:hAnsi="Consolas"/>
          <w:color w:val="BD4147"/>
          <w:shd w:val="clear" w:color="auto" w:fill="F7F7F9"/>
        </w:rPr>
        <w:t>p</w:t>
      </w:r>
      <w:r>
        <w:rPr>
          <w:rFonts w:ascii="Helvetica" w:hAnsi="Helvetica" w:cs="Helvetica"/>
          <w:color w:val="333333"/>
        </w:rPr>
        <w:t> is the pointer variable that points to the address of the variable </w:t>
      </w:r>
      <w:r>
        <w:rPr>
          <w:rStyle w:val="HTMLCode"/>
          <w:rFonts w:ascii="Consolas" w:eastAsiaTheme="minorHAnsi" w:hAnsi="Consolas"/>
          <w:color w:val="BD4147"/>
          <w:shd w:val="clear" w:color="auto" w:fill="F7F7F9"/>
        </w:rPr>
        <w:t>x</w:t>
      </w:r>
      <w:r>
        <w:rPr>
          <w:rFonts w:ascii="Helvetica" w:hAnsi="Helvetica" w:cs="Helvetica"/>
          <w:color w:val="333333"/>
        </w:rPr>
        <w:t> then </w:t>
      </w:r>
      <w:r>
        <w:rPr>
          <w:rStyle w:val="HTMLCode"/>
          <w:rFonts w:ascii="Consolas" w:eastAsiaTheme="minorHAnsi" w:hAnsi="Consolas"/>
          <w:color w:val="BD4147"/>
          <w:shd w:val="clear" w:color="auto" w:fill="F7F7F9"/>
        </w:rPr>
        <w:t>*p</w:t>
      </w:r>
      <w:r>
        <w:rPr>
          <w:rFonts w:ascii="Helvetica" w:hAnsi="Helvetica" w:cs="Helvetica"/>
          <w:color w:val="333333"/>
        </w:rPr>
        <w:t> gives the value of variable </w:t>
      </w:r>
      <w:r>
        <w:rPr>
          <w:rStyle w:val="HTMLCode"/>
          <w:rFonts w:ascii="Consolas" w:eastAsiaTheme="minorHAnsi" w:hAnsi="Consolas"/>
          <w:color w:val="BD4147"/>
          <w:shd w:val="clear" w:color="auto" w:fill="F7F7F9"/>
        </w:rPr>
        <w:t>x</w:t>
      </w:r>
      <w:r>
        <w:rPr>
          <w:rFonts w:ascii="Helvetica" w:hAnsi="Helvetica" w:cs="Helvetica"/>
          <w:color w:val="333333"/>
        </w:rPr>
        <w:t>. The following program will clarify the concept of C programming pointers.</w:t>
      </w:r>
    </w:p>
    <w:p w14:paraId="0AC39A2B"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0CFE13CE"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0A4A7173"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64EEF150"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x, y, z, *p1, *p2;</w:t>
      </w:r>
    </w:p>
    <w:p w14:paraId="3DAC6E2B"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x = 2;</w:t>
      </w:r>
    </w:p>
    <w:p w14:paraId="1B0B34E0"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y = 3;</w:t>
      </w:r>
    </w:p>
    <w:p w14:paraId="17F83345"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p1 = &amp;x;</w:t>
      </w:r>
    </w:p>
    <w:p w14:paraId="27D392E5"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p2 = &amp;y;</w:t>
      </w:r>
    </w:p>
    <w:p w14:paraId="7AB710D6"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z = *p1 + *p2;</w:t>
      </w:r>
    </w:p>
    <w:p w14:paraId="5C0DE40B"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"sum = %</w:t>
      </w:r>
      <w:proofErr w:type="spellStart"/>
      <w:r>
        <w:rPr>
          <w:rStyle w:val="HTMLCode"/>
          <w:rFonts w:ascii="Consolas" w:eastAsiaTheme="minorHAnsi" w:hAnsi="Consolas"/>
          <w:color w:val="292B2C"/>
        </w:rPr>
        <w:t>d",z</w:t>
      </w:r>
      <w:proofErr w:type="spellEnd"/>
      <w:r>
        <w:rPr>
          <w:rStyle w:val="HTMLCode"/>
          <w:rFonts w:ascii="Consolas" w:eastAsiaTheme="minorHAnsi" w:hAnsi="Consolas"/>
          <w:color w:val="292B2C"/>
        </w:rPr>
        <w:t>);</w:t>
      </w:r>
    </w:p>
    <w:p w14:paraId="1BF24F0B"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39CF12B1" w14:textId="77777777" w:rsidR="00DF51B4" w:rsidRDefault="00DF51B4" w:rsidP="00DF51B4">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w:t>
      </w:r>
    </w:p>
    <w:p w14:paraId="580CE4E5"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01B601CF" w14:textId="77777777" w:rsidR="00DF51B4" w:rsidRDefault="00DF51B4" w:rsidP="00DF51B4">
      <w:pPr>
        <w:pStyle w:val="HTMLPreformatted"/>
        <w:shd w:val="clear" w:color="auto" w:fill="EEEEEE"/>
        <w:spacing w:after="384"/>
        <w:jc w:val="both"/>
        <w:rPr>
          <w:rFonts w:ascii="Courier" w:hAnsi="Courier"/>
          <w:color w:val="292B2C"/>
        </w:rPr>
      </w:pPr>
      <w:r>
        <w:rPr>
          <w:rStyle w:val="HTMLSample"/>
          <w:color w:val="292B2C"/>
        </w:rPr>
        <w:t>sum = 5</w:t>
      </w:r>
    </w:p>
    <w:p w14:paraId="3E7002CB"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w:t>
      </w:r>
    </w:p>
    <w:p w14:paraId="6A28001C"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the above program, pointers </w:t>
      </w:r>
      <w:r>
        <w:rPr>
          <w:rStyle w:val="HTMLCode"/>
          <w:rFonts w:ascii="Consolas" w:eastAsiaTheme="minorHAnsi" w:hAnsi="Consolas"/>
          <w:color w:val="BD4147"/>
          <w:shd w:val="clear" w:color="auto" w:fill="F7F7F9"/>
        </w:rPr>
        <w:t>p1</w:t>
      </w:r>
      <w:r>
        <w:rPr>
          <w:rFonts w:ascii="Helvetica" w:hAnsi="Helvetica" w:cs="Helvetica"/>
          <w:color w:val="333333"/>
        </w:rPr>
        <w:t> and </w:t>
      </w:r>
      <w:r>
        <w:rPr>
          <w:rStyle w:val="HTMLCode"/>
          <w:rFonts w:ascii="Consolas" w:eastAsiaTheme="minorHAnsi" w:hAnsi="Consolas"/>
          <w:color w:val="BD4147"/>
          <w:shd w:val="clear" w:color="auto" w:fill="F7F7F9"/>
        </w:rPr>
        <w:t>p2</w:t>
      </w:r>
      <w:r>
        <w:rPr>
          <w:rFonts w:ascii="Helvetica" w:hAnsi="Helvetica" w:cs="Helvetica"/>
          <w:color w:val="333333"/>
        </w:rPr>
        <w:t> point to the variable </w:t>
      </w:r>
      <w:r>
        <w:rPr>
          <w:rStyle w:val="HTMLCode"/>
          <w:rFonts w:ascii="Consolas" w:eastAsiaTheme="minorHAnsi" w:hAnsi="Consolas"/>
          <w:color w:val="BD4147"/>
          <w:shd w:val="clear" w:color="auto" w:fill="F7F7F9"/>
        </w:rPr>
        <w:t>x</w:t>
      </w:r>
      <w:r>
        <w:rPr>
          <w:rFonts w:ascii="Helvetica" w:hAnsi="Helvetica" w:cs="Helvetica"/>
          <w:color w:val="333333"/>
        </w:rPr>
        <w:t> and </w:t>
      </w:r>
      <w:r>
        <w:rPr>
          <w:rStyle w:val="HTMLCode"/>
          <w:rFonts w:ascii="Consolas" w:eastAsiaTheme="minorHAnsi" w:hAnsi="Consolas"/>
          <w:color w:val="BD4147"/>
          <w:shd w:val="clear" w:color="auto" w:fill="F7F7F9"/>
        </w:rPr>
        <w:t>y</w:t>
      </w:r>
      <w:r>
        <w:rPr>
          <w:rFonts w:ascii="Helvetica" w:hAnsi="Helvetica" w:cs="Helvetica"/>
          <w:color w:val="333333"/>
        </w:rPr>
        <w:t>. Dereference operator is used for extracting the value from that memory location.</w:t>
      </w:r>
    </w:p>
    <w:p w14:paraId="1B992544" w14:textId="77777777" w:rsidR="00DF51B4" w:rsidRDefault="00DF51B4" w:rsidP="00DF51B4">
      <w:pPr>
        <w:pStyle w:val="Heading2"/>
        <w:shd w:val="clear" w:color="auto" w:fill="FFFFFF"/>
        <w:spacing w:before="0" w:after="120"/>
        <w:jc w:val="both"/>
        <w:rPr>
          <w:rFonts w:ascii="Georgia" w:hAnsi="Georgia" w:cs="Helvetica"/>
          <w:color w:val="222222"/>
        </w:rPr>
      </w:pPr>
      <w:r>
        <w:rPr>
          <w:rFonts w:ascii="Georgia" w:hAnsi="Georgia" w:cs="Helvetica"/>
          <w:b/>
          <w:bCs/>
          <w:color w:val="222222"/>
        </w:rPr>
        <w:t>Reference operator (&amp;) and Dereference operator (*)</w:t>
      </w:r>
    </w:p>
    <w:p w14:paraId="5D37552D" w14:textId="77777777" w:rsidR="00DF51B4" w:rsidRDefault="00F26275" w:rsidP="00DF51B4">
      <w:pPr>
        <w:shd w:val="clear" w:color="auto" w:fill="FFFFFF"/>
        <w:jc w:val="both"/>
        <w:rPr>
          <w:rFonts w:ascii="Helvetica" w:hAnsi="Helvetica" w:cs="Helvetica"/>
          <w:color w:val="333333"/>
        </w:rPr>
      </w:pPr>
      <w:r>
        <w:rPr>
          <w:rFonts w:ascii="Helvetica" w:hAnsi="Helvetica" w:cs="Helvetica"/>
          <w:color w:val="333333"/>
        </w:rPr>
        <w:pict w14:anchorId="54946463">
          <v:rect id="_x0000_i1086" style="width:0;height:.75pt" o:hralign="center" o:hrstd="t" o:hr="t" fillcolor="#a0a0a0" stroked="f"/>
        </w:pict>
      </w:r>
    </w:p>
    <w:p w14:paraId="2ECB9762"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The </w:t>
      </w:r>
      <w:proofErr w:type="spellStart"/>
      <w:r>
        <w:rPr>
          <w:rFonts w:ascii="Helvetica" w:hAnsi="Helvetica" w:cs="Helvetica"/>
          <w:color w:val="333333"/>
        </w:rPr>
        <w:t>refrence</w:t>
      </w:r>
      <w:proofErr w:type="spellEnd"/>
      <w:r>
        <w:rPr>
          <w:rFonts w:ascii="Helvetica" w:hAnsi="Helvetica" w:cs="Helvetica"/>
          <w:color w:val="333333"/>
        </w:rPr>
        <w:t xml:space="preserve"> operator </w:t>
      </w:r>
      <w:r>
        <w:rPr>
          <w:rStyle w:val="HTMLCode"/>
          <w:rFonts w:ascii="Consolas" w:eastAsiaTheme="minorHAnsi" w:hAnsi="Consolas"/>
          <w:color w:val="BD4147"/>
          <w:shd w:val="clear" w:color="auto" w:fill="F7F7F9"/>
        </w:rPr>
        <w:t>&amp;</w:t>
      </w:r>
      <w:r>
        <w:rPr>
          <w:rFonts w:ascii="Helvetica" w:hAnsi="Helvetica" w:cs="Helvetica"/>
          <w:color w:val="333333"/>
        </w:rPr>
        <w:t> returns the address of the variable.</w:t>
      </w:r>
    </w:p>
    <w:p w14:paraId="537B63FD"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dereference operator </w:t>
      </w:r>
      <w:r>
        <w:rPr>
          <w:rStyle w:val="HTMLCode"/>
          <w:rFonts w:ascii="Consolas" w:eastAsiaTheme="minorHAnsi" w:hAnsi="Consolas"/>
          <w:color w:val="BD4147"/>
          <w:shd w:val="clear" w:color="auto" w:fill="F7F7F9"/>
        </w:rPr>
        <w:t>*</w:t>
      </w:r>
      <w:r>
        <w:rPr>
          <w:rFonts w:ascii="Helvetica" w:hAnsi="Helvetica" w:cs="Helvetica"/>
          <w:color w:val="333333"/>
        </w:rPr>
        <w:t> or indirection operator returns the value from the address.</w:t>
      </w:r>
    </w:p>
    <w:p w14:paraId="3FB7D580"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Example to demonstrate the use of &amp; and * pointer operators.</w:t>
      </w:r>
    </w:p>
    <w:p w14:paraId="0A865B42"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lastRenderedPageBreak/>
        <w:t>#include &lt;</w:t>
      </w:r>
      <w:proofErr w:type="spellStart"/>
      <w:r>
        <w:rPr>
          <w:rFonts w:ascii="Courier" w:hAnsi="Courier"/>
          <w:color w:val="292B2C"/>
        </w:rPr>
        <w:t>stdio.h</w:t>
      </w:r>
      <w:proofErr w:type="spellEnd"/>
      <w:r>
        <w:rPr>
          <w:rFonts w:ascii="Courier" w:hAnsi="Courier"/>
          <w:color w:val="292B2C"/>
        </w:rPr>
        <w:t>&gt;</w:t>
      </w:r>
    </w:p>
    <w:p w14:paraId="5F679897"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int </w:t>
      </w:r>
      <w:proofErr w:type="gramStart"/>
      <w:r>
        <w:rPr>
          <w:rFonts w:ascii="Courier" w:hAnsi="Courier"/>
          <w:color w:val="292B2C"/>
        </w:rPr>
        <w:t>main(</w:t>
      </w:r>
      <w:proofErr w:type="gramEnd"/>
      <w:r>
        <w:rPr>
          <w:rFonts w:ascii="Courier" w:hAnsi="Courier"/>
          <w:color w:val="292B2C"/>
        </w:rPr>
        <w:t>)</w:t>
      </w:r>
    </w:p>
    <w:p w14:paraId="2455B9BD"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w:t>
      </w:r>
    </w:p>
    <w:p w14:paraId="07C35C2F"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  int </w:t>
      </w:r>
      <w:proofErr w:type="gramStart"/>
      <w:r>
        <w:rPr>
          <w:rFonts w:ascii="Courier" w:hAnsi="Courier"/>
          <w:color w:val="292B2C"/>
        </w:rPr>
        <w:t xml:space="preserve">x;   </w:t>
      </w:r>
      <w:proofErr w:type="gramEnd"/>
      <w:r>
        <w:rPr>
          <w:rFonts w:ascii="Courier" w:hAnsi="Courier"/>
          <w:color w:val="292B2C"/>
        </w:rPr>
        <w:t xml:space="preserve">  //integer variable</w:t>
      </w:r>
    </w:p>
    <w:p w14:paraId="6CB4265A"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  int *</w:t>
      </w:r>
      <w:proofErr w:type="gramStart"/>
      <w:r>
        <w:rPr>
          <w:rFonts w:ascii="Courier" w:hAnsi="Courier"/>
          <w:color w:val="292B2C"/>
        </w:rPr>
        <w:t xml:space="preserve">y;   </w:t>
      </w:r>
      <w:proofErr w:type="gramEnd"/>
      <w:r>
        <w:rPr>
          <w:rFonts w:ascii="Courier" w:hAnsi="Courier"/>
          <w:color w:val="292B2C"/>
        </w:rPr>
        <w:t xml:space="preserve"> //y is pointer to an integer</w:t>
      </w:r>
    </w:p>
    <w:p w14:paraId="56303C23"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  </w:t>
      </w:r>
    </w:p>
    <w:p w14:paraId="137FE4DB"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  x = 5;</w:t>
      </w:r>
    </w:p>
    <w:p w14:paraId="2C7B6CBE"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  y = &amp;</w:t>
      </w:r>
      <w:proofErr w:type="gramStart"/>
      <w:r>
        <w:rPr>
          <w:rFonts w:ascii="Courier" w:hAnsi="Courier"/>
          <w:color w:val="292B2C"/>
        </w:rPr>
        <w:t xml:space="preserve">x;   </w:t>
      </w:r>
      <w:proofErr w:type="gramEnd"/>
      <w:r>
        <w:rPr>
          <w:rFonts w:ascii="Courier" w:hAnsi="Courier"/>
          <w:color w:val="292B2C"/>
        </w:rPr>
        <w:t xml:space="preserve"> //pointing to address of x</w:t>
      </w:r>
    </w:p>
    <w:p w14:paraId="16077DEE" w14:textId="77777777" w:rsidR="00DF51B4" w:rsidRDefault="00DF51B4" w:rsidP="00DF51B4">
      <w:pPr>
        <w:pStyle w:val="HTMLPreformatted"/>
        <w:shd w:val="clear" w:color="auto" w:fill="EEEEEE"/>
        <w:spacing w:after="384"/>
        <w:jc w:val="both"/>
        <w:rPr>
          <w:rFonts w:ascii="Courier" w:hAnsi="Courier"/>
          <w:color w:val="292B2C"/>
        </w:rPr>
      </w:pPr>
    </w:p>
    <w:p w14:paraId="3876E32F"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"The address of x = %p", &amp;x);</w:t>
      </w:r>
    </w:p>
    <w:p w14:paraId="43F6661B"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w:t>
      </w:r>
      <w:proofErr w:type="spellStart"/>
      <w:r>
        <w:rPr>
          <w:rFonts w:ascii="Courier" w:hAnsi="Courier"/>
          <w:color w:val="292B2C"/>
        </w:rPr>
        <w:t>nThe</w:t>
      </w:r>
      <w:proofErr w:type="spellEnd"/>
      <w:r>
        <w:rPr>
          <w:rFonts w:ascii="Courier" w:hAnsi="Courier"/>
          <w:color w:val="292B2C"/>
        </w:rPr>
        <w:t xml:space="preserve"> value of y = %p", y);</w:t>
      </w:r>
    </w:p>
    <w:p w14:paraId="5EB7E017" w14:textId="77777777" w:rsidR="00DF51B4" w:rsidRDefault="00DF51B4" w:rsidP="00DF51B4">
      <w:pPr>
        <w:pStyle w:val="HTMLPreformatted"/>
        <w:shd w:val="clear" w:color="auto" w:fill="EEEEEE"/>
        <w:spacing w:after="384"/>
        <w:jc w:val="both"/>
        <w:rPr>
          <w:rFonts w:ascii="Courier" w:hAnsi="Courier"/>
          <w:color w:val="292B2C"/>
        </w:rPr>
      </w:pPr>
    </w:p>
    <w:p w14:paraId="4F1CBABB"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"\n\</w:t>
      </w:r>
      <w:proofErr w:type="spellStart"/>
      <w:r>
        <w:rPr>
          <w:rFonts w:ascii="Courier" w:hAnsi="Courier"/>
          <w:color w:val="292B2C"/>
        </w:rPr>
        <w:t>nThe</w:t>
      </w:r>
      <w:proofErr w:type="spellEnd"/>
      <w:r>
        <w:rPr>
          <w:rFonts w:ascii="Courier" w:hAnsi="Courier"/>
          <w:color w:val="292B2C"/>
        </w:rPr>
        <w:t xml:space="preserve"> value of x = %d", x);</w:t>
      </w:r>
    </w:p>
    <w:p w14:paraId="1C3472C0"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w:t>
      </w:r>
      <w:proofErr w:type="spellStart"/>
      <w:r>
        <w:rPr>
          <w:rFonts w:ascii="Courier" w:hAnsi="Courier"/>
          <w:color w:val="292B2C"/>
        </w:rPr>
        <w:t>nThe</w:t>
      </w:r>
      <w:proofErr w:type="spellEnd"/>
      <w:r>
        <w:rPr>
          <w:rFonts w:ascii="Courier" w:hAnsi="Courier"/>
          <w:color w:val="292B2C"/>
        </w:rPr>
        <w:t xml:space="preserve"> value of *y = %d", *y);</w:t>
      </w:r>
    </w:p>
    <w:p w14:paraId="2322E8EC" w14:textId="77777777" w:rsidR="00DF51B4" w:rsidRDefault="00DF51B4" w:rsidP="00DF51B4">
      <w:pPr>
        <w:pStyle w:val="HTMLPreformatted"/>
        <w:shd w:val="clear" w:color="auto" w:fill="EEEEEE"/>
        <w:spacing w:after="384"/>
        <w:jc w:val="both"/>
        <w:rPr>
          <w:rFonts w:ascii="Courier" w:hAnsi="Courier"/>
          <w:color w:val="292B2C"/>
        </w:rPr>
      </w:pPr>
    </w:p>
    <w:p w14:paraId="0D4E6FEB"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  </w:t>
      </w: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"\n\n* and &amp; are complement of each other"</w:t>
      </w:r>
    </w:p>
    <w:p w14:paraId="1528371B"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         "\n&amp;*y = %p"</w:t>
      </w:r>
    </w:p>
    <w:p w14:paraId="42D6CB25"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         "\n*&amp;y = %p\n", &amp;*y, *&amp;</w:t>
      </w:r>
      <w:proofErr w:type="gramStart"/>
      <w:r>
        <w:rPr>
          <w:rFonts w:ascii="Courier" w:hAnsi="Courier"/>
          <w:color w:val="292B2C"/>
        </w:rPr>
        <w:t>y )</w:t>
      </w:r>
      <w:proofErr w:type="gramEnd"/>
      <w:r>
        <w:rPr>
          <w:rFonts w:ascii="Courier" w:hAnsi="Courier"/>
          <w:color w:val="292B2C"/>
        </w:rPr>
        <w:t>;</w:t>
      </w:r>
    </w:p>
    <w:p w14:paraId="453C1718"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  return 0;</w:t>
      </w:r>
    </w:p>
    <w:p w14:paraId="2D4EC697"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w:t>
      </w:r>
    </w:p>
    <w:p w14:paraId="422564A6"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2F930D52" w14:textId="77777777" w:rsidR="00DF51B4" w:rsidRDefault="00DF51B4" w:rsidP="00DF51B4">
      <w:pPr>
        <w:pStyle w:val="HTMLPreformatted"/>
        <w:shd w:val="clear" w:color="auto" w:fill="EEEEEE"/>
        <w:spacing w:after="384"/>
        <w:jc w:val="both"/>
        <w:rPr>
          <w:rStyle w:val="HTMLSample"/>
          <w:color w:val="292B2C"/>
        </w:rPr>
      </w:pPr>
    </w:p>
    <w:p w14:paraId="3772D489" w14:textId="77777777" w:rsidR="00DF51B4" w:rsidRDefault="00DF51B4" w:rsidP="00DF51B4">
      <w:pPr>
        <w:pStyle w:val="HTMLPreformatted"/>
        <w:shd w:val="clear" w:color="auto" w:fill="EEEEEE"/>
        <w:spacing w:after="384"/>
        <w:jc w:val="both"/>
        <w:rPr>
          <w:rStyle w:val="HTMLSample"/>
          <w:color w:val="292B2C"/>
        </w:rPr>
      </w:pPr>
      <w:r>
        <w:rPr>
          <w:rStyle w:val="HTMLSample"/>
          <w:color w:val="292B2C"/>
        </w:rPr>
        <w:t>The address of x = 0060FF0C</w:t>
      </w:r>
    </w:p>
    <w:p w14:paraId="4B506C20" w14:textId="77777777" w:rsidR="00DF51B4" w:rsidRDefault="00DF51B4" w:rsidP="00DF51B4">
      <w:pPr>
        <w:pStyle w:val="HTMLPreformatted"/>
        <w:shd w:val="clear" w:color="auto" w:fill="EEEEEE"/>
        <w:spacing w:after="384"/>
        <w:jc w:val="both"/>
        <w:rPr>
          <w:rStyle w:val="HTMLSample"/>
          <w:color w:val="292B2C"/>
        </w:rPr>
      </w:pPr>
      <w:r>
        <w:rPr>
          <w:rStyle w:val="HTMLSample"/>
          <w:color w:val="292B2C"/>
        </w:rPr>
        <w:lastRenderedPageBreak/>
        <w:t>The value of y = 0060FF0C</w:t>
      </w:r>
    </w:p>
    <w:p w14:paraId="6750F817" w14:textId="77777777" w:rsidR="00DF51B4" w:rsidRDefault="00DF51B4" w:rsidP="00DF51B4">
      <w:pPr>
        <w:pStyle w:val="HTMLPreformatted"/>
        <w:shd w:val="clear" w:color="auto" w:fill="EEEEEE"/>
        <w:spacing w:after="384"/>
        <w:jc w:val="both"/>
        <w:rPr>
          <w:rStyle w:val="HTMLSample"/>
          <w:color w:val="292B2C"/>
        </w:rPr>
      </w:pPr>
    </w:p>
    <w:p w14:paraId="284A7CD9" w14:textId="77777777" w:rsidR="00DF51B4" w:rsidRDefault="00DF51B4" w:rsidP="00DF51B4">
      <w:pPr>
        <w:pStyle w:val="HTMLPreformatted"/>
        <w:shd w:val="clear" w:color="auto" w:fill="EEEEEE"/>
        <w:spacing w:after="384"/>
        <w:jc w:val="both"/>
        <w:rPr>
          <w:rStyle w:val="HTMLSample"/>
          <w:color w:val="292B2C"/>
        </w:rPr>
      </w:pPr>
      <w:r>
        <w:rPr>
          <w:rStyle w:val="HTMLSample"/>
          <w:color w:val="292B2C"/>
        </w:rPr>
        <w:t>The value of x = 5</w:t>
      </w:r>
    </w:p>
    <w:p w14:paraId="4CA4594A" w14:textId="77777777" w:rsidR="00DF51B4" w:rsidRDefault="00DF51B4" w:rsidP="00DF51B4">
      <w:pPr>
        <w:pStyle w:val="HTMLPreformatted"/>
        <w:shd w:val="clear" w:color="auto" w:fill="EEEEEE"/>
        <w:spacing w:after="384"/>
        <w:jc w:val="both"/>
        <w:rPr>
          <w:rStyle w:val="HTMLSample"/>
          <w:color w:val="292B2C"/>
        </w:rPr>
      </w:pPr>
      <w:r>
        <w:rPr>
          <w:rStyle w:val="HTMLSample"/>
          <w:color w:val="292B2C"/>
        </w:rPr>
        <w:t>The value of *y = 5</w:t>
      </w:r>
    </w:p>
    <w:p w14:paraId="58023829" w14:textId="77777777" w:rsidR="00DF51B4" w:rsidRDefault="00DF51B4" w:rsidP="00DF51B4">
      <w:pPr>
        <w:pStyle w:val="HTMLPreformatted"/>
        <w:shd w:val="clear" w:color="auto" w:fill="EEEEEE"/>
        <w:spacing w:after="384"/>
        <w:jc w:val="both"/>
        <w:rPr>
          <w:rStyle w:val="HTMLSample"/>
          <w:color w:val="292B2C"/>
        </w:rPr>
      </w:pPr>
    </w:p>
    <w:p w14:paraId="68315349" w14:textId="77777777" w:rsidR="00DF51B4" w:rsidRDefault="00DF51B4" w:rsidP="00DF51B4">
      <w:pPr>
        <w:pStyle w:val="HTMLPreformatted"/>
        <w:shd w:val="clear" w:color="auto" w:fill="EEEEEE"/>
        <w:spacing w:after="384"/>
        <w:jc w:val="both"/>
        <w:rPr>
          <w:rStyle w:val="HTMLSample"/>
          <w:color w:val="292B2C"/>
        </w:rPr>
      </w:pPr>
      <w:r>
        <w:rPr>
          <w:rStyle w:val="HTMLSample"/>
          <w:color w:val="292B2C"/>
        </w:rPr>
        <w:t>* and &amp; are complement of each other</w:t>
      </w:r>
    </w:p>
    <w:p w14:paraId="475501EB" w14:textId="77777777" w:rsidR="00DF51B4" w:rsidRDefault="00DF51B4" w:rsidP="00DF51B4">
      <w:pPr>
        <w:pStyle w:val="HTMLPreformatted"/>
        <w:shd w:val="clear" w:color="auto" w:fill="EEEEEE"/>
        <w:spacing w:after="384"/>
        <w:jc w:val="both"/>
        <w:rPr>
          <w:rStyle w:val="HTMLSample"/>
          <w:color w:val="292B2C"/>
        </w:rPr>
      </w:pPr>
      <w:r>
        <w:rPr>
          <w:rStyle w:val="HTMLSample"/>
          <w:color w:val="292B2C"/>
        </w:rPr>
        <w:t>&amp;*y = 0060FF0C</w:t>
      </w:r>
    </w:p>
    <w:p w14:paraId="23376B84" w14:textId="77777777" w:rsidR="00DF51B4" w:rsidRDefault="00DF51B4" w:rsidP="00DF51B4">
      <w:pPr>
        <w:pStyle w:val="HTMLPreformatted"/>
        <w:shd w:val="clear" w:color="auto" w:fill="EEEEEE"/>
        <w:spacing w:after="384"/>
        <w:jc w:val="both"/>
        <w:rPr>
          <w:rFonts w:ascii="Courier" w:hAnsi="Courier"/>
          <w:color w:val="292B2C"/>
        </w:rPr>
      </w:pPr>
      <w:r>
        <w:rPr>
          <w:rStyle w:val="HTMLSample"/>
          <w:color w:val="292B2C"/>
        </w:rPr>
        <w:t>*&amp;y = 0060FF0C</w:t>
      </w:r>
    </w:p>
    <w:p w14:paraId="202463F2"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HTMLCode"/>
          <w:rFonts w:ascii="Consolas" w:eastAsiaTheme="minorHAnsi" w:hAnsi="Consolas"/>
          <w:color w:val="BD4147"/>
          <w:shd w:val="clear" w:color="auto" w:fill="F7F7F9"/>
        </w:rPr>
        <w:t>%p</w:t>
      </w:r>
      <w:r>
        <w:rPr>
          <w:rFonts w:ascii="Helvetica" w:hAnsi="Helvetica" w:cs="Helvetica"/>
          <w:color w:val="333333"/>
        </w:rPr>
        <w:t> outputs the memory location in hexadecimal.</w:t>
      </w:r>
    </w:p>
    <w:p w14:paraId="2F1B0F36"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value of </w:t>
      </w:r>
      <w:r>
        <w:rPr>
          <w:rStyle w:val="HTMLVariable"/>
          <w:rFonts w:ascii="Consolas" w:hAnsi="Consolas" w:cs="Helvetica"/>
          <w:color w:val="333333"/>
        </w:rPr>
        <w:t>y</w:t>
      </w:r>
      <w:r>
        <w:rPr>
          <w:rFonts w:ascii="Helvetica" w:hAnsi="Helvetica" w:cs="Helvetica"/>
          <w:color w:val="333333"/>
        </w:rPr>
        <w:t> and address of </w:t>
      </w:r>
      <w:r>
        <w:rPr>
          <w:rStyle w:val="HTMLVariable"/>
          <w:rFonts w:ascii="Consolas" w:hAnsi="Consolas" w:cs="Helvetica"/>
          <w:color w:val="333333"/>
        </w:rPr>
        <w:t>x</w:t>
      </w:r>
      <w:r>
        <w:rPr>
          <w:rFonts w:ascii="Helvetica" w:hAnsi="Helvetica" w:cs="Helvetica"/>
          <w:color w:val="333333"/>
        </w:rPr>
        <w:t> are same in the output which confirms that the address of </w:t>
      </w:r>
      <w:r>
        <w:rPr>
          <w:rStyle w:val="HTMLVariable"/>
          <w:rFonts w:ascii="Consolas" w:hAnsi="Consolas" w:cs="Helvetica"/>
          <w:color w:val="333333"/>
        </w:rPr>
        <w:t>x</w:t>
      </w:r>
      <w:r>
        <w:rPr>
          <w:rFonts w:ascii="Helvetica" w:hAnsi="Helvetica" w:cs="Helvetica"/>
          <w:color w:val="333333"/>
        </w:rPr>
        <w:t> is assigned to pointer variable </w:t>
      </w:r>
      <w:r>
        <w:rPr>
          <w:rStyle w:val="HTMLVariable"/>
          <w:rFonts w:ascii="Consolas" w:hAnsi="Consolas" w:cs="Helvetica"/>
          <w:color w:val="333333"/>
        </w:rPr>
        <w:t>y</w:t>
      </w:r>
      <w:r>
        <w:rPr>
          <w:rFonts w:ascii="Helvetica" w:hAnsi="Helvetica" w:cs="Helvetica"/>
          <w:color w:val="333333"/>
        </w:rPr>
        <w:t>.</w:t>
      </w:r>
    </w:p>
    <w:p w14:paraId="3C234B5B" w14:textId="77777777" w:rsidR="00DF51B4" w:rsidRDefault="00DF51B4" w:rsidP="00DF51B4">
      <w:pPr>
        <w:pStyle w:val="HTMLPreformatted"/>
        <w:shd w:val="clear" w:color="auto" w:fill="EEEEEE"/>
        <w:spacing w:after="384"/>
        <w:jc w:val="both"/>
        <w:rPr>
          <w:rFonts w:ascii="Courier" w:hAnsi="Courier"/>
          <w:color w:val="292B2C"/>
        </w:rPr>
      </w:pP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"\n\n* and &amp; are complement of each other"</w:t>
      </w:r>
    </w:p>
    <w:p w14:paraId="310EB980"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         "\n&amp;*y = %p"</w:t>
      </w:r>
    </w:p>
    <w:p w14:paraId="1CEF3C5E"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         "\n*&amp;y = %p\n", &amp;*y, *&amp;</w:t>
      </w:r>
      <w:proofErr w:type="gramStart"/>
      <w:r>
        <w:rPr>
          <w:rFonts w:ascii="Courier" w:hAnsi="Courier"/>
          <w:color w:val="292B2C"/>
        </w:rPr>
        <w:t>y )</w:t>
      </w:r>
      <w:proofErr w:type="gramEnd"/>
      <w:r>
        <w:rPr>
          <w:rFonts w:ascii="Courier" w:hAnsi="Courier"/>
          <w:color w:val="292B2C"/>
        </w:rPr>
        <w:t>;</w:t>
      </w:r>
    </w:p>
    <w:p w14:paraId="20EBA5F6" w14:textId="2C81E7C3"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This proves that </w:t>
      </w:r>
      <w:r>
        <w:rPr>
          <w:rStyle w:val="HTMLCode"/>
          <w:rFonts w:ascii="Consolas" w:eastAsiaTheme="minorHAnsi" w:hAnsi="Consolas"/>
          <w:color w:val="BD4147"/>
          <w:shd w:val="clear" w:color="auto" w:fill="F7F7F9"/>
        </w:rPr>
        <w:t>&amp;</w:t>
      </w:r>
      <w:r>
        <w:rPr>
          <w:rFonts w:ascii="Helvetica" w:hAnsi="Helvetica" w:cs="Helvetica"/>
          <w:color w:val="333333"/>
        </w:rPr>
        <w:t> and </w:t>
      </w:r>
      <w:r>
        <w:rPr>
          <w:rStyle w:val="HTMLCode"/>
          <w:rFonts w:ascii="Consolas" w:eastAsiaTheme="minorHAnsi" w:hAnsi="Consolas"/>
          <w:color w:val="BD4147"/>
          <w:shd w:val="clear" w:color="auto" w:fill="F7F7F9"/>
        </w:rPr>
        <w:t>*</w:t>
      </w:r>
      <w:r>
        <w:rPr>
          <w:rFonts w:ascii="Helvetica" w:hAnsi="Helvetica" w:cs="Helvetica"/>
          <w:color w:val="333333"/>
        </w:rPr>
        <w:t> are complements of each other.</w:t>
      </w:r>
    </w:p>
    <w:p w14:paraId="0EA4F54A" w14:textId="6D7A326C"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p>
    <w:p w14:paraId="03ED5193" w14:textId="63363F41"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p>
    <w:p w14:paraId="321776AF" w14:textId="77777777" w:rsidR="00DF51B4" w:rsidRDefault="00DF51B4" w:rsidP="00DF51B4">
      <w:pPr>
        <w:pStyle w:val="Heading1"/>
        <w:spacing w:after="60"/>
        <w:rPr>
          <w:rFonts w:ascii="Georgia" w:hAnsi="Georgia"/>
          <w:b/>
          <w:bCs/>
        </w:rPr>
      </w:pPr>
    </w:p>
    <w:p w14:paraId="7396791A" w14:textId="77777777" w:rsidR="00DF51B4" w:rsidRDefault="00DF51B4" w:rsidP="00DF51B4">
      <w:pPr>
        <w:pStyle w:val="Heading1"/>
        <w:spacing w:after="60"/>
        <w:rPr>
          <w:rFonts w:ascii="Georgia" w:hAnsi="Georgia"/>
          <w:b/>
          <w:bCs/>
        </w:rPr>
      </w:pPr>
    </w:p>
    <w:p w14:paraId="10F4CD29" w14:textId="77777777" w:rsidR="00DF51B4" w:rsidRDefault="00DF51B4" w:rsidP="00DF51B4">
      <w:pPr>
        <w:pStyle w:val="Heading1"/>
        <w:spacing w:after="60"/>
        <w:rPr>
          <w:rFonts w:ascii="Georgia" w:hAnsi="Georgia"/>
          <w:b/>
          <w:bCs/>
        </w:rPr>
      </w:pPr>
    </w:p>
    <w:p w14:paraId="3F1DD251" w14:textId="77777777" w:rsidR="00DF51B4" w:rsidRDefault="00DF51B4" w:rsidP="00DF51B4">
      <w:pPr>
        <w:pStyle w:val="Heading1"/>
        <w:spacing w:after="60"/>
        <w:rPr>
          <w:rFonts w:ascii="Georgia" w:hAnsi="Georgia"/>
          <w:b/>
          <w:bCs/>
        </w:rPr>
      </w:pPr>
    </w:p>
    <w:p w14:paraId="696C0A87" w14:textId="77777777" w:rsidR="00DF51B4" w:rsidRDefault="00DF51B4" w:rsidP="00DF51B4">
      <w:pPr>
        <w:pStyle w:val="Heading1"/>
        <w:spacing w:after="60"/>
        <w:rPr>
          <w:rFonts w:ascii="Georgia" w:hAnsi="Georgia"/>
          <w:b/>
          <w:bCs/>
        </w:rPr>
      </w:pPr>
    </w:p>
    <w:p w14:paraId="61F8A463" w14:textId="77777777" w:rsidR="00DF51B4" w:rsidRDefault="00DF51B4" w:rsidP="00DF51B4">
      <w:pPr>
        <w:pStyle w:val="Heading1"/>
        <w:spacing w:after="60"/>
        <w:rPr>
          <w:rFonts w:ascii="Georgia" w:hAnsi="Georgia"/>
          <w:b/>
          <w:bCs/>
        </w:rPr>
      </w:pPr>
    </w:p>
    <w:p w14:paraId="6D0D5EA3" w14:textId="77777777" w:rsidR="00DF51B4" w:rsidRDefault="00DF51B4" w:rsidP="00DF51B4">
      <w:pPr>
        <w:pStyle w:val="Heading1"/>
        <w:spacing w:after="60"/>
        <w:rPr>
          <w:rFonts w:ascii="Georgia" w:hAnsi="Georgia"/>
          <w:b/>
          <w:bCs/>
        </w:rPr>
      </w:pPr>
    </w:p>
    <w:p w14:paraId="26077EC6" w14:textId="77777777" w:rsidR="00DF51B4" w:rsidRDefault="00DF51B4" w:rsidP="00DF51B4">
      <w:pPr>
        <w:pStyle w:val="Heading1"/>
        <w:spacing w:after="60"/>
        <w:rPr>
          <w:rFonts w:ascii="Georgia" w:hAnsi="Georgia"/>
          <w:b/>
          <w:bCs/>
        </w:rPr>
      </w:pPr>
    </w:p>
    <w:p w14:paraId="2E26030B" w14:textId="77777777" w:rsidR="00DF51B4" w:rsidRDefault="00DF51B4" w:rsidP="00DF51B4">
      <w:pPr>
        <w:pStyle w:val="Heading1"/>
        <w:spacing w:after="60"/>
        <w:rPr>
          <w:rFonts w:ascii="Georgia" w:hAnsi="Georgia"/>
          <w:b/>
          <w:bCs/>
        </w:rPr>
      </w:pPr>
    </w:p>
    <w:p w14:paraId="1D2F9A60" w14:textId="77777777" w:rsidR="00DF51B4" w:rsidRDefault="00DF51B4" w:rsidP="00DF51B4">
      <w:pPr>
        <w:pStyle w:val="Heading1"/>
        <w:spacing w:after="60"/>
        <w:rPr>
          <w:rFonts w:ascii="Georgia" w:hAnsi="Georgia"/>
          <w:b/>
          <w:bCs/>
        </w:rPr>
      </w:pPr>
    </w:p>
    <w:p w14:paraId="726BFDA5" w14:textId="77777777" w:rsidR="00DF51B4" w:rsidRDefault="00DF51B4" w:rsidP="00DF51B4">
      <w:pPr>
        <w:pStyle w:val="Heading1"/>
        <w:spacing w:after="60"/>
        <w:rPr>
          <w:rFonts w:ascii="Georgia" w:hAnsi="Georgia"/>
          <w:b/>
          <w:bCs/>
        </w:rPr>
      </w:pPr>
    </w:p>
    <w:p w14:paraId="659C4CAF" w14:textId="77777777" w:rsidR="00DF51B4" w:rsidRDefault="00DF51B4" w:rsidP="00DF51B4">
      <w:pPr>
        <w:pStyle w:val="Heading1"/>
        <w:spacing w:after="60"/>
        <w:rPr>
          <w:rFonts w:ascii="Georgia" w:hAnsi="Georgia"/>
          <w:b/>
          <w:bCs/>
        </w:rPr>
      </w:pPr>
    </w:p>
    <w:p w14:paraId="2A5AE8FA" w14:textId="77777777" w:rsidR="00DF51B4" w:rsidRDefault="00DF51B4" w:rsidP="00DF51B4">
      <w:pPr>
        <w:pStyle w:val="Heading1"/>
        <w:spacing w:after="60"/>
        <w:rPr>
          <w:rFonts w:ascii="Georgia" w:hAnsi="Georgia"/>
          <w:b/>
          <w:bCs/>
        </w:rPr>
      </w:pPr>
    </w:p>
    <w:p w14:paraId="670A2A33" w14:textId="77777777" w:rsidR="00DF51B4" w:rsidRDefault="00DF51B4" w:rsidP="00DF51B4">
      <w:pPr>
        <w:pStyle w:val="Heading1"/>
        <w:spacing w:after="60"/>
        <w:rPr>
          <w:rFonts w:ascii="Georgia" w:hAnsi="Georgia"/>
          <w:b/>
          <w:bCs/>
        </w:rPr>
      </w:pPr>
    </w:p>
    <w:p w14:paraId="3D00C802" w14:textId="77777777" w:rsidR="00DF51B4" w:rsidRDefault="00DF51B4" w:rsidP="00DF51B4">
      <w:pPr>
        <w:pStyle w:val="Heading1"/>
        <w:spacing w:after="60"/>
        <w:rPr>
          <w:rFonts w:ascii="Georgia" w:hAnsi="Georgia"/>
          <w:b/>
          <w:bCs/>
        </w:rPr>
      </w:pPr>
    </w:p>
    <w:p w14:paraId="114E7F52" w14:textId="77777777" w:rsidR="00DF51B4" w:rsidRDefault="00DF51B4" w:rsidP="00DF51B4">
      <w:pPr>
        <w:pStyle w:val="Heading1"/>
        <w:spacing w:after="60"/>
        <w:rPr>
          <w:rFonts w:ascii="Georgia" w:hAnsi="Georgia"/>
          <w:b/>
          <w:bCs/>
        </w:rPr>
      </w:pPr>
    </w:p>
    <w:p w14:paraId="74685F02" w14:textId="77777777" w:rsidR="00DF51B4" w:rsidRDefault="00DF51B4" w:rsidP="00DF51B4">
      <w:pPr>
        <w:pStyle w:val="Heading1"/>
        <w:spacing w:after="60"/>
        <w:rPr>
          <w:rFonts w:ascii="Georgia" w:hAnsi="Georgia"/>
          <w:b/>
          <w:bCs/>
        </w:rPr>
      </w:pPr>
    </w:p>
    <w:p w14:paraId="3E822247" w14:textId="77777777" w:rsidR="00DF51B4" w:rsidRDefault="00DF51B4" w:rsidP="00DF51B4">
      <w:pPr>
        <w:pStyle w:val="Heading1"/>
        <w:spacing w:after="60"/>
        <w:rPr>
          <w:rFonts w:ascii="Georgia" w:hAnsi="Georgia"/>
          <w:b/>
          <w:bCs/>
        </w:rPr>
      </w:pPr>
    </w:p>
    <w:p w14:paraId="2DC77837" w14:textId="6311D76B" w:rsidR="00DF51B4" w:rsidRDefault="00DF51B4" w:rsidP="00DF51B4">
      <w:pPr>
        <w:pStyle w:val="Heading1"/>
        <w:spacing w:after="60"/>
        <w:rPr>
          <w:rFonts w:ascii="Georgia" w:eastAsia="Times New Roman" w:hAnsi="Georgia"/>
          <w:color w:val="auto"/>
          <w:kern w:val="36"/>
        </w:rPr>
      </w:pPr>
      <w:r>
        <w:rPr>
          <w:rFonts w:ascii="Georgia" w:hAnsi="Georgia"/>
          <w:b/>
          <w:bCs/>
        </w:rPr>
        <w:t>C programming arrays and pointers</w:t>
      </w:r>
    </w:p>
    <w:p w14:paraId="57045BC0" w14:textId="77777777" w:rsidR="00DF51B4" w:rsidRDefault="00DF51B4" w:rsidP="00DF51B4">
      <w:pPr>
        <w:pStyle w:val="Heading2"/>
        <w:shd w:val="clear" w:color="auto" w:fill="FFFFFF"/>
        <w:spacing w:before="0" w:after="120"/>
        <w:jc w:val="both"/>
        <w:rPr>
          <w:rFonts w:ascii="Georgia" w:hAnsi="Georgia" w:cs="Helvetica"/>
          <w:color w:val="222222"/>
        </w:rPr>
      </w:pPr>
      <w:r>
        <w:rPr>
          <w:rFonts w:ascii="Georgia" w:hAnsi="Georgia" w:cs="Helvetica"/>
          <w:b/>
          <w:bCs/>
          <w:color w:val="222222"/>
        </w:rPr>
        <w:t>Arrays and Pointers in C</w:t>
      </w:r>
    </w:p>
    <w:p w14:paraId="5D40B089"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Pointers and Arrays</w:t>
      </w:r>
      <w:r>
        <w:rPr>
          <w:rFonts w:ascii="Helvetica" w:hAnsi="Helvetica" w:cs="Helvetica"/>
          <w:color w:val="333333"/>
        </w:rPr>
        <w:t> are kind of similar in C programming. As we all know that array is a collection of items of similar </w:t>
      </w:r>
      <w:hyperlink r:id="rId52" w:history="1">
        <w:r>
          <w:rPr>
            <w:rStyle w:val="Hyperlink"/>
            <w:rFonts w:ascii="Helvetica" w:hAnsi="Helvetica" w:cs="Helvetica"/>
          </w:rPr>
          <w:t>data types</w:t>
        </w:r>
      </w:hyperlink>
      <w:r>
        <w:rPr>
          <w:rFonts w:ascii="Helvetica" w:hAnsi="Helvetica" w:cs="Helvetica"/>
          <w:color w:val="333333"/>
        </w:rPr>
        <w:t>. And the items in an array are stored in contagious memory locations in computers memory heap. Now if an array is declared like:</w:t>
      </w:r>
    </w:p>
    <w:p w14:paraId="15C1652B" w14:textId="77777777" w:rsidR="00DF51B4" w:rsidRDefault="00DF51B4" w:rsidP="00DF51B4">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a[</w:t>
      </w:r>
      <w:proofErr w:type="gramEnd"/>
      <w:r>
        <w:rPr>
          <w:rStyle w:val="HTMLCode"/>
          <w:rFonts w:ascii="Consolas" w:eastAsiaTheme="minorHAnsi" w:hAnsi="Consolas"/>
          <w:color w:val="292B2C"/>
        </w:rPr>
        <w:t>5];</w:t>
      </w:r>
    </w:p>
    <w:p w14:paraId="3752DD97"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Now in above declaration of the array, if the first element of array </w:t>
      </w:r>
      <w:proofErr w:type="gramStart"/>
      <w:r>
        <w:rPr>
          <w:rStyle w:val="HTMLCode"/>
          <w:rFonts w:ascii="Consolas" w:eastAsiaTheme="minorHAnsi" w:hAnsi="Consolas"/>
          <w:color w:val="BD4147"/>
          <w:shd w:val="clear" w:color="auto" w:fill="F7F7F9"/>
        </w:rPr>
        <w:t>a[</w:t>
      </w:r>
      <w:proofErr w:type="gramEnd"/>
      <w:r>
        <w:rPr>
          <w:rStyle w:val="HTMLCode"/>
          <w:rFonts w:ascii="Consolas" w:eastAsiaTheme="minorHAnsi" w:hAnsi="Consolas"/>
          <w:color w:val="BD4147"/>
          <w:shd w:val="clear" w:color="auto" w:fill="F7F7F9"/>
        </w:rPr>
        <w:t>0]</w:t>
      </w:r>
      <w:r>
        <w:rPr>
          <w:rFonts w:ascii="Helvetica" w:hAnsi="Helvetica" w:cs="Helvetica"/>
          <w:color w:val="333333"/>
        </w:rPr>
        <w:t> is stored at memory location </w:t>
      </w:r>
      <w:r>
        <w:rPr>
          <w:rStyle w:val="HTMLCode"/>
          <w:rFonts w:ascii="Consolas" w:eastAsiaTheme="minorHAnsi" w:hAnsi="Consolas"/>
          <w:color w:val="BD4147"/>
          <w:shd w:val="clear" w:color="auto" w:fill="F7F7F9"/>
        </w:rPr>
        <w:t>0x16</w:t>
      </w:r>
      <w:r>
        <w:rPr>
          <w:rFonts w:ascii="Helvetica" w:hAnsi="Helvetica" w:cs="Helvetica"/>
          <w:color w:val="333333"/>
        </w:rPr>
        <w:t>(say) then the second element </w:t>
      </w:r>
      <w:r>
        <w:rPr>
          <w:rStyle w:val="HTMLCode"/>
          <w:rFonts w:ascii="Consolas" w:eastAsiaTheme="minorHAnsi" w:hAnsi="Consolas"/>
          <w:color w:val="BD4147"/>
          <w:shd w:val="clear" w:color="auto" w:fill="F7F7F9"/>
        </w:rPr>
        <w:t>a[1]</w:t>
      </w:r>
      <w:r>
        <w:rPr>
          <w:rFonts w:ascii="Helvetica" w:hAnsi="Helvetica" w:cs="Helvetica"/>
          <w:color w:val="333333"/>
        </w:rPr>
        <w:t xml:space="preserve"> of array will be stored at the memory location adjacent to </w:t>
      </w:r>
      <w:proofErr w:type="spellStart"/>
      <w:r>
        <w:rPr>
          <w:rFonts w:ascii="Helvetica" w:hAnsi="Helvetica" w:cs="Helvetica"/>
          <w:color w:val="333333"/>
        </w:rPr>
        <w:t>it</w:t>
      </w:r>
      <w:proofErr w:type="spellEnd"/>
      <w:r>
        <w:rPr>
          <w:rFonts w:ascii="Helvetica" w:hAnsi="Helvetica" w:cs="Helvetica"/>
          <w:color w:val="333333"/>
        </w:rPr>
        <w:t xml:space="preserve"> which is </w:t>
      </w:r>
      <w:r>
        <w:rPr>
          <w:rStyle w:val="HTMLCode"/>
          <w:rFonts w:ascii="Consolas" w:eastAsiaTheme="minorHAnsi" w:hAnsi="Consolas"/>
          <w:color w:val="BD4147"/>
          <w:shd w:val="clear" w:color="auto" w:fill="F7F7F9"/>
        </w:rPr>
        <w:t>0x16</w:t>
      </w:r>
      <w:r>
        <w:rPr>
          <w:rFonts w:ascii="Helvetica" w:hAnsi="Helvetica" w:cs="Helvetica"/>
          <w:color w:val="333333"/>
        </w:rPr>
        <w:t>as integer occupies 4 bytes of memory.</w:t>
      </w:r>
    </w:p>
    <w:p w14:paraId="010BC1D3"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computers memory, it would look like</w:t>
      </w:r>
    </w:p>
    <w:p w14:paraId="3B177892" w14:textId="218C2403"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lang w:eastAsia="en-US"/>
        </w:rPr>
        <w:drawing>
          <wp:inline distT="0" distB="0" distL="0" distR="0" wp14:anchorId="79AA3407" wp14:editId="7B0CBD32">
            <wp:extent cx="5913755" cy="1525905"/>
            <wp:effectExtent l="0" t="0" r="0" b="0"/>
            <wp:docPr id="36" name="Picture 36" descr="c array memory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c array memory addres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13755" cy="1525905"/>
                    </a:xfrm>
                    <a:prstGeom prst="rect">
                      <a:avLst/>
                    </a:prstGeom>
                    <a:noFill/>
                    <a:ln>
                      <a:noFill/>
                    </a:ln>
                  </pic:spPr>
                </pic:pic>
              </a:graphicData>
            </a:graphic>
          </wp:inline>
        </w:drawing>
      </w:r>
    </w:p>
    <w:p w14:paraId="0E79465F"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In C programming, the name of an array always points to the base address </w:t>
      </w:r>
      <w:proofErr w:type="spellStart"/>
      <w:r>
        <w:rPr>
          <w:rFonts w:ascii="Helvetica" w:hAnsi="Helvetica" w:cs="Helvetica"/>
          <w:color w:val="333333"/>
        </w:rPr>
        <w:t>i.e</w:t>
      </w:r>
      <w:proofErr w:type="spellEnd"/>
      <w:r>
        <w:rPr>
          <w:rFonts w:ascii="Helvetica" w:hAnsi="Helvetica" w:cs="Helvetica"/>
          <w:color w:val="333333"/>
        </w:rPr>
        <w:t xml:space="preserve"> above </w:t>
      </w:r>
      <w:r>
        <w:rPr>
          <w:rStyle w:val="HTMLVariable"/>
          <w:rFonts w:ascii="Consolas" w:hAnsi="Consolas" w:cs="Helvetica"/>
          <w:color w:val="333333"/>
        </w:rPr>
        <w:t>a</w:t>
      </w:r>
      <w:r>
        <w:rPr>
          <w:rFonts w:ascii="Helvetica" w:hAnsi="Helvetica" w:cs="Helvetica"/>
          <w:color w:val="333333"/>
        </w:rPr>
        <w:t> will refer to the address </w:t>
      </w:r>
      <w:r>
        <w:rPr>
          <w:rStyle w:val="HTMLCode"/>
          <w:rFonts w:ascii="Consolas" w:eastAsiaTheme="minorHAnsi" w:hAnsi="Consolas"/>
          <w:color w:val="BD4147"/>
          <w:shd w:val="clear" w:color="auto" w:fill="F7F7F9"/>
        </w:rPr>
        <w:t>0x12</w:t>
      </w:r>
      <w:r>
        <w:rPr>
          <w:rFonts w:ascii="Helvetica" w:hAnsi="Helvetica" w:cs="Helvetica"/>
          <w:color w:val="333333"/>
        </w:rPr>
        <w:t>. So </w:t>
      </w:r>
      <w:r>
        <w:rPr>
          <w:rStyle w:val="HTMLCode"/>
          <w:rFonts w:ascii="Consolas" w:eastAsiaTheme="minorHAnsi" w:hAnsi="Consolas"/>
          <w:color w:val="BD4147"/>
          <w:shd w:val="clear" w:color="auto" w:fill="F7F7F9"/>
        </w:rPr>
        <w:t>&amp;</w:t>
      </w:r>
      <w:proofErr w:type="gramStart"/>
      <w:r>
        <w:rPr>
          <w:rStyle w:val="HTMLCode"/>
          <w:rFonts w:ascii="Consolas" w:eastAsiaTheme="minorHAnsi" w:hAnsi="Consolas"/>
          <w:color w:val="BD4147"/>
          <w:shd w:val="clear" w:color="auto" w:fill="F7F7F9"/>
        </w:rPr>
        <w:t>a[</w:t>
      </w:r>
      <w:proofErr w:type="gramEnd"/>
      <w:r>
        <w:rPr>
          <w:rStyle w:val="HTMLCode"/>
          <w:rFonts w:ascii="Consolas" w:eastAsiaTheme="minorHAnsi" w:hAnsi="Consolas"/>
          <w:color w:val="BD4147"/>
          <w:shd w:val="clear" w:color="auto" w:fill="F7F7F9"/>
        </w:rPr>
        <w:t>0]</w:t>
      </w:r>
      <w:r>
        <w:rPr>
          <w:rFonts w:ascii="Helvetica" w:hAnsi="Helvetica" w:cs="Helvetica"/>
          <w:color w:val="333333"/>
        </w:rPr>
        <w:t> and </w:t>
      </w:r>
      <w:r>
        <w:rPr>
          <w:rStyle w:val="HTMLVariable"/>
          <w:rFonts w:ascii="Consolas" w:hAnsi="Consolas" w:cs="Helvetica"/>
          <w:color w:val="333333"/>
        </w:rPr>
        <w:t>‘a’</w:t>
      </w:r>
      <w:r>
        <w:rPr>
          <w:rFonts w:ascii="Helvetica" w:hAnsi="Helvetica" w:cs="Helvetica"/>
          <w:color w:val="333333"/>
        </w:rPr>
        <w:t> are equal.</w:t>
      </w:r>
    </w:p>
    <w:p w14:paraId="5D8D5478"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That is why arrays and pointers are analogous in many ways.</w:t>
      </w:r>
    </w:p>
    <w:p w14:paraId="11EE7502" w14:textId="77777777" w:rsidR="00DF51B4" w:rsidRDefault="00DF51B4" w:rsidP="00DF51B4">
      <w:pPr>
        <w:pStyle w:val="Heading2"/>
        <w:shd w:val="clear" w:color="auto" w:fill="FFFFFF"/>
        <w:spacing w:before="0" w:after="120"/>
        <w:jc w:val="both"/>
        <w:rPr>
          <w:rFonts w:ascii="Georgia" w:hAnsi="Georgia" w:cs="Helvetica"/>
          <w:color w:val="222222"/>
        </w:rPr>
      </w:pPr>
      <w:r>
        <w:rPr>
          <w:rFonts w:ascii="Georgia" w:hAnsi="Georgia" w:cs="Helvetica"/>
          <w:b/>
          <w:bCs/>
          <w:color w:val="222222"/>
        </w:rPr>
        <w:t>Relation between array and pointer</w:t>
      </w:r>
    </w:p>
    <w:p w14:paraId="040B9968" w14:textId="77777777" w:rsidR="00DF51B4" w:rsidRDefault="00F26275" w:rsidP="00DF51B4">
      <w:pPr>
        <w:shd w:val="clear" w:color="auto" w:fill="FFFFFF"/>
        <w:jc w:val="both"/>
        <w:rPr>
          <w:rFonts w:ascii="Helvetica" w:hAnsi="Helvetica" w:cs="Helvetica"/>
          <w:color w:val="333333"/>
        </w:rPr>
      </w:pPr>
      <w:r>
        <w:rPr>
          <w:rFonts w:ascii="Helvetica" w:hAnsi="Helvetica" w:cs="Helvetica"/>
          <w:color w:val="333333"/>
        </w:rPr>
        <w:pict w14:anchorId="119AF65E">
          <v:rect id="_x0000_i1087" style="width:0;height:.75pt" o:hralign="center" o:hrstd="t" o:hr="t" fillcolor="#a0a0a0" stroked="f"/>
        </w:pict>
      </w:r>
    </w:p>
    <w:p w14:paraId="4C08EFCA"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Consider following declaration</w:t>
      </w:r>
    </w:p>
    <w:p w14:paraId="0DE3FD64"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int *p;</w:t>
      </w:r>
    </w:p>
    <w:p w14:paraId="7E7C931B"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a[</w:t>
      </w:r>
      <w:proofErr w:type="gramEnd"/>
      <w:r>
        <w:rPr>
          <w:rStyle w:val="HTMLCode"/>
          <w:rFonts w:ascii="Consolas" w:eastAsiaTheme="minorHAnsi" w:hAnsi="Consolas"/>
          <w:color w:val="292B2C"/>
        </w:rPr>
        <w:t>5];</w:t>
      </w:r>
    </w:p>
    <w:p w14:paraId="0C247257" w14:textId="77777777" w:rsidR="00DF51B4" w:rsidRDefault="00DF51B4" w:rsidP="00DF51B4">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p = a;</w:t>
      </w:r>
    </w:p>
    <w:p w14:paraId="6D432D13"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Now in above declaration</w:t>
      </w:r>
    </w:p>
    <w:p w14:paraId="452517F4"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HTMLCode"/>
          <w:rFonts w:ascii="Consolas" w:eastAsiaTheme="minorHAnsi" w:hAnsi="Consolas"/>
          <w:color w:val="BD4147"/>
          <w:shd w:val="clear" w:color="auto" w:fill="F7F7F9"/>
        </w:rPr>
        <w:lastRenderedPageBreak/>
        <w:t>&amp;</w:t>
      </w:r>
      <w:proofErr w:type="gramStart"/>
      <w:r>
        <w:rPr>
          <w:rStyle w:val="HTMLCode"/>
          <w:rFonts w:ascii="Consolas" w:eastAsiaTheme="minorHAnsi" w:hAnsi="Consolas"/>
          <w:color w:val="BD4147"/>
          <w:shd w:val="clear" w:color="auto" w:fill="F7F7F9"/>
        </w:rPr>
        <w:t>a[</w:t>
      </w:r>
      <w:proofErr w:type="gramEnd"/>
      <w:r>
        <w:rPr>
          <w:rStyle w:val="HTMLCode"/>
          <w:rFonts w:ascii="Consolas" w:eastAsiaTheme="minorHAnsi" w:hAnsi="Consolas"/>
          <w:color w:val="BD4147"/>
          <w:shd w:val="clear" w:color="auto" w:fill="F7F7F9"/>
        </w:rPr>
        <w:t>0]</w:t>
      </w:r>
      <w:r>
        <w:rPr>
          <w:rFonts w:ascii="Helvetica" w:hAnsi="Helvetica" w:cs="Helvetica"/>
          <w:color w:val="333333"/>
        </w:rPr>
        <w:t> is equivalent to pointer variable </w:t>
      </w:r>
      <w:r>
        <w:rPr>
          <w:rStyle w:val="HTMLVariable"/>
          <w:rFonts w:ascii="Consolas" w:hAnsi="Consolas" w:cs="Helvetica"/>
          <w:color w:val="333333"/>
        </w:rPr>
        <w:t>p</w:t>
      </w:r>
      <w:r>
        <w:rPr>
          <w:rFonts w:ascii="Helvetica" w:hAnsi="Helvetica" w:cs="Helvetica"/>
          <w:color w:val="333333"/>
        </w:rPr>
        <w:t> and </w:t>
      </w:r>
      <w:r>
        <w:rPr>
          <w:rStyle w:val="HTMLCode"/>
          <w:rFonts w:ascii="Consolas" w:eastAsiaTheme="minorHAnsi" w:hAnsi="Consolas"/>
          <w:color w:val="BD4147"/>
          <w:shd w:val="clear" w:color="auto" w:fill="F7F7F9"/>
        </w:rPr>
        <w:t>a[0]</w:t>
      </w:r>
      <w:r>
        <w:rPr>
          <w:rFonts w:ascii="Helvetica" w:hAnsi="Helvetica" w:cs="Helvetica"/>
          <w:color w:val="333333"/>
        </w:rPr>
        <w:t> is equivalent to </w:t>
      </w:r>
      <w:r>
        <w:rPr>
          <w:rStyle w:val="HTMLCode"/>
          <w:rFonts w:ascii="Consolas" w:eastAsiaTheme="minorHAnsi" w:hAnsi="Consolas"/>
          <w:color w:val="BD4147"/>
          <w:shd w:val="clear" w:color="auto" w:fill="F7F7F9"/>
        </w:rPr>
        <w:t>*p</w:t>
      </w:r>
    </w:p>
    <w:p w14:paraId="3B14D4C4"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HTMLCode"/>
          <w:rFonts w:ascii="Consolas" w:eastAsiaTheme="minorHAnsi" w:hAnsi="Consolas"/>
          <w:color w:val="BD4147"/>
          <w:shd w:val="clear" w:color="auto" w:fill="F7F7F9"/>
        </w:rPr>
        <w:t>&amp;</w:t>
      </w:r>
      <w:proofErr w:type="gramStart"/>
      <w:r>
        <w:rPr>
          <w:rStyle w:val="HTMLCode"/>
          <w:rFonts w:ascii="Consolas" w:eastAsiaTheme="minorHAnsi" w:hAnsi="Consolas"/>
          <w:color w:val="BD4147"/>
          <w:shd w:val="clear" w:color="auto" w:fill="F7F7F9"/>
        </w:rPr>
        <w:t>a[</w:t>
      </w:r>
      <w:proofErr w:type="gramEnd"/>
      <w:r>
        <w:rPr>
          <w:rStyle w:val="HTMLCode"/>
          <w:rFonts w:ascii="Consolas" w:eastAsiaTheme="minorHAnsi" w:hAnsi="Consolas"/>
          <w:color w:val="BD4147"/>
          <w:shd w:val="clear" w:color="auto" w:fill="F7F7F9"/>
        </w:rPr>
        <w:t>1]</w:t>
      </w:r>
      <w:r>
        <w:rPr>
          <w:rFonts w:ascii="Helvetica" w:hAnsi="Helvetica" w:cs="Helvetica"/>
          <w:color w:val="333333"/>
        </w:rPr>
        <w:t> is equivalent to </w:t>
      </w:r>
      <w:r>
        <w:rPr>
          <w:rStyle w:val="HTMLCode"/>
          <w:rFonts w:ascii="Consolas" w:eastAsiaTheme="minorHAnsi" w:hAnsi="Consolas"/>
          <w:color w:val="BD4147"/>
          <w:shd w:val="clear" w:color="auto" w:fill="F7F7F9"/>
        </w:rPr>
        <w:t>p+1</w:t>
      </w:r>
      <w:r>
        <w:rPr>
          <w:rFonts w:ascii="Helvetica" w:hAnsi="Helvetica" w:cs="Helvetica"/>
          <w:color w:val="333333"/>
        </w:rPr>
        <w:t> and </w:t>
      </w:r>
      <w:r>
        <w:rPr>
          <w:rStyle w:val="HTMLCode"/>
          <w:rFonts w:ascii="Consolas" w:eastAsiaTheme="minorHAnsi" w:hAnsi="Consolas"/>
          <w:color w:val="BD4147"/>
          <w:shd w:val="clear" w:color="auto" w:fill="F7F7F9"/>
        </w:rPr>
        <w:t>a[1]</w:t>
      </w:r>
      <w:r>
        <w:rPr>
          <w:rFonts w:ascii="Helvetica" w:hAnsi="Helvetica" w:cs="Helvetica"/>
          <w:color w:val="333333"/>
        </w:rPr>
        <w:t> is equivalent to </w:t>
      </w:r>
      <w:r>
        <w:rPr>
          <w:rStyle w:val="HTMLCode"/>
          <w:rFonts w:ascii="Consolas" w:eastAsiaTheme="minorHAnsi" w:hAnsi="Consolas"/>
          <w:color w:val="BD4147"/>
          <w:shd w:val="clear" w:color="auto" w:fill="F7F7F9"/>
        </w:rPr>
        <w:t>*p+1</w:t>
      </w:r>
    </w:p>
    <w:p w14:paraId="293336FA"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2CD0CB25"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Analyze following operations:</w:t>
      </w:r>
    </w:p>
    <w:p w14:paraId="610E185D"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p == &amp;</w:t>
      </w:r>
      <w:proofErr w:type="gramStart"/>
      <w:r>
        <w:rPr>
          <w:rFonts w:ascii="Courier" w:hAnsi="Courier"/>
          <w:color w:val="292B2C"/>
        </w:rPr>
        <w:t>a[</w:t>
      </w:r>
      <w:proofErr w:type="gramEnd"/>
      <w:r>
        <w:rPr>
          <w:rFonts w:ascii="Courier" w:hAnsi="Courier"/>
          <w:color w:val="292B2C"/>
        </w:rPr>
        <w:t xml:space="preserve"> 0 ];    //name of the array is the address of the first element</w:t>
      </w:r>
    </w:p>
    <w:p w14:paraId="74C9A463"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p + 2 == &amp;</w:t>
      </w:r>
      <w:proofErr w:type="gramStart"/>
      <w:r>
        <w:rPr>
          <w:rFonts w:ascii="Courier" w:hAnsi="Courier"/>
          <w:color w:val="292B2C"/>
        </w:rPr>
        <w:t>a[</w:t>
      </w:r>
      <w:proofErr w:type="gramEnd"/>
      <w:r>
        <w:rPr>
          <w:rFonts w:ascii="Courier" w:hAnsi="Courier"/>
          <w:color w:val="292B2C"/>
        </w:rPr>
        <w:t xml:space="preserve"> 2 ];     //same address</w:t>
      </w:r>
    </w:p>
    <w:p w14:paraId="76B46CC9"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*p == </w:t>
      </w:r>
      <w:proofErr w:type="gramStart"/>
      <w:r>
        <w:rPr>
          <w:rFonts w:ascii="Courier" w:hAnsi="Courier"/>
          <w:color w:val="292B2C"/>
        </w:rPr>
        <w:t>a[</w:t>
      </w:r>
      <w:proofErr w:type="gramEnd"/>
      <w:r>
        <w:rPr>
          <w:rFonts w:ascii="Courier" w:hAnsi="Courier"/>
          <w:color w:val="292B2C"/>
        </w:rPr>
        <w:t xml:space="preserve"> 0 ];        //same value</w:t>
      </w:r>
    </w:p>
    <w:p w14:paraId="02BE60EC"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 xml:space="preserve">*(p + 2) == </w:t>
      </w:r>
      <w:proofErr w:type="gramStart"/>
      <w:r>
        <w:rPr>
          <w:rFonts w:ascii="Courier" w:hAnsi="Courier"/>
          <w:color w:val="292B2C"/>
        </w:rPr>
        <w:t>a[</w:t>
      </w:r>
      <w:proofErr w:type="gramEnd"/>
      <w:r>
        <w:rPr>
          <w:rFonts w:ascii="Courier" w:hAnsi="Courier"/>
          <w:color w:val="292B2C"/>
        </w:rPr>
        <w:t xml:space="preserve"> 2 ];  //same value</w:t>
      </w:r>
    </w:p>
    <w:p w14:paraId="5C98E1A0"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*p + 3              //3 is added to the value of first element</w:t>
      </w:r>
    </w:p>
    <w:p w14:paraId="70149130"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*(p + 3)            //points to the third element</w:t>
      </w:r>
    </w:p>
    <w:p w14:paraId="6012DC04" w14:textId="32F84B2D"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lang w:eastAsia="en-US"/>
        </w:rPr>
        <w:drawing>
          <wp:inline distT="0" distB="0" distL="0" distR="0" wp14:anchorId="00EA3783" wp14:editId="32C31C94">
            <wp:extent cx="4821555" cy="1258570"/>
            <wp:effectExtent l="0" t="0" r="0" b="0"/>
            <wp:docPr id="35" name="Picture 35" descr="array and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array and point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21555" cy="1258570"/>
                    </a:xfrm>
                    <a:prstGeom prst="rect">
                      <a:avLst/>
                    </a:prstGeom>
                    <a:noFill/>
                    <a:ln>
                      <a:noFill/>
                    </a:ln>
                  </pic:spPr>
                </pic:pic>
              </a:graphicData>
            </a:graphic>
          </wp:inline>
        </w:drawing>
      </w:r>
    </w:p>
    <w:p w14:paraId="4E8F6FC7" w14:textId="77777777" w:rsidR="00DF51B4" w:rsidRDefault="00DF51B4" w:rsidP="00DF51B4">
      <w:pPr>
        <w:pStyle w:val="Heading3"/>
        <w:shd w:val="clear" w:color="auto" w:fill="FFFFFF"/>
        <w:spacing w:before="0" w:after="120"/>
        <w:jc w:val="both"/>
        <w:rPr>
          <w:rFonts w:ascii="Georgia" w:hAnsi="Georgia" w:cs="Helvetica"/>
          <w:color w:val="222222"/>
        </w:rPr>
      </w:pPr>
      <w:r>
        <w:rPr>
          <w:rFonts w:ascii="Georgia" w:hAnsi="Georgia" w:cs="Helvetica"/>
          <w:b/>
          <w:bCs/>
          <w:color w:val="222222"/>
        </w:rPr>
        <w:t>Example: C program to print sum of 2 numbers using pointer to an array</w:t>
      </w:r>
    </w:p>
    <w:p w14:paraId="6FBFF577"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3238BDB5"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45D29CC0"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3BD43CFB"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 xml:space="preserve">, </w:t>
      </w:r>
      <w:proofErr w:type="gramStart"/>
      <w:r>
        <w:rPr>
          <w:rStyle w:val="HTMLCode"/>
          <w:rFonts w:ascii="Consolas" w:eastAsiaTheme="minorHAnsi" w:hAnsi="Consolas"/>
          <w:color w:val="292B2C"/>
        </w:rPr>
        <w:t>x[</w:t>
      </w:r>
      <w:proofErr w:type="gramEnd"/>
      <w:r>
        <w:rPr>
          <w:rStyle w:val="HTMLCode"/>
          <w:rFonts w:ascii="Consolas" w:eastAsiaTheme="minorHAnsi" w:hAnsi="Consolas"/>
          <w:color w:val="292B2C"/>
        </w:rPr>
        <w:t>2], sum = 0;</w:t>
      </w:r>
    </w:p>
    <w:p w14:paraId="58342ABF"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*p;</w:t>
      </w:r>
    </w:p>
    <w:p w14:paraId="6458B8C0"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p = x; //assign the base address</w:t>
      </w:r>
    </w:p>
    <w:p w14:paraId="3AB49603"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"Enter the number:");</w:t>
      </w:r>
    </w:p>
    <w:p w14:paraId="3CEBB906"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gramStart"/>
      <w:r>
        <w:rPr>
          <w:rStyle w:val="HTMLCode"/>
          <w:rFonts w:ascii="Consolas" w:eastAsiaTheme="minorHAnsi" w:hAnsi="Consolas"/>
          <w:color w:val="292B2C"/>
        </w:rPr>
        <w:t xml:space="preserve">for( </w:t>
      </w:r>
      <w:proofErr w:type="spellStart"/>
      <w:r>
        <w:rPr>
          <w:rStyle w:val="HTMLCode"/>
          <w:rFonts w:ascii="Consolas" w:eastAsiaTheme="minorHAnsi" w:hAnsi="Consolas"/>
          <w:color w:val="292B2C"/>
        </w:rPr>
        <w:t>i</w:t>
      </w:r>
      <w:proofErr w:type="spellEnd"/>
      <w:proofErr w:type="gramEnd"/>
      <w:r>
        <w:rPr>
          <w:rStyle w:val="HTMLCode"/>
          <w:rFonts w:ascii="Consolas" w:eastAsiaTheme="minorHAnsi" w:hAnsi="Consolas"/>
          <w:color w:val="292B2C"/>
        </w:rPr>
        <w:t xml:space="preserve"> = 0; </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 xml:space="preserve"> &lt; 2; </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 )</w:t>
      </w:r>
    </w:p>
    <w:p w14:paraId="3A25DD0B"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lastRenderedPageBreak/>
        <w:t xml:space="preserve">  {</w:t>
      </w:r>
    </w:p>
    <w:p w14:paraId="599DBBDF"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scanf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 xml:space="preserve">"%d",( p + </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 xml:space="preserve"> ));</w:t>
      </w:r>
    </w:p>
    <w:p w14:paraId="133D41CA"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sum += *(</w:t>
      </w:r>
      <w:proofErr w:type="spellStart"/>
      <w:r>
        <w:rPr>
          <w:rStyle w:val="HTMLCode"/>
          <w:rFonts w:ascii="Consolas" w:eastAsiaTheme="minorHAnsi" w:hAnsi="Consolas"/>
          <w:color w:val="292B2C"/>
        </w:rPr>
        <w:t>p+i</w:t>
      </w:r>
      <w:proofErr w:type="spellEnd"/>
      <w:proofErr w:type="gramStart"/>
      <w:r>
        <w:rPr>
          <w:rStyle w:val="HTMLCode"/>
          <w:rFonts w:ascii="Consolas" w:eastAsiaTheme="minorHAnsi" w:hAnsi="Consolas"/>
          <w:color w:val="292B2C"/>
        </w:rPr>
        <w:t xml:space="preserve">);   </w:t>
      </w:r>
      <w:proofErr w:type="gramEnd"/>
      <w:r>
        <w:rPr>
          <w:rStyle w:val="HTMLCode"/>
          <w:rFonts w:ascii="Consolas" w:eastAsiaTheme="minorHAnsi" w:hAnsi="Consolas"/>
          <w:color w:val="292B2C"/>
        </w:rPr>
        <w:t xml:space="preserve">     // *(</w:t>
      </w:r>
      <w:proofErr w:type="spellStart"/>
      <w:r>
        <w:rPr>
          <w:rStyle w:val="HTMLCode"/>
          <w:rFonts w:ascii="Consolas" w:eastAsiaTheme="minorHAnsi" w:hAnsi="Consolas"/>
          <w:color w:val="292B2C"/>
        </w:rPr>
        <w:t>p+i</w:t>
      </w:r>
      <w:proofErr w:type="spellEnd"/>
      <w:r>
        <w:rPr>
          <w:rStyle w:val="HTMLCode"/>
          <w:rFonts w:ascii="Consolas" w:eastAsiaTheme="minorHAnsi" w:hAnsi="Consolas"/>
          <w:color w:val="292B2C"/>
        </w:rPr>
        <w:t>) equals x[</w:t>
      </w:r>
      <w:proofErr w:type="spellStart"/>
      <w:r>
        <w:rPr>
          <w:rStyle w:val="HTMLCode"/>
          <w:rFonts w:ascii="Consolas" w:eastAsiaTheme="minorHAnsi" w:hAnsi="Consolas"/>
          <w:color w:val="292B2C"/>
        </w:rPr>
        <w:t>i</w:t>
      </w:r>
      <w:proofErr w:type="spellEnd"/>
      <w:r>
        <w:rPr>
          <w:rStyle w:val="HTMLCode"/>
          <w:rFonts w:ascii="Consolas" w:eastAsiaTheme="minorHAnsi" w:hAnsi="Consolas"/>
          <w:color w:val="292B2C"/>
        </w:rPr>
        <w:t>]</w:t>
      </w:r>
    </w:p>
    <w:p w14:paraId="3011ABD0"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
    <w:p w14:paraId="30F924B4"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"Sum = %d", sum);</w:t>
      </w:r>
    </w:p>
    <w:p w14:paraId="6101D492"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1E44D44F" w14:textId="77777777" w:rsidR="00DF51B4" w:rsidRDefault="00DF51B4" w:rsidP="00DF51B4">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w:t>
      </w:r>
    </w:p>
    <w:p w14:paraId="5191AA6C"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5C43D543" w14:textId="77777777" w:rsidR="00DF51B4" w:rsidRDefault="00DF51B4" w:rsidP="00DF51B4">
      <w:pPr>
        <w:pStyle w:val="HTMLPreformatted"/>
        <w:shd w:val="clear" w:color="auto" w:fill="EEEEEE"/>
        <w:spacing w:after="384"/>
        <w:jc w:val="both"/>
        <w:rPr>
          <w:rStyle w:val="HTMLSample"/>
          <w:rFonts w:eastAsiaTheme="majorEastAsia"/>
          <w:color w:val="292B2C"/>
        </w:rPr>
      </w:pPr>
      <w:r>
        <w:rPr>
          <w:rStyle w:val="HTMLSample"/>
          <w:rFonts w:eastAsiaTheme="majorEastAsia"/>
          <w:color w:val="292B2C"/>
        </w:rPr>
        <w:t>Enter the numbers: 1</w:t>
      </w:r>
    </w:p>
    <w:p w14:paraId="315957FD" w14:textId="77777777" w:rsidR="00DF51B4" w:rsidRDefault="00DF51B4" w:rsidP="00DF51B4">
      <w:pPr>
        <w:pStyle w:val="HTMLPreformatted"/>
        <w:shd w:val="clear" w:color="auto" w:fill="EEEEEE"/>
        <w:spacing w:after="384"/>
        <w:jc w:val="both"/>
        <w:rPr>
          <w:rStyle w:val="HTMLSample"/>
          <w:rFonts w:eastAsiaTheme="majorEastAsia"/>
          <w:color w:val="292B2C"/>
        </w:rPr>
      </w:pPr>
      <w:r>
        <w:rPr>
          <w:rStyle w:val="HTMLSample"/>
          <w:rFonts w:eastAsiaTheme="majorEastAsia"/>
          <w:color w:val="292B2C"/>
        </w:rPr>
        <w:t>2</w:t>
      </w:r>
    </w:p>
    <w:p w14:paraId="4B9146EC" w14:textId="77777777" w:rsidR="00DF51B4" w:rsidRDefault="00DF51B4" w:rsidP="00DF51B4">
      <w:pPr>
        <w:pStyle w:val="HTMLPreformatted"/>
        <w:shd w:val="clear" w:color="auto" w:fill="EEEEEE"/>
        <w:spacing w:after="384"/>
        <w:jc w:val="both"/>
        <w:rPr>
          <w:rFonts w:ascii="Courier" w:hAnsi="Courier"/>
          <w:color w:val="292B2C"/>
        </w:rPr>
      </w:pPr>
      <w:r>
        <w:rPr>
          <w:rStyle w:val="HTMLSample"/>
          <w:rFonts w:eastAsiaTheme="majorEastAsia"/>
          <w:color w:val="292B2C"/>
        </w:rPr>
        <w:t>sum = 3</w:t>
      </w:r>
    </w:p>
    <w:p w14:paraId="1F5AA68D" w14:textId="77777777" w:rsidR="00DF51B4" w:rsidRDefault="00DF51B4" w:rsidP="00DF51B4">
      <w:pPr>
        <w:pStyle w:val="Heading2"/>
        <w:shd w:val="clear" w:color="auto" w:fill="FFFFFF"/>
        <w:spacing w:before="0" w:after="120"/>
        <w:jc w:val="both"/>
        <w:rPr>
          <w:rFonts w:ascii="Georgia" w:hAnsi="Georgia" w:cs="Helvetica"/>
          <w:color w:val="222222"/>
        </w:rPr>
      </w:pPr>
      <w:r>
        <w:rPr>
          <w:rFonts w:ascii="Georgia" w:hAnsi="Georgia" w:cs="Helvetica"/>
          <w:b/>
          <w:bCs/>
          <w:color w:val="222222"/>
        </w:rPr>
        <w:t>Difference between pointers and arrays in C programming</w:t>
      </w:r>
    </w:p>
    <w:p w14:paraId="73B42864" w14:textId="77777777" w:rsidR="00DF51B4" w:rsidRDefault="00F26275" w:rsidP="00DF51B4">
      <w:pPr>
        <w:shd w:val="clear" w:color="auto" w:fill="FFFFFF"/>
        <w:jc w:val="both"/>
        <w:rPr>
          <w:rFonts w:ascii="Helvetica" w:hAnsi="Helvetica" w:cs="Helvetica"/>
          <w:color w:val="333333"/>
        </w:rPr>
      </w:pPr>
      <w:r>
        <w:rPr>
          <w:rFonts w:ascii="Helvetica" w:hAnsi="Helvetica" w:cs="Helvetica"/>
          <w:color w:val="333333"/>
        </w:rPr>
        <w:pict w14:anchorId="34605B61">
          <v:rect id="_x0000_i1088" style="width:0;height:.75pt" o:hralign="center" o:hrstd="t" o:hr="t" fillcolor="#a0a0a0" stroked="f"/>
        </w:pict>
      </w:r>
    </w:p>
    <w:p w14:paraId="617E74DE"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As we know that, string are series of characters that are stored in an array. The name of the array acts as a pointer to the base value.</w:t>
      </w:r>
    </w:p>
    <w:p w14:paraId="4B566242"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Similarly, pointer variable also points to the specific location in the memory.</w:t>
      </w:r>
    </w:p>
    <w:p w14:paraId="4C04503F"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For example, we have to store </w:t>
      </w:r>
      <w:r>
        <w:rPr>
          <w:rStyle w:val="Strong"/>
          <w:rFonts w:ascii="Helvetica" w:hAnsi="Helvetica" w:cs="Helvetica"/>
          <w:color w:val="333333"/>
        </w:rPr>
        <w:t>“</w:t>
      </w:r>
      <w:proofErr w:type="spellStart"/>
      <w:r>
        <w:rPr>
          <w:rStyle w:val="Strong"/>
          <w:rFonts w:ascii="Helvetica" w:hAnsi="Helvetica" w:cs="Helvetica"/>
          <w:color w:val="333333"/>
        </w:rPr>
        <w:t>trytoprogram</w:t>
      </w:r>
      <w:proofErr w:type="spellEnd"/>
      <w:r>
        <w:rPr>
          <w:rStyle w:val="Strong"/>
          <w:rFonts w:ascii="Helvetica" w:hAnsi="Helvetica" w:cs="Helvetica"/>
          <w:color w:val="333333"/>
        </w:rPr>
        <w:t>”</w:t>
      </w:r>
      <w:r>
        <w:rPr>
          <w:rFonts w:ascii="Helvetica" w:hAnsi="Helvetica" w:cs="Helvetica"/>
          <w:color w:val="333333"/>
        </w:rPr>
        <w:t> in the computer memory.</w:t>
      </w:r>
    </w:p>
    <w:p w14:paraId="5C876BA8"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This can be done either by storing it in an array or simply storing it somewhere in computer memory and assigning the address of the string to a </w:t>
      </w:r>
      <w:r>
        <w:rPr>
          <w:rStyle w:val="HTMLCode"/>
          <w:rFonts w:ascii="Consolas" w:eastAsiaTheme="minorHAnsi" w:hAnsi="Consolas"/>
          <w:color w:val="BD4147"/>
          <w:shd w:val="clear" w:color="auto" w:fill="F7F7F9"/>
        </w:rPr>
        <w:t>char</w:t>
      </w:r>
      <w:r>
        <w:rPr>
          <w:rFonts w:ascii="Helvetica" w:hAnsi="Helvetica" w:cs="Helvetica"/>
          <w:color w:val="333333"/>
        </w:rPr>
        <w:t> pointer.</w:t>
      </w:r>
    </w:p>
    <w:p w14:paraId="523A0604"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char </w:t>
      </w:r>
      <w:proofErr w:type="gramStart"/>
      <w:r>
        <w:rPr>
          <w:rStyle w:val="HTMLCode"/>
          <w:rFonts w:ascii="Consolas" w:eastAsiaTheme="minorHAnsi" w:hAnsi="Consolas"/>
          <w:color w:val="292B2C"/>
        </w:rPr>
        <w:t>str[</w:t>
      </w:r>
      <w:proofErr w:type="gramEnd"/>
      <w:r>
        <w:rPr>
          <w:rStyle w:val="HTMLCode"/>
          <w:rFonts w:ascii="Consolas" w:eastAsiaTheme="minorHAnsi" w:hAnsi="Consolas"/>
          <w:color w:val="292B2C"/>
        </w:rPr>
        <w:t xml:space="preserve"> ] = "</w:t>
      </w:r>
      <w:proofErr w:type="spellStart"/>
      <w:r>
        <w:rPr>
          <w:rStyle w:val="HTMLCode"/>
          <w:rFonts w:ascii="Consolas" w:eastAsiaTheme="minorHAnsi" w:hAnsi="Consolas"/>
          <w:color w:val="292B2C"/>
        </w:rPr>
        <w:t>trytoprogram</w:t>
      </w:r>
      <w:proofErr w:type="spellEnd"/>
      <w:r>
        <w:rPr>
          <w:rStyle w:val="HTMLCode"/>
          <w:rFonts w:ascii="Consolas" w:eastAsiaTheme="minorHAnsi" w:hAnsi="Consolas"/>
          <w:color w:val="292B2C"/>
        </w:rPr>
        <w:t>";</w:t>
      </w:r>
    </w:p>
    <w:p w14:paraId="17059635" w14:textId="77777777" w:rsidR="00DF51B4" w:rsidRDefault="00DF51B4" w:rsidP="00DF51B4">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char *</w:t>
      </w:r>
      <w:proofErr w:type="spellStart"/>
      <w:r>
        <w:rPr>
          <w:rStyle w:val="HTMLCode"/>
          <w:rFonts w:ascii="Consolas" w:eastAsiaTheme="minorHAnsi" w:hAnsi="Consolas"/>
          <w:color w:val="292B2C"/>
        </w:rPr>
        <w:t>ptr</w:t>
      </w:r>
      <w:proofErr w:type="spellEnd"/>
      <w:r>
        <w:rPr>
          <w:rStyle w:val="HTMLCode"/>
          <w:rFonts w:ascii="Consolas" w:eastAsiaTheme="minorHAnsi" w:hAnsi="Consolas"/>
          <w:color w:val="292B2C"/>
        </w:rPr>
        <w:t xml:space="preserve"> = "</w:t>
      </w:r>
      <w:proofErr w:type="spellStart"/>
      <w:r>
        <w:rPr>
          <w:rStyle w:val="HTMLCode"/>
          <w:rFonts w:ascii="Consolas" w:eastAsiaTheme="minorHAnsi" w:hAnsi="Consolas"/>
          <w:color w:val="292B2C"/>
        </w:rPr>
        <w:t>trytoprogram</w:t>
      </w:r>
      <w:proofErr w:type="spellEnd"/>
      <w:r>
        <w:rPr>
          <w:rStyle w:val="HTMLCode"/>
          <w:rFonts w:ascii="Consolas" w:eastAsiaTheme="minorHAnsi" w:hAnsi="Consolas"/>
          <w:color w:val="292B2C"/>
        </w:rPr>
        <w:t>";</w:t>
      </w:r>
    </w:p>
    <w:p w14:paraId="4C601F0F"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Here, we have used two different methods to store “</w:t>
      </w:r>
      <w:proofErr w:type="spellStart"/>
      <w:r>
        <w:rPr>
          <w:rFonts w:ascii="Helvetica" w:hAnsi="Helvetica" w:cs="Helvetica"/>
          <w:color w:val="333333"/>
        </w:rPr>
        <w:t>trytoprogram</w:t>
      </w:r>
      <w:proofErr w:type="spellEnd"/>
      <w:r>
        <w:rPr>
          <w:rFonts w:ascii="Helvetica" w:hAnsi="Helvetica" w:cs="Helvetica"/>
          <w:color w:val="333333"/>
        </w:rPr>
        <w:t>” as discussed above.</w:t>
      </w:r>
    </w:p>
    <w:p w14:paraId="1E9457F2"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Although both of these look same, there is a subtle difference in usage.</w:t>
      </w:r>
    </w:p>
    <w:p w14:paraId="3BFE9C0E" w14:textId="77777777" w:rsidR="00DF51B4" w:rsidRDefault="00DF51B4" w:rsidP="00DF51B4">
      <w:pPr>
        <w:pStyle w:val="Heading2"/>
        <w:shd w:val="clear" w:color="auto" w:fill="FFFFFF"/>
        <w:spacing w:before="0" w:after="120"/>
        <w:jc w:val="both"/>
        <w:rPr>
          <w:rFonts w:ascii="Georgia" w:hAnsi="Georgia" w:cs="Helvetica"/>
          <w:color w:val="222222"/>
        </w:rPr>
      </w:pPr>
      <w:r>
        <w:rPr>
          <w:rFonts w:ascii="Georgia" w:hAnsi="Georgia" w:cs="Helvetica"/>
          <w:b/>
          <w:bCs/>
          <w:color w:val="222222"/>
        </w:rPr>
        <w:lastRenderedPageBreak/>
        <w:t xml:space="preserve">How char </w:t>
      </w:r>
      <w:proofErr w:type="gramStart"/>
      <w:r>
        <w:rPr>
          <w:rFonts w:ascii="Georgia" w:hAnsi="Georgia" w:cs="Helvetica"/>
          <w:b/>
          <w:bCs/>
          <w:color w:val="222222"/>
        </w:rPr>
        <w:t>str[</w:t>
      </w:r>
      <w:proofErr w:type="gramEnd"/>
      <w:r>
        <w:rPr>
          <w:rFonts w:ascii="Georgia" w:hAnsi="Georgia" w:cs="Helvetica"/>
          <w:b/>
          <w:bCs/>
          <w:color w:val="222222"/>
        </w:rPr>
        <w:t xml:space="preserve"> ] and *</w:t>
      </w:r>
      <w:proofErr w:type="spellStart"/>
      <w:r>
        <w:rPr>
          <w:rFonts w:ascii="Georgia" w:hAnsi="Georgia" w:cs="Helvetica"/>
          <w:b/>
          <w:bCs/>
          <w:color w:val="222222"/>
        </w:rPr>
        <w:t>ptr</w:t>
      </w:r>
      <w:proofErr w:type="spellEnd"/>
      <w:r>
        <w:rPr>
          <w:rFonts w:ascii="Georgia" w:hAnsi="Georgia" w:cs="Helvetica"/>
          <w:b/>
          <w:bCs/>
          <w:color w:val="222222"/>
        </w:rPr>
        <w:t xml:space="preserve"> works ?</w:t>
      </w:r>
    </w:p>
    <w:p w14:paraId="31B5A751" w14:textId="77777777" w:rsidR="00DF51B4" w:rsidRDefault="00F26275" w:rsidP="00DF51B4">
      <w:pPr>
        <w:shd w:val="clear" w:color="auto" w:fill="FFFFFF"/>
        <w:jc w:val="both"/>
        <w:rPr>
          <w:rFonts w:ascii="Helvetica" w:hAnsi="Helvetica" w:cs="Helvetica"/>
          <w:color w:val="333333"/>
        </w:rPr>
      </w:pPr>
      <w:r>
        <w:rPr>
          <w:rFonts w:ascii="Helvetica" w:hAnsi="Helvetica" w:cs="Helvetica"/>
          <w:color w:val="333333"/>
        </w:rPr>
        <w:pict w14:anchorId="6F9E7A51">
          <v:rect id="_x0000_i1089" style="width:0;height:.75pt" o:hralign="center" o:hrstd="t" o:hr="t" fillcolor="#a0a0a0" stroked="f"/>
        </w:pict>
      </w:r>
    </w:p>
    <w:p w14:paraId="20E0AD4A"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Let’s explore the difference between pointers and strings in c programming.</w:t>
      </w:r>
    </w:p>
    <w:p w14:paraId="6664A1B5"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3D9C94F0"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p>
    <w:p w14:paraId="3B0AA284"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int main ()</w:t>
      </w:r>
    </w:p>
    <w:p w14:paraId="220967F0"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5DE52EB0"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char str1</w:t>
      </w:r>
      <w:proofErr w:type="gramStart"/>
      <w:r>
        <w:rPr>
          <w:rStyle w:val="HTMLCode"/>
          <w:rFonts w:ascii="Consolas" w:eastAsiaTheme="minorHAnsi" w:hAnsi="Consolas"/>
          <w:color w:val="292B2C"/>
        </w:rPr>
        <w:t>[ ]</w:t>
      </w:r>
      <w:proofErr w:type="gramEnd"/>
      <w:r>
        <w:rPr>
          <w:rStyle w:val="HTMLCode"/>
          <w:rFonts w:ascii="Consolas" w:eastAsiaTheme="minorHAnsi" w:hAnsi="Consolas"/>
          <w:color w:val="292B2C"/>
        </w:rPr>
        <w:t xml:space="preserve"> = "</w:t>
      </w:r>
      <w:proofErr w:type="spellStart"/>
      <w:r>
        <w:rPr>
          <w:rStyle w:val="HTMLCode"/>
          <w:rFonts w:ascii="Consolas" w:eastAsiaTheme="minorHAnsi" w:hAnsi="Consolas"/>
          <w:color w:val="292B2C"/>
        </w:rPr>
        <w:t>trytoprogram</w:t>
      </w:r>
      <w:proofErr w:type="spellEnd"/>
      <w:r>
        <w:rPr>
          <w:rStyle w:val="HTMLCode"/>
          <w:rFonts w:ascii="Consolas" w:eastAsiaTheme="minorHAnsi" w:hAnsi="Consolas"/>
          <w:color w:val="292B2C"/>
        </w:rPr>
        <w:t>";</w:t>
      </w:r>
    </w:p>
    <w:p w14:paraId="3C3D013C"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char str2[ </w:t>
      </w:r>
      <w:proofErr w:type="gramStart"/>
      <w:r>
        <w:rPr>
          <w:rStyle w:val="HTMLCode"/>
          <w:rFonts w:ascii="Consolas" w:eastAsiaTheme="minorHAnsi" w:hAnsi="Consolas"/>
          <w:color w:val="292B2C"/>
        </w:rPr>
        <w:t>50 ]</w:t>
      </w:r>
      <w:proofErr w:type="gramEnd"/>
      <w:r>
        <w:rPr>
          <w:rStyle w:val="HTMLCode"/>
          <w:rFonts w:ascii="Consolas" w:eastAsiaTheme="minorHAnsi" w:hAnsi="Consolas"/>
          <w:color w:val="292B2C"/>
        </w:rPr>
        <w:t>;</w:t>
      </w:r>
    </w:p>
    <w:p w14:paraId="0B6538D6"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p>
    <w:p w14:paraId="45421BA5"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char *ptr1 = "hello world";</w:t>
      </w:r>
    </w:p>
    <w:p w14:paraId="142B61BC"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char *ptr2;</w:t>
      </w:r>
    </w:p>
    <w:p w14:paraId="5F512623"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p>
    <w:p w14:paraId="4730F970"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//look carefully</w:t>
      </w:r>
    </w:p>
    <w:p w14:paraId="3CDE06AB"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str2 = str1; //error</w:t>
      </w:r>
    </w:p>
    <w:p w14:paraId="2CB2A4D1"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ptr2 = ptr1; //valid</w:t>
      </w:r>
    </w:p>
    <w:p w14:paraId="5C699F78"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p>
    <w:p w14:paraId="5B17AB9D"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str1 = "program"; //error because it is defined and initialized already</w:t>
      </w:r>
    </w:p>
    <w:p w14:paraId="361F8AE4"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p>
    <w:p w14:paraId="73201308"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ptr1 = "program"; //valid and works</w:t>
      </w:r>
    </w:p>
    <w:p w14:paraId="308721AD"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p>
    <w:p w14:paraId="4B23C8C8"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36DA7FD1"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776642A0"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lastRenderedPageBreak/>
        <w:t>Explanation</w:t>
      </w:r>
    </w:p>
    <w:p w14:paraId="2916DBD4"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Let’s discuss line by line of the above program.</w:t>
      </w:r>
    </w:p>
    <w:p w14:paraId="6CFC1679"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We have defined </w:t>
      </w:r>
      <w:proofErr w:type="gramStart"/>
      <w:r>
        <w:rPr>
          <w:rFonts w:ascii="Helvetica" w:hAnsi="Helvetica" w:cs="Helvetica"/>
          <w:color w:val="333333"/>
        </w:rPr>
        <w:t>two character</w:t>
      </w:r>
      <w:proofErr w:type="gramEnd"/>
      <w:r>
        <w:rPr>
          <w:rFonts w:ascii="Helvetica" w:hAnsi="Helvetica" w:cs="Helvetica"/>
          <w:color w:val="333333"/>
        </w:rPr>
        <w:t> </w:t>
      </w:r>
      <w:r>
        <w:rPr>
          <w:rStyle w:val="HTMLCode"/>
          <w:rFonts w:ascii="Consolas" w:eastAsiaTheme="minorHAnsi" w:hAnsi="Consolas"/>
          <w:color w:val="BD4147"/>
          <w:shd w:val="clear" w:color="auto" w:fill="F7F7F9"/>
        </w:rPr>
        <w:t>str1</w:t>
      </w:r>
      <w:r>
        <w:rPr>
          <w:rFonts w:ascii="Helvetica" w:hAnsi="Helvetica" w:cs="Helvetica"/>
          <w:color w:val="333333"/>
        </w:rPr>
        <w:t> &amp; </w:t>
      </w:r>
      <w:r>
        <w:rPr>
          <w:rStyle w:val="HTMLCode"/>
          <w:rFonts w:ascii="Consolas" w:eastAsiaTheme="minorHAnsi" w:hAnsi="Consolas"/>
          <w:color w:val="BD4147"/>
          <w:shd w:val="clear" w:color="auto" w:fill="F7F7F9"/>
        </w:rPr>
        <w:t>str2</w:t>
      </w:r>
      <w:r>
        <w:rPr>
          <w:rFonts w:ascii="Helvetica" w:hAnsi="Helvetica" w:cs="Helvetica"/>
          <w:color w:val="333333"/>
        </w:rPr>
        <w:t> type array and initialize </w:t>
      </w:r>
      <w:r>
        <w:rPr>
          <w:rStyle w:val="HTMLCode"/>
          <w:rFonts w:ascii="Consolas" w:eastAsiaTheme="minorHAnsi" w:hAnsi="Consolas"/>
          <w:color w:val="BD4147"/>
          <w:shd w:val="clear" w:color="auto" w:fill="F7F7F9"/>
        </w:rPr>
        <w:t>str1</w:t>
      </w:r>
      <w:r>
        <w:rPr>
          <w:rFonts w:ascii="Helvetica" w:hAnsi="Helvetica" w:cs="Helvetica"/>
          <w:color w:val="333333"/>
        </w:rPr>
        <w:t>. Similarly, there are two char type pointer </w:t>
      </w:r>
      <w:r>
        <w:rPr>
          <w:rStyle w:val="HTMLCode"/>
          <w:rFonts w:ascii="Consolas" w:eastAsiaTheme="minorHAnsi" w:hAnsi="Consolas"/>
          <w:color w:val="BD4147"/>
          <w:shd w:val="clear" w:color="auto" w:fill="F7F7F9"/>
        </w:rPr>
        <w:t>ptr1</w:t>
      </w:r>
      <w:r>
        <w:rPr>
          <w:rFonts w:ascii="Helvetica" w:hAnsi="Helvetica" w:cs="Helvetica"/>
          <w:color w:val="333333"/>
        </w:rPr>
        <w:t> and </w:t>
      </w:r>
      <w:r>
        <w:rPr>
          <w:rStyle w:val="HTMLCode"/>
          <w:rFonts w:ascii="Consolas" w:eastAsiaTheme="minorHAnsi" w:hAnsi="Consolas"/>
          <w:color w:val="BD4147"/>
          <w:shd w:val="clear" w:color="auto" w:fill="F7F7F9"/>
        </w:rPr>
        <w:t>ptr2</w:t>
      </w:r>
      <w:r>
        <w:rPr>
          <w:rFonts w:ascii="Helvetica" w:hAnsi="Helvetica" w:cs="Helvetica"/>
          <w:color w:val="333333"/>
        </w:rPr>
        <w:t>.</w:t>
      </w:r>
    </w:p>
    <w:p w14:paraId="1DF72495"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Now, we can clearly see from the above example that we cannot assign a string to other. However, we can easily assign pointer to another pointer.</w:t>
      </w:r>
    </w:p>
    <w:p w14:paraId="2D432F16"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proofErr w:type="gramStart"/>
      <w:r>
        <w:rPr>
          <w:rFonts w:ascii="Helvetica" w:hAnsi="Helvetica" w:cs="Helvetica"/>
          <w:color w:val="333333"/>
        </w:rPr>
        <w:t>The another</w:t>
      </w:r>
      <w:proofErr w:type="gramEnd"/>
      <w:r>
        <w:rPr>
          <w:rFonts w:ascii="Helvetica" w:hAnsi="Helvetica" w:cs="Helvetica"/>
          <w:color w:val="333333"/>
        </w:rPr>
        <w:t xml:space="preserve"> difference is that we cannot initialize a string to another set of characters once it has been defined and initialized. But this is totally valid in the case of </w:t>
      </w:r>
      <w:r>
        <w:rPr>
          <w:rStyle w:val="HTMLCode"/>
          <w:rFonts w:ascii="Consolas" w:eastAsiaTheme="minorHAnsi" w:hAnsi="Consolas"/>
          <w:color w:val="BD4147"/>
          <w:shd w:val="clear" w:color="auto" w:fill="F7F7F9"/>
        </w:rPr>
        <w:t>char</w:t>
      </w:r>
      <w:r>
        <w:rPr>
          <w:rFonts w:ascii="Helvetica" w:hAnsi="Helvetica" w:cs="Helvetica"/>
          <w:color w:val="333333"/>
        </w:rPr>
        <w:t> pointers.</w:t>
      </w:r>
    </w:p>
    <w:p w14:paraId="332579C7"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p>
    <w:p w14:paraId="294F4AF4" w14:textId="14B02A14" w:rsidR="00740ADF" w:rsidRDefault="00740ADF" w:rsidP="000C18CC">
      <w:pPr>
        <w:pStyle w:val="Signature"/>
        <w:ind w:left="0"/>
        <w:rPr>
          <w:rFonts w:cs="Vrinda"/>
          <w:b w:val="0"/>
          <w:bCs w:val="0"/>
          <w:color w:val="000000" w:themeColor="text1"/>
          <w:sz w:val="32"/>
          <w:szCs w:val="24"/>
          <w:lang w:bidi="bn-BD"/>
        </w:rPr>
      </w:pPr>
    </w:p>
    <w:p w14:paraId="454AF438" w14:textId="495C41E4" w:rsidR="00DF51B4" w:rsidRDefault="00DF51B4" w:rsidP="000C18CC">
      <w:pPr>
        <w:pStyle w:val="Signature"/>
        <w:ind w:left="0"/>
        <w:rPr>
          <w:rFonts w:cs="Vrinda"/>
          <w:b w:val="0"/>
          <w:bCs w:val="0"/>
          <w:color w:val="000000" w:themeColor="text1"/>
          <w:sz w:val="32"/>
          <w:szCs w:val="24"/>
          <w:lang w:bidi="bn-BD"/>
        </w:rPr>
      </w:pPr>
    </w:p>
    <w:p w14:paraId="7358AC3B" w14:textId="1C79213A" w:rsidR="00DF51B4" w:rsidRDefault="00DF51B4" w:rsidP="000C18CC">
      <w:pPr>
        <w:pStyle w:val="Signature"/>
        <w:ind w:left="0"/>
        <w:rPr>
          <w:rFonts w:cs="Vrinda"/>
          <w:b w:val="0"/>
          <w:bCs w:val="0"/>
          <w:color w:val="000000" w:themeColor="text1"/>
          <w:sz w:val="32"/>
          <w:szCs w:val="24"/>
          <w:lang w:bidi="bn-BD"/>
        </w:rPr>
      </w:pPr>
    </w:p>
    <w:p w14:paraId="6DFC5E52" w14:textId="3AEC3DD8" w:rsidR="00DF51B4" w:rsidRDefault="00DF51B4" w:rsidP="000C18CC">
      <w:pPr>
        <w:pStyle w:val="Signature"/>
        <w:ind w:left="0"/>
        <w:rPr>
          <w:rFonts w:cs="Vrinda"/>
          <w:b w:val="0"/>
          <w:bCs w:val="0"/>
          <w:color w:val="000000" w:themeColor="text1"/>
          <w:sz w:val="32"/>
          <w:szCs w:val="24"/>
          <w:lang w:bidi="bn-BD"/>
        </w:rPr>
      </w:pPr>
    </w:p>
    <w:p w14:paraId="140D57F2" w14:textId="19F863FD" w:rsidR="00DF51B4" w:rsidRDefault="00DF51B4" w:rsidP="000C18CC">
      <w:pPr>
        <w:pStyle w:val="Signature"/>
        <w:ind w:left="0"/>
        <w:rPr>
          <w:rFonts w:cs="Vrinda"/>
          <w:b w:val="0"/>
          <w:bCs w:val="0"/>
          <w:color w:val="000000" w:themeColor="text1"/>
          <w:sz w:val="32"/>
          <w:szCs w:val="24"/>
          <w:lang w:bidi="bn-BD"/>
        </w:rPr>
      </w:pPr>
    </w:p>
    <w:p w14:paraId="6920A564" w14:textId="4E755C6B" w:rsidR="00DF51B4" w:rsidRDefault="00DF51B4" w:rsidP="000C18CC">
      <w:pPr>
        <w:pStyle w:val="Signature"/>
        <w:ind w:left="0"/>
        <w:rPr>
          <w:rFonts w:cs="Vrinda"/>
          <w:b w:val="0"/>
          <w:bCs w:val="0"/>
          <w:color w:val="000000" w:themeColor="text1"/>
          <w:sz w:val="32"/>
          <w:szCs w:val="24"/>
          <w:lang w:bidi="bn-BD"/>
        </w:rPr>
      </w:pPr>
    </w:p>
    <w:p w14:paraId="0767590E" w14:textId="77777777" w:rsidR="00DF51B4" w:rsidRPr="00740ADF" w:rsidRDefault="00DF51B4" w:rsidP="000C18CC">
      <w:pPr>
        <w:pStyle w:val="Signature"/>
        <w:ind w:left="0"/>
        <w:rPr>
          <w:rFonts w:cs="Vrinda"/>
          <w:b w:val="0"/>
          <w:bCs w:val="0"/>
          <w:color w:val="000000" w:themeColor="text1"/>
          <w:sz w:val="32"/>
          <w:szCs w:val="24"/>
          <w:lang w:bidi="bn-BD"/>
        </w:rPr>
      </w:pPr>
    </w:p>
    <w:p w14:paraId="4DC77153" w14:textId="77777777" w:rsidR="00DF51B4" w:rsidRDefault="00DF51B4" w:rsidP="00DF51B4">
      <w:pPr>
        <w:pStyle w:val="Heading2"/>
        <w:shd w:val="clear" w:color="auto" w:fill="FFFFFF"/>
        <w:spacing w:before="0" w:after="120"/>
        <w:jc w:val="both"/>
        <w:rPr>
          <w:rFonts w:ascii="Georgia" w:eastAsia="Times New Roman" w:hAnsi="Georgia"/>
          <w:color w:val="222222"/>
          <w:kern w:val="0"/>
        </w:rPr>
      </w:pPr>
      <w:r>
        <w:rPr>
          <w:rStyle w:val="Strong"/>
          <w:rFonts w:ascii="Georgia" w:hAnsi="Georgia"/>
          <w:b w:val="0"/>
          <w:bCs w:val="0"/>
          <w:color w:val="222222"/>
        </w:rPr>
        <w:t>C Strings</w:t>
      </w:r>
    </w:p>
    <w:p w14:paraId="77535963"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 </w:t>
      </w:r>
      <w:r>
        <w:rPr>
          <w:rStyle w:val="Strong"/>
          <w:rFonts w:ascii="Helvetica" w:hAnsi="Helvetica" w:cs="Helvetica"/>
          <w:color w:val="333333"/>
        </w:rPr>
        <w:t>string</w:t>
      </w:r>
      <w:r>
        <w:rPr>
          <w:rFonts w:ascii="Helvetica" w:hAnsi="Helvetica" w:cs="Helvetica"/>
          <w:color w:val="333333"/>
        </w:rPr>
        <w:t> is a sequence of characters which is treated as a single data item in C. It can also be said as an array of characters and any group of characters defined between double quotations is string constants.</w:t>
      </w:r>
    </w:p>
    <w:p w14:paraId="53991BCE" w14:textId="77777777" w:rsidR="00DF51B4" w:rsidRDefault="00DF51B4" w:rsidP="00DF51B4">
      <w:pPr>
        <w:pStyle w:val="NormalWeb"/>
        <w:shd w:val="clear" w:color="auto" w:fill="FFFFFF"/>
        <w:spacing w:before="0" w:beforeAutospacing="0" w:after="360" w:afterAutospacing="0"/>
        <w:jc w:val="center"/>
        <w:rPr>
          <w:rFonts w:ascii="Helvetica" w:hAnsi="Helvetica" w:cs="Helvetica"/>
          <w:color w:val="333333"/>
        </w:rPr>
      </w:pPr>
      <w:r>
        <w:rPr>
          <w:rStyle w:val="Emphasis"/>
          <w:rFonts w:ascii="Helvetica" w:hAnsi="Helvetica" w:cs="Helvetica"/>
          <w:color w:val="333333"/>
        </w:rPr>
        <w:t>“</w:t>
      </w:r>
      <w:proofErr w:type="spellStart"/>
      <w:r>
        <w:rPr>
          <w:rStyle w:val="Emphasis"/>
          <w:rFonts w:ascii="Helvetica" w:hAnsi="Helvetica" w:cs="Helvetica"/>
          <w:color w:val="333333"/>
        </w:rPr>
        <w:t>trytoprogram</w:t>
      </w:r>
      <w:proofErr w:type="spellEnd"/>
      <w:r>
        <w:rPr>
          <w:rStyle w:val="Emphasis"/>
          <w:rFonts w:ascii="Helvetica" w:hAnsi="Helvetica" w:cs="Helvetica"/>
          <w:color w:val="333333"/>
        </w:rPr>
        <w:t>”</w:t>
      </w:r>
      <w:r>
        <w:rPr>
          <w:rFonts w:ascii="Helvetica" w:hAnsi="Helvetica" w:cs="Helvetica"/>
          <w:color w:val="333333"/>
        </w:rPr>
        <w:t> is an example of string</w:t>
      </w:r>
    </w:p>
    <w:p w14:paraId="33CC9CF5" w14:textId="77777777" w:rsidR="00DF51B4" w:rsidRDefault="00DF51B4" w:rsidP="00DF51B4">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Now, </w:t>
      </w:r>
      <w:r>
        <w:rPr>
          <w:rStyle w:val="Emphasis"/>
          <w:rFonts w:ascii="Helvetica" w:hAnsi="Helvetica" w:cs="Helvetica"/>
          <w:color w:val="333333"/>
        </w:rPr>
        <w:t>try2program</w:t>
      </w:r>
      <w:r>
        <w:rPr>
          <w:rFonts w:ascii="Helvetica" w:hAnsi="Helvetica" w:cs="Helvetica"/>
          <w:color w:val="333333"/>
        </w:rPr>
        <w:t> is a string with a group of 11 characters.</w:t>
      </w:r>
    </w:p>
    <w:p w14:paraId="4BAE24CA" w14:textId="77777777" w:rsidR="00DF51B4" w:rsidRDefault="00DF51B4" w:rsidP="00DF51B4">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Each character occupies 1 byte of memory.</w:t>
      </w:r>
    </w:p>
    <w:p w14:paraId="72C645A7" w14:textId="77777777" w:rsidR="00DF51B4" w:rsidRDefault="00DF51B4" w:rsidP="00DF51B4">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These characters are placed in consecutive memory locations; after all, string is an array of characters.</w:t>
      </w:r>
    </w:p>
    <w:p w14:paraId="3B6B0391"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address of "t" = 1000 (say) </w:t>
      </w:r>
    </w:p>
    <w:p w14:paraId="13749ABC"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address of "r" = 1001  </w:t>
      </w:r>
    </w:p>
    <w:p w14:paraId="7B60D597"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address of "y" = 1002</w:t>
      </w:r>
    </w:p>
    <w:p w14:paraId="4CEF0401"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lastRenderedPageBreak/>
        <w:t xml:space="preserve">  address of "2" = 1003</w:t>
      </w:r>
    </w:p>
    <w:p w14:paraId="087987D6"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address of "p" = 1004</w:t>
      </w:r>
    </w:p>
    <w:p w14:paraId="395CDEAE"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address of "r" = 1005</w:t>
      </w:r>
    </w:p>
    <w:p w14:paraId="3AD78D0E"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address of "o" = 1006</w:t>
      </w:r>
    </w:p>
    <w:p w14:paraId="7A4B35BD"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address of "g" = 1007</w:t>
      </w:r>
    </w:p>
    <w:p w14:paraId="325983D4"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address of "r" = 1008</w:t>
      </w:r>
    </w:p>
    <w:p w14:paraId="2F2332B6"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address of "a" = 1009</w:t>
      </w:r>
    </w:p>
    <w:p w14:paraId="745D29A9" w14:textId="77777777" w:rsidR="00DF51B4" w:rsidRDefault="00DF51B4" w:rsidP="00DF51B4">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 xml:space="preserve">  address of "m" = 1010</w:t>
      </w:r>
    </w:p>
    <w:p w14:paraId="3514256B" w14:textId="77777777" w:rsidR="00DF51B4" w:rsidRDefault="00DF51B4" w:rsidP="00DF51B4">
      <w:pPr>
        <w:pStyle w:val="Heading2"/>
        <w:shd w:val="clear" w:color="auto" w:fill="FFFFFF"/>
        <w:spacing w:before="0" w:after="120"/>
        <w:jc w:val="both"/>
        <w:rPr>
          <w:rFonts w:ascii="Georgia" w:hAnsi="Georgia"/>
          <w:color w:val="222222"/>
        </w:rPr>
      </w:pPr>
      <w:r>
        <w:rPr>
          <w:rFonts w:ascii="Georgia" w:hAnsi="Georgia"/>
          <w:b/>
          <w:bCs/>
          <w:color w:val="222222"/>
        </w:rPr>
        <w:t>String and memory</w:t>
      </w:r>
    </w:p>
    <w:p w14:paraId="60EC386F" w14:textId="77777777" w:rsidR="00DF51B4" w:rsidRDefault="00F26275" w:rsidP="00DF51B4">
      <w:pPr>
        <w:rPr>
          <w:rFonts w:ascii="Times New Roman" w:hAnsi="Times New Roman"/>
          <w:color w:val="auto"/>
        </w:rPr>
      </w:pPr>
      <w:r>
        <w:pict w14:anchorId="0945766A">
          <v:rect id="_x0000_i1090" style="width:0;height:.75pt" o:hrstd="t" o:hrnoshade="t" o:hr="t" fillcolor="#333" stroked="f"/>
        </w:pict>
      </w:r>
    </w:p>
    <w:p w14:paraId="613DEDDD"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As we know string is the sequence of arrays and is placed in consecutive memory locations.</w:t>
      </w:r>
    </w:p>
    <w:p w14:paraId="1FDB1493"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To indicate the termination of string a </w:t>
      </w:r>
      <w:r>
        <w:rPr>
          <w:rStyle w:val="Strong"/>
          <w:rFonts w:ascii="Helvetica" w:hAnsi="Helvetica" w:cs="Helvetica"/>
          <w:color w:val="333333"/>
        </w:rPr>
        <w:t>null character</w:t>
      </w:r>
      <w:r>
        <w:rPr>
          <w:rFonts w:ascii="Helvetica" w:hAnsi="Helvetica" w:cs="Helvetica"/>
          <w:color w:val="333333"/>
        </w:rPr>
        <w:t> is always placed at the end of the string in the memory. Now above string will be stored in memory location like this:</w:t>
      </w:r>
    </w:p>
    <w:p w14:paraId="32B10459" w14:textId="5F83DAF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lang w:eastAsia="en-US"/>
        </w:rPr>
        <w:drawing>
          <wp:inline distT="0" distB="0" distL="0" distR="0" wp14:anchorId="48DC7E66" wp14:editId="022C2586">
            <wp:extent cx="5866130" cy="772160"/>
            <wp:effectExtent l="0" t="0" r="1270" b="8890"/>
            <wp:docPr id="38" name="Picture 38" descr="c memory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 memory stri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66130" cy="772160"/>
                    </a:xfrm>
                    <a:prstGeom prst="rect">
                      <a:avLst/>
                    </a:prstGeom>
                    <a:noFill/>
                    <a:ln>
                      <a:noFill/>
                    </a:ln>
                  </pic:spPr>
                </pic:pic>
              </a:graphicData>
            </a:graphic>
          </wp:inline>
        </w:drawing>
      </w:r>
    </w:p>
    <w:p w14:paraId="4C00A5F8" w14:textId="77777777" w:rsidR="00DF51B4" w:rsidRDefault="00DF51B4" w:rsidP="00DF51B4">
      <w:pPr>
        <w:pStyle w:val="Heading3"/>
        <w:shd w:val="clear" w:color="auto" w:fill="FFFFFF"/>
        <w:spacing w:before="0" w:after="120"/>
        <w:jc w:val="both"/>
        <w:rPr>
          <w:rFonts w:ascii="Georgia" w:hAnsi="Georgia" w:cs="Times New Roman"/>
          <w:color w:val="222222"/>
        </w:rPr>
      </w:pPr>
      <w:r>
        <w:rPr>
          <w:rFonts w:ascii="Georgia" w:hAnsi="Georgia"/>
          <w:b/>
          <w:bCs/>
          <w:color w:val="222222"/>
        </w:rPr>
        <w:t>Declaring and Initializing string variables</w:t>
      </w:r>
    </w:p>
    <w:p w14:paraId="4FEBFA8D" w14:textId="77777777" w:rsidR="00DF51B4" w:rsidRDefault="00F26275" w:rsidP="00DF51B4">
      <w:pPr>
        <w:rPr>
          <w:rFonts w:ascii="Times New Roman" w:hAnsi="Times New Roman"/>
          <w:color w:val="auto"/>
        </w:rPr>
      </w:pPr>
      <w:r>
        <w:pict w14:anchorId="4DE9EA3E">
          <v:rect id="_x0000_i1091" style="width:0;height:.75pt" o:hrstd="t" o:hrnoshade="t" o:hr="t" fillcolor="#333" stroked="f"/>
        </w:pict>
      </w:r>
    </w:p>
    <w:p w14:paraId="2AF7DCCC"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String is not a data type in C, so character arrays are used to represent strings in C and are declared as:</w:t>
      </w:r>
    </w:p>
    <w:p w14:paraId="01DE5554" w14:textId="77777777" w:rsidR="00DF51B4" w:rsidRDefault="00DF51B4" w:rsidP="00DF51B4">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 xml:space="preserve">char </w:t>
      </w:r>
      <w:proofErr w:type="spellStart"/>
      <w:r>
        <w:rPr>
          <w:rStyle w:val="HTMLCode"/>
          <w:rFonts w:ascii="Consolas" w:eastAsiaTheme="minorHAnsi" w:hAnsi="Consolas"/>
          <w:color w:val="292B2C"/>
        </w:rPr>
        <w:t>string_name</w:t>
      </w:r>
      <w:proofErr w:type="spellEnd"/>
      <w:r>
        <w:rPr>
          <w:rStyle w:val="HTMLCode"/>
          <w:rFonts w:ascii="Consolas" w:eastAsiaTheme="minorHAnsi" w:hAnsi="Consolas"/>
          <w:color w:val="292B2C"/>
        </w:rPr>
        <w:t xml:space="preserve"> [size];</w:t>
      </w:r>
    </w:p>
    <w:p w14:paraId="497C3B7A"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length of a string </w:t>
      </w:r>
      <w:r>
        <w:rPr>
          <w:rStyle w:val="Strong"/>
          <w:rFonts w:ascii="Helvetica" w:hAnsi="Helvetica" w:cs="Helvetica"/>
          <w:color w:val="333333"/>
        </w:rPr>
        <w:t>is always greater</w:t>
      </w:r>
      <w:r>
        <w:rPr>
          <w:rFonts w:ascii="Helvetica" w:hAnsi="Helvetica" w:cs="Helvetica"/>
          <w:color w:val="333333"/>
        </w:rPr>
        <w:t> than the number of string characters by one because when a compiler assigns a character string to a character array, it automatically supplies a null character (‘\o’) at the end of the string.</w:t>
      </w:r>
    </w:p>
    <w:p w14:paraId="3E02877F" w14:textId="77777777" w:rsidR="00DF51B4" w:rsidRDefault="00DF51B4" w:rsidP="00DF51B4">
      <w:pPr>
        <w:pStyle w:val="Heading3"/>
        <w:shd w:val="clear" w:color="auto" w:fill="FFFFFF"/>
        <w:spacing w:before="0" w:after="120"/>
        <w:jc w:val="both"/>
        <w:rPr>
          <w:rFonts w:ascii="Georgia" w:hAnsi="Georgia" w:cs="Times New Roman"/>
          <w:color w:val="222222"/>
        </w:rPr>
      </w:pPr>
      <w:r>
        <w:rPr>
          <w:rFonts w:ascii="Georgia" w:hAnsi="Georgia"/>
          <w:b/>
          <w:bCs/>
          <w:color w:val="222222"/>
        </w:rPr>
        <w:t>Initializing string arrays</w:t>
      </w:r>
    </w:p>
    <w:p w14:paraId="0214EB42" w14:textId="77777777" w:rsidR="00DF51B4" w:rsidRDefault="00F26275" w:rsidP="00DF51B4">
      <w:pPr>
        <w:rPr>
          <w:rFonts w:ascii="Times New Roman" w:hAnsi="Times New Roman"/>
          <w:color w:val="auto"/>
        </w:rPr>
      </w:pPr>
      <w:r>
        <w:pict w14:anchorId="21CC288A">
          <v:rect id="_x0000_i1092" style="width:0;height:.75pt" o:hrstd="t" o:hrnoshade="t" o:hr="t" fillcolor="#333" stroked="f"/>
        </w:pict>
      </w:r>
    </w:p>
    <w:p w14:paraId="7791E777"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lastRenderedPageBreak/>
        <w:t>Strings in C can be initialized in following ways:</w:t>
      </w:r>
    </w:p>
    <w:p w14:paraId="3369ABAE"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char </w:t>
      </w:r>
      <w:proofErr w:type="spellStart"/>
      <w:r>
        <w:rPr>
          <w:rStyle w:val="HTMLCode"/>
          <w:rFonts w:ascii="Consolas" w:eastAsiaTheme="minorHAnsi" w:hAnsi="Consolas"/>
          <w:color w:val="292B2C"/>
        </w:rPr>
        <w:t>string_name</w:t>
      </w:r>
      <w:proofErr w:type="spellEnd"/>
      <w:r>
        <w:rPr>
          <w:rStyle w:val="HTMLCode"/>
          <w:rFonts w:ascii="Consolas" w:eastAsiaTheme="minorHAnsi" w:hAnsi="Consolas"/>
          <w:color w:val="292B2C"/>
        </w:rPr>
        <w:t xml:space="preserve"> [12] = "try2program";</w:t>
      </w:r>
    </w:p>
    <w:p w14:paraId="77EC0EE5"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p>
    <w:p w14:paraId="36045B7B" w14:textId="77777777" w:rsidR="00DF51B4" w:rsidRDefault="00DF51B4" w:rsidP="00DF51B4">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 xml:space="preserve">  char </w:t>
      </w:r>
      <w:proofErr w:type="spellStart"/>
      <w:r>
        <w:rPr>
          <w:rStyle w:val="HTMLCode"/>
          <w:rFonts w:ascii="Consolas" w:eastAsiaTheme="minorHAnsi" w:hAnsi="Consolas"/>
          <w:color w:val="292B2C"/>
        </w:rPr>
        <w:t>string_name</w:t>
      </w:r>
      <w:proofErr w:type="spellEnd"/>
      <w:r>
        <w:rPr>
          <w:rStyle w:val="HTMLCode"/>
          <w:rFonts w:ascii="Consolas" w:eastAsiaTheme="minorHAnsi" w:hAnsi="Consolas"/>
          <w:color w:val="292B2C"/>
        </w:rPr>
        <w:t xml:space="preserve"> [12] = {'t','r','y','2','p','r','o','g','r','a','m','\0'};</w:t>
      </w:r>
    </w:p>
    <w:p w14:paraId="603653ED"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the above example, the size of an array will be determined automatically by the compiler.</w:t>
      </w:r>
    </w:p>
    <w:p w14:paraId="1F3E8790"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Note: Difference between 0, ‘0’, ‘\0’, “0”.</w:t>
      </w:r>
    </w:p>
    <w:p w14:paraId="3CE35855"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0       //an integer value</w:t>
      </w:r>
    </w:p>
    <w:p w14:paraId="78C0977B"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'0'     //character value</w:t>
      </w:r>
    </w:p>
    <w:p w14:paraId="0F804B63"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'\0'    //an escape sequence representing null character</w:t>
      </w:r>
    </w:p>
    <w:p w14:paraId="47D8D8A0" w14:textId="77777777" w:rsidR="00DF51B4" w:rsidRDefault="00DF51B4" w:rsidP="00DF51B4">
      <w:pPr>
        <w:pStyle w:val="HTMLPreformatted"/>
        <w:shd w:val="clear" w:color="auto" w:fill="EEEEEE"/>
        <w:spacing w:after="384"/>
        <w:jc w:val="both"/>
        <w:rPr>
          <w:rFonts w:ascii="Courier" w:hAnsi="Courier"/>
          <w:color w:val="292B2C"/>
        </w:rPr>
      </w:pPr>
      <w:r>
        <w:rPr>
          <w:rFonts w:ascii="Courier" w:hAnsi="Courier"/>
          <w:color w:val="292B2C"/>
        </w:rPr>
        <w:t>"0"     //string representation</w:t>
      </w:r>
    </w:p>
    <w:p w14:paraId="64FB4CC9"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17BDB2FC" w14:textId="77777777" w:rsidR="00DF51B4" w:rsidRDefault="00DF51B4" w:rsidP="00DF51B4">
      <w:pPr>
        <w:pStyle w:val="Heading3"/>
        <w:shd w:val="clear" w:color="auto" w:fill="FFFFFF"/>
        <w:spacing w:before="0" w:after="120"/>
        <w:jc w:val="both"/>
        <w:rPr>
          <w:rFonts w:ascii="Georgia" w:hAnsi="Georgia" w:cs="Times New Roman"/>
          <w:color w:val="222222"/>
        </w:rPr>
      </w:pPr>
      <w:r>
        <w:rPr>
          <w:rFonts w:ascii="Georgia" w:hAnsi="Georgia"/>
          <w:b/>
          <w:bCs/>
          <w:color w:val="222222"/>
        </w:rPr>
        <w:t>How to read strings from users?</w:t>
      </w:r>
    </w:p>
    <w:p w14:paraId="6388199A" w14:textId="77777777" w:rsidR="00DF51B4" w:rsidRDefault="00F26275" w:rsidP="00DF51B4">
      <w:pPr>
        <w:rPr>
          <w:rFonts w:ascii="Times New Roman" w:hAnsi="Times New Roman"/>
          <w:color w:val="auto"/>
        </w:rPr>
      </w:pPr>
      <w:r>
        <w:pict w14:anchorId="303BEBB5">
          <v:rect id="_x0000_i1093" style="width:0;height:.75pt" o:hrstd="t" o:hrnoshade="t" o:hr="t" fillcolor="#333" stroked="f"/>
        </w:pict>
      </w:r>
    </w:p>
    <w:p w14:paraId="774B21A7"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Basically, there are two ways for reading the string from users:</w:t>
      </w:r>
    </w:p>
    <w:p w14:paraId="1856F569" w14:textId="77777777" w:rsidR="00DF51B4" w:rsidRDefault="00DF51B4" w:rsidP="00DF51B4">
      <w:pPr>
        <w:numPr>
          <w:ilvl w:val="0"/>
          <w:numId w:val="22"/>
        </w:numPr>
        <w:shd w:val="clear" w:color="auto" w:fill="FFFFFF"/>
        <w:spacing w:before="100" w:beforeAutospacing="1" w:after="100" w:afterAutospacing="1"/>
        <w:ind w:right="0"/>
        <w:jc w:val="both"/>
        <w:rPr>
          <w:rFonts w:ascii="Helvetica" w:hAnsi="Helvetica" w:cs="Helvetica"/>
          <w:color w:val="333333"/>
        </w:rPr>
      </w:pPr>
      <w:r>
        <w:rPr>
          <w:rFonts w:ascii="Helvetica" w:hAnsi="Helvetica" w:cs="Helvetica"/>
          <w:color w:val="333333"/>
        </w:rPr>
        <w:t>using </w:t>
      </w:r>
      <w:proofErr w:type="spellStart"/>
      <w:r>
        <w:rPr>
          <w:rStyle w:val="HTMLCode"/>
          <w:rFonts w:ascii="Consolas" w:eastAsiaTheme="minorHAnsi" w:hAnsi="Consolas"/>
          <w:color w:val="BD4147"/>
          <w:shd w:val="clear" w:color="auto" w:fill="F7F7F9"/>
        </w:rPr>
        <w:t>scanf</w:t>
      </w:r>
      <w:proofErr w:type="spellEnd"/>
      <w:r>
        <w:rPr>
          <w:rFonts w:ascii="Helvetica" w:hAnsi="Helvetica" w:cs="Helvetica"/>
          <w:color w:val="333333"/>
        </w:rPr>
        <w:t> function</w:t>
      </w:r>
    </w:p>
    <w:p w14:paraId="5B118CCB" w14:textId="77777777" w:rsidR="00DF51B4" w:rsidRDefault="00DF51B4" w:rsidP="00DF51B4">
      <w:pPr>
        <w:numPr>
          <w:ilvl w:val="0"/>
          <w:numId w:val="22"/>
        </w:numPr>
        <w:shd w:val="clear" w:color="auto" w:fill="FFFFFF"/>
        <w:spacing w:before="100" w:beforeAutospacing="1" w:after="100" w:afterAutospacing="1"/>
        <w:ind w:right="0"/>
        <w:jc w:val="both"/>
        <w:rPr>
          <w:rFonts w:ascii="Helvetica" w:hAnsi="Helvetica" w:cs="Helvetica"/>
          <w:color w:val="333333"/>
        </w:rPr>
      </w:pPr>
      <w:r>
        <w:rPr>
          <w:rFonts w:ascii="Helvetica" w:hAnsi="Helvetica" w:cs="Helvetica"/>
          <w:color w:val="333333"/>
        </w:rPr>
        <w:t>using </w:t>
      </w:r>
      <w:proofErr w:type="spellStart"/>
      <w:r>
        <w:rPr>
          <w:rStyle w:val="HTMLCode"/>
          <w:rFonts w:ascii="Consolas" w:eastAsiaTheme="minorHAnsi" w:hAnsi="Consolas"/>
          <w:color w:val="BD4147"/>
          <w:shd w:val="clear" w:color="auto" w:fill="F7F7F9"/>
        </w:rPr>
        <w:t>getchar</w:t>
      </w:r>
      <w:proofErr w:type="spellEnd"/>
      <w:r>
        <w:rPr>
          <w:rFonts w:ascii="Helvetica" w:hAnsi="Helvetica" w:cs="Helvetica"/>
          <w:color w:val="333333"/>
        </w:rPr>
        <w:t> and </w:t>
      </w:r>
      <w:r>
        <w:rPr>
          <w:rStyle w:val="HTMLCode"/>
          <w:rFonts w:ascii="Consolas" w:eastAsiaTheme="minorHAnsi" w:hAnsi="Consolas"/>
          <w:color w:val="BD4147"/>
          <w:shd w:val="clear" w:color="auto" w:fill="F7F7F9"/>
        </w:rPr>
        <w:t>gets</w:t>
      </w:r>
      <w:r>
        <w:rPr>
          <w:rFonts w:ascii="Helvetica" w:hAnsi="Helvetica" w:cs="Helvetica"/>
          <w:color w:val="333333"/>
        </w:rPr>
        <w:t> functions</w:t>
      </w:r>
    </w:p>
    <w:p w14:paraId="4B5324CF" w14:textId="77777777" w:rsidR="00DF51B4" w:rsidRDefault="00DF51B4" w:rsidP="00DF51B4">
      <w:pPr>
        <w:pStyle w:val="Heading2"/>
        <w:shd w:val="clear" w:color="auto" w:fill="FFFFFF"/>
        <w:spacing w:before="0" w:after="120"/>
        <w:jc w:val="both"/>
        <w:rPr>
          <w:rFonts w:ascii="Georgia" w:hAnsi="Georgia" w:cs="Times New Roman"/>
          <w:color w:val="222222"/>
        </w:rPr>
      </w:pPr>
      <w:r>
        <w:rPr>
          <w:rFonts w:ascii="Georgia" w:hAnsi="Georgia"/>
          <w:b/>
          <w:bCs/>
          <w:color w:val="222222"/>
        </w:rPr>
        <w:t xml:space="preserve">using </w:t>
      </w:r>
      <w:proofErr w:type="spellStart"/>
      <w:r>
        <w:rPr>
          <w:rFonts w:ascii="Georgia" w:hAnsi="Georgia"/>
          <w:b/>
          <w:bCs/>
          <w:color w:val="222222"/>
        </w:rPr>
        <w:t>scanf</w:t>
      </w:r>
      <w:proofErr w:type="spellEnd"/>
      <w:r>
        <w:rPr>
          <w:rFonts w:ascii="Georgia" w:hAnsi="Georgia"/>
          <w:b/>
          <w:bCs/>
          <w:color w:val="222222"/>
        </w:rPr>
        <w:t xml:space="preserve"> function</w:t>
      </w:r>
    </w:p>
    <w:p w14:paraId="4FB7E39A" w14:textId="77777777" w:rsidR="00DF51B4" w:rsidRDefault="00F26275" w:rsidP="00DF51B4">
      <w:pPr>
        <w:rPr>
          <w:rFonts w:ascii="Times New Roman" w:hAnsi="Times New Roman"/>
          <w:color w:val="auto"/>
        </w:rPr>
      </w:pPr>
      <w:r>
        <w:pict w14:anchorId="05CE53BA">
          <v:rect id="_x0000_i1094" style="width:0;height:.75pt" o:hrstd="t" o:hrnoshade="t" o:hr="t" fillcolor="#333" stroked="f"/>
        </w:pict>
      </w:r>
    </w:p>
    <w:p w14:paraId="5CA372F2"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method of reading string using input function </w:t>
      </w:r>
      <w:proofErr w:type="spellStart"/>
      <w:r>
        <w:rPr>
          <w:rStyle w:val="HTMLCode"/>
          <w:rFonts w:ascii="Consolas" w:eastAsiaTheme="minorHAnsi" w:hAnsi="Consolas"/>
          <w:color w:val="BD4147"/>
          <w:shd w:val="clear" w:color="auto" w:fill="F7F7F9"/>
        </w:rPr>
        <w:t>scanf</w:t>
      </w:r>
      <w:proofErr w:type="spellEnd"/>
      <w:r>
        <w:rPr>
          <w:rFonts w:ascii="Helvetica" w:hAnsi="Helvetica" w:cs="Helvetica"/>
          <w:color w:val="333333"/>
        </w:rPr>
        <w:t> with </w:t>
      </w:r>
      <w:r>
        <w:rPr>
          <w:rStyle w:val="HTMLVariable"/>
          <w:rFonts w:ascii="Consolas" w:hAnsi="Consolas" w:cs="Helvetica"/>
          <w:color w:val="333333"/>
        </w:rPr>
        <w:t>%s</w:t>
      </w:r>
      <w:r>
        <w:rPr>
          <w:rFonts w:ascii="Helvetica" w:hAnsi="Helvetica" w:cs="Helvetica"/>
          <w:color w:val="333333"/>
        </w:rPr>
        <w:t> format specifications is the most infamous method.</w:t>
      </w:r>
    </w:p>
    <w:p w14:paraId="057D8C41"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However, with this </w:t>
      </w:r>
      <w:proofErr w:type="spellStart"/>
      <w:r>
        <w:rPr>
          <w:rStyle w:val="HTMLCode"/>
          <w:rFonts w:ascii="Consolas" w:eastAsiaTheme="minorHAnsi" w:hAnsi="Consolas"/>
          <w:color w:val="BD4147"/>
          <w:shd w:val="clear" w:color="auto" w:fill="F7F7F9"/>
        </w:rPr>
        <w:t>scanf</w:t>
      </w:r>
      <w:proofErr w:type="spellEnd"/>
      <w:r>
        <w:rPr>
          <w:rFonts w:ascii="Helvetica" w:hAnsi="Helvetica" w:cs="Helvetica"/>
          <w:color w:val="333333"/>
        </w:rPr>
        <w:t> function, we can only read a word because this function terminates its input on the first white space it encounters.</w:t>
      </w:r>
    </w:p>
    <w:p w14:paraId="3C7A4107"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For example:</w:t>
      </w:r>
    </w:p>
    <w:p w14:paraId="391D71D9"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char name [10];</w:t>
      </w:r>
    </w:p>
    <w:p w14:paraId="39A57689" w14:textId="77777777" w:rsidR="00DF51B4" w:rsidRDefault="00DF51B4" w:rsidP="00DF51B4">
      <w:pPr>
        <w:pStyle w:val="HTMLPreformatted"/>
        <w:shd w:val="clear" w:color="auto" w:fill="EEEEEE"/>
        <w:spacing w:after="384"/>
        <w:jc w:val="both"/>
        <w:rPr>
          <w:rFonts w:ascii="Courier" w:hAnsi="Courier"/>
          <w:color w:val="292B2C"/>
        </w:rPr>
      </w:pPr>
      <w:proofErr w:type="spellStart"/>
      <w:proofErr w:type="gramStart"/>
      <w:r>
        <w:rPr>
          <w:rStyle w:val="HTMLCode"/>
          <w:rFonts w:ascii="Consolas" w:eastAsiaTheme="minorHAnsi" w:hAnsi="Consolas"/>
          <w:color w:val="292B2C"/>
        </w:rPr>
        <w:t>scanf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"%s", name);</w:t>
      </w:r>
    </w:p>
    <w:p w14:paraId="1BC14468"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lastRenderedPageBreak/>
        <w:t>Note:</w:t>
      </w:r>
      <w:r>
        <w:rPr>
          <w:rFonts w:ascii="Helvetica" w:hAnsi="Helvetica" w:cs="Helvetica"/>
          <w:color w:val="333333"/>
        </w:rPr>
        <w:t> Normally, an ampersand is used before </w:t>
      </w:r>
      <w:proofErr w:type="spellStart"/>
      <w:r>
        <w:rPr>
          <w:rStyle w:val="HTMLCode"/>
          <w:rFonts w:ascii="Consolas" w:eastAsiaTheme="minorHAnsi" w:hAnsi="Consolas"/>
          <w:color w:val="BD4147"/>
          <w:shd w:val="clear" w:color="auto" w:fill="F7F7F9"/>
        </w:rPr>
        <w:t>scanf</w:t>
      </w:r>
      <w:proofErr w:type="spellEnd"/>
      <w:r>
        <w:rPr>
          <w:rFonts w:ascii="Helvetica" w:hAnsi="Helvetica" w:cs="Helvetica"/>
          <w:color w:val="333333"/>
        </w:rPr>
        <w:t> function while reading the value of variables but in the case of character arrays, we don’t need an ampersand (&amp;) because string name itself acts as a pointer to the first variable location.</w:t>
      </w:r>
    </w:p>
    <w:p w14:paraId="606A0D11" w14:textId="77777777" w:rsidR="00DF51B4" w:rsidRDefault="00DF51B4" w:rsidP="00DF51B4">
      <w:pPr>
        <w:pStyle w:val="Heading2"/>
        <w:shd w:val="clear" w:color="auto" w:fill="FFFFFF"/>
        <w:spacing w:before="0" w:after="120"/>
        <w:jc w:val="both"/>
        <w:rPr>
          <w:rFonts w:ascii="Georgia" w:hAnsi="Georgia" w:cs="Times New Roman"/>
          <w:color w:val="222222"/>
        </w:rPr>
      </w:pPr>
      <w:r>
        <w:rPr>
          <w:rFonts w:ascii="Georgia" w:hAnsi="Georgia"/>
          <w:b/>
          <w:bCs/>
          <w:color w:val="222222"/>
        </w:rPr>
        <w:t xml:space="preserve">using </w:t>
      </w:r>
      <w:proofErr w:type="spellStart"/>
      <w:r>
        <w:rPr>
          <w:rFonts w:ascii="Georgia" w:hAnsi="Georgia"/>
          <w:b/>
          <w:bCs/>
          <w:color w:val="222222"/>
        </w:rPr>
        <w:t>getchar</w:t>
      </w:r>
      <w:proofErr w:type="spellEnd"/>
      <w:r>
        <w:rPr>
          <w:rFonts w:ascii="Georgia" w:hAnsi="Georgia"/>
          <w:b/>
          <w:bCs/>
          <w:color w:val="222222"/>
        </w:rPr>
        <w:t xml:space="preserve"> and gets functions</w:t>
      </w:r>
    </w:p>
    <w:p w14:paraId="5F84235C" w14:textId="77777777" w:rsidR="00DF51B4" w:rsidRDefault="00F26275" w:rsidP="00DF51B4">
      <w:pPr>
        <w:rPr>
          <w:rFonts w:ascii="Times New Roman" w:hAnsi="Times New Roman"/>
          <w:color w:val="auto"/>
        </w:rPr>
      </w:pPr>
      <w:r>
        <w:pict w14:anchorId="576EB94C">
          <v:rect id="_x0000_i1095" style="width:0;height:.75pt" o:hrstd="t" o:hrnoshade="t" o:hr="t" fillcolor="#333" stroked="f"/>
        </w:pict>
      </w:r>
    </w:p>
    <w:p w14:paraId="6B4D669F"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proofErr w:type="spellStart"/>
      <w:r>
        <w:rPr>
          <w:rStyle w:val="HTMLCode"/>
          <w:rFonts w:ascii="Consolas" w:eastAsiaTheme="minorHAnsi" w:hAnsi="Consolas"/>
          <w:color w:val="BD4147"/>
          <w:shd w:val="clear" w:color="auto" w:fill="F7F7F9"/>
        </w:rPr>
        <w:t>scanf</w:t>
      </w:r>
      <w:proofErr w:type="spellEnd"/>
      <w:r>
        <w:rPr>
          <w:rFonts w:ascii="Helvetica" w:hAnsi="Helvetica" w:cs="Helvetica"/>
          <w:color w:val="333333"/>
        </w:rPr>
        <w:t> function is used to read only a word and to read a whole line of text either </w:t>
      </w:r>
      <w:proofErr w:type="spellStart"/>
      <w:r>
        <w:rPr>
          <w:rStyle w:val="HTMLCode"/>
          <w:rFonts w:ascii="Consolas" w:eastAsiaTheme="minorHAnsi" w:hAnsi="Consolas"/>
          <w:color w:val="BD4147"/>
          <w:shd w:val="clear" w:color="auto" w:fill="F7F7F9"/>
        </w:rPr>
        <w:t>getchar</w:t>
      </w:r>
      <w:proofErr w:type="spellEnd"/>
      <w:r>
        <w:rPr>
          <w:rFonts w:ascii="Helvetica" w:hAnsi="Helvetica" w:cs="Helvetica"/>
          <w:color w:val="333333"/>
        </w:rPr>
        <w:t> or </w:t>
      </w:r>
      <w:r>
        <w:rPr>
          <w:rStyle w:val="HTMLCode"/>
          <w:rFonts w:ascii="Consolas" w:eastAsiaTheme="minorHAnsi" w:hAnsi="Consolas"/>
          <w:color w:val="BD4147"/>
          <w:shd w:val="clear" w:color="auto" w:fill="F7F7F9"/>
        </w:rPr>
        <w:t>gets</w:t>
      </w:r>
      <w:r>
        <w:rPr>
          <w:rFonts w:ascii="Helvetica" w:hAnsi="Helvetica" w:cs="Helvetica"/>
          <w:color w:val="333333"/>
        </w:rPr>
        <w:t> function is used.</w:t>
      </w:r>
    </w:p>
    <w:p w14:paraId="1366D8AD"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This function can be used to read successive single characters from the input until a new line character </w:t>
      </w:r>
      <w:r>
        <w:rPr>
          <w:rStyle w:val="HTMLCode"/>
          <w:rFonts w:ascii="Consolas" w:eastAsiaTheme="minorHAnsi" w:hAnsi="Consolas"/>
          <w:color w:val="BD4147"/>
          <w:shd w:val="clear" w:color="auto" w:fill="F7F7F9"/>
        </w:rPr>
        <w:t>'\n'</w:t>
      </w:r>
      <w:r>
        <w:rPr>
          <w:rFonts w:ascii="Helvetica" w:hAnsi="Helvetica" w:cs="Helvetica"/>
          <w:color w:val="333333"/>
        </w:rPr>
        <w:t> is encountered and then null character is inserted at the end of the string.</w:t>
      </w:r>
    </w:p>
    <w:p w14:paraId="6B932283" w14:textId="77777777" w:rsidR="00DF51B4" w:rsidRDefault="00DF51B4" w:rsidP="00DF51B4">
      <w:pPr>
        <w:pStyle w:val="Heading3"/>
        <w:shd w:val="clear" w:color="auto" w:fill="FFFFFF"/>
        <w:spacing w:before="0" w:after="120"/>
        <w:jc w:val="both"/>
        <w:rPr>
          <w:rFonts w:ascii="Georgia" w:hAnsi="Georgia" w:cs="Times New Roman"/>
          <w:color w:val="222222"/>
        </w:rPr>
      </w:pPr>
      <w:r>
        <w:rPr>
          <w:rFonts w:ascii="Georgia" w:hAnsi="Georgia"/>
          <w:b/>
          <w:bCs/>
          <w:color w:val="222222"/>
        </w:rPr>
        <w:t xml:space="preserve">Syntax of </w:t>
      </w:r>
      <w:proofErr w:type="spellStart"/>
      <w:r>
        <w:rPr>
          <w:rFonts w:ascii="Georgia" w:hAnsi="Georgia"/>
          <w:b/>
          <w:bCs/>
          <w:color w:val="222222"/>
        </w:rPr>
        <w:t>getchar</w:t>
      </w:r>
      <w:proofErr w:type="spellEnd"/>
      <w:r>
        <w:rPr>
          <w:rFonts w:ascii="Georgia" w:hAnsi="Georgia"/>
          <w:b/>
          <w:bCs/>
          <w:color w:val="222222"/>
        </w:rPr>
        <w:t xml:space="preserve"> function</w:t>
      </w:r>
    </w:p>
    <w:p w14:paraId="069FE83D"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char name;</w:t>
      </w:r>
    </w:p>
    <w:p w14:paraId="3F9D2E52" w14:textId="77777777" w:rsidR="00DF51B4" w:rsidRDefault="00DF51B4" w:rsidP="00DF51B4">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 xml:space="preserve">name = </w:t>
      </w:r>
      <w:proofErr w:type="spellStart"/>
      <w:proofErr w:type="gramStart"/>
      <w:r>
        <w:rPr>
          <w:rStyle w:val="HTMLCode"/>
          <w:rFonts w:ascii="Consolas" w:eastAsiaTheme="minorHAnsi" w:hAnsi="Consolas"/>
          <w:color w:val="292B2C"/>
        </w:rPr>
        <w:t>getchar</w:t>
      </w:r>
      <w:proofErr w:type="spellEnd"/>
      <w:r>
        <w:rPr>
          <w:rStyle w:val="HTMLCode"/>
          <w:rFonts w:ascii="Consolas" w:eastAsiaTheme="minorHAnsi" w:hAnsi="Consolas"/>
          <w:color w:val="292B2C"/>
        </w:rPr>
        <w:t>( )</w:t>
      </w:r>
      <w:proofErr w:type="gramEnd"/>
      <w:r>
        <w:rPr>
          <w:rStyle w:val="HTMLCode"/>
          <w:rFonts w:ascii="Consolas" w:eastAsiaTheme="minorHAnsi" w:hAnsi="Consolas"/>
          <w:color w:val="292B2C"/>
        </w:rPr>
        <w:t>;</w:t>
      </w:r>
    </w:p>
    <w:p w14:paraId="0C06E88B"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Note: </w:t>
      </w:r>
      <w:proofErr w:type="spellStart"/>
      <w:r>
        <w:rPr>
          <w:rStyle w:val="HTMLCode"/>
          <w:rFonts w:ascii="Consolas" w:eastAsiaTheme="minorHAnsi" w:hAnsi="Consolas"/>
          <w:color w:val="BD4147"/>
          <w:shd w:val="clear" w:color="auto" w:fill="F7F7F9"/>
        </w:rPr>
        <w:t>getchar</w:t>
      </w:r>
      <w:proofErr w:type="spellEnd"/>
      <w:r>
        <w:rPr>
          <w:rFonts w:ascii="Helvetica" w:hAnsi="Helvetica" w:cs="Helvetica"/>
          <w:color w:val="333333"/>
        </w:rPr>
        <w:t> function has no parameters.</w:t>
      </w:r>
    </w:p>
    <w:p w14:paraId="0013CD6E" w14:textId="77777777" w:rsidR="00DF51B4" w:rsidRDefault="00DF51B4" w:rsidP="00DF51B4">
      <w:pPr>
        <w:pStyle w:val="Heading3"/>
        <w:shd w:val="clear" w:color="auto" w:fill="FFFFFF"/>
        <w:spacing w:before="0" w:after="120"/>
        <w:jc w:val="both"/>
        <w:rPr>
          <w:rFonts w:ascii="Georgia" w:hAnsi="Georgia" w:cs="Times New Roman"/>
          <w:color w:val="222222"/>
        </w:rPr>
      </w:pPr>
      <w:r>
        <w:rPr>
          <w:rFonts w:ascii="Georgia" w:hAnsi="Georgia"/>
          <w:b/>
          <w:bCs/>
          <w:color w:val="222222"/>
        </w:rPr>
        <w:t>Syntax of gets function</w:t>
      </w:r>
    </w:p>
    <w:p w14:paraId="12BC9987"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char name;</w:t>
      </w:r>
    </w:p>
    <w:p w14:paraId="685A9C18" w14:textId="77777777" w:rsidR="00DF51B4" w:rsidRDefault="00DF51B4" w:rsidP="00DF51B4">
      <w:pPr>
        <w:pStyle w:val="HTMLPreformatted"/>
        <w:shd w:val="clear" w:color="auto" w:fill="EEEEEE"/>
        <w:spacing w:after="384"/>
        <w:jc w:val="both"/>
        <w:rPr>
          <w:rFonts w:ascii="Courier" w:hAnsi="Courier"/>
          <w:color w:val="292B2C"/>
        </w:rPr>
      </w:pPr>
      <w:proofErr w:type="spellStart"/>
      <w:r>
        <w:rPr>
          <w:rStyle w:val="HTMLCode"/>
          <w:rFonts w:ascii="Consolas" w:eastAsiaTheme="minorHAnsi" w:hAnsi="Consolas"/>
          <w:color w:val="292B2C"/>
        </w:rPr>
        <w:t>getchar</w:t>
      </w:r>
      <w:proofErr w:type="spellEnd"/>
      <w:r>
        <w:rPr>
          <w:rStyle w:val="HTMLCode"/>
          <w:rFonts w:ascii="Consolas" w:eastAsiaTheme="minorHAnsi" w:hAnsi="Consolas"/>
          <w:color w:val="292B2C"/>
        </w:rPr>
        <w:t>(name);</w:t>
      </w:r>
    </w:p>
    <w:p w14:paraId="77233A39"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Example: C program to read a word and a line of text entered by the user</w:t>
      </w:r>
    </w:p>
    <w:p w14:paraId="1D7D8DDA"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74B7A275"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43E06089"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11E42F54"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char </w:t>
      </w:r>
      <w:proofErr w:type="gramStart"/>
      <w:r>
        <w:rPr>
          <w:rStyle w:val="HTMLCode"/>
          <w:rFonts w:ascii="Consolas" w:eastAsiaTheme="minorHAnsi" w:hAnsi="Consolas"/>
          <w:color w:val="292B2C"/>
        </w:rPr>
        <w:t>word[</w:t>
      </w:r>
      <w:proofErr w:type="gramEnd"/>
      <w:r>
        <w:rPr>
          <w:rStyle w:val="HTMLCode"/>
          <w:rFonts w:ascii="Consolas" w:eastAsiaTheme="minorHAnsi" w:hAnsi="Consolas"/>
          <w:color w:val="292B2C"/>
        </w:rPr>
        <w:t>20];</w:t>
      </w:r>
    </w:p>
    <w:p w14:paraId="79F86EE5"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char </w:t>
      </w:r>
      <w:proofErr w:type="gramStart"/>
      <w:r>
        <w:rPr>
          <w:rStyle w:val="HTMLCode"/>
          <w:rFonts w:ascii="Consolas" w:eastAsiaTheme="minorHAnsi" w:hAnsi="Consolas"/>
          <w:color w:val="292B2C"/>
        </w:rPr>
        <w:t>line[</w:t>
      </w:r>
      <w:proofErr w:type="gramEnd"/>
      <w:r>
        <w:rPr>
          <w:rStyle w:val="HTMLCode"/>
          <w:rFonts w:ascii="Consolas" w:eastAsiaTheme="minorHAnsi" w:hAnsi="Consolas"/>
          <w:color w:val="292B2C"/>
        </w:rPr>
        <w:t xml:space="preserve">50], </w:t>
      </w:r>
      <w:proofErr w:type="spellStart"/>
      <w:r>
        <w:rPr>
          <w:rStyle w:val="HTMLCode"/>
          <w:rFonts w:ascii="Consolas" w:eastAsiaTheme="minorHAnsi" w:hAnsi="Consolas"/>
          <w:color w:val="292B2C"/>
        </w:rPr>
        <w:t>ch</w:t>
      </w:r>
      <w:proofErr w:type="spellEnd"/>
      <w:r>
        <w:rPr>
          <w:rStyle w:val="HTMLCode"/>
          <w:rFonts w:ascii="Consolas" w:eastAsiaTheme="minorHAnsi" w:hAnsi="Consolas"/>
          <w:color w:val="292B2C"/>
        </w:rPr>
        <w:t>;</w:t>
      </w:r>
    </w:p>
    <w:p w14:paraId="4AC34F09"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a=0;</w:t>
      </w:r>
    </w:p>
    <w:p w14:paraId="41BBF23F"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p>
    <w:p w14:paraId="62493CE4"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"Enter name :");</w:t>
      </w:r>
    </w:p>
    <w:p w14:paraId="2EB1E726"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while(</w:t>
      </w:r>
      <w:proofErr w:type="spellStart"/>
      <w:proofErr w:type="gramStart"/>
      <w:r>
        <w:rPr>
          <w:rStyle w:val="HTMLCode"/>
          <w:rFonts w:ascii="Consolas" w:eastAsiaTheme="minorHAnsi" w:hAnsi="Consolas"/>
          <w:color w:val="292B2C"/>
        </w:rPr>
        <w:t>ch</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'\n')        //terminates if user hit enter</w:t>
      </w:r>
    </w:p>
    <w:p w14:paraId="79FD5AFE"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lastRenderedPageBreak/>
        <w:t xml:space="preserve"> {</w:t>
      </w:r>
    </w:p>
    <w:p w14:paraId="0798B957"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ch</w:t>
      </w:r>
      <w:proofErr w:type="spellEnd"/>
      <w:r>
        <w:rPr>
          <w:rStyle w:val="HTMLCode"/>
          <w:rFonts w:ascii="Consolas" w:eastAsiaTheme="minorHAnsi" w:hAnsi="Consolas"/>
          <w:color w:val="292B2C"/>
        </w:rPr>
        <w:t>=</w:t>
      </w:r>
      <w:proofErr w:type="spellStart"/>
      <w:proofErr w:type="gramStart"/>
      <w:r>
        <w:rPr>
          <w:rStyle w:val="HTMLCode"/>
          <w:rFonts w:ascii="Consolas" w:eastAsiaTheme="minorHAnsi" w:hAnsi="Consolas"/>
          <w:color w:val="292B2C"/>
        </w:rPr>
        <w:t>getchar</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w:t>
      </w:r>
    </w:p>
    <w:p w14:paraId="090AE3D9"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line[a]=</w:t>
      </w:r>
      <w:proofErr w:type="spellStart"/>
      <w:r>
        <w:rPr>
          <w:rStyle w:val="HTMLCode"/>
          <w:rFonts w:ascii="Consolas" w:eastAsiaTheme="minorHAnsi" w:hAnsi="Consolas"/>
          <w:color w:val="292B2C"/>
        </w:rPr>
        <w:t>ch</w:t>
      </w:r>
      <w:proofErr w:type="spellEnd"/>
      <w:r>
        <w:rPr>
          <w:rStyle w:val="HTMLCode"/>
          <w:rFonts w:ascii="Consolas" w:eastAsiaTheme="minorHAnsi" w:hAnsi="Consolas"/>
          <w:color w:val="292B2C"/>
        </w:rPr>
        <w:t>;</w:t>
      </w:r>
    </w:p>
    <w:p w14:paraId="01D3B9E0"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w:t>
      </w:r>
    </w:p>
    <w:p w14:paraId="328E8923"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
    <w:p w14:paraId="212FD77D"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line[a]='\0';</w:t>
      </w:r>
    </w:p>
    <w:p w14:paraId="436AA3BC"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"Name =%</w:t>
      </w:r>
      <w:proofErr w:type="spellStart"/>
      <w:r>
        <w:rPr>
          <w:rStyle w:val="HTMLCode"/>
          <w:rFonts w:ascii="Consolas" w:eastAsiaTheme="minorHAnsi" w:hAnsi="Consolas"/>
          <w:color w:val="292B2C"/>
        </w:rPr>
        <w:t>s",line</w:t>
      </w:r>
      <w:proofErr w:type="spellEnd"/>
      <w:r>
        <w:rPr>
          <w:rStyle w:val="HTMLCode"/>
          <w:rFonts w:ascii="Consolas" w:eastAsiaTheme="minorHAnsi" w:hAnsi="Consolas"/>
          <w:color w:val="292B2C"/>
        </w:rPr>
        <w:t>);</w:t>
      </w:r>
    </w:p>
    <w:p w14:paraId="6D184E84"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"Enter name :");</w:t>
      </w:r>
    </w:p>
    <w:p w14:paraId="58891B62"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r>
        <w:rPr>
          <w:rStyle w:val="HTMLCode"/>
          <w:rFonts w:ascii="Consolas" w:eastAsiaTheme="minorHAnsi" w:hAnsi="Consolas"/>
          <w:color w:val="292B2C"/>
        </w:rPr>
        <w:t>scanf</w:t>
      </w:r>
      <w:proofErr w:type="spellEnd"/>
      <w:r>
        <w:rPr>
          <w:rStyle w:val="HTMLCode"/>
          <w:rFonts w:ascii="Consolas" w:eastAsiaTheme="minorHAnsi" w:hAnsi="Consolas"/>
          <w:color w:val="292B2C"/>
        </w:rPr>
        <w:t>("%</w:t>
      </w:r>
      <w:proofErr w:type="spellStart"/>
      <w:r>
        <w:rPr>
          <w:rStyle w:val="HTMLCode"/>
          <w:rFonts w:ascii="Consolas" w:eastAsiaTheme="minorHAnsi" w:hAnsi="Consolas"/>
          <w:color w:val="292B2C"/>
        </w:rPr>
        <w:t>s</w:t>
      </w:r>
      <w:proofErr w:type="gramStart"/>
      <w:r>
        <w:rPr>
          <w:rStyle w:val="HTMLCode"/>
          <w:rFonts w:ascii="Consolas" w:eastAsiaTheme="minorHAnsi" w:hAnsi="Consolas"/>
          <w:color w:val="292B2C"/>
        </w:rPr>
        <w:t>",word</w:t>
      </w:r>
      <w:proofErr w:type="spellEnd"/>
      <w:proofErr w:type="gramEnd"/>
      <w:r>
        <w:rPr>
          <w:rStyle w:val="HTMLCode"/>
          <w:rFonts w:ascii="Consolas" w:eastAsiaTheme="minorHAnsi" w:hAnsi="Consolas"/>
          <w:color w:val="292B2C"/>
        </w:rPr>
        <w:t>);   //only reads a word and terminates at whitespace</w:t>
      </w:r>
    </w:p>
    <w:p w14:paraId="1EEC5B24"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"Name = %s \</w:t>
      </w:r>
      <w:proofErr w:type="spellStart"/>
      <w:r>
        <w:rPr>
          <w:rStyle w:val="HTMLCode"/>
          <w:rFonts w:ascii="Consolas" w:eastAsiaTheme="minorHAnsi" w:hAnsi="Consolas"/>
          <w:color w:val="292B2C"/>
        </w:rPr>
        <w:t>n",word</w:t>
      </w:r>
      <w:proofErr w:type="spellEnd"/>
      <w:r>
        <w:rPr>
          <w:rStyle w:val="HTMLCode"/>
          <w:rFonts w:ascii="Consolas" w:eastAsiaTheme="minorHAnsi" w:hAnsi="Consolas"/>
          <w:color w:val="292B2C"/>
        </w:rPr>
        <w:t>);</w:t>
      </w:r>
    </w:p>
    <w:p w14:paraId="6C713411" w14:textId="77777777" w:rsidR="00DF51B4" w:rsidRDefault="00DF51B4" w:rsidP="00DF51B4">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4DE74EA9" w14:textId="77777777" w:rsidR="00DF51B4" w:rsidRDefault="00DF51B4" w:rsidP="00DF51B4">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w:t>
      </w:r>
    </w:p>
    <w:p w14:paraId="3DC1852F"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441F231B" w14:textId="77777777" w:rsidR="00DF51B4" w:rsidRDefault="00DF51B4" w:rsidP="00DF51B4">
      <w:pPr>
        <w:pStyle w:val="HTMLPreformatted"/>
        <w:shd w:val="clear" w:color="auto" w:fill="EEEEEE"/>
        <w:spacing w:after="384"/>
        <w:jc w:val="both"/>
        <w:rPr>
          <w:rStyle w:val="HTMLSample"/>
          <w:color w:val="292B2C"/>
        </w:rPr>
      </w:pPr>
      <w:r>
        <w:rPr>
          <w:rStyle w:val="HTMLSample"/>
          <w:color w:val="292B2C"/>
        </w:rPr>
        <w:t>Enter name: Denise Ritchie</w:t>
      </w:r>
    </w:p>
    <w:p w14:paraId="7992A423" w14:textId="77777777" w:rsidR="00DF51B4" w:rsidRDefault="00DF51B4" w:rsidP="00DF51B4">
      <w:pPr>
        <w:pStyle w:val="HTMLPreformatted"/>
        <w:shd w:val="clear" w:color="auto" w:fill="EEEEEE"/>
        <w:spacing w:after="384"/>
        <w:jc w:val="both"/>
        <w:rPr>
          <w:rStyle w:val="HTMLSample"/>
          <w:color w:val="292B2C"/>
        </w:rPr>
      </w:pPr>
      <w:r>
        <w:rPr>
          <w:rStyle w:val="HTMLSample"/>
          <w:color w:val="292B2C"/>
        </w:rPr>
        <w:t>Name = Denise Ritchie</w:t>
      </w:r>
    </w:p>
    <w:p w14:paraId="09AFD10C" w14:textId="77777777" w:rsidR="00DF51B4" w:rsidRDefault="00DF51B4" w:rsidP="00DF51B4">
      <w:pPr>
        <w:pStyle w:val="HTMLPreformatted"/>
        <w:shd w:val="clear" w:color="auto" w:fill="EEEEEE"/>
        <w:spacing w:after="384"/>
        <w:jc w:val="both"/>
        <w:rPr>
          <w:rStyle w:val="HTMLSample"/>
          <w:color w:val="292B2C"/>
        </w:rPr>
      </w:pPr>
      <w:r>
        <w:rPr>
          <w:rStyle w:val="HTMLSample"/>
          <w:color w:val="292B2C"/>
        </w:rPr>
        <w:t xml:space="preserve">Enter </w:t>
      </w:r>
      <w:proofErr w:type="gramStart"/>
      <w:r>
        <w:rPr>
          <w:rStyle w:val="HTMLSample"/>
          <w:color w:val="292B2C"/>
        </w:rPr>
        <w:t>name :</w:t>
      </w:r>
      <w:proofErr w:type="gramEnd"/>
      <w:r>
        <w:rPr>
          <w:rStyle w:val="HTMLSample"/>
          <w:color w:val="292B2C"/>
        </w:rPr>
        <w:t xml:space="preserve"> Denise Ritchie</w:t>
      </w:r>
    </w:p>
    <w:p w14:paraId="38F3766D" w14:textId="77777777" w:rsidR="00DF51B4" w:rsidRDefault="00DF51B4" w:rsidP="00DF51B4">
      <w:pPr>
        <w:pStyle w:val="HTMLPreformatted"/>
        <w:shd w:val="clear" w:color="auto" w:fill="EEEEEE"/>
        <w:spacing w:after="384"/>
        <w:jc w:val="both"/>
        <w:rPr>
          <w:rFonts w:ascii="Courier" w:hAnsi="Courier"/>
          <w:color w:val="292B2C"/>
        </w:rPr>
      </w:pPr>
      <w:r>
        <w:rPr>
          <w:rStyle w:val="HTMLSample"/>
          <w:color w:val="292B2C"/>
        </w:rPr>
        <w:t>Name = Denise</w:t>
      </w:r>
    </w:p>
    <w:p w14:paraId="6F130EDC"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 of the program</w:t>
      </w:r>
    </w:p>
    <w:p w14:paraId="492DF0E7"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above program, </w:t>
      </w:r>
      <w:r>
        <w:rPr>
          <w:rStyle w:val="HTMLCode"/>
          <w:rFonts w:ascii="Consolas" w:eastAsiaTheme="minorHAnsi" w:hAnsi="Consolas"/>
          <w:color w:val="BD4147"/>
          <w:shd w:val="clear" w:color="auto" w:fill="F7F7F9"/>
        </w:rPr>
        <w:t>while</w:t>
      </w:r>
      <w:r>
        <w:rPr>
          <w:rFonts w:ascii="Helvetica" w:hAnsi="Helvetica" w:cs="Helvetica"/>
          <w:color w:val="333333"/>
        </w:rPr>
        <w:t xml:space="preserve"> loop will continue until the compiler encounters new line command </w:t>
      </w:r>
      <w:proofErr w:type="spellStart"/>
      <w:r>
        <w:rPr>
          <w:rFonts w:ascii="Helvetica" w:hAnsi="Helvetica" w:cs="Helvetica"/>
          <w:color w:val="333333"/>
        </w:rPr>
        <w:t>i.e</w:t>
      </w:r>
      <w:proofErr w:type="spellEnd"/>
      <w:r>
        <w:rPr>
          <w:rFonts w:ascii="Helvetica" w:hAnsi="Helvetica" w:cs="Helvetica"/>
          <w:color w:val="333333"/>
        </w:rPr>
        <w:t> </w:t>
      </w:r>
      <w:r>
        <w:rPr>
          <w:rStyle w:val="HTMLCode"/>
          <w:rFonts w:ascii="Consolas" w:eastAsiaTheme="minorHAnsi" w:hAnsi="Consolas"/>
          <w:color w:val="BD4147"/>
          <w:shd w:val="clear" w:color="auto" w:fill="F7F7F9"/>
        </w:rPr>
        <w:t>\</w:t>
      </w:r>
      <w:proofErr w:type="gramStart"/>
      <w:r>
        <w:rPr>
          <w:rStyle w:val="HTMLCode"/>
          <w:rFonts w:ascii="Consolas" w:eastAsiaTheme="minorHAnsi" w:hAnsi="Consolas"/>
          <w:color w:val="BD4147"/>
          <w:shd w:val="clear" w:color="auto" w:fill="F7F7F9"/>
        </w:rPr>
        <w:t>n</w:t>
      </w:r>
      <w:r>
        <w:rPr>
          <w:rFonts w:ascii="Helvetica" w:hAnsi="Helvetica" w:cs="Helvetica"/>
          <w:color w:val="333333"/>
        </w:rPr>
        <w:t> .</w:t>
      </w:r>
      <w:proofErr w:type="gramEnd"/>
    </w:p>
    <w:p w14:paraId="027FA5D0"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While user enters strings, </w:t>
      </w:r>
      <w:proofErr w:type="spellStart"/>
      <w:r>
        <w:rPr>
          <w:rStyle w:val="HTMLCode"/>
          <w:rFonts w:ascii="Consolas" w:eastAsiaTheme="minorHAnsi" w:hAnsi="Consolas"/>
          <w:color w:val="BD4147"/>
          <w:shd w:val="clear" w:color="auto" w:fill="F7F7F9"/>
        </w:rPr>
        <w:t>getchar</w:t>
      </w:r>
      <w:proofErr w:type="spellEnd"/>
      <w:r>
        <w:rPr>
          <w:rFonts w:ascii="Helvetica" w:hAnsi="Helvetica" w:cs="Helvetica"/>
          <w:color w:val="333333"/>
        </w:rPr>
        <w:t> and </w:t>
      </w:r>
      <w:r>
        <w:rPr>
          <w:rStyle w:val="HTMLCode"/>
          <w:rFonts w:ascii="Consolas" w:eastAsiaTheme="minorHAnsi" w:hAnsi="Consolas"/>
          <w:color w:val="BD4147"/>
          <w:shd w:val="clear" w:color="auto" w:fill="F7F7F9"/>
        </w:rPr>
        <w:t>gets</w:t>
      </w:r>
      <w:r>
        <w:rPr>
          <w:rFonts w:ascii="Helvetica" w:hAnsi="Helvetica" w:cs="Helvetica"/>
          <w:color w:val="333333"/>
        </w:rPr>
        <w:t xml:space="preserve"> also reads white spaces and only terminates when user will hit enter. </w:t>
      </w:r>
      <w:proofErr w:type="gramStart"/>
      <w:r>
        <w:rPr>
          <w:rFonts w:ascii="Helvetica" w:hAnsi="Helvetica" w:cs="Helvetica"/>
          <w:color w:val="333333"/>
        </w:rPr>
        <w:t>So</w:t>
      </w:r>
      <w:proofErr w:type="gramEnd"/>
      <w:r>
        <w:rPr>
          <w:rFonts w:ascii="Helvetica" w:hAnsi="Helvetica" w:cs="Helvetica"/>
          <w:color w:val="333333"/>
        </w:rPr>
        <w:t xml:space="preserve"> a whole line will be printed.</w:t>
      </w:r>
    </w:p>
    <w:p w14:paraId="7608D282" w14:textId="77777777" w:rsidR="00DF51B4" w:rsidRDefault="00DF51B4" w:rsidP="00DF51B4">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However, when we read input with </w:t>
      </w:r>
      <w:proofErr w:type="spellStart"/>
      <w:r>
        <w:rPr>
          <w:rStyle w:val="HTMLCode"/>
          <w:rFonts w:ascii="Consolas" w:eastAsiaTheme="minorHAnsi" w:hAnsi="Consolas"/>
          <w:color w:val="BD4147"/>
          <w:shd w:val="clear" w:color="auto" w:fill="F7F7F9"/>
        </w:rPr>
        <w:t>scanf</w:t>
      </w:r>
      <w:proofErr w:type="spellEnd"/>
      <w:r>
        <w:rPr>
          <w:rFonts w:ascii="Helvetica" w:hAnsi="Helvetica" w:cs="Helvetica"/>
          <w:color w:val="333333"/>
        </w:rPr>
        <w:t> function no matter how long line user enters it will terminate once it encounters white space.</w:t>
      </w:r>
    </w:p>
    <w:p w14:paraId="61FB3D44" w14:textId="5E538770" w:rsidR="000C18CC" w:rsidRDefault="00DF51B4"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lastRenderedPageBreak/>
        <w:t xml:space="preserve">As a </w:t>
      </w:r>
      <w:proofErr w:type="gramStart"/>
      <w:r>
        <w:rPr>
          <w:rFonts w:ascii="Helvetica" w:hAnsi="Helvetica" w:cs="Helvetica"/>
          <w:color w:val="333333"/>
        </w:rPr>
        <w:t>result</w:t>
      </w:r>
      <w:proofErr w:type="gramEnd"/>
      <w:r>
        <w:rPr>
          <w:rFonts w:ascii="Helvetica" w:hAnsi="Helvetica" w:cs="Helvetica"/>
          <w:color w:val="333333"/>
        </w:rPr>
        <w:t xml:space="preserve"> with </w:t>
      </w:r>
      <w:proofErr w:type="spellStart"/>
      <w:r>
        <w:rPr>
          <w:rStyle w:val="HTMLCode"/>
          <w:rFonts w:ascii="Consolas" w:eastAsiaTheme="minorHAnsi" w:hAnsi="Consolas"/>
          <w:color w:val="BD4147"/>
          <w:shd w:val="clear" w:color="auto" w:fill="F7F7F9"/>
        </w:rPr>
        <w:t>getchar</w:t>
      </w:r>
      <w:proofErr w:type="spellEnd"/>
      <w:r>
        <w:rPr>
          <w:rFonts w:ascii="Helvetica" w:hAnsi="Helvetica" w:cs="Helvetica"/>
          <w:color w:val="333333"/>
        </w:rPr>
        <w:t> function compiler can read whole name </w:t>
      </w:r>
      <w:r>
        <w:rPr>
          <w:rStyle w:val="Strong"/>
          <w:rFonts w:ascii="Helvetica" w:hAnsi="Helvetica" w:cs="Helvetica"/>
          <w:color w:val="333333"/>
        </w:rPr>
        <w:t>Denise Ritchie</w:t>
      </w:r>
      <w:r>
        <w:rPr>
          <w:rFonts w:ascii="Helvetica" w:hAnsi="Helvetica" w:cs="Helvetica"/>
          <w:color w:val="333333"/>
        </w:rPr>
        <w:t> and with </w:t>
      </w:r>
      <w:proofErr w:type="spellStart"/>
      <w:r>
        <w:rPr>
          <w:rStyle w:val="HTMLCode"/>
          <w:rFonts w:ascii="Consolas" w:eastAsiaTheme="minorHAnsi" w:hAnsi="Consolas"/>
          <w:color w:val="BD4147"/>
          <w:shd w:val="clear" w:color="auto" w:fill="F7F7F9"/>
        </w:rPr>
        <w:t>scanf</w:t>
      </w:r>
      <w:proofErr w:type="spellEnd"/>
      <w:r>
        <w:rPr>
          <w:rFonts w:ascii="Helvetica" w:hAnsi="Helvetica" w:cs="Helvetica"/>
          <w:color w:val="333333"/>
        </w:rPr>
        <w:t> function compiler can only read </w:t>
      </w:r>
      <w:r>
        <w:rPr>
          <w:rStyle w:val="Strong"/>
          <w:rFonts w:ascii="Helvetica" w:hAnsi="Helvetica" w:cs="Helvetica"/>
          <w:color w:val="333333"/>
        </w:rPr>
        <w:t>Denise</w:t>
      </w:r>
      <w:r>
        <w:rPr>
          <w:rFonts w:ascii="Helvetica" w:hAnsi="Helvetica" w:cs="Helvetica"/>
          <w:color w:val="333333"/>
        </w:rPr>
        <w:t> as there is white space after it.</w:t>
      </w:r>
    </w:p>
    <w:p w14:paraId="6C2A6B37" w14:textId="3260056F"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p>
    <w:p w14:paraId="28BD2EE5" w14:textId="7CBCCA2D"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p>
    <w:p w14:paraId="0B6B731A" w14:textId="77777777" w:rsidR="006B47B1" w:rsidRPr="006B47B1" w:rsidRDefault="006B47B1" w:rsidP="006B47B1">
      <w:pPr>
        <w:shd w:val="clear" w:color="auto" w:fill="FFFFFF"/>
        <w:spacing w:before="0" w:after="120"/>
        <w:ind w:left="0" w:right="0"/>
        <w:jc w:val="both"/>
        <w:outlineLvl w:val="1"/>
        <w:rPr>
          <w:rFonts w:ascii="Georgia" w:eastAsia="Times New Roman" w:hAnsi="Georgia" w:cs="Times New Roman"/>
          <w:color w:val="222222"/>
          <w:kern w:val="0"/>
          <w:sz w:val="36"/>
          <w:szCs w:val="36"/>
          <w:lang w:eastAsia="en-US"/>
        </w:rPr>
      </w:pPr>
      <w:r w:rsidRPr="006B47B1">
        <w:rPr>
          <w:rFonts w:ascii="Georgia" w:eastAsia="Times New Roman" w:hAnsi="Georgia" w:cs="Times New Roman"/>
          <w:color w:val="222222"/>
          <w:kern w:val="0"/>
          <w:sz w:val="36"/>
          <w:szCs w:val="36"/>
          <w:lang w:eastAsia="en-US"/>
        </w:rPr>
        <w:t>String manipulations in C</w:t>
      </w:r>
    </w:p>
    <w:p w14:paraId="71A50905" w14:textId="77777777" w:rsidR="006B47B1" w:rsidRPr="006B47B1" w:rsidRDefault="006B47B1" w:rsidP="006B47B1">
      <w:pPr>
        <w:pStyle w:val="NormalWeb"/>
        <w:shd w:val="clear" w:color="auto" w:fill="FFFFFF"/>
        <w:spacing w:before="0" w:beforeAutospacing="0" w:after="360" w:afterAutospacing="0"/>
        <w:ind w:left="0"/>
        <w:jc w:val="both"/>
        <w:rPr>
          <w:rFonts w:ascii="Helvetica" w:hAnsi="Helvetica" w:cs="Helvetica"/>
          <w:color w:val="333333"/>
        </w:rPr>
      </w:pPr>
    </w:p>
    <w:p w14:paraId="7E6A569B" w14:textId="77777777" w:rsidR="000C18CC" w:rsidRDefault="000C18CC" w:rsidP="000C18CC">
      <w:pPr>
        <w:pStyle w:val="Signature"/>
        <w:ind w:left="0"/>
        <w:rPr>
          <w:rFonts w:cs="Vrinda"/>
          <w:b w:val="0"/>
          <w:bCs w:val="0"/>
          <w:color w:val="000000" w:themeColor="text1"/>
          <w:lang w:bidi="bn-BD"/>
        </w:rPr>
      </w:pPr>
    </w:p>
    <w:p w14:paraId="508970A5" w14:textId="5CFD96CD" w:rsidR="000C18CC" w:rsidRDefault="000C18CC" w:rsidP="00A6783B">
      <w:pPr>
        <w:pStyle w:val="Signature"/>
        <w:rPr>
          <w:rFonts w:cs="Vrinda"/>
          <w:b w:val="0"/>
          <w:bCs w:val="0"/>
          <w:color w:val="000000" w:themeColor="text1"/>
          <w:lang w:bidi="bn-BD"/>
        </w:rPr>
      </w:pPr>
    </w:p>
    <w:p w14:paraId="078F1D47" w14:textId="1862F3D4" w:rsidR="006B47B1" w:rsidRDefault="006B47B1" w:rsidP="00A6783B">
      <w:pPr>
        <w:pStyle w:val="Signature"/>
        <w:rPr>
          <w:rFonts w:cs="Vrinda"/>
          <w:b w:val="0"/>
          <w:bCs w:val="0"/>
          <w:color w:val="000000" w:themeColor="text1"/>
          <w:lang w:bidi="bn-BD"/>
        </w:rPr>
      </w:pPr>
    </w:p>
    <w:p w14:paraId="5676EDAA" w14:textId="77777777" w:rsidR="006B47B1" w:rsidRDefault="006B47B1" w:rsidP="006B47B1">
      <w:pPr>
        <w:pStyle w:val="NormalWeb"/>
        <w:shd w:val="clear" w:color="auto" w:fill="FFFFFF"/>
        <w:spacing w:before="0" w:beforeAutospacing="0" w:after="360" w:afterAutospacing="0"/>
        <w:jc w:val="both"/>
        <w:rPr>
          <w:rFonts w:ascii="Helvetica" w:eastAsia="Times New Roman" w:hAnsi="Helvetica" w:cs="Helvetica"/>
          <w:color w:val="333333"/>
        </w:rPr>
      </w:pPr>
      <w:r>
        <w:rPr>
          <w:rFonts w:ascii="Helvetica" w:hAnsi="Helvetica" w:cs="Helvetica"/>
          <w:color w:val="333333"/>
        </w:rPr>
        <w:t>C supports a string handling library which provides useful functions that can be used for string manipulations.</w:t>
      </w:r>
    </w:p>
    <w:p w14:paraId="2B8875D1"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All these string handling functions are defined in the header file </w:t>
      </w:r>
      <w:proofErr w:type="spellStart"/>
      <w:r>
        <w:rPr>
          <w:rStyle w:val="HTMLCode"/>
          <w:rFonts w:ascii="Consolas" w:eastAsiaTheme="minorEastAsia" w:hAnsi="Consolas"/>
          <w:color w:val="BD4147"/>
          <w:shd w:val="clear" w:color="auto" w:fill="F7F7F9"/>
        </w:rPr>
        <w:t>string.h</w:t>
      </w:r>
      <w:proofErr w:type="spellEnd"/>
      <w:r>
        <w:rPr>
          <w:rFonts w:ascii="Helvetica" w:hAnsi="Helvetica" w:cs="Helvetica"/>
          <w:color w:val="333333"/>
        </w:rPr>
        <w:t xml:space="preserve">. </w:t>
      </w:r>
      <w:proofErr w:type="gramStart"/>
      <w:r>
        <w:rPr>
          <w:rFonts w:ascii="Helvetica" w:hAnsi="Helvetica" w:cs="Helvetica"/>
          <w:color w:val="333333"/>
        </w:rPr>
        <w:t>So</w:t>
      </w:r>
      <w:proofErr w:type="gramEnd"/>
      <w:r>
        <w:rPr>
          <w:rFonts w:ascii="Helvetica" w:hAnsi="Helvetica" w:cs="Helvetica"/>
          <w:color w:val="333333"/>
        </w:rPr>
        <w:t xml:space="preserve"> every time we use these string handling functions </w:t>
      </w:r>
      <w:proofErr w:type="spellStart"/>
      <w:r>
        <w:rPr>
          <w:rStyle w:val="HTMLCode"/>
          <w:rFonts w:ascii="Consolas" w:eastAsiaTheme="minorEastAsia" w:hAnsi="Consolas"/>
          <w:color w:val="BD4147"/>
          <w:shd w:val="clear" w:color="auto" w:fill="F7F7F9"/>
        </w:rPr>
        <w:t>string.h</w:t>
      </w:r>
      <w:proofErr w:type="spellEnd"/>
      <w:r>
        <w:rPr>
          <w:rFonts w:ascii="Helvetica" w:hAnsi="Helvetica" w:cs="Helvetica"/>
          <w:color w:val="333333"/>
        </w:rPr>
        <w:t> header file must be included. Some of the major string handling functions used are tabulated below.</w:t>
      </w:r>
    </w:p>
    <w:tbl>
      <w:tblPr>
        <w:tblW w:w="12375" w:type="dxa"/>
        <w:shd w:val="clear" w:color="auto" w:fill="FFFFFF"/>
        <w:tblCellMar>
          <w:top w:w="15" w:type="dxa"/>
          <w:left w:w="15" w:type="dxa"/>
          <w:bottom w:w="15" w:type="dxa"/>
          <w:right w:w="15" w:type="dxa"/>
        </w:tblCellMar>
        <w:tblLook w:val="04A0" w:firstRow="1" w:lastRow="0" w:firstColumn="1" w:lastColumn="0" w:noHBand="0" w:noVBand="1"/>
        <w:tblDescription w:val="Contacts template"/>
      </w:tblPr>
      <w:tblGrid>
        <w:gridCol w:w="3740"/>
        <w:gridCol w:w="8635"/>
      </w:tblGrid>
      <w:tr w:rsidR="006B47B1" w14:paraId="08746B88" w14:textId="77777777" w:rsidTr="006B47B1">
        <w:tc>
          <w:tcPr>
            <w:tcW w:w="1500" w:type="dxa"/>
            <w:shd w:val="clear" w:color="auto" w:fill="87CEEB"/>
            <w:tcMar>
              <w:top w:w="96" w:type="dxa"/>
              <w:left w:w="240" w:type="dxa"/>
              <w:bottom w:w="96" w:type="dxa"/>
              <w:right w:w="96" w:type="dxa"/>
            </w:tcMar>
            <w:vAlign w:val="center"/>
            <w:hideMark/>
          </w:tcPr>
          <w:p w14:paraId="2D1C8B59" w14:textId="77777777" w:rsidR="006B47B1" w:rsidRDefault="006B47B1">
            <w:pPr>
              <w:pStyle w:val="Heading4"/>
              <w:spacing w:before="0" w:beforeAutospacing="0" w:after="120" w:afterAutospacing="0"/>
              <w:jc w:val="both"/>
              <w:rPr>
                <w:rFonts w:ascii="inherit" w:hAnsi="inherit" w:cs="Helvetica"/>
                <w:color w:val="333333"/>
              </w:rPr>
            </w:pPr>
            <w:r>
              <w:rPr>
                <w:rFonts w:ascii="inherit" w:hAnsi="inherit" w:cs="Helvetica"/>
                <w:color w:val="333333"/>
              </w:rPr>
              <w:t>Function</w:t>
            </w:r>
          </w:p>
        </w:tc>
        <w:tc>
          <w:tcPr>
            <w:tcW w:w="4995" w:type="dxa"/>
            <w:shd w:val="clear" w:color="auto" w:fill="87CEEB"/>
            <w:tcMar>
              <w:top w:w="96" w:type="dxa"/>
              <w:left w:w="96" w:type="dxa"/>
              <w:bottom w:w="96" w:type="dxa"/>
              <w:right w:w="0" w:type="dxa"/>
            </w:tcMar>
            <w:vAlign w:val="center"/>
            <w:hideMark/>
          </w:tcPr>
          <w:p w14:paraId="3B1AA68E" w14:textId="77777777" w:rsidR="006B47B1" w:rsidRDefault="006B47B1">
            <w:pPr>
              <w:pStyle w:val="Heading4"/>
              <w:spacing w:before="0" w:beforeAutospacing="0" w:after="120" w:afterAutospacing="0"/>
              <w:jc w:val="both"/>
              <w:rPr>
                <w:rFonts w:ascii="inherit" w:hAnsi="inherit" w:cs="Helvetica"/>
                <w:color w:val="333333"/>
              </w:rPr>
            </w:pPr>
            <w:r>
              <w:rPr>
                <w:rFonts w:ascii="inherit" w:hAnsi="inherit" w:cs="Helvetica"/>
                <w:color w:val="333333"/>
              </w:rPr>
              <w:t>Work</w:t>
            </w:r>
          </w:p>
        </w:tc>
      </w:tr>
      <w:tr w:rsidR="006B47B1" w14:paraId="3ED74643" w14:textId="77777777" w:rsidTr="006B47B1">
        <w:trPr>
          <w:trHeight w:val="345"/>
        </w:trPr>
        <w:tc>
          <w:tcPr>
            <w:tcW w:w="0" w:type="auto"/>
            <w:shd w:val="clear" w:color="auto" w:fill="FFFFFF"/>
            <w:tcMar>
              <w:top w:w="96" w:type="dxa"/>
              <w:left w:w="240" w:type="dxa"/>
              <w:bottom w:w="96" w:type="dxa"/>
              <w:right w:w="96" w:type="dxa"/>
            </w:tcMar>
            <w:vAlign w:val="center"/>
            <w:hideMark/>
          </w:tcPr>
          <w:p w14:paraId="754E00FE" w14:textId="77777777" w:rsidR="006B47B1" w:rsidRDefault="006B47B1">
            <w:pPr>
              <w:jc w:val="both"/>
              <w:rPr>
                <w:rFonts w:ascii="Helvetica" w:hAnsi="Helvetica" w:cs="Helvetica"/>
                <w:color w:val="333333"/>
              </w:rPr>
            </w:pPr>
            <w:proofErr w:type="spellStart"/>
            <w:proofErr w:type="gramStart"/>
            <w:r>
              <w:rPr>
                <w:rFonts w:ascii="Helvetica" w:hAnsi="Helvetica" w:cs="Helvetica"/>
                <w:color w:val="333333"/>
              </w:rPr>
              <w:t>strcat</w:t>
            </w:r>
            <w:proofErr w:type="spellEnd"/>
            <w:r>
              <w:rPr>
                <w:rFonts w:ascii="Helvetica" w:hAnsi="Helvetica" w:cs="Helvetica"/>
                <w:color w:val="333333"/>
              </w:rPr>
              <w:t>( )</w:t>
            </w:r>
            <w:proofErr w:type="gramEnd"/>
          </w:p>
        </w:tc>
        <w:tc>
          <w:tcPr>
            <w:tcW w:w="0" w:type="auto"/>
            <w:shd w:val="clear" w:color="auto" w:fill="FFFFFF"/>
            <w:tcMar>
              <w:top w:w="96" w:type="dxa"/>
              <w:left w:w="96" w:type="dxa"/>
              <w:bottom w:w="96" w:type="dxa"/>
              <w:right w:w="0" w:type="dxa"/>
            </w:tcMar>
            <w:vAlign w:val="center"/>
            <w:hideMark/>
          </w:tcPr>
          <w:p w14:paraId="4C890024" w14:textId="77777777" w:rsidR="006B47B1" w:rsidRDefault="006B47B1">
            <w:pPr>
              <w:jc w:val="both"/>
              <w:rPr>
                <w:rFonts w:ascii="Helvetica" w:hAnsi="Helvetica" w:cs="Helvetica"/>
                <w:color w:val="333333"/>
              </w:rPr>
            </w:pPr>
            <w:r>
              <w:rPr>
                <w:rFonts w:ascii="Helvetica" w:hAnsi="Helvetica" w:cs="Helvetica"/>
                <w:color w:val="333333"/>
              </w:rPr>
              <w:t>concatenates two strings</w:t>
            </w:r>
          </w:p>
        </w:tc>
      </w:tr>
      <w:tr w:rsidR="006B47B1" w14:paraId="5C70C20F" w14:textId="77777777" w:rsidTr="006B47B1">
        <w:tc>
          <w:tcPr>
            <w:tcW w:w="0" w:type="auto"/>
            <w:shd w:val="clear" w:color="auto" w:fill="FFFFFF"/>
            <w:tcMar>
              <w:top w:w="96" w:type="dxa"/>
              <w:left w:w="240" w:type="dxa"/>
              <w:bottom w:w="96" w:type="dxa"/>
              <w:right w:w="96" w:type="dxa"/>
            </w:tcMar>
            <w:vAlign w:val="center"/>
            <w:hideMark/>
          </w:tcPr>
          <w:p w14:paraId="63AF425E" w14:textId="77777777" w:rsidR="006B47B1" w:rsidRDefault="006B47B1">
            <w:pPr>
              <w:jc w:val="both"/>
              <w:rPr>
                <w:rFonts w:ascii="Helvetica" w:hAnsi="Helvetica" w:cs="Helvetica"/>
                <w:color w:val="333333"/>
              </w:rPr>
            </w:pPr>
            <w:proofErr w:type="spellStart"/>
            <w:proofErr w:type="gramStart"/>
            <w:r>
              <w:rPr>
                <w:rFonts w:ascii="Helvetica" w:hAnsi="Helvetica" w:cs="Helvetica"/>
                <w:color w:val="333333"/>
              </w:rPr>
              <w:t>strlen</w:t>
            </w:r>
            <w:proofErr w:type="spellEnd"/>
            <w:r>
              <w:rPr>
                <w:rFonts w:ascii="Helvetica" w:hAnsi="Helvetica" w:cs="Helvetica"/>
                <w:color w:val="333333"/>
              </w:rPr>
              <w:t>( )</w:t>
            </w:r>
            <w:proofErr w:type="gramEnd"/>
          </w:p>
        </w:tc>
        <w:tc>
          <w:tcPr>
            <w:tcW w:w="0" w:type="auto"/>
            <w:shd w:val="clear" w:color="auto" w:fill="FFFFFF"/>
            <w:tcMar>
              <w:top w:w="96" w:type="dxa"/>
              <w:left w:w="96" w:type="dxa"/>
              <w:bottom w:w="96" w:type="dxa"/>
              <w:right w:w="0" w:type="dxa"/>
            </w:tcMar>
            <w:vAlign w:val="center"/>
            <w:hideMark/>
          </w:tcPr>
          <w:p w14:paraId="5591FBAB" w14:textId="77777777" w:rsidR="006B47B1" w:rsidRDefault="006B47B1">
            <w:pPr>
              <w:jc w:val="both"/>
              <w:rPr>
                <w:rFonts w:ascii="Helvetica" w:hAnsi="Helvetica" w:cs="Helvetica"/>
                <w:color w:val="333333"/>
              </w:rPr>
            </w:pPr>
            <w:r>
              <w:rPr>
                <w:rFonts w:ascii="Helvetica" w:hAnsi="Helvetica" w:cs="Helvetica"/>
                <w:color w:val="333333"/>
              </w:rPr>
              <w:t>finds the length of string</w:t>
            </w:r>
          </w:p>
        </w:tc>
      </w:tr>
      <w:tr w:rsidR="006B47B1" w14:paraId="43FFAC55" w14:textId="77777777" w:rsidTr="006B47B1">
        <w:trPr>
          <w:trHeight w:val="345"/>
        </w:trPr>
        <w:tc>
          <w:tcPr>
            <w:tcW w:w="0" w:type="auto"/>
            <w:shd w:val="clear" w:color="auto" w:fill="FFFFFF"/>
            <w:tcMar>
              <w:top w:w="96" w:type="dxa"/>
              <w:left w:w="240" w:type="dxa"/>
              <w:bottom w:w="96" w:type="dxa"/>
              <w:right w:w="96" w:type="dxa"/>
            </w:tcMar>
            <w:vAlign w:val="center"/>
            <w:hideMark/>
          </w:tcPr>
          <w:p w14:paraId="6CD1ABB6" w14:textId="77777777" w:rsidR="006B47B1" w:rsidRDefault="006B47B1">
            <w:pPr>
              <w:jc w:val="both"/>
              <w:rPr>
                <w:rFonts w:ascii="Helvetica" w:hAnsi="Helvetica" w:cs="Helvetica"/>
                <w:color w:val="333333"/>
              </w:rPr>
            </w:pPr>
            <w:proofErr w:type="spellStart"/>
            <w:proofErr w:type="gramStart"/>
            <w:r>
              <w:rPr>
                <w:rFonts w:ascii="Helvetica" w:hAnsi="Helvetica" w:cs="Helvetica"/>
                <w:color w:val="333333"/>
              </w:rPr>
              <w:t>strcpy</w:t>
            </w:r>
            <w:proofErr w:type="spellEnd"/>
            <w:r>
              <w:rPr>
                <w:rFonts w:ascii="Helvetica" w:hAnsi="Helvetica" w:cs="Helvetica"/>
                <w:color w:val="333333"/>
              </w:rPr>
              <w:t>( )</w:t>
            </w:r>
            <w:proofErr w:type="gramEnd"/>
          </w:p>
        </w:tc>
        <w:tc>
          <w:tcPr>
            <w:tcW w:w="0" w:type="auto"/>
            <w:shd w:val="clear" w:color="auto" w:fill="FFFFFF"/>
            <w:tcMar>
              <w:top w:w="96" w:type="dxa"/>
              <w:left w:w="96" w:type="dxa"/>
              <w:bottom w:w="96" w:type="dxa"/>
              <w:right w:w="0" w:type="dxa"/>
            </w:tcMar>
            <w:vAlign w:val="center"/>
            <w:hideMark/>
          </w:tcPr>
          <w:p w14:paraId="42B56565" w14:textId="77777777" w:rsidR="006B47B1" w:rsidRDefault="006B47B1">
            <w:pPr>
              <w:jc w:val="both"/>
              <w:rPr>
                <w:rFonts w:ascii="Helvetica" w:hAnsi="Helvetica" w:cs="Helvetica"/>
                <w:color w:val="333333"/>
              </w:rPr>
            </w:pPr>
            <w:r>
              <w:rPr>
                <w:rFonts w:ascii="Helvetica" w:hAnsi="Helvetica" w:cs="Helvetica"/>
                <w:color w:val="333333"/>
              </w:rPr>
              <w:t xml:space="preserve">copies one string in to another </w:t>
            </w:r>
            <w:proofErr w:type="spellStart"/>
            <w:r>
              <w:rPr>
                <w:rFonts w:ascii="Helvetica" w:hAnsi="Helvetica" w:cs="Helvetica"/>
                <w:color w:val="333333"/>
              </w:rPr>
              <w:t>another</w:t>
            </w:r>
            <w:proofErr w:type="spellEnd"/>
            <w:r>
              <w:rPr>
                <w:rFonts w:ascii="Helvetica" w:hAnsi="Helvetica" w:cs="Helvetica"/>
                <w:color w:val="333333"/>
              </w:rPr>
              <w:t xml:space="preserve"> string</w:t>
            </w:r>
          </w:p>
        </w:tc>
      </w:tr>
      <w:tr w:rsidR="006B47B1" w14:paraId="1C10DC04" w14:textId="77777777" w:rsidTr="006B47B1">
        <w:tc>
          <w:tcPr>
            <w:tcW w:w="0" w:type="auto"/>
            <w:shd w:val="clear" w:color="auto" w:fill="FFFFFF"/>
            <w:tcMar>
              <w:top w:w="96" w:type="dxa"/>
              <w:left w:w="240" w:type="dxa"/>
              <w:bottom w:w="96" w:type="dxa"/>
              <w:right w:w="96" w:type="dxa"/>
            </w:tcMar>
            <w:vAlign w:val="center"/>
            <w:hideMark/>
          </w:tcPr>
          <w:p w14:paraId="42830E26" w14:textId="77777777" w:rsidR="006B47B1" w:rsidRDefault="006B47B1">
            <w:pPr>
              <w:jc w:val="both"/>
              <w:rPr>
                <w:rFonts w:ascii="Helvetica" w:hAnsi="Helvetica" w:cs="Helvetica"/>
                <w:color w:val="333333"/>
              </w:rPr>
            </w:pPr>
            <w:proofErr w:type="spellStart"/>
            <w:proofErr w:type="gramStart"/>
            <w:r>
              <w:rPr>
                <w:rFonts w:ascii="Helvetica" w:hAnsi="Helvetica" w:cs="Helvetica"/>
                <w:color w:val="333333"/>
              </w:rPr>
              <w:t>strcmp</w:t>
            </w:r>
            <w:proofErr w:type="spellEnd"/>
            <w:r>
              <w:rPr>
                <w:rFonts w:ascii="Helvetica" w:hAnsi="Helvetica" w:cs="Helvetica"/>
                <w:color w:val="333333"/>
              </w:rPr>
              <w:t>( )</w:t>
            </w:r>
            <w:proofErr w:type="gramEnd"/>
          </w:p>
        </w:tc>
        <w:tc>
          <w:tcPr>
            <w:tcW w:w="0" w:type="auto"/>
            <w:shd w:val="clear" w:color="auto" w:fill="FFFFFF"/>
            <w:tcMar>
              <w:top w:w="96" w:type="dxa"/>
              <w:left w:w="96" w:type="dxa"/>
              <w:bottom w:w="96" w:type="dxa"/>
              <w:right w:w="0" w:type="dxa"/>
            </w:tcMar>
            <w:vAlign w:val="center"/>
            <w:hideMark/>
          </w:tcPr>
          <w:p w14:paraId="38C29668" w14:textId="77777777" w:rsidR="006B47B1" w:rsidRDefault="006B47B1">
            <w:pPr>
              <w:jc w:val="both"/>
              <w:rPr>
                <w:rFonts w:ascii="Helvetica" w:hAnsi="Helvetica" w:cs="Helvetica"/>
                <w:color w:val="333333"/>
              </w:rPr>
            </w:pPr>
            <w:r>
              <w:rPr>
                <w:rFonts w:ascii="Helvetica" w:hAnsi="Helvetica" w:cs="Helvetica"/>
                <w:color w:val="333333"/>
              </w:rPr>
              <w:t>compares two strings</w:t>
            </w:r>
          </w:p>
        </w:tc>
      </w:tr>
      <w:tr w:rsidR="006B47B1" w14:paraId="6325780E" w14:textId="77777777" w:rsidTr="006B47B1">
        <w:trPr>
          <w:trHeight w:val="345"/>
        </w:trPr>
        <w:tc>
          <w:tcPr>
            <w:tcW w:w="0" w:type="auto"/>
            <w:shd w:val="clear" w:color="auto" w:fill="FFFFFF"/>
            <w:tcMar>
              <w:top w:w="96" w:type="dxa"/>
              <w:left w:w="240" w:type="dxa"/>
              <w:bottom w:w="96" w:type="dxa"/>
              <w:right w:w="96" w:type="dxa"/>
            </w:tcMar>
            <w:vAlign w:val="center"/>
            <w:hideMark/>
          </w:tcPr>
          <w:p w14:paraId="4DD53CD3" w14:textId="77777777" w:rsidR="006B47B1" w:rsidRDefault="006B47B1">
            <w:pPr>
              <w:jc w:val="both"/>
              <w:rPr>
                <w:rFonts w:ascii="Helvetica" w:hAnsi="Helvetica" w:cs="Helvetica"/>
                <w:color w:val="333333"/>
              </w:rPr>
            </w:pPr>
            <w:proofErr w:type="spellStart"/>
            <w:proofErr w:type="gramStart"/>
            <w:r>
              <w:rPr>
                <w:rFonts w:ascii="Helvetica" w:hAnsi="Helvetica" w:cs="Helvetica"/>
                <w:color w:val="333333"/>
              </w:rPr>
              <w:t>strlwr</w:t>
            </w:r>
            <w:proofErr w:type="spellEnd"/>
            <w:r>
              <w:rPr>
                <w:rFonts w:ascii="Helvetica" w:hAnsi="Helvetica" w:cs="Helvetica"/>
                <w:color w:val="333333"/>
              </w:rPr>
              <w:t>( )</w:t>
            </w:r>
            <w:proofErr w:type="gramEnd"/>
          </w:p>
        </w:tc>
        <w:tc>
          <w:tcPr>
            <w:tcW w:w="0" w:type="auto"/>
            <w:shd w:val="clear" w:color="auto" w:fill="FFFFFF"/>
            <w:tcMar>
              <w:top w:w="96" w:type="dxa"/>
              <w:left w:w="96" w:type="dxa"/>
              <w:bottom w:w="96" w:type="dxa"/>
              <w:right w:w="0" w:type="dxa"/>
            </w:tcMar>
            <w:vAlign w:val="center"/>
            <w:hideMark/>
          </w:tcPr>
          <w:p w14:paraId="088B4D69" w14:textId="77777777" w:rsidR="006B47B1" w:rsidRDefault="006B47B1">
            <w:pPr>
              <w:jc w:val="both"/>
              <w:rPr>
                <w:rFonts w:ascii="Helvetica" w:hAnsi="Helvetica" w:cs="Helvetica"/>
                <w:color w:val="333333"/>
              </w:rPr>
            </w:pPr>
            <w:r>
              <w:rPr>
                <w:rFonts w:ascii="Helvetica" w:hAnsi="Helvetica" w:cs="Helvetica"/>
                <w:color w:val="333333"/>
              </w:rPr>
              <w:t>converts string to lowercase</w:t>
            </w:r>
          </w:p>
        </w:tc>
      </w:tr>
      <w:tr w:rsidR="006B47B1" w14:paraId="561A0879" w14:textId="77777777" w:rsidTr="006B47B1">
        <w:tc>
          <w:tcPr>
            <w:tcW w:w="0" w:type="auto"/>
            <w:shd w:val="clear" w:color="auto" w:fill="FFFFFF"/>
            <w:tcMar>
              <w:top w:w="96" w:type="dxa"/>
              <w:left w:w="240" w:type="dxa"/>
              <w:bottom w:w="96" w:type="dxa"/>
              <w:right w:w="96" w:type="dxa"/>
            </w:tcMar>
            <w:vAlign w:val="center"/>
            <w:hideMark/>
          </w:tcPr>
          <w:p w14:paraId="2F7B92CB" w14:textId="77777777" w:rsidR="006B47B1" w:rsidRDefault="006B47B1">
            <w:pPr>
              <w:jc w:val="both"/>
              <w:rPr>
                <w:rFonts w:ascii="Helvetica" w:hAnsi="Helvetica" w:cs="Helvetica"/>
                <w:color w:val="333333"/>
              </w:rPr>
            </w:pPr>
            <w:proofErr w:type="spellStart"/>
            <w:proofErr w:type="gramStart"/>
            <w:r>
              <w:rPr>
                <w:rFonts w:ascii="Helvetica" w:hAnsi="Helvetica" w:cs="Helvetica"/>
                <w:color w:val="333333"/>
              </w:rPr>
              <w:t>strupr</w:t>
            </w:r>
            <w:proofErr w:type="spellEnd"/>
            <w:r>
              <w:rPr>
                <w:rFonts w:ascii="Helvetica" w:hAnsi="Helvetica" w:cs="Helvetica"/>
                <w:color w:val="333333"/>
              </w:rPr>
              <w:t>( )</w:t>
            </w:r>
            <w:proofErr w:type="gramEnd"/>
          </w:p>
        </w:tc>
        <w:tc>
          <w:tcPr>
            <w:tcW w:w="0" w:type="auto"/>
            <w:shd w:val="clear" w:color="auto" w:fill="FFFFFF"/>
            <w:tcMar>
              <w:top w:w="96" w:type="dxa"/>
              <w:left w:w="96" w:type="dxa"/>
              <w:bottom w:w="96" w:type="dxa"/>
              <w:right w:w="0" w:type="dxa"/>
            </w:tcMar>
            <w:vAlign w:val="center"/>
            <w:hideMark/>
          </w:tcPr>
          <w:p w14:paraId="32BB4A31" w14:textId="77777777" w:rsidR="006B47B1" w:rsidRDefault="006B47B1">
            <w:pPr>
              <w:jc w:val="both"/>
              <w:rPr>
                <w:rFonts w:ascii="Helvetica" w:hAnsi="Helvetica" w:cs="Helvetica"/>
                <w:color w:val="333333"/>
              </w:rPr>
            </w:pPr>
            <w:r>
              <w:rPr>
                <w:rFonts w:ascii="Helvetica" w:hAnsi="Helvetica" w:cs="Helvetica"/>
                <w:color w:val="333333"/>
              </w:rPr>
              <w:t>converts string to uppercase</w:t>
            </w:r>
          </w:p>
        </w:tc>
      </w:tr>
      <w:tr w:rsidR="006B47B1" w14:paraId="58C90F97" w14:textId="77777777" w:rsidTr="006B47B1">
        <w:trPr>
          <w:trHeight w:val="345"/>
        </w:trPr>
        <w:tc>
          <w:tcPr>
            <w:tcW w:w="0" w:type="auto"/>
            <w:shd w:val="clear" w:color="auto" w:fill="FFFFFF"/>
            <w:tcMar>
              <w:top w:w="96" w:type="dxa"/>
              <w:left w:w="240" w:type="dxa"/>
              <w:bottom w:w="96" w:type="dxa"/>
              <w:right w:w="96" w:type="dxa"/>
            </w:tcMar>
            <w:vAlign w:val="center"/>
            <w:hideMark/>
          </w:tcPr>
          <w:p w14:paraId="3FC3FF85" w14:textId="77777777" w:rsidR="006B47B1" w:rsidRDefault="006B47B1">
            <w:pPr>
              <w:jc w:val="both"/>
              <w:rPr>
                <w:rFonts w:ascii="Helvetica" w:hAnsi="Helvetica" w:cs="Helvetica"/>
                <w:color w:val="333333"/>
              </w:rPr>
            </w:pPr>
            <w:proofErr w:type="spellStart"/>
            <w:proofErr w:type="gramStart"/>
            <w:r>
              <w:rPr>
                <w:rFonts w:ascii="Helvetica" w:hAnsi="Helvetica" w:cs="Helvetica"/>
                <w:color w:val="333333"/>
              </w:rPr>
              <w:t>strstr</w:t>
            </w:r>
            <w:proofErr w:type="spellEnd"/>
            <w:r>
              <w:rPr>
                <w:rFonts w:ascii="Helvetica" w:hAnsi="Helvetica" w:cs="Helvetica"/>
                <w:color w:val="333333"/>
              </w:rPr>
              <w:t>( )</w:t>
            </w:r>
            <w:proofErr w:type="gramEnd"/>
          </w:p>
        </w:tc>
        <w:tc>
          <w:tcPr>
            <w:tcW w:w="0" w:type="auto"/>
            <w:shd w:val="clear" w:color="auto" w:fill="FFFFFF"/>
            <w:tcMar>
              <w:top w:w="96" w:type="dxa"/>
              <w:left w:w="96" w:type="dxa"/>
              <w:bottom w:w="96" w:type="dxa"/>
              <w:right w:w="0" w:type="dxa"/>
            </w:tcMar>
            <w:vAlign w:val="center"/>
            <w:hideMark/>
          </w:tcPr>
          <w:p w14:paraId="5D2E6AEE" w14:textId="77777777" w:rsidR="006B47B1" w:rsidRDefault="006B47B1">
            <w:pPr>
              <w:jc w:val="both"/>
              <w:rPr>
                <w:rFonts w:ascii="Helvetica" w:hAnsi="Helvetica" w:cs="Helvetica"/>
                <w:color w:val="333333"/>
              </w:rPr>
            </w:pPr>
            <w:r>
              <w:rPr>
                <w:rFonts w:ascii="Helvetica" w:hAnsi="Helvetica" w:cs="Helvetica"/>
                <w:color w:val="333333"/>
              </w:rPr>
              <w:t>finds first occurrence of substring in string</w:t>
            </w:r>
          </w:p>
        </w:tc>
      </w:tr>
      <w:tr w:rsidR="006B47B1" w14:paraId="05745C40" w14:textId="77777777" w:rsidTr="006B47B1">
        <w:tc>
          <w:tcPr>
            <w:tcW w:w="0" w:type="auto"/>
            <w:shd w:val="clear" w:color="auto" w:fill="FFFFFF"/>
            <w:tcMar>
              <w:top w:w="96" w:type="dxa"/>
              <w:left w:w="240" w:type="dxa"/>
              <w:bottom w:w="96" w:type="dxa"/>
              <w:right w:w="96" w:type="dxa"/>
            </w:tcMar>
            <w:vAlign w:val="center"/>
            <w:hideMark/>
          </w:tcPr>
          <w:p w14:paraId="3467F99C" w14:textId="77777777" w:rsidR="006B47B1" w:rsidRDefault="006B47B1">
            <w:pPr>
              <w:jc w:val="both"/>
              <w:rPr>
                <w:rFonts w:ascii="Helvetica" w:hAnsi="Helvetica" w:cs="Helvetica"/>
                <w:color w:val="333333"/>
              </w:rPr>
            </w:pPr>
            <w:proofErr w:type="spellStart"/>
            <w:proofErr w:type="gramStart"/>
            <w:r>
              <w:rPr>
                <w:rFonts w:ascii="Helvetica" w:hAnsi="Helvetica" w:cs="Helvetica"/>
                <w:color w:val="333333"/>
              </w:rPr>
              <w:lastRenderedPageBreak/>
              <w:t>strtok</w:t>
            </w:r>
            <w:proofErr w:type="spellEnd"/>
            <w:r>
              <w:rPr>
                <w:rFonts w:ascii="Helvetica" w:hAnsi="Helvetica" w:cs="Helvetica"/>
                <w:color w:val="333333"/>
              </w:rPr>
              <w:t>( )</w:t>
            </w:r>
            <w:proofErr w:type="gramEnd"/>
          </w:p>
        </w:tc>
        <w:tc>
          <w:tcPr>
            <w:tcW w:w="0" w:type="auto"/>
            <w:shd w:val="clear" w:color="auto" w:fill="FFFFFF"/>
            <w:tcMar>
              <w:top w:w="96" w:type="dxa"/>
              <w:left w:w="96" w:type="dxa"/>
              <w:bottom w:w="96" w:type="dxa"/>
              <w:right w:w="0" w:type="dxa"/>
            </w:tcMar>
            <w:vAlign w:val="center"/>
            <w:hideMark/>
          </w:tcPr>
          <w:p w14:paraId="13DFA2C7" w14:textId="77777777" w:rsidR="006B47B1" w:rsidRDefault="006B47B1">
            <w:pPr>
              <w:jc w:val="both"/>
              <w:rPr>
                <w:rFonts w:ascii="Helvetica" w:hAnsi="Helvetica" w:cs="Helvetica"/>
                <w:color w:val="333333"/>
              </w:rPr>
            </w:pPr>
            <w:r>
              <w:rPr>
                <w:rFonts w:ascii="Helvetica" w:hAnsi="Helvetica" w:cs="Helvetica"/>
                <w:color w:val="333333"/>
              </w:rPr>
              <w:t>splits strings into tokens</w:t>
            </w:r>
          </w:p>
        </w:tc>
      </w:tr>
    </w:tbl>
    <w:p w14:paraId="5C03C051"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16F5BEB1"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Function </w:t>
      </w:r>
      <w:proofErr w:type="spellStart"/>
      <w:r>
        <w:rPr>
          <w:rStyle w:val="HTMLCode"/>
          <w:rFonts w:ascii="Consolas" w:eastAsiaTheme="minorEastAsia" w:hAnsi="Consolas"/>
          <w:color w:val="BD4147"/>
          <w:shd w:val="clear" w:color="auto" w:fill="F7F7F9"/>
        </w:rPr>
        <w:t>strcpy</w:t>
      </w:r>
      <w:proofErr w:type="spellEnd"/>
      <w:r>
        <w:rPr>
          <w:rFonts w:ascii="Helvetica" w:hAnsi="Helvetica" w:cs="Helvetica"/>
          <w:color w:val="333333"/>
        </w:rPr>
        <w:t> copies its second argument into its first argument and we must ensure that array is large enough to store strings of second arguments and a null character.</w:t>
      </w:r>
    </w:p>
    <w:p w14:paraId="6CA148EA"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Function </w:t>
      </w:r>
      <w:proofErr w:type="spellStart"/>
      <w:r>
        <w:rPr>
          <w:rStyle w:val="HTMLCode"/>
          <w:rFonts w:ascii="Consolas" w:eastAsiaTheme="minorEastAsia" w:hAnsi="Consolas"/>
          <w:color w:val="BD4147"/>
          <w:shd w:val="clear" w:color="auto" w:fill="F7F7F9"/>
        </w:rPr>
        <w:t>strcmp</w:t>
      </w:r>
      <w:proofErr w:type="spellEnd"/>
      <w:r>
        <w:rPr>
          <w:rFonts w:ascii="Helvetica" w:hAnsi="Helvetica" w:cs="Helvetica"/>
          <w:color w:val="333333"/>
        </w:rPr>
        <w:t> compares its first and second arguments character wise. It returns 0 if the strings are equal.</w:t>
      </w:r>
      <w:r>
        <w:rPr>
          <w:rFonts w:ascii="Helvetica" w:hAnsi="Helvetica" w:cs="Helvetica"/>
          <w:color w:val="333333"/>
        </w:rPr>
        <w:br/>
        <w:t>It returns a positive value if the first string is greater than second.</w:t>
      </w:r>
      <w:r>
        <w:rPr>
          <w:rFonts w:ascii="Helvetica" w:hAnsi="Helvetica" w:cs="Helvetica"/>
          <w:color w:val="333333"/>
        </w:rPr>
        <w:br/>
        <w:t>It returns a negative value if the first string is less than second.</w:t>
      </w:r>
    </w:p>
    <w:p w14:paraId="02773731"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Function </w:t>
      </w:r>
      <w:proofErr w:type="spellStart"/>
      <w:r>
        <w:rPr>
          <w:rStyle w:val="HTMLCode"/>
          <w:rFonts w:ascii="Consolas" w:eastAsiaTheme="minorEastAsia" w:hAnsi="Consolas"/>
          <w:color w:val="BD4147"/>
          <w:shd w:val="clear" w:color="auto" w:fill="F7F7F9"/>
        </w:rPr>
        <w:t>strlen</w:t>
      </w:r>
      <w:proofErr w:type="spellEnd"/>
      <w:r>
        <w:rPr>
          <w:rFonts w:ascii="Helvetica" w:hAnsi="Helvetica" w:cs="Helvetica"/>
          <w:color w:val="333333"/>
        </w:rPr>
        <w:t> returns the length of input string. It does not include a null character in the length of the string.</w:t>
      </w:r>
    </w:p>
    <w:p w14:paraId="5870ECCA" w14:textId="7F38F7FE" w:rsidR="006B47B1" w:rsidRDefault="006B47B1" w:rsidP="006B47B1">
      <w:pPr>
        <w:pStyle w:val="Heading2"/>
        <w:shd w:val="clear" w:color="auto" w:fill="FFFFFF"/>
        <w:spacing w:before="0" w:after="120"/>
        <w:jc w:val="both"/>
        <w:rPr>
          <w:rFonts w:ascii="Georgia" w:hAnsi="Georgia"/>
          <w:b/>
          <w:bCs/>
          <w:color w:val="222222"/>
        </w:rPr>
      </w:pPr>
    </w:p>
    <w:p w14:paraId="478EB9B8" w14:textId="497797CB" w:rsidR="006B47B1" w:rsidRDefault="006B47B1" w:rsidP="006B47B1"/>
    <w:p w14:paraId="0C071952" w14:textId="77777777" w:rsidR="006B47B1" w:rsidRPr="006B47B1" w:rsidRDefault="006B47B1" w:rsidP="006B47B1"/>
    <w:p w14:paraId="328D01C8" w14:textId="4D79E5C7" w:rsidR="006B47B1" w:rsidRDefault="006B47B1" w:rsidP="006B47B1">
      <w:pPr>
        <w:pStyle w:val="Heading2"/>
        <w:shd w:val="clear" w:color="auto" w:fill="FFFFFF"/>
        <w:spacing w:before="0" w:after="120"/>
        <w:jc w:val="both"/>
        <w:rPr>
          <w:rFonts w:ascii="Georgia" w:hAnsi="Georgia" w:cs="Times New Roman"/>
          <w:color w:val="222222"/>
        </w:rPr>
      </w:pPr>
      <w:proofErr w:type="gramStart"/>
      <w:r>
        <w:rPr>
          <w:rFonts w:ascii="Georgia" w:hAnsi="Georgia"/>
          <w:b/>
          <w:bCs/>
          <w:color w:val="222222"/>
        </w:rPr>
        <w:t>puts( )</w:t>
      </w:r>
      <w:proofErr w:type="gramEnd"/>
      <w:r>
        <w:rPr>
          <w:rFonts w:ascii="Georgia" w:hAnsi="Georgia"/>
          <w:b/>
          <w:bCs/>
          <w:color w:val="222222"/>
        </w:rPr>
        <w:t xml:space="preserve"> and </w:t>
      </w:r>
      <w:proofErr w:type="spellStart"/>
      <w:r>
        <w:rPr>
          <w:rFonts w:ascii="Georgia" w:hAnsi="Georgia"/>
          <w:b/>
          <w:bCs/>
          <w:color w:val="222222"/>
        </w:rPr>
        <w:t>putchar</w:t>
      </w:r>
      <w:proofErr w:type="spellEnd"/>
      <w:r>
        <w:rPr>
          <w:rFonts w:ascii="Georgia" w:hAnsi="Georgia"/>
          <w:b/>
          <w:bCs/>
          <w:color w:val="222222"/>
        </w:rPr>
        <w:t>( ) function</w:t>
      </w:r>
    </w:p>
    <w:p w14:paraId="668A2B3A" w14:textId="77777777" w:rsidR="006B47B1" w:rsidRDefault="00F26275" w:rsidP="006B47B1">
      <w:pPr>
        <w:rPr>
          <w:rFonts w:ascii="Times New Roman" w:hAnsi="Times New Roman"/>
          <w:color w:val="auto"/>
        </w:rPr>
      </w:pPr>
      <w:r>
        <w:pict w14:anchorId="23177883">
          <v:rect id="_x0000_i1096" style="width:0;height:.75pt" o:hrstd="t" o:hrnoshade="t" o:hr="t" fillcolor="#333" stroked="f"/>
        </w:pict>
      </w:r>
    </w:p>
    <w:p w14:paraId="5DA92B2E"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This both </w:t>
      </w:r>
      <w:proofErr w:type="gramStart"/>
      <w:r>
        <w:rPr>
          <w:rFonts w:ascii="Helvetica" w:hAnsi="Helvetica" w:cs="Helvetica"/>
          <w:color w:val="333333"/>
        </w:rPr>
        <w:t>function</w:t>
      </w:r>
      <w:proofErr w:type="gramEnd"/>
      <w:r>
        <w:rPr>
          <w:rFonts w:ascii="Helvetica" w:hAnsi="Helvetica" w:cs="Helvetica"/>
          <w:color w:val="333333"/>
        </w:rPr>
        <w:t xml:space="preserve"> are defined in input/output library </w:t>
      </w:r>
      <w:proofErr w:type="spellStart"/>
      <w:r>
        <w:rPr>
          <w:rStyle w:val="HTMLCode"/>
          <w:rFonts w:ascii="Consolas" w:eastAsiaTheme="minorEastAsia" w:hAnsi="Consolas"/>
          <w:color w:val="BD4147"/>
          <w:shd w:val="clear" w:color="auto" w:fill="F7F7F9"/>
        </w:rPr>
        <w:t>stdio.h</w:t>
      </w:r>
      <w:proofErr w:type="spellEnd"/>
      <w:r>
        <w:rPr>
          <w:rFonts w:ascii="Helvetica" w:hAnsi="Helvetica" w:cs="Helvetica"/>
          <w:color w:val="333333"/>
        </w:rPr>
        <w:t> and are used for manipulating string and character data.</w:t>
      </w:r>
    </w:p>
    <w:p w14:paraId="3DEA7F1E" w14:textId="77777777" w:rsidR="006B47B1" w:rsidRDefault="006B47B1" w:rsidP="006B47B1">
      <w:pPr>
        <w:pStyle w:val="Heading3"/>
        <w:shd w:val="clear" w:color="auto" w:fill="FFFFFF"/>
        <w:spacing w:before="0" w:after="120"/>
        <w:jc w:val="both"/>
        <w:rPr>
          <w:rFonts w:ascii="Georgia" w:hAnsi="Georgia" w:cs="Times New Roman"/>
          <w:color w:val="222222"/>
        </w:rPr>
      </w:pPr>
      <w:r>
        <w:rPr>
          <w:rFonts w:ascii="Georgia" w:hAnsi="Georgia"/>
          <w:b/>
          <w:bCs/>
          <w:color w:val="222222"/>
        </w:rPr>
        <w:t xml:space="preserve">Syntax of </w:t>
      </w:r>
      <w:proofErr w:type="spellStart"/>
      <w:r>
        <w:rPr>
          <w:rFonts w:ascii="Georgia" w:hAnsi="Georgia"/>
          <w:b/>
          <w:bCs/>
          <w:color w:val="222222"/>
        </w:rPr>
        <w:t>putchar</w:t>
      </w:r>
      <w:proofErr w:type="spellEnd"/>
    </w:p>
    <w:p w14:paraId="681B81F4" w14:textId="77777777" w:rsidR="006B47B1" w:rsidRDefault="006B47B1" w:rsidP="006B47B1">
      <w:pPr>
        <w:pStyle w:val="HTMLPreformatted"/>
        <w:shd w:val="clear" w:color="auto" w:fill="EEEEEE"/>
        <w:spacing w:after="384"/>
        <w:jc w:val="both"/>
        <w:rPr>
          <w:rFonts w:ascii="Courier" w:hAnsi="Courier"/>
          <w:color w:val="292B2C"/>
        </w:rPr>
      </w:pPr>
      <w:r>
        <w:rPr>
          <w:rFonts w:ascii="Courier" w:hAnsi="Courier"/>
          <w:color w:val="292B2C"/>
        </w:rPr>
        <w:t xml:space="preserve">int </w:t>
      </w:r>
      <w:proofErr w:type="spellStart"/>
      <w:proofErr w:type="gramStart"/>
      <w:r>
        <w:rPr>
          <w:rFonts w:ascii="Courier" w:hAnsi="Courier"/>
          <w:color w:val="292B2C"/>
        </w:rPr>
        <w:t>putchar</w:t>
      </w:r>
      <w:proofErr w:type="spellEnd"/>
      <w:r>
        <w:rPr>
          <w:rFonts w:ascii="Courier" w:hAnsi="Courier"/>
          <w:color w:val="292B2C"/>
        </w:rPr>
        <w:t>( int</w:t>
      </w:r>
      <w:proofErr w:type="gramEnd"/>
      <w:r>
        <w:rPr>
          <w:rFonts w:ascii="Courier" w:hAnsi="Courier"/>
          <w:color w:val="292B2C"/>
        </w:rPr>
        <w:t xml:space="preserve"> x );</w:t>
      </w:r>
    </w:p>
    <w:p w14:paraId="0255689A"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This will print the character stored in x and returns it as an integer.</w:t>
      </w:r>
    </w:p>
    <w:p w14:paraId="219A9232" w14:textId="77777777" w:rsidR="006B47B1" w:rsidRDefault="006B47B1" w:rsidP="006B47B1">
      <w:pPr>
        <w:pStyle w:val="Heading3"/>
        <w:shd w:val="clear" w:color="auto" w:fill="FFFFFF"/>
        <w:spacing w:before="0" w:after="120"/>
        <w:jc w:val="both"/>
        <w:rPr>
          <w:rFonts w:ascii="Georgia" w:hAnsi="Georgia" w:cs="Times New Roman"/>
          <w:color w:val="222222"/>
        </w:rPr>
      </w:pPr>
      <w:r>
        <w:rPr>
          <w:rFonts w:ascii="Georgia" w:hAnsi="Georgia"/>
          <w:b/>
          <w:bCs/>
          <w:color w:val="222222"/>
        </w:rPr>
        <w:t>Syntax of puts</w:t>
      </w:r>
    </w:p>
    <w:p w14:paraId="41E74F20" w14:textId="77777777" w:rsidR="006B47B1" w:rsidRDefault="006B47B1" w:rsidP="006B47B1">
      <w:pPr>
        <w:pStyle w:val="HTMLPreformatted"/>
        <w:shd w:val="clear" w:color="auto" w:fill="EEEEEE"/>
        <w:spacing w:after="384"/>
        <w:jc w:val="both"/>
        <w:rPr>
          <w:rFonts w:ascii="Courier" w:hAnsi="Courier"/>
          <w:color w:val="292B2C"/>
        </w:rPr>
      </w:pPr>
      <w:proofErr w:type="gramStart"/>
      <w:r>
        <w:rPr>
          <w:rFonts w:ascii="Courier" w:hAnsi="Courier"/>
          <w:color w:val="292B2C"/>
        </w:rPr>
        <w:t>puts(</w:t>
      </w:r>
      <w:proofErr w:type="gramEnd"/>
      <w:r>
        <w:rPr>
          <w:rFonts w:ascii="Courier" w:hAnsi="Courier"/>
          <w:color w:val="292B2C"/>
        </w:rPr>
        <w:t>"\</w:t>
      </w:r>
      <w:proofErr w:type="spellStart"/>
      <w:r>
        <w:rPr>
          <w:rFonts w:ascii="Courier" w:hAnsi="Courier"/>
          <w:color w:val="292B2C"/>
        </w:rPr>
        <w:t>nHello</w:t>
      </w:r>
      <w:proofErr w:type="spellEnd"/>
      <w:r>
        <w:rPr>
          <w:rFonts w:ascii="Courier" w:hAnsi="Courier"/>
          <w:color w:val="292B2C"/>
        </w:rPr>
        <w:t xml:space="preserve"> World!!!");</w:t>
      </w:r>
    </w:p>
    <w:p w14:paraId="61D349A0" w14:textId="076318B6"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This will print “Hello World!!!”.</w:t>
      </w:r>
    </w:p>
    <w:p w14:paraId="7FB7C140" w14:textId="477DAADD"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p>
    <w:p w14:paraId="3B10A871" w14:textId="091ACDD2"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p>
    <w:p w14:paraId="6456B1CD" w14:textId="6CEFEE5F"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p>
    <w:p w14:paraId="4B9897BD" w14:textId="380216C9"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p>
    <w:p w14:paraId="4330F0CA" w14:textId="47925212"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p>
    <w:p w14:paraId="53634A77" w14:textId="232C8D7A"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p>
    <w:p w14:paraId="7F3C376A" w14:textId="4426E341"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p>
    <w:p w14:paraId="06F97A9C"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p>
    <w:p w14:paraId="2889EB93" w14:textId="77777777" w:rsidR="006B47B1" w:rsidRPr="006B47B1" w:rsidRDefault="006B47B1" w:rsidP="006B47B1">
      <w:pPr>
        <w:shd w:val="clear" w:color="auto" w:fill="FFFFFF"/>
        <w:spacing w:before="0" w:after="120"/>
        <w:ind w:left="0" w:right="0"/>
        <w:jc w:val="both"/>
        <w:outlineLvl w:val="1"/>
        <w:rPr>
          <w:rFonts w:ascii="Georgia" w:eastAsia="Times New Roman" w:hAnsi="Georgia" w:cs="Times New Roman"/>
          <w:color w:val="222222"/>
          <w:kern w:val="0"/>
          <w:sz w:val="36"/>
          <w:szCs w:val="36"/>
          <w:lang w:eastAsia="en-US"/>
        </w:rPr>
      </w:pPr>
      <w:r w:rsidRPr="006B47B1">
        <w:rPr>
          <w:rFonts w:ascii="Georgia" w:eastAsia="Times New Roman" w:hAnsi="Georgia" w:cs="Times New Roman"/>
          <w:color w:val="222222"/>
          <w:kern w:val="0"/>
          <w:sz w:val="36"/>
          <w:szCs w:val="36"/>
          <w:lang w:eastAsia="en-US"/>
        </w:rPr>
        <w:t>C programming structures</w:t>
      </w:r>
    </w:p>
    <w:p w14:paraId="2730C6FC" w14:textId="59E8A68E" w:rsidR="006B47B1" w:rsidRDefault="006B47B1" w:rsidP="00A6783B">
      <w:pPr>
        <w:pStyle w:val="Signature"/>
        <w:rPr>
          <w:rFonts w:cs="Vrinda"/>
          <w:b w:val="0"/>
          <w:bCs w:val="0"/>
          <w:color w:val="000000" w:themeColor="text1"/>
          <w:lang w:bidi="bn-BD"/>
        </w:rPr>
      </w:pPr>
    </w:p>
    <w:p w14:paraId="4D4A70C6" w14:textId="3BD537F1" w:rsidR="006B47B1" w:rsidRDefault="006B47B1" w:rsidP="00A6783B">
      <w:pPr>
        <w:pStyle w:val="Signature"/>
        <w:rPr>
          <w:rFonts w:cs="Vrinda"/>
          <w:b w:val="0"/>
          <w:bCs w:val="0"/>
          <w:color w:val="000000" w:themeColor="text1"/>
          <w:lang w:bidi="bn-BD"/>
        </w:rPr>
      </w:pPr>
    </w:p>
    <w:p w14:paraId="7DCFF47C" w14:textId="5F7055CD" w:rsidR="006B47B1" w:rsidRPr="006B47B1" w:rsidRDefault="006B47B1" w:rsidP="00A6783B">
      <w:pPr>
        <w:pStyle w:val="Signature"/>
        <w:rPr>
          <w:rFonts w:cs="Vrinda"/>
          <w:i/>
          <w:iCs/>
          <w:color w:val="000000" w:themeColor="text1"/>
          <w:lang w:bidi="bn-BD"/>
        </w:rPr>
      </w:pPr>
      <w:r w:rsidRPr="006B47B1">
        <w:rPr>
          <w:rFonts w:cs="Vrinda"/>
          <w:i/>
          <w:iCs/>
          <w:color w:val="000000" w:themeColor="text1"/>
          <w:sz w:val="28"/>
          <w:szCs w:val="22"/>
          <w:lang w:bidi="bn-BD"/>
        </w:rPr>
        <w:t>**Structures can be called User Defined Data Type</w:t>
      </w:r>
    </w:p>
    <w:p w14:paraId="43B338FE" w14:textId="7398952D" w:rsidR="000C18CC" w:rsidRDefault="000C18CC" w:rsidP="00A6783B">
      <w:pPr>
        <w:pStyle w:val="Signature"/>
        <w:rPr>
          <w:rFonts w:cs="Vrinda"/>
          <w:b w:val="0"/>
          <w:bCs w:val="0"/>
          <w:color w:val="000000" w:themeColor="text1"/>
          <w:lang w:bidi="bn-BD"/>
        </w:rPr>
      </w:pPr>
    </w:p>
    <w:p w14:paraId="3F9FDB48" w14:textId="72AC1D6A" w:rsidR="006B47B1" w:rsidRDefault="006B47B1" w:rsidP="00A6783B">
      <w:pPr>
        <w:pStyle w:val="Signature"/>
        <w:rPr>
          <w:rFonts w:cs="Vrinda"/>
          <w:b w:val="0"/>
          <w:bCs w:val="0"/>
          <w:color w:val="000000" w:themeColor="text1"/>
          <w:lang w:bidi="bn-BD"/>
        </w:rPr>
      </w:pPr>
    </w:p>
    <w:p w14:paraId="73B79637"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Similar to array structures are used to represent a collection of data items but of similar and different types using the single name. </w:t>
      </w:r>
      <w:r w:rsidRPr="006B47B1">
        <w:rPr>
          <w:rFonts w:ascii="Helvetica" w:eastAsia="Times New Roman" w:hAnsi="Helvetica" w:cs="Helvetica"/>
          <w:b/>
          <w:bCs/>
          <w:color w:val="333333"/>
          <w:kern w:val="0"/>
          <w:szCs w:val="24"/>
          <w:lang w:eastAsia="en-US"/>
        </w:rPr>
        <w:t>Structure</w:t>
      </w:r>
      <w:r w:rsidRPr="006B47B1">
        <w:rPr>
          <w:rFonts w:ascii="Helvetica" w:eastAsia="Times New Roman" w:hAnsi="Helvetica" w:cs="Helvetica"/>
          <w:color w:val="333333"/>
          <w:kern w:val="0"/>
          <w:szCs w:val="24"/>
          <w:lang w:eastAsia="en-US"/>
        </w:rPr>
        <w:t xml:space="preserve"> is a user defined datatype where we have to design and declare a data structure before the variable of that type are declared and used. </w:t>
      </w:r>
      <w:proofErr w:type="gramStart"/>
      <w:r w:rsidRPr="006B47B1">
        <w:rPr>
          <w:rFonts w:ascii="Helvetica" w:eastAsia="Times New Roman" w:hAnsi="Helvetica" w:cs="Helvetica"/>
          <w:color w:val="333333"/>
          <w:kern w:val="0"/>
          <w:szCs w:val="24"/>
          <w:lang w:eastAsia="en-US"/>
        </w:rPr>
        <w:t>So</w:t>
      </w:r>
      <w:proofErr w:type="gramEnd"/>
      <w:r w:rsidRPr="006B47B1">
        <w:rPr>
          <w:rFonts w:ascii="Helvetica" w:eastAsia="Times New Roman" w:hAnsi="Helvetica" w:cs="Helvetica"/>
          <w:color w:val="333333"/>
          <w:kern w:val="0"/>
          <w:szCs w:val="24"/>
          <w:lang w:eastAsia="en-US"/>
        </w:rPr>
        <w:t xml:space="preserve"> it can be said that structures help to organize complex data in a meaningful way.</w:t>
      </w:r>
    </w:p>
    <w:p w14:paraId="650AC1E0" w14:textId="77777777" w:rsidR="006B47B1" w:rsidRPr="006B47B1" w:rsidRDefault="006B47B1" w:rsidP="006B47B1">
      <w:pPr>
        <w:shd w:val="clear" w:color="auto" w:fill="FFFFFF"/>
        <w:spacing w:before="0" w:after="120"/>
        <w:ind w:left="0" w:right="0"/>
        <w:jc w:val="both"/>
        <w:outlineLvl w:val="1"/>
        <w:rPr>
          <w:rFonts w:ascii="Georgia" w:eastAsia="Times New Roman" w:hAnsi="Georgia" w:cs="Times New Roman"/>
          <w:color w:val="222222"/>
          <w:kern w:val="0"/>
          <w:sz w:val="36"/>
          <w:szCs w:val="36"/>
          <w:lang w:eastAsia="en-US"/>
        </w:rPr>
      </w:pPr>
      <w:r w:rsidRPr="006B47B1">
        <w:rPr>
          <w:rFonts w:ascii="Georgia" w:eastAsia="Times New Roman" w:hAnsi="Georgia" w:cs="Times New Roman"/>
          <w:color w:val="222222"/>
          <w:kern w:val="0"/>
          <w:sz w:val="36"/>
          <w:szCs w:val="36"/>
          <w:lang w:eastAsia="en-US"/>
        </w:rPr>
        <w:t>General format of structure</w:t>
      </w:r>
    </w:p>
    <w:p w14:paraId="68BC9EFD"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p>
    <w:p w14:paraId="272C5057"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struct </w:t>
      </w:r>
      <w:proofErr w:type="spellStart"/>
      <w:r w:rsidRPr="006B47B1">
        <w:rPr>
          <w:rFonts w:ascii="Consolas" w:eastAsia="Times New Roman" w:hAnsi="Consolas" w:cs="Courier New"/>
          <w:color w:val="292B2C"/>
          <w:kern w:val="0"/>
          <w:sz w:val="20"/>
          <w:lang w:eastAsia="en-US"/>
        </w:rPr>
        <w:t>tag_</w:t>
      </w:r>
      <w:proofErr w:type="gramStart"/>
      <w:r w:rsidRPr="006B47B1">
        <w:rPr>
          <w:rFonts w:ascii="Consolas" w:eastAsia="Times New Roman" w:hAnsi="Consolas" w:cs="Courier New"/>
          <w:color w:val="292B2C"/>
          <w:kern w:val="0"/>
          <w:sz w:val="20"/>
          <w:lang w:eastAsia="en-US"/>
        </w:rPr>
        <w:t>name</w:t>
      </w:r>
      <w:proofErr w:type="spellEnd"/>
      <w:r w:rsidRPr="006B47B1">
        <w:rPr>
          <w:rFonts w:ascii="Consolas" w:eastAsia="Times New Roman" w:hAnsi="Consolas" w:cs="Courier New"/>
          <w:color w:val="292B2C"/>
          <w:kern w:val="0"/>
          <w:sz w:val="20"/>
          <w:lang w:eastAsia="en-US"/>
        </w:rPr>
        <w:t>{</w:t>
      </w:r>
      <w:proofErr w:type="gramEnd"/>
    </w:p>
    <w:p w14:paraId="6A12D9D1"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roofErr w:type="spellStart"/>
      <w:r w:rsidRPr="006B47B1">
        <w:rPr>
          <w:rFonts w:ascii="Consolas" w:eastAsia="Times New Roman" w:hAnsi="Consolas" w:cs="Courier New"/>
          <w:color w:val="292B2C"/>
          <w:kern w:val="0"/>
          <w:sz w:val="20"/>
          <w:lang w:eastAsia="en-US"/>
        </w:rPr>
        <w:t>data_type</w:t>
      </w:r>
      <w:proofErr w:type="spellEnd"/>
      <w:r w:rsidRPr="006B47B1">
        <w:rPr>
          <w:rFonts w:ascii="Consolas" w:eastAsia="Times New Roman" w:hAnsi="Consolas" w:cs="Courier New"/>
          <w:color w:val="292B2C"/>
          <w:kern w:val="0"/>
          <w:sz w:val="20"/>
          <w:lang w:eastAsia="en-US"/>
        </w:rPr>
        <w:t xml:space="preserve"> member1;</w:t>
      </w:r>
    </w:p>
    <w:p w14:paraId="703B1A50"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roofErr w:type="spellStart"/>
      <w:r w:rsidRPr="006B47B1">
        <w:rPr>
          <w:rFonts w:ascii="Consolas" w:eastAsia="Times New Roman" w:hAnsi="Consolas" w:cs="Courier New"/>
          <w:color w:val="292B2C"/>
          <w:kern w:val="0"/>
          <w:sz w:val="20"/>
          <w:lang w:eastAsia="en-US"/>
        </w:rPr>
        <w:t>data_type</w:t>
      </w:r>
      <w:proofErr w:type="spellEnd"/>
      <w:r w:rsidRPr="006B47B1">
        <w:rPr>
          <w:rFonts w:ascii="Consolas" w:eastAsia="Times New Roman" w:hAnsi="Consolas" w:cs="Courier New"/>
          <w:color w:val="292B2C"/>
          <w:kern w:val="0"/>
          <w:sz w:val="20"/>
          <w:lang w:eastAsia="en-US"/>
        </w:rPr>
        <w:t xml:space="preserve"> member2;</w:t>
      </w:r>
    </w:p>
    <w:p w14:paraId="266D64C7"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
    <w:p w14:paraId="4DBFE78E"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
    <w:p w14:paraId="56231471"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roofErr w:type="spellStart"/>
      <w:r w:rsidRPr="006B47B1">
        <w:rPr>
          <w:rFonts w:ascii="Consolas" w:eastAsia="Times New Roman" w:hAnsi="Consolas" w:cs="Courier New"/>
          <w:color w:val="292B2C"/>
          <w:kern w:val="0"/>
          <w:sz w:val="20"/>
          <w:lang w:eastAsia="en-US"/>
        </w:rPr>
        <w:t>data_type</w:t>
      </w:r>
      <w:proofErr w:type="spellEnd"/>
      <w:r w:rsidRPr="006B47B1">
        <w:rPr>
          <w:rFonts w:ascii="Consolas" w:eastAsia="Times New Roman" w:hAnsi="Consolas" w:cs="Courier New"/>
          <w:color w:val="292B2C"/>
          <w:kern w:val="0"/>
          <w:sz w:val="20"/>
          <w:lang w:eastAsia="en-US"/>
        </w:rPr>
        <w:t xml:space="preserve"> member(n);</w:t>
      </w:r>
    </w:p>
    <w:p w14:paraId="1AD4156F"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
    <w:p w14:paraId="554709C1"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Here the keyword </w:t>
      </w:r>
      <w:r w:rsidRPr="006B47B1">
        <w:rPr>
          <w:rFonts w:ascii="Consolas" w:eastAsia="Times New Roman" w:hAnsi="Consolas" w:cs="Courier New"/>
          <w:color w:val="BD4147"/>
          <w:kern w:val="0"/>
          <w:sz w:val="20"/>
          <w:shd w:val="clear" w:color="auto" w:fill="F7F7F9"/>
          <w:lang w:eastAsia="en-US"/>
        </w:rPr>
        <w:t>struct</w:t>
      </w:r>
      <w:r w:rsidRPr="006B47B1">
        <w:rPr>
          <w:rFonts w:ascii="Helvetica" w:eastAsia="Times New Roman" w:hAnsi="Helvetica" w:cs="Helvetica"/>
          <w:color w:val="333333"/>
          <w:kern w:val="0"/>
          <w:szCs w:val="24"/>
          <w:lang w:eastAsia="en-US"/>
        </w:rPr>
        <w:t xml:space="preserve"> declares a structure that will hold the </w:t>
      </w:r>
      <w:proofErr w:type="spellStart"/>
      <w:r w:rsidRPr="006B47B1">
        <w:rPr>
          <w:rFonts w:ascii="Helvetica" w:eastAsia="Times New Roman" w:hAnsi="Helvetica" w:cs="Helvetica"/>
          <w:color w:val="333333"/>
          <w:kern w:val="0"/>
          <w:szCs w:val="24"/>
          <w:lang w:eastAsia="en-US"/>
        </w:rPr>
        <w:t>datafields</w:t>
      </w:r>
      <w:proofErr w:type="spellEnd"/>
      <w:r w:rsidRPr="006B47B1">
        <w:rPr>
          <w:rFonts w:ascii="Helvetica" w:eastAsia="Times New Roman" w:hAnsi="Helvetica" w:cs="Helvetica"/>
          <w:color w:val="333333"/>
          <w:kern w:val="0"/>
          <w:szCs w:val="24"/>
          <w:lang w:eastAsia="en-US"/>
        </w:rPr>
        <w:t xml:space="preserve"> named members. ‘</w:t>
      </w:r>
      <w:proofErr w:type="spellStart"/>
      <w:r w:rsidRPr="006B47B1">
        <w:rPr>
          <w:rFonts w:ascii="Helvetica" w:eastAsia="Times New Roman" w:hAnsi="Helvetica" w:cs="Helvetica"/>
          <w:color w:val="333333"/>
          <w:kern w:val="0"/>
          <w:szCs w:val="24"/>
          <w:lang w:eastAsia="en-US"/>
        </w:rPr>
        <w:t>tag_name</w:t>
      </w:r>
      <w:proofErr w:type="spellEnd"/>
      <w:r w:rsidRPr="006B47B1">
        <w:rPr>
          <w:rFonts w:ascii="Helvetica" w:eastAsia="Times New Roman" w:hAnsi="Helvetica" w:cs="Helvetica"/>
          <w:color w:val="333333"/>
          <w:kern w:val="0"/>
          <w:szCs w:val="24"/>
          <w:lang w:eastAsia="en-US"/>
        </w:rPr>
        <w:t>’ is a name of the structure that we have declared. Inside the structure, we can use any kind of datatypes like </w:t>
      </w:r>
      <w:r w:rsidRPr="006B47B1">
        <w:rPr>
          <w:rFonts w:ascii="Consolas" w:eastAsia="Times New Roman" w:hAnsi="Consolas" w:cs="Courier New"/>
          <w:color w:val="BD4147"/>
          <w:kern w:val="0"/>
          <w:sz w:val="20"/>
          <w:shd w:val="clear" w:color="auto" w:fill="F7F7F9"/>
          <w:lang w:eastAsia="en-US"/>
        </w:rPr>
        <w:t>int</w:t>
      </w:r>
      <w:r w:rsidRPr="006B47B1">
        <w:rPr>
          <w:rFonts w:ascii="Helvetica" w:eastAsia="Times New Roman" w:hAnsi="Helvetica" w:cs="Helvetica"/>
          <w:color w:val="333333"/>
          <w:kern w:val="0"/>
          <w:szCs w:val="24"/>
          <w:lang w:eastAsia="en-US"/>
        </w:rPr>
        <w:t>, </w:t>
      </w:r>
      <w:r w:rsidRPr="006B47B1">
        <w:rPr>
          <w:rFonts w:ascii="Consolas" w:eastAsia="Times New Roman" w:hAnsi="Consolas" w:cs="Courier New"/>
          <w:color w:val="BD4147"/>
          <w:kern w:val="0"/>
          <w:sz w:val="20"/>
          <w:shd w:val="clear" w:color="auto" w:fill="F7F7F9"/>
          <w:lang w:eastAsia="en-US"/>
        </w:rPr>
        <w:t>float</w:t>
      </w:r>
      <w:r w:rsidRPr="006B47B1">
        <w:rPr>
          <w:rFonts w:ascii="Helvetica" w:eastAsia="Times New Roman" w:hAnsi="Helvetica" w:cs="Helvetica"/>
          <w:color w:val="333333"/>
          <w:kern w:val="0"/>
          <w:szCs w:val="24"/>
          <w:lang w:eastAsia="en-US"/>
        </w:rPr>
        <w:t>, </w:t>
      </w:r>
      <w:r w:rsidRPr="006B47B1">
        <w:rPr>
          <w:rFonts w:ascii="Consolas" w:eastAsia="Times New Roman" w:hAnsi="Consolas" w:cs="Courier New"/>
          <w:color w:val="BD4147"/>
          <w:kern w:val="0"/>
          <w:sz w:val="20"/>
          <w:shd w:val="clear" w:color="auto" w:fill="F7F7F9"/>
          <w:lang w:eastAsia="en-US"/>
        </w:rPr>
        <w:t>char</w:t>
      </w:r>
      <w:r w:rsidRPr="006B47B1">
        <w:rPr>
          <w:rFonts w:ascii="Helvetica" w:eastAsia="Times New Roman" w:hAnsi="Helvetica" w:cs="Helvetica"/>
          <w:color w:val="333333"/>
          <w:kern w:val="0"/>
          <w:szCs w:val="24"/>
          <w:lang w:eastAsia="en-US"/>
        </w:rPr>
        <w:t> and others.</w:t>
      </w:r>
    </w:p>
    <w:p w14:paraId="214E276D" w14:textId="77777777" w:rsidR="006B47B1" w:rsidRPr="006B47B1" w:rsidRDefault="006B47B1" w:rsidP="006B47B1">
      <w:pPr>
        <w:shd w:val="clear" w:color="auto" w:fill="0A243E"/>
        <w:spacing w:before="0" w:after="0"/>
        <w:ind w:left="0" w:right="0"/>
        <w:jc w:val="both"/>
        <w:rPr>
          <w:rFonts w:ascii="Helvetica" w:eastAsia="Times New Roman" w:hAnsi="Helvetica" w:cs="Helvetica"/>
          <w:color w:val="FFFFFF"/>
          <w:kern w:val="0"/>
          <w:szCs w:val="24"/>
          <w:lang w:eastAsia="en-US"/>
        </w:rPr>
      </w:pPr>
      <w:r w:rsidRPr="006B47B1">
        <w:rPr>
          <w:rFonts w:ascii="Helvetica" w:eastAsia="Times New Roman" w:hAnsi="Helvetica" w:cs="Helvetica"/>
          <w:color w:val="FFFFFF"/>
          <w:kern w:val="0"/>
          <w:szCs w:val="24"/>
          <w:lang w:eastAsia="en-US"/>
        </w:rPr>
        <w:t>Things to remember</w:t>
      </w:r>
    </w:p>
    <w:p w14:paraId="4E4B532B" w14:textId="77777777" w:rsidR="006B47B1" w:rsidRPr="006B47B1" w:rsidRDefault="006B47B1" w:rsidP="006B47B1">
      <w:pPr>
        <w:numPr>
          <w:ilvl w:val="0"/>
          <w:numId w:val="23"/>
        </w:numPr>
        <w:shd w:val="clear" w:color="auto" w:fill="F2F2F2"/>
        <w:spacing w:before="100" w:beforeAutospacing="1" w:after="100" w:afterAutospacing="1"/>
        <w:ind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The structure template must terminate with a semicolon.</w:t>
      </w:r>
    </w:p>
    <w:p w14:paraId="3AC278E8" w14:textId="77777777" w:rsidR="006B47B1" w:rsidRPr="006B47B1" w:rsidRDefault="006B47B1" w:rsidP="006B47B1">
      <w:pPr>
        <w:numPr>
          <w:ilvl w:val="0"/>
          <w:numId w:val="23"/>
        </w:numPr>
        <w:shd w:val="clear" w:color="auto" w:fill="F2F2F2"/>
        <w:spacing w:before="100" w:beforeAutospacing="1" w:after="100" w:afterAutospacing="1"/>
        <w:ind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lastRenderedPageBreak/>
        <w:t>That </w:t>
      </w:r>
      <w:proofErr w:type="spellStart"/>
      <w:r w:rsidRPr="006B47B1">
        <w:rPr>
          <w:rFonts w:ascii="Consolas" w:eastAsia="Times New Roman" w:hAnsi="Consolas" w:cs="Courier New"/>
          <w:color w:val="BD4147"/>
          <w:kern w:val="0"/>
          <w:sz w:val="20"/>
          <w:shd w:val="clear" w:color="auto" w:fill="F7F7F9"/>
          <w:lang w:eastAsia="en-US"/>
        </w:rPr>
        <w:t>tag_name</w:t>
      </w:r>
      <w:proofErr w:type="spellEnd"/>
      <w:r w:rsidRPr="006B47B1">
        <w:rPr>
          <w:rFonts w:ascii="Helvetica" w:eastAsia="Times New Roman" w:hAnsi="Helvetica" w:cs="Helvetica"/>
          <w:color w:val="333333"/>
          <w:kern w:val="0"/>
          <w:szCs w:val="24"/>
          <w:lang w:eastAsia="en-US"/>
        </w:rPr>
        <w:t> can be used to declare structure variable of its type later in the program</w:t>
      </w:r>
    </w:p>
    <w:p w14:paraId="51A51F6B"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 </w:t>
      </w:r>
    </w:p>
    <w:p w14:paraId="46B31C1F" w14:textId="77777777" w:rsidR="006B47B1" w:rsidRPr="006B47B1" w:rsidRDefault="006B47B1" w:rsidP="006B47B1">
      <w:pPr>
        <w:shd w:val="clear" w:color="auto" w:fill="FFFFFF"/>
        <w:spacing w:before="0" w:after="120"/>
        <w:ind w:left="0" w:right="0"/>
        <w:jc w:val="both"/>
        <w:outlineLvl w:val="2"/>
        <w:rPr>
          <w:rFonts w:ascii="Georgia" w:eastAsia="Times New Roman" w:hAnsi="Georgia" w:cs="Times New Roman"/>
          <w:color w:val="222222"/>
          <w:kern w:val="0"/>
          <w:sz w:val="27"/>
          <w:szCs w:val="27"/>
          <w:lang w:eastAsia="en-US"/>
        </w:rPr>
      </w:pPr>
      <w:r w:rsidRPr="006B47B1">
        <w:rPr>
          <w:rFonts w:ascii="Georgia" w:eastAsia="Times New Roman" w:hAnsi="Georgia" w:cs="Times New Roman"/>
          <w:color w:val="222222"/>
          <w:kern w:val="0"/>
          <w:sz w:val="27"/>
          <w:szCs w:val="27"/>
          <w:lang w:eastAsia="en-US"/>
        </w:rPr>
        <w:t>Declaring structure variable</w:t>
      </w:r>
    </w:p>
    <w:p w14:paraId="604A9957"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Now that we have defined and designed structure, next step is to declare a structure variable in programs. Here is how it is done:</w:t>
      </w:r>
    </w:p>
    <w:p w14:paraId="28E994C5"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urier" w:eastAsia="Times New Roman" w:hAnsi="Courier" w:cs="Courier New"/>
          <w:color w:val="292B2C"/>
          <w:kern w:val="0"/>
          <w:sz w:val="20"/>
          <w:lang w:eastAsia="en-US"/>
        </w:rPr>
      </w:pPr>
      <w:r w:rsidRPr="006B47B1">
        <w:rPr>
          <w:rFonts w:ascii="Consolas" w:eastAsia="Times New Roman" w:hAnsi="Consolas" w:cs="Courier New"/>
          <w:color w:val="292B2C"/>
          <w:kern w:val="0"/>
          <w:sz w:val="20"/>
          <w:lang w:eastAsia="en-US"/>
        </w:rPr>
        <w:t xml:space="preserve">struct </w:t>
      </w:r>
      <w:proofErr w:type="spellStart"/>
      <w:r w:rsidRPr="006B47B1">
        <w:rPr>
          <w:rFonts w:ascii="Consolas" w:eastAsia="Times New Roman" w:hAnsi="Consolas" w:cs="Courier New"/>
          <w:color w:val="292B2C"/>
          <w:kern w:val="0"/>
          <w:sz w:val="20"/>
          <w:lang w:eastAsia="en-US"/>
        </w:rPr>
        <w:t>tag_name</w:t>
      </w:r>
      <w:proofErr w:type="spellEnd"/>
      <w:r w:rsidRPr="006B47B1">
        <w:rPr>
          <w:rFonts w:ascii="Consolas" w:eastAsia="Times New Roman" w:hAnsi="Consolas" w:cs="Courier New"/>
          <w:color w:val="292B2C"/>
          <w:kern w:val="0"/>
          <w:sz w:val="20"/>
          <w:lang w:eastAsia="en-US"/>
        </w:rPr>
        <w:t xml:space="preserve"> variable1, variable2;</w:t>
      </w:r>
    </w:p>
    <w:p w14:paraId="23FD0E34"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Here </w:t>
      </w:r>
      <w:r w:rsidRPr="006B47B1">
        <w:rPr>
          <w:rFonts w:ascii="Consolas" w:eastAsia="Times New Roman" w:hAnsi="Consolas" w:cs="Courier New"/>
          <w:color w:val="BD4147"/>
          <w:kern w:val="0"/>
          <w:sz w:val="20"/>
          <w:shd w:val="clear" w:color="auto" w:fill="F7F7F9"/>
          <w:lang w:eastAsia="en-US"/>
        </w:rPr>
        <w:t>variable1</w:t>
      </w:r>
      <w:r w:rsidRPr="006B47B1">
        <w:rPr>
          <w:rFonts w:ascii="Helvetica" w:eastAsia="Times New Roman" w:hAnsi="Helvetica" w:cs="Helvetica"/>
          <w:color w:val="333333"/>
          <w:kern w:val="0"/>
          <w:szCs w:val="24"/>
          <w:lang w:eastAsia="en-US"/>
        </w:rPr>
        <w:t> and </w:t>
      </w:r>
      <w:r w:rsidRPr="006B47B1">
        <w:rPr>
          <w:rFonts w:ascii="Consolas" w:eastAsia="Times New Roman" w:hAnsi="Consolas" w:cs="Courier New"/>
          <w:color w:val="BD4147"/>
          <w:kern w:val="0"/>
          <w:sz w:val="20"/>
          <w:shd w:val="clear" w:color="auto" w:fill="F7F7F9"/>
          <w:lang w:eastAsia="en-US"/>
        </w:rPr>
        <w:t>variable2</w:t>
      </w:r>
      <w:r w:rsidRPr="006B47B1">
        <w:rPr>
          <w:rFonts w:ascii="Helvetica" w:eastAsia="Times New Roman" w:hAnsi="Helvetica" w:cs="Helvetica"/>
          <w:color w:val="333333"/>
          <w:kern w:val="0"/>
          <w:szCs w:val="24"/>
          <w:lang w:eastAsia="en-US"/>
        </w:rPr>
        <w:t> are variables declared of type struct </w:t>
      </w:r>
      <w:proofErr w:type="spellStart"/>
      <w:r w:rsidRPr="006B47B1">
        <w:rPr>
          <w:rFonts w:ascii="Consolas" w:eastAsia="Times New Roman" w:hAnsi="Consolas" w:cs="Courier New"/>
          <w:color w:val="BD4147"/>
          <w:kern w:val="0"/>
          <w:sz w:val="20"/>
          <w:shd w:val="clear" w:color="auto" w:fill="F7F7F9"/>
          <w:lang w:eastAsia="en-US"/>
        </w:rPr>
        <w:t>tag_name</w:t>
      </w:r>
      <w:proofErr w:type="spellEnd"/>
      <w:r w:rsidRPr="006B47B1">
        <w:rPr>
          <w:rFonts w:ascii="Helvetica" w:eastAsia="Times New Roman" w:hAnsi="Helvetica" w:cs="Helvetica"/>
          <w:color w:val="333333"/>
          <w:kern w:val="0"/>
          <w:szCs w:val="24"/>
          <w:lang w:eastAsia="en-US"/>
        </w:rPr>
        <w:t>. Each one of these variables will hold members defined inside the structure.</w:t>
      </w:r>
    </w:p>
    <w:p w14:paraId="3E16A30E"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proofErr w:type="gramStart"/>
      <w:r w:rsidRPr="006B47B1">
        <w:rPr>
          <w:rFonts w:ascii="Helvetica" w:eastAsia="Times New Roman" w:hAnsi="Helvetica" w:cs="Helvetica"/>
          <w:color w:val="333333"/>
          <w:kern w:val="0"/>
          <w:szCs w:val="24"/>
          <w:lang w:eastAsia="en-US"/>
        </w:rPr>
        <w:t>Example :</w:t>
      </w:r>
      <w:proofErr w:type="gramEnd"/>
    </w:p>
    <w:p w14:paraId="057A127A"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p>
    <w:p w14:paraId="37238340"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struct </w:t>
      </w:r>
      <w:proofErr w:type="spellStart"/>
      <w:r w:rsidRPr="006B47B1">
        <w:rPr>
          <w:rFonts w:ascii="Consolas" w:eastAsia="Times New Roman" w:hAnsi="Consolas" w:cs="Courier New"/>
          <w:color w:val="292B2C"/>
          <w:kern w:val="0"/>
          <w:sz w:val="20"/>
          <w:lang w:eastAsia="en-US"/>
        </w:rPr>
        <w:t>product_details</w:t>
      </w:r>
      <w:proofErr w:type="spellEnd"/>
    </w:p>
    <w:p w14:paraId="686EF92D"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
    <w:p w14:paraId="045A25C4"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char </w:t>
      </w:r>
      <w:proofErr w:type="spellStart"/>
      <w:r w:rsidRPr="006B47B1">
        <w:rPr>
          <w:rFonts w:ascii="Consolas" w:eastAsia="Times New Roman" w:hAnsi="Consolas" w:cs="Courier New"/>
          <w:color w:val="292B2C"/>
          <w:kern w:val="0"/>
          <w:sz w:val="20"/>
          <w:lang w:eastAsia="en-US"/>
        </w:rPr>
        <w:t>product_</w:t>
      </w:r>
      <w:proofErr w:type="gramStart"/>
      <w:r w:rsidRPr="006B47B1">
        <w:rPr>
          <w:rFonts w:ascii="Consolas" w:eastAsia="Times New Roman" w:hAnsi="Consolas" w:cs="Courier New"/>
          <w:color w:val="292B2C"/>
          <w:kern w:val="0"/>
          <w:sz w:val="20"/>
          <w:lang w:eastAsia="en-US"/>
        </w:rPr>
        <w:t>name</w:t>
      </w:r>
      <w:proofErr w:type="spellEnd"/>
      <w:r w:rsidRPr="006B47B1">
        <w:rPr>
          <w:rFonts w:ascii="Consolas" w:eastAsia="Times New Roman" w:hAnsi="Consolas" w:cs="Courier New"/>
          <w:color w:val="292B2C"/>
          <w:kern w:val="0"/>
          <w:sz w:val="20"/>
          <w:lang w:eastAsia="en-US"/>
        </w:rPr>
        <w:t>[</w:t>
      </w:r>
      <w:proofErr w:type="gramEnd"/>
      <w:r w:rsidRPr="006B47B1">
        <w:rPr>
          <w:rFonts w:ascii="Consolas" w:eastAsia="Times New Roman" w:hAnsi="Consolas" w:cs="Courier New"/>
          <w:color w:val="292B2C"/>
          <w:kern w:val="0"/>
          <w:sz w:val="20"/>
          <w:lang w:eastAsia="en-US"/>
        </w:rPr>
        <w:t>20];</w:t>
      </w:r>
    </w:p>
    <w:p w14:paraId="116791B2"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int </w:t>
      </w:r>
      <w:proofErr w:type="spellStart"/>
      <w:r w:rsidRPr="006B47B1">
        <w:rPr>
          <w:rFonts w:ascii="Consolas" w:eastAsia="Times New Roman" w:hAnsi="Consolas" w:cs="Courier New"/>
          <w:color w:val="292B2C"/>
          <w:kern w:val="0"/>
          <w:sz w:val="20"/>
          <w:lang w:eastAsia="en-US"/>
        </w:rPr>
        <w:t>product_number</w:t>
      </w:r>
      <w:proofErr w:type="spellEnd"/>
      <w:r w:rsidRPr="006B47B1">
        <w:rPr>
          <w:rFonts w:ascii="Consolas" w:eastAsia="Times New Roman" w:hAnsi="Consolas" w:cs="Courier New"/>
          <w:color w:val="292B2C"/>
          <w:kern w:val="0"/>
          <w:sz w:val="20"/>
          <w:lang w:eastAsia="en-US"/>
        </w:rPr>
        <w:t>;</w:t>
      </w:r>
    </w:p>
    <w:p w14:paraId="4D4D03B3"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
    <w:p w14:paraId="1E93C00C"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struct </w:t>
      </w:r>
      <w:proofErr w:type="spellStart"/>
      <w:r w:rsidRPr="006B47B1">
        <w:rPr>
          <w:rFonts w:ascii="Consolas" w:eastAsia="Times New Roman" w:hAnsi="Consolas" w:cs="Courier New"/>
          <w:color w:val="292B2C"/>
          <w:kern w:val="0"/>
          <w:sz w:val="20"/>
          <w:lang w:eastAsia="en-US"/>
        </w:rPr>
        <w:t>product_details</w:t>
      </w:r>
      <w:proofErr w:type="spellEnd"/>
      <w:r w:rsidRPr="006B47B1">
        <w:rPr>
          <w:rFonts w:ascii="Consolas" w:eastAsia="Times New Roman" w:hAnsi="Consolas" w:cs="Courier New"/>
          <w:color w:val="292B2C"/>
          <w:kern w:val="0"/>
          <w:sz w:val="20"/>
          <w:lang w:eastAsia="en-US"/>
        </w:rPr>
        <w:t xml:space="preserve"> product1, product2;</w:t>
      </w:r>
    </w:p>
    <w:p w14:paraId="253B53EB"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Here </w:t>
      </w:r>
      <w:r w:rsidRPr="006B47B1">
        <w:rPr>
          <w:rFonts w:ascii="Consolas" w:eastAsia="Times New Roman" w:hAnsi="Consolas" w:cs="Courier New"/>
          <w:color w:val="BD4147"/>
          <w:kern w:val="0"/>
          <w:sz w:val="20"/>
          <w:shd w:val="clear" w:color="auto" w:fill="F7F7F9"/>
          <w:lang w:eastAsia="en-US"/>
        </w:rPr>
        <w:t>product1</w:t>
      </w:r>
      <w:r w:rsidRPr="006B47B1">
        <w:rPr>
          <w:rFonts w:ascii="Helvetica" w:eastAsia="Times New Roman" w:hAnsi="Helvetica" w:cs="Helvetica"/>
          <w:color w:val="333333"/>
          <w:kern w:val="0"/>
          <w:szCs w:val="24"/>
          <w:lang w:eastAsia="en-US"/>
        </w:rPr>
        <w:t> and </w:t>
      </w:r>
      <w:r w:rsidRPr="006B47B1">
        <w:rPr>
          <w:rFonts w:ascii="Consolas" w:eastAsia="Times New Roman" w:hAnsi="Consolas" w:cs="Courier New"/>
          <w:color w:val="BD4147"/>
          <w:kern w:val="0"/>
          <w:sz w:val="20"/>
          <w:shd w:val="clear" w:color="auto" w:fill="F7F7F9"/>
          <w:lang w:eastAsia="en-US"/>
        </w:rPr>
        <w:t>product2</w:t>
      </w:r>
      <w:r w:rsidRPr="006B47B1">
        <w:rPr>
          <w:rFonts w:ascii="Helvetica" w:eastAsia="Times New Roman" w:hAnsi="Helvetica" w:cs="Helvetica"/>
          <w:color w:val="333333"/>
          <w:kern w:val="0"/>
          <w:szCs w:val="24"/>
          <w:lang w:eastAsia="en-US"/>
        </w:rPr>
        <w:t> are variable which will hold members </w:t>
      </w:r>
      <w:proofErr w:type="spellStart"/>
      <w:r w:rsidRPr="006B47B1">
        <w:rPr>
          <w:rFonts w:ascii="Consolas" w:eastAsia="Times New Roman" w:hAnsi="Consolas" w:cs="Courier New"/>
          <w:color w:val="BD4147"/>
          <w:kern w:val="0"/>
          <w:sz w:val="20"/>
          <w:shd w:val="clear" w:color="auto" w:fill="F7F7F9"/>
          <w:lang w:eastAsia="en-US"/>
        </w:rPr>
        <w:t>product_name</w:t>
      </w:r>
      <w:proofErr w:type="spellEnd"/>
      <w:r w:rsidRPr="006B47B1">
        <w:rPr>
          <w:rFonts w:ascii="Helvetica" w:eastAsia="Times New Roman" w:hAnsi="Helvetica" w:cs="Helvetica"/>
          <w:color w:val="333333"/>
          <w:kern w:val="0"/>
          <w:szCs w:val="24"/>
          <w:lang w:eastAsia="en-US"/>
        </w:rPr>
        <w:t xml:space="preserve"> and </w:t>
      </w:r>
      <w:proofErr w:type="spellStart"/>
      <w:r w:rsidRPr="006B47B1">
        <w:rPr>
          <w:rFonts w:ascii="Helvetica" w:eastAsia="Times New Roman" w:hAnsi="Helvetica" w:cs="Helvetica"/>
          <w:color w:val="333333"/>
          <w:kern w:val="0"/>
          <w:szCs w:val="24"/>
          <w:lang w:eastAsia="en-US"/>
        </w:rPr>
        <w:t>product_number</w:t>
      </w:r>
      <w:proofErr w:type="spellEnd"/>
      <w:r w:rsidRPr="006B47B1">
        <w:rPr>
          <w:rFonts w:ascii="Helvetica" w:eastAsia="Times New Roman" w:hAnsi="Helvetica" w:cs="Helvetica"/>
          <w:color w:val="333333"/>
          <w:kern w:val="0"/>
          <w:szCs w:val="24"/>
          <w:lang w:eastAsia="en-US"/>
        </w:rPr>
        <w:t>.</w:t>
      </w:r>
      <w:r w:rsidRPr="006B47B1">
        <w:rPr>
          <w:rFonts w:ascii="Helvetica" w:eastAsia="Times New Roman" w:hAnsi="Helvetica" w:cs="Helvetica"/>
          <w:color w:val="333333"/>
          <w:kern w:val="0"/>
          <w:szCs w:val="24"/>
          <w:lang w:eastAsia="en-US"/>
        </w:rPr>
        <w:br/>
        <w:t>NOTE: Remember that members inside the structure are not variables and they do not occupy memory until they are associated with structure variables such as </w:t>
      </w:r>
      <w:r w:rsidRPr="006B47B1">
        <w:rPr>
          <w:rFonts w:ascii="Consolas" w:eastAsia="Times New Roman" w:hAnsi="Consolas" w:cs="Courier New"/>
          <w:color w:val="BD4147"/>
          <w:kern w:val="0"/>
          <w:sz w:val="20"/>
          <w:shd w:val="clear" w:color="auto" w:fill="F7F7F9"/>
          <w:lang w:eastAsia="en-US"/>
        </w:rPr>
        <w:t>product1</w:t>
      </w:r>
      <w:r w:rsidRPr="006B47B1">
        <w:rPr>
          <w:rFonts w:ascii="Helvetica" w:eastAsia="Times New Roman" w:hAnsi="Helvetica" w:cs="Helvetica"/>
          <w:color w:val="333333"/>
          <w:kern w:val="0"/>
          <w:szCs w:val="24"/>
          <w:lang w:eastAsia="en-US"/>
        </w:rPr>
        <w:t> and </w:t>
      </w:r>
      <w:r w:rsidRPr="006B47B1">
        <w:rPr>
          <w:rFonts w:ascii="Consolas" w:eastAsia="Times New Roman" w:hAnsi="Consolas" w:cs="Courier New"/>
          <w:color w:val="BD4147"/>
          <w:kern w:val="0"/>
          <w:sz w:val="20"/>
          <w:shd w:val="clear" w:color="auto" w:fill="F7F7F9"/>
          <w:lang w:eastAsia="en-US"/>
        </w:rPr>
        <w:t>product2</w:t>
      </w:r>
      <w:r w:rsidRPr="006B47B1">
        <w:rPr>
          <w:rFonts w:ascii="Helvetica" w:eastAsia="Times New Roman" w:hAnsi="Helvetica" w:cs="Helvetica"/>
          <w:color w:val="333333"/>
          <w:kern w:val="0"/>
          <w:szCs w:val="24"/>
          <w:lang w:eastAsia="en-US"/>
        </w:rPr>
        <w:t>.</w:t>
      </w:r>
    </w:p>
    <w:p w14:paraId="700F23C1"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 </w:t>
      </w:r>
    </w:p>
    <w:p w14:paraId="0FDB8499"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 xml:space="preserve">Another way to declare structure variable is without using </w:t>
      </w:r>
      <w:proofErr w:type="spellStart"/>
      <w:r w:rsidRPr="006B47B1">
        <w:rPr>
          <w:rFonts w:ascii="Helvetica" w:eastAsia="Times New Roman" w:hAnsi="Helvetica" w:cs="Helvetica"/>
          <w:color w:val="333333"/>
          <w:kern w:val="0"/>
          <w:szCs w:val="24"/>
          <w:lang w:eastAsia="en-US"/>
        </w:rPr>
        <w:t>tagname</w:t>
      </w:r>
      <w:proofErr w:type="spellEnd"/>
      <w:r w:rsidRPr="006B47B1">
        <w:rPr>
          <w:rFonts w:ascii="Helvetica" w:eastAsia="Times New Roman" w:hAnsi="Helvetica" w:cs="Helvetica"/>
          <w:color w:val="333333"/>
          <w:kern w:val="0"/>
          <w:szCs w:val="24"/>
          <w:lang w:eastAsia="en-US"/>
        </w:rPr>
        <w:t>:</w:t>
      </w:r>
    </w:p>
    <w:p w14:paraId="737AA131"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p>
    <w:p w14:paraId="4286DD2C"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proofErr w:type="gramStart"/>
      <w:r w:rsidRPr="006B47B1">
        <w:rPr>
          <w:rFonts w:ascii="Consolas" w:eastAsia="Times New Roman" w:hAnsi="Consolas" w:cs="Courier New"/>
          <w:color w:val="292B2C"/>
          <w:kern w:val="0"/>
          <w:sz w:val="20"/>
          <w:lang w:eastAsia="en-US"/>
        </w:rPr>
        <w:t>struct{</w:t>
      </w:r>
      <w:proofErr w:type="gramEnd"/>
    </w:p>
    <w:p w14:paraId="4ADFAAF0"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roofErr w:type="spellStart"/>
      <w:r w:rsidRPr="006B47B1">
        <w:rPr>
          <w:rFonts w:ascii="Consolas" w:eastAsia="Times New Roman" w:hAnsi="Consolas" w:cs="Courier New"/>
          <w:color w:val="292B2C"/>
          <w:kern w:val="0"/>
          <w:sz w:val="20"/>
          <w:lang w:eastAsia="en-US"/>
        </w:rPr>
        <w:t>data_type</w:t>
      </w:r>
      <w:proofErr w:type="spellEnd"/>
      <w:r w:rsidRPr="006B47B1">
        <w:rPr>
          <w:rFonts w:ascii="Consolas" w:eastAsia="Times New Roman" w:hAnsi="Consolas" w:cs="Courier New"/>
          <w:color w:val="292B2C"/>
          <w:kern w:val="0"/>
          <w:sz w:val="20"/>
          <w:lang w:eastAsia="en-US"/>
        </w:rPr>
        <w:t xml:space="preserve"> member1;</w:t>
      </w:r>
    </w:p>
    <w:p w14:paraId="01AD9DBF"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roofErr w:type="spellStart"/>
      <w:r w:rsidRPr="006B47B1">
        <w:rPr>
          <w:rFonts w:ascii="Consolas" w:eastAsia="Times New Roman" w:hAnsi="Consolas" w:cs="Courier New"/>
          <w:color w:val="292B2C"/>
          <w:kern w:val="0"/>
          <w:sz w:val="20"/>
          <w:lang w:eastAsia="en-US"/>
        </w:rPr>
        <w:t>data_type</w:t>
      </w:r>
      <w:proofErr w:type="spellEnd"/>
      <w:r w:rsidRPr="006B47B1">
        <w:rPr>
          <w:rFonts w:ascii="Consolas" w:eastAsia="Times New Roman" w:hAnsi="Consolas" w:cs="Courier New"/>
          <w:color w:val="292B2C"/>
          <w:kern w:val="0"/>
          <w:sz w:val="20"/>
          <w:lang w:eastAsia="en-US"/>
        </w:rPr>
        <w:t xml:space="preserve"> member2;</w:t>
      </w:r>
    </w:p>
    <w:p w14:paraId="7C8952B8"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lastRenderedPageBreak/>
        <w:t xml:space="preserve">    .........</w:t>
      </w:r>
    </w:p>
    <w:p w14:paraId="3B374EBD"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name1, name2, name3;</w:t>
      </w:r>
    </w:p>
    <w:p w14:paraId="53D476CF" w14:textId="5951755E" w:rsid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Here </w:t>
      </w:r>
      <w:r w:rsidRPr="006B47B1">
        <w:rPr>
          <w:rFonts w:ascii="Consolas" w:eastAsia="Times New Roman" w:hAnsi="Consolas" w:cs="Courier New"/>
          <w:color w:val="BD4147"/>
          <w:kern w:val="0"/>
          <w:sz w:val="20"/>
          <w:shd w:val="clear" w:color="auto" w:fill="F7F7F9"/>
          <w:lang w:eastAsia="en-US"/>
        </w:rPr>
        <w:t>name1</w:t>
      </w:r>
      <w:r w:rsidRPr="006B47B1">
        <w:rPr>
          <w:rFonts w:ascii="Helvetica" w:eastAsia="Times New Roman" w:hAnsi="Helvetica" w:cs="Helvetica"/>
          <w:color w:val="333333"/>
          <w:kern w:val="0"/>
          <w:szCs w:val="24"/>
          <w:lang w:eastAsia="en-US"/>
        </w:rPr>
        <w:t>, </w:t>
      </w:r>
      <w:r w:rsidRPr="006B47B1">
        <w:rPr>
          <w:rFonts w:ascii="Consolas" w:eastAsia="Times New Roman" w:hAnsi="Consolas" w:cs="Courier New"/>
          <w:color w:val="BD4147"/>
          <w:kern w:val="0"/>
          <w:sz w:val="20"/>
          <w:shd w:val="clear" w:color="auto" w:fill="F7F7F9"/>
          <w:lang w:eastAsia="en-US"/>
        </w:rPr>
        <w:t>name2</w:t>
      </w:r>
      <w:r w:rsidRPr="006B47B1">
        <w:rPr>
          <w:rFonts w:ascii="Helvetica" w:eastAsia="Times New Roman" w:hAnsi="Helvetica" w:cs="Helvetica"/>
          <w:color w:val="333333"/>
          <w:kern w:val="0"/>
          <w:szCs w:val="24"/>
          <w:lang w:eastAsia="en-US"/>
        </w:rPr>
        <w:t>, and </w:t>
      </w:r>
      <w:r w:rsidRPr="006B47B1">
        <w:rPr>
          <w:rFonts w:ascii="Consolas" w:eastAsia="Times New Roman" w:hAnsi="Consolas" w:cs="Courier New"/>
          <w:color w:val="BD4147"/>
          <w:kern w:val="0"/>
          <w:sz w:val="20"/>
          <w:shd w:val="clear" w:color="auto" w:fill="F7F7F9"/>
          <w:lang w:eastAsia="en-US"/>
        </w:rPr>
        <w:t>name3</w:t>
      </w:r>
      <w:r w:rsidRPr="006B47B1">
        <w:rPr>
          <w:rFonts w:ascii="Helvetica" w:eastAsia="Times New Roman" w:hAnsi="Helvetica" w:cs="Helvetica"/>
          <w:color w:val="333333"/>
          <w:kern w:val="0"/>
          <w:szCs w:val="24"/>
          <w:lang w:eastAsia="en-US"/>
        </w:rPr>
        <w:t xml:space="preserve"> are structure variables representing members but such declaration has no </w:t>
      </w:r>
      <w:proofErr w:type="spellStart"/>
      <w:r w:rsidRPr="006B47B1">
        <w:rPr>
          <w:rFonts w:ascii="Helvetica" w:eastAsia="Times New Roman" w:hAnsi="Helvetica" w:cs="Helvetica"/>
          <w:color w:val="333333"/>
          <w:kern w:val="0"/>
          <w:szCs w:val="24"/>
          <w:lang w:eastAsia="en-US"/>
        </w:rPr>
        <w:t>tag_name</w:t>
      </w:r>
      <w:proofErr w:type="spellEnd"/>
      <w:r w:rsidRPr="006B47B1">
        <w:rPr>
          <w:rFonts w:ascii="Helvetica" w:eastAsia="Times New Roman" w:hAnsi="Helvetica" w:cs="Helvetica"/>
          <w:color w:val="333333"/>
          <w:kern w:val="0"/>
          <w:szCs w:val="24"/>
          <w:lang w:eastAsia="en-US"/>
        </w:rPr>
        <w:t>.</w:t>
      </w:r>
      <w:r w:rsidRPr="006B47B1">
        <w:rPr>
          <w:rFonts w:ascii="Helvetica" w:eastAsia="Times New Roman" w:hAnsi="Helvetica" w:cs="Helvetica"/>
          <w:color w:val="333333"/>
          <w:kern w:val="0"/>
          <w:szCs w:val="24"/>
          <w:lang w:eastAsia="en-US"/>
        </w:rPr>
        <w:br/>
        <w:t xml:space="preserve">This method is not recommended because, without a </w:t>
      </w:r>
      <w:proofErr w:type="spellStart"/>
      <w:r w:rsidRPr="006B47B1">
        <w:rPr>
          <w:rFonts w:ascii="Helvetica" w:eastAsia="Times New Roman" w:hAnsi="Helvetica" w:cs="Helvetica"/>
          <w:color w:val="333333"/>
          <w:kern w:val="0"/>
          <w:szCs w:val="24"/>
          <w:lang w:eastAsia="en-US"/>
        </w:rPr>
        <w:t>tagname</w:t>
      </w:r>
      <w:proofErr w:type="spellEnd"/>
      <w:r w:rsidRPr="006B47B1">
        <w:rPr>
          <w:rFonts w:ascii="Helvetica" w:eastAsia="Times New Roman" w:hAnsi="Helvetica" w:cs="Helvetica"/>
          <w:color w:val="333333"/>
          <w:kern w:val="0"/>
          <w:szCs w:val="24"/>
          <w:lang w:eastAsia="en-US"/>
        </w:rPr>
        <w:t>, we cannot use structure variable of its type for future declarations.</w:t>
      </w:r>
    </w:p>
    <w:p w14:paraId="25106C58"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p>
    <w:p w14:paraId="18DECE59" w14:textId="77777777" w:rsidR="006B47B1" w:rsidRPr="006B47B1" w:rsidRDefault="006B47B1" w:rsidP="006B47B1">
      <w:pPr>
        <w:shd w:val="clear" w:color="auto" w:fill="FFFFFF"/>
        <w:spacing w:before="0" w:after="120"/>
        <w:ind w:left="0" w:right="0"/>
        <w:jc w:val="both"/>
        <w:outlineLvl w:val="2"/>
        <w:rPr>
          <w:rFonts w:ascii="Georgia" w:eastAsia="Times New Roman" w:hAnsi="Georgia" w:cs="Times New Roman"/>
          <w:color w:val="222222"/>
          <w:kern w:val="0"/>
          <w:sz w:val="27"/>
          <w:szCs w:val="27"/>
          <w:lang w:eastAsia="en-US"/>
        </w:rPr>
      </w:pPr>
      <w:r w:rsidRPr="006B47B1">
        <w:rPr>
          <w:rFonts w:ascii="Georgia" w:eastAsia="Times New Roman" w:hAnsi="Georgia" w:cs="Times New Roman"/>
          <w:color w:val="222222"/>
          <w:kern w:val="0"/>
          <w:sz w:val="27"/>
          <w:szCs w:val="27"/>
          <w:lang w:eastAsia="en-US"/>
        </w:rPr>
        <w:t>Accessing structure members</w:t>
      </w:r>
    </w:p>
    <w:p w14:paraId="369EFC6E"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 xml:space="preserve">As we already know members themselves are not variables and they don’t hold any meaning and memory unless they are associated with a structure variable. </w:t>
      </w:r>
      <w:proofErr w:type="gramStart"/>
      <w:r w:rsidRPr="006B47B1">
        <w:rPr>
          <w:rFonts w:ascii="Helvetica" w:eastAsia="Times New Roman" w:hAnsi="Helvetica" w:cs="Helvetica"/>
          <w:color w:val="333333"/>
          <w:kern w:val="0"/>
          <w:szCs w:val="24"/>
          <w:lang w:eastAsia="en-US"/>
        </w:rPr>
        <w:t>So</w:t>
      </w:r>
      <w:proofErr w:type="gramEnd"/>
      <w:r w:rsidRPr="006B47B1">
        <w:rPr>
          <w:rFonts w:ascii="Helvetica" w:eastAsia="Times New Roman" w:hAnsi="Helvetica" w:cs="Helvetica"/>
          <w:color w:val="333333"/>
          <w:kern w:val="0"/>
          <w:szCs w:val="24"/>
          <w:lang w:eastAsia="en-US"/>
        </w:rPr>
        <w:t xml:space="preserve"> to access those members member operator ‘.’ is used which is also called dot operator.</w:t>
      </w:r>
      <w:r w:rsidRPr="006B47B1">
        <w:rPr>
          <w:rFonts w:ascii="Helvetica" w:eastAsia="Times New Roman" w:hAnsi="Helvetica" w:cs="Helvetica"/>
          <w:color w:val="333333"/>
          <w:kern w:val="0"/>
          <w:szCs w:val="24"/>
          <w:lang w:eastAsia="en-US"/>
        </w:rPr>
        <w:br/>
        <w:t>For example:</w:t>
      </w:r>
    </w:p>
    <w:p w14:paraId="0C46E879"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urier" w:eastAsia="Times New Roman" w:hAnsi="Courier" w:cs="Courier New"/>
          <w:color w:val="292B2C"/>
          <w:kern w:val="0"/>
          <w:sz w:val="20"/>
          <w:lang w:eastAsia="en-US"/>
        </w:rPr>
      </w:pPr>
      <w:r w:rsidRPr="006B47B1">
        <w:rPr>
          <w:rFonts w:ascii="Consolas" w:eastAsia="Times New Roman" w:hAnsi="Consolas" w:cs="Courier New"/>
          <w:color w:val="292B2C"/>
          <w:kern w:val="0"/>
          <w:sz w:val="20"/>
          <w:lang w:eastAsia="en-US"/>
        </w:rPr>
        <w:t>product1.product_name;</w:t>
      </w:r>
    </w:p>
    <w:p w14:paraId="17511BA3" w14:textId="77777777" w:rsidR="006B47B1" w:rsidRPr="006B47B1" w:rsidRDefault="006B47B1" w:rsidP="006B47B1">
      <w:pPr>
        <w:shd w:val="clear" w:color="auto" w:fill="FFFFFF"/>
        <w:spacing w:before="0" w:after="120"/>
        <w:ind w:left="0" w:right="0"/>
        <w:jc w:val="both"/>
        <w:outlineLvl w:val="3"/>
        <w:rPr>
          <w:rFonts w:ascii="Helvetica" w:eastAsia="Times New Roman" w:hAnsi="Helvetica" w:cs="Helvetica"/>
          <w:b/>
          <w:bCs/>
          <w:color w:val="333333"/>
          <w:kern w:val="0"/>
          <w:szCs w:val="24"/>
          <w:lang w:eastAsia="en-US"/>
        </w:rPr>
      </w:pPr>
      <w:r w:rsidRPr="006B47B1">
        <w:rPr>
          <w:rFonts w:ascii="Helvetica" w:eastAsia="Times New Roman" w:hAnsi="Helvetica" w:cs="Helvetica"/>
          <w:b/>
          <w:bCs/>
          <w:color w:val="333333"/>
          <w:kern w:val="0"/>
          <w:szCs w:val="24"/>
          <w:lang w:eastAsia="en-US"/>
        </w:rPr>
        <w:t>Example to highlight concept of structure in C programming</w:t>
      </w:r>
    </w:p>
    <w:p w14:paraId="1D9E001A"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Program to take employee, his/her name, age, and salary.</w:t>
      </w:r>
    </w:p>
    <w:p w14:paraId="5176AEA6"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#include &lt;</w:t>
      </w:r>
      <w:proofErr w:type="spellStart"/>
      <w:r w:rsidRPr="006B47B1">
        <w:rPr>
          <w:rFonts w:ascii="Consolas" w:eastAsia="Times New Roman" w:hAnsi="Consolas" w:cs="Courier New"/>
          <w:color w:val="292B2C"/>
          <w:kern w:val="0"/>
          <w:sz w:val="20"/>
          <w:lang w:eastAsia="en-US"/>
        </w:rPr>
        <w:t>stdio.h</w:t>
      </w:r>
      <w:proofErr w:type="spellEnd"/>
      <w:r w:rsidRPr="006B47B1">
        <w:rPr>
          <w:rFonts w:ascii="Consolas" w:eastAsia="Times New Roman" w:hAnsi="Consolas" w:cs="Courier New"/>
          <w:color w:val="292B2C"/>
          <w:kern w:val="0"/>
          <w:sz w:val="20"/>
          <w:lang w:eastAsia="en-US"/>
        </w:rPr>
        <w:t xml:space="preserve">&gt; </w:t>
      </w:r>
    </w:p>
    <w:p w14:paraId="511701E7"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struct </w:t>
      </w:r>
      <w:proofErr w:type="gramStart"/>
      <w:r w:rsidRPr="006B47B1">
        <w:rPr>
          <w:rFonts w:ascii="Consolas" w:eastAsia="Times New Roman" w:hAnsi="Consolas" w:cs="Courier New"/>
          <w:color w:val="292B2C"/>
          <w:kern w:val="0"/>
          <w:sz w:val="20"/>
          <w:lang w:eastAsia="en-US"/>
        </w:rPr>
        <w:t xml:space="preserve">employee{  </w:t>
      </w:r>
      <w:proofErr w:type="gramEnd"/>
      <w:r w:rsidRPr="006B47B1">
        <w:rPr>
          <w:rFonts w:ascii="Consolas" w:eastAsia="Times New Roman" w:hAnsi="Consolas" w:cs="Courier New"/>
          <w:color w:val="292B2C"/>
          <w:kern w:val="0"/>
          <w:sz w:val="20"/>
          <w:lang w:eastAsia="en-US"/>
        </w:rPr>
        <w:t xml:space="preserve">  // structure definition</w:t>
      </w:r>
    </w:p>
    <w:p w14:paraId="7AB0CE76"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char </w:t>
      </w:r>
      <w:proofErr w:type="gramStart"/>
      <w:r w:rsidRPr="006B47B1">
        <w:rPr>
          <w:rFonts w:ascii="Consolas" w:eastAsia="Times New Roman" w:hAnsi="Consolas" w:cs="Courier New"/>
          <w:color w:val="292B2C"/>
          <w:kern w:val="0"/>
          <w:sz w:val="20"/>
          <w:lang w:eastAsia="en-US"/>
        </w:rPr>
        <w:t>name[</w:t>
      </w:r>
      <w:proofErr w:type="gramEnd"/>
      <w:r w:rsidRPr="006B47B1">
        <w:rPr>
          <w:rFonts w:ascii="Consolas" w:eastAsia="Times New Roman" w:hAnsi="Consolas" w:cs="Courier New"/>
          <w:color w:val="292B2C"/>
          <w:kern w:val="0"/>
          <w:sz w:val="20"/>
          <w:lang w:eastAsia="en-US"/>
        </w:rPr>
        <w:t>20];</w:t>
      </w:r>
    </w:p>
    <w:p w14:paraId="6BED7302"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int age;</w:t>
      </w:r>
    </w:p>
    <w:p w14:paraId="0F621488"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int salary;</w:t>
      </w:r>
    </w:p>
    <w:p w14:paraId="40BA622C"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w:t>
      </w:r>
    </w:p>
    <w:p w14:paraId="495517BD"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int </w:t>
      </w:r>
      <w:proofErr w:type="gramStart"/>
      <w:r w:rsidRPr="006B47B1">
        <w:rPr>
          <w:rFonts w:ascii="Consolas" w:eastAsia="Times New Roman" w:hAnsi="Consolas" w:cs="Courier New"/>
          <w:color w:val="292B2C"/>
          <w:kern w:val="0"/>
          <w:sz w:val="20"/>
          <w:lang w:eastAsia="en-US"/>
        </w:rPr>
        <w:t>main(</w:t>
      </w:r>
      <w:proofErr w:type="gramEnd"/>
      <w:r w:rsidRPr="006B47B1">
        <w:rPr>
          <w:rFonts w:ascii="Consolas" w:eastAsia="Times New Roman" w:hAnsi="Consolas" w:cs="Courier New"/>
          <w:color w:val="292B2C"/>
          <w:kern w:val="0"/>
          <w:sz w:val="20"/>
          <w:lang w:eastAsia="en-US"/>
        </w:rPr>
        <w:t>)</w:t>
      </w:r>
    </w:p>
    <w:p w14:paraId="607C7AC2"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w:t>
      </w:r>
    </w:p>
    <w:p w14:paraId="227E6129"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struct employee person; // declaration of structure variable person</w:t>
      </w:r>
    </w:p>
    <w:p w14:paraId="65621EF6"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roofErr w:type="spellStart"/>
      <w:proofErr w:type="gramStart"/>
      <w:r w:rsidRPr="006B47B1">
        <w:rPr>
          <w:rFonts w:ascii="Consolas" w:eastAsia="Times New Roman" w:hAnsi="Consolas" w:cs="Courier New"/>
          <w:color w:val="292B2C"/>
          <w:kern w:val="0"/>
          <w:sz w:val="20"/>
          <w:lang w:eastAsia="en-US"/>
        </w:rPr>
        <w:t>printf</w:t>
      </w:r>
      <w:proofErr w:type="spellEnd"/>
      <w:r w:rsidRPr="006B47B1">
        <w:rPr>
          <w:rFonts w:ascii="Consolas" w:eastAsia="Times New Roman" w:hAnsi="Consolas" w:cs="Courier New"/>
          <w:color w:val="292B2C"/>
          <w:kern w:val="0"/>
          <w:sz w:val="20"/>
          <w:lang w:eastAsia="en-US"/>
        </w:rPr>
        <w:t>(</w:t>
      </w:r>
      <w:proofErr w:type="gramEnd"/>
      <w:r w:rsidRPr="006B47B1">
        <w:rPr>
          <w:rFonts w:ascii="Consolas" w:eastAsia="Times New Roman" w:hAnsi="Consolas" w:cs="Courier New"/>
          <w:color w:val="292B2C"/>
          <w:kern w:val="0"/>
          <w:sz w:val="20"/>
          <w:lang w:eastAsia="en-US"/>
        </w:rPr>
        <w:t xml:space="preserve">"Enter </w:t>
      </w:r>
      <w:proofErr w:type="spellStart"/>
      <w:r w:rsidRPr="006B47B1">
        <w:rPr>
          <w:rFonts w:ascii="Consolas" w:eastAsia="Times New Roman" w:hAnsi="Consolas" w:cs="Courier New"/>
          <w:color w:val="292B2C"/>
          <w:kern w:val="0"/>
          <w:sz w:val="20"/>
          <w:lang w:eastAsia="en-US"/>
        </w:rPr>
        <w:t>name,age</w:t>
      </w:r>
      <w:proofErr w:type="spellEnd"/>
      <w:r w:rsidRPr="006B47B1">
        <w:rPr>
          <w:rFonts w:ascii="Consolas" w:eastAsia="Times New Roman" w:hAnsi="Consolas" w:cs="Courier New"/>
          <w:color w:val="292B2C"/>
          <w:kern w:val="0"/>
          <w:sz w:val="20"/>
          <w:lang w:eastAsia="en-US"/>
        </w:rPr>
        <w:t xml:space="preserve"> and salary \n");</w:t>
      </w:r>
    </w:p>
    <w:p w14:paraId="004A9EA2"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roofErr w:type="spellStart"/>
      <w:proofErr w:type="gramStart"/>
      <w:r w:rsidRPr="006B47B1">
        <w:rPr>
          <w:rFonts w:ascii="Consolas" w:eastAsia="Times New Roman" w:hAnsi="Consolas" w:cs="Courier New"/>
          <w:color w:val="292B2C"/>
          <w:kern w:val="0"/>
          <w:sz w:val="20"/>
          <w:lang w:eastAsia="en-US"/>
        </w:rPr>
        <w:t>scanf</w:t>
      </w:r>
      <w:proofErr w:type="spellEnd"/>
      <w:r w:rsidRPr="006B47B1">
        <w:rPr>
          <w:rFonts w:ascii="Consolas" w:eastAsia="Times New Roman" w:hAnsi="Consolas" w:cs="Courier New"/>
          <w:color w:val="292B2C"/>
          <w:kern w:val="0"/>
          <w:sz w:val="20"/>
          <w:lang w:eastAsia="en-US"/>
        </w:rPr>
        <w:t>(</w:t>
      </w:r>
      <w:proofErr w:type="gramEnd"/>
      <w:r w:rsidRPr="006B47B1">
        <w:rPr>
          <w:rFonts w:ascii="Consolas" w:eastAsia="Times New Roman" w:hAnsi="Consolas" w:cs="Courier New"/>
          <w:color w:val="292B2C"/>
          <w:kern w:val="0"/>
          <w:sz w:val="20"/>
          <w:lang w:eastAsia="en-US"/>
        </w:rPr>
        <w:t xml:space="preserve">"%s %d %d", person.name, </w:t>
      </w:r>
      <w:proofErr w:type="spellStart"/>
      <w:r w:rsidRPr="006B47B1">
        <w:rPr>
          <w:rFonts w:ascii="Consolas" w:eastAsia="Times New Roman" w:hAnsi="Consolas" w:cs="Courier New"/>
          <w:color w:val="292B2C"/>
          <w:kern w:val="0"/>
          <w:sz w:val="20"/>
          <w:lang w:eastAsia="en-US"/>
        </w:rPr>
        <w:t>person.age</w:t>
      </w:r>
      <w:proofErr w:type="spellEnd"/>
      <w:r w:rsidRPr="006B47B1">
        <w:rPr>
          <w:rFonts w:ascii="Consolas" w:eastAsia="Times New Roman" w:hAnsi="Consolas" w:cs="Courier New"/>
          <w:color w:val="292B2C"/>
          <w:kern w:val="0"/>
          <w:sz w:val="20"/>
          <w:lang w:eastAsia="en-US"/>
        </w:rPr>
        <w:t xml:space="preserve">, </w:t>
      </w:r>
      <w:proofErr w:type="spellStart"/>
      <w:r w:rsidRPr="006B47B1">
        <w:rPr>
          <w:rFonts w:ascii="Consolas" w:eastAsia="Times New Roman" w:hAnsi="Consolas" w:cs="Courier New"/>
          <w:color w:val="292B2C"/>
          <w:kern w:val="0"/>
          <w:sz w:val="20"/>
          <w:lang w:eastAsia="en-US"/>
        </w:rPr>
        <w:t>person.salary</w:t>
      </w:r>
      <w:proofErr w:type="spellEnd"/>
      <w:r w:rsidRPr="006B47B1">
        <w:rPr>
          <w:rFonts w:ascii="Consolas" w:eastAsia="Times New Roman" w:hAnsi="Consolas" w:cs="Courier New"/>
          <w:color w:val="292B2C"/>
          <w:kern w:val="0"/>
          <w:sz w:val="20"/>
          <w:lang w:eastAsia="en-US"/>
        </w:rPr>
        <w:t>);</w:t>
      </w:r>
    </w:p>
    <w:p w14:paraId="49B46978"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roofErr w:type="spellStart"/>
      <w:proofErr w:type="gramStart"/>
      <w:r w:rsidRPr="006B47B1">
        <w:rPr>
          <w:rFonts w:ascii="Consolas" w:eastAsia="Times New Roman" w:hAnsi="Consolas" w:cs="Courier New"/>
          <w:color w:val="292B2C"/>
          <w:kern w:val="0"/>
          <w:sz w:val="20"/>
          <w:lang w:eastAsia="en-US"/>
        </w:rPr>
        <w:t>printf</w:t>
      </w:r>
      <w:proofErr w:type="spellEnd"/>
      <w:r w:rsidRPr="006B47B1">
        <w:rPr>
          <w:rFonts w:ascii="Consolas" w:eastAsia="Times New Roman" w:hAnsi="Consolas" w:cs="Courier New"/>
          <w:color w:val="292B2C"/>
          <w:kern w:val="0"/>
          <w:sz w:val="20"/>
          <w:lang w:eastAsia="en-US"/>
        </w:rPr>
        <w:t>(</w:t>
      </w:r>
      <w:proofErr w:type="gramEnd"/>
      <w:r w:rsidRPr="006B47B1">
        <w:rPr>
          <w:rFonts w:ascii="Consolas" w:eastAsia="Times New Roman" w:hAnsi="Consolas" w:cs="Courier New"/>
          <w:color w:val="292B2C"/>
          <w:kern w:val="0"/>
          <w:sz w:val="20"/>
          <w:lang w:eastAsia="en-US"/>
        </w:rPr>
        <w:t xml:space="preserve">"%s %d %d \n", person.name, </w:t>
      </w:r>
      <w:proofErr w:type="spellStart"/>
      <w:r w:rsidRPr="006B47B1">
        <w:rPr>
          <w:rFonts w:ascii="Consolas" w:eastAsia="Times New Roman" w:hAnsi="Consolas" w:cs="Courier New"/>
          <w:color w:val="292B2C"/>
          <w:kern w:val="0"/>
          <w:sz w:val="20"/>
          <w:lang w:eastAsia="en-US"/>
        </w:rPr>
        <w:t>person.age</w:t>
      </w:r>
      <w:proofErr w:type="spellEnd"/>
      <w:r w:rsidRPr="006B47B1">
        <w:rPr>
          <w:rFonts w:ascii="Consolas" w:eastAsia="Times New Roman" w:hAnsi="Consolas" w:cs="Courier New"/>
          <w:color w:val="292B2C"/>
          <w:kern w:val="0"/>
          <w:sz w:val="20"/>
          <w:lang w:eastAsia="en-US"/>
        </w:rPr>
        <w:t xml:space="preserve">, </w:t>
      </w:r>
      <w:proofErr w:type="spellStart"/>
      <w:r w:rsidRPr="006B47B1">
        <w:rPr>
          <w:rFonts w:ascii="Consolas" w:eastAsia="Times New Roman" w:hAnsi="Consolas" w:cs="Courier New"/>
          <w:color w:val="292B2C"/>
          <w:kern w:val="0"/>
          <w:sz w:val="20"/>
          <w:lang w:eastAsia="en-US"/>
        </w:rPr>
        <w:t>person.salary</w:t>
      </w:r>
      <w:proofErr w:type="spellEnd"/>
      <w:r w:rsidRPr="006B47B1">
        <w:rPr>
          <w:rFonts w:ascii="Consolas" w:eastAsia="Times New Roman" w:hAnsi="Consolas" w:cs="Courier New"/>
          <w:color w:val="292B2C"/>
          <w:kern w:val="0"/>
          <w:sz w:val="20"/>
          <w:lang w:eastAsia="en-US"/>
        </w:rPr>
        <w:t>);</w:t>
      </w:r>
    </w:p>
    <w:p w14:paraId="293EF86A"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lastRenderedPageBreak/>
        <w:t xml:space="preserve">  return 0;</w:t>
      </w:r>
    </w:p>
    <w:p w14:paraId="6FCCB7DF"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urier" w:eastAsia="Times New Roman" w:hAnsi="Courier" w:cs="Courier New"/>
          <w:color w:val="292B2C"/>
          <w:kern w:val="0"/>
          <w:sz w:val="20"/>
          <w:lang w:eastAsia="en-US"/>
        </w:rPr>
      </w:pPr>
      <w:r w:rsidRPr="006B47B1">
        <w:rPr>
          <w:rFonts w:ascii="Consolas" w:eastAsia="Times New Roman" w:hAnsi="Consolas" w:cs="Courier New"/>
          <w:color w:val="292B2C"/>
          <w:kern w:val="0"/>
          <w:sz w:val="20"/>
          <w:lang w:eastAsia="en-US"/>
        </w:rPr>
        <w:t>}</w:t>
      </w:r>
    </w:p>
    <w:p w14:paraId="1BB6DD26"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b/>
          <w:bCs/>
          <w:color w:val="333333"/>
          <w:kern w:val="0"/>
          <w:szCs w:val="24"/>
          <w:lang w:eastAsia="en-US"/>
        </w:rPr>
        <w:t>Output:</w:t>
      </w:r>
    </w:p>
    <w:p w14:paraId="514ECD73"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urier New" w:eastAsia="Times New Roman" w:hAnsi="Courier New" w:cs="Courier New"/>
          <w:color w:val="292B2C"/>
          <w:kern w:val="0"/>
          <w:sz w:val="20"/>
          <w:lang w:eastAsia="en-US"/>
        </w:rPr>
      </w:pPr>
      <w:r w:rsidRPr="006B47B1">
        <w:rPr>
          <w:rFonts w:ascii="Courier New" w:eastAsia="Times New Roman" w:hAnsi="Courier New" w:cs="Courier New"/>
          <w:color w:val="292B2C"/>
          <w:kern w:val="0"/>
          <w:sz w:val="20"/>
          <w:lang w:eastAsia="en-US"/>
        </w:rPr>
        <w:t xml:space="preserve">Enter </w:t>
      </w:r>
      <w:proofErr w:type="spellStart"/>
      <w:proofErr w:type="gramStart"/>
      <w:r w:rsidRPr="006B47B1">
        <w:rPr>
          <w:rFonts w:ascii="Courier New" w:eastAsia="Times New Roman" w:hAnsi="Courier New" w:cs="Courier New"/>
          <w:color w:val="292B2C"/>
          <w:kern w:val="0"/>
          <w:sz w:val="20"/>
          <w:lang w:eastAsia="en-US"/>
        </w:rPr>
        <w:t>name,age</w:t>
      </w:r>
      <w:proofErr w:type="spellEnd"/>
      <w:proofErr w:type="gramEnd"/>
      <w:r w:rsidRPr="006B47B1">
        <w:rPr>
          <w:rFonts w:ascii="Courier New" w:eastAsia="Times New Roman" w:hAnsi="Courier New" w:cs="Courier New"/>
          <w:color w:val="292B2C"/>
          <w:kern w:val="0"/>
          <w:sz w:val="20"/>
          <w:lang w:eastAsia="en-US"/>
        </w:rPr>
        <w:t xml:space="preserve"> and salary</w:t>
      </w:r>
    </w:p>
    <w:p w14:paraId="572C9C07"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urier New" w:eastAsia="Times New Roman" w:hAnsi="Courier New" w:cs="Courier New"/>
          <w:color w:val="292B2C"/>
          <w:kern w:val="0"/>
          <w:sz w:val="20"/>
          <w:lang w:eastAsia="en-US"/>
        </w:rPr>
      </w:pPr>
      <w:r w:rsidRPr="006B47B1">
        <w:rPr>
          <w:rFonts w:ascii="Courier New" w:eastAsia="Times New Roman" w:hAnsi="Courier New" w:cs="Courier New"/>
          <w:color w:val="292B2C"/>
          <w:kern w:val="0"/>
          <w:sz w:val="20"/>
          <w:lang w:eastAsia="en-US"/>
        </w:rPr>
        <w:t>Joe 27 90000</w:t>
      </w:r>
    </w:p>
    <w:p w14:paraId="656A9DEB" w14:textId="77777777" w:rsidR="006B47B1" w:rsidRPr="006B47B1" w:rsidRDefault="006B47B1" w:rsidP="006B47B1">
      <w:pPr>
        <w:shd w:val="clear" w:color="auto" w:fill="FFFFFF"/>
        <w:spacing w:before="0" w:after="120"/>
        <w:ind w:left="0" w:right="0"/>
        <w:jc w:val="both"/>
        <w:outlineLvl w:val="2"/>
        <w:rPr>
          <w:rFonts w:ascii="Georgia" w:eastAsia="Times New Roman" w:hAnsi="Georgia" w:cs="Times New Roman"/>
          <w:color w:val="222222"/>
          <w:kern w:val="0"/>
          <w:sz w:val="27"/>
          <w:szCs w:val="27"/>
          <w:lang w:eastAsia="en-US"/>
        </w:rPr>
      </w:pPr>
      <w:r w:rsidRPr="006B47B1">
        <w:rPr>
          <w:rFonts w:ascii="Georgia" w:eastAsia="Times New Roman" w:hAnsi="Georgia" w:cs="Times New Roman"/>
          <w:color w:val="222222"/>
          <w:kern w:val="0"/>
          <w:sz w:val="27"/>
          <w:szCs w:val="27"/>
          <w:lang w:eastAsia="en-US"/>
        </w:rPr>
        <w:t>Structures within structures</w:t>
      </w:r>
    </w:p>
    <w:p w14:paraId="4639375B"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Structure within structure means nesting of the structure where one </w:t>
      </w:r>
      <w:proofErr w:type="gramStart"/>
      <w:r w:rsidRPr="006B47B1">
        <w:rPr>
          <w:rFonts w:ascii="Consolas" w:eastAsia="Times New Roman" w:hAnsi="Consolas" w:cs="Courier New"/>
          <w:color w:val="BD4147"/>
          <w:kern w:val="0"/>
          <w:sz w:val="20"/>
          <w:shd w:val="clear" w:color="auto" w:fill="F7F7F9"/>
          <w:lang w:eastAsia="en-US"/>
        </w:rPr>
        <w:t>struct</w:t>
      </w:r>
      <w:proofErr w:type="gramEnd"/>
      <w:r w:rsidRPr="006B47B1">
        <w:rPr>
          <w:rFonts w:ascii="Helvetica" w:eastAsia="Times New Roman" w:hAnsi="Helvetica" w:cs="Helvetica"/>
          <w:color w:val="333333"/>
          <w:kern w:val="0"/>
          <w:szCs w:val="24"/>
          <w:lang w:eastAsia="en-US"/>
        </w:rPr>
        <w:t> variable is used in another structure definition or a new structure is defined inside the structure.</w:t>
      </w:r>
    </w:p>
    <w:p w14:paraId="1C0D88FC"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Examples:</w:t>
      </w:r>
    </w:p>
    <w:p w14:paraId="4E4CE6BD"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struct book</w:t>
      </w:r>
    </w:p>
    <w:p w14:paraId="773CCD87"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w:t>
      </w:r>
    </w:p>
    <w:p w14:paraId="72A5B152"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char </w:t>
      </w:r>
      <w:proofErr w:type="gramStart"/>
      <w:r w:rsidRPr="006B47B1">
        <w:rPr>
          <w:rFonts w:ascii="Consolas" w:eastAsia="Times New Roman" w:hAnsi="Consolas" w:cs="Courier New"/>
          <w:color w:val="292B2C"/>
          <w:kern w:val="0"/>
          <w:sz w:val="20"/>
          <w:lang w:eastAsia="en-US"/>
        </w:rPr>
        <w:t>name[</w:t>
      </w:r>
      <w:proofErr w:type="gramEnd"/>
      <w:r w:rsidRPr="006B47B1">
        <w:rPr>
          <w:rFonts w:ascii="Consolas" w:eastAsia="Times New Roman" w:hAnsi="Consolas" w:cs="Courier New"/>
          <w:color w:val="292B2C"/>
          <w:kern w:val="0"/>
          <w:sz w:val="20"/>
          <w:lang w:eastAsia="en-US"/>
        </w:rPr>
        <w:t>20];</w:t>
      </w:r>
    </w:p>
    <w:p w14:paraId="59908B9A"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char </w:t>
      </w:r>
      <w:proofErr w:type="gramStart"/>
      <w:r w:rsidRPr="006B47B1">
        <w:rPr>
          <w:rFonts w:ascii="Consolas" w:eastAsia="Times New Roman" w:hAnsi="Consolas" w:cs="Courier New"/>
          <w:color w:val="292B2C"/>
          <w:kern w:val="0"/>
          <w:sz w:val="20"/>
          <w:lang w:eastAsia="en-US"/>
        </w:rPr>
        <w:t>author[</w:t>
      </w:r>
      <w:proofErr w:type="gramEnd"/>
      <w:r w:rsidRPr="006B47B1">
        <w:rPr>
          <w:rFonts w:ascii="Consolas" w:eastAsia="Times New Roman" w:hAnsi="Consolas" w:cs="Courier New"/>
          <w:color w:val="292B2C"/>
          <w:kern w:val="0"/>
          <w:sz w:val="20"/>
          <w:lang w:eastAsia="en-US"/>
        </w:rPr>
        <w:t>20];</w:t>
      </w:r>
    </w:p>
    <w:p w14:paraId="194873AE"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struct</w:t>
      </w:r>
    </w:p>
    <w:p w14:paraId="0B8AA0CC"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
    <w:p w14:paraId="604769A1"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int price;</w:t>
      </w:r>
    </w:p>
    <w:p w14:paraId="2EAC362F"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int pages;</w:t>
      </w:r>
    </w:p>
    <w:p w14:paraId="1FA763BF"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 </w:t>
      </w:r>
      <w:proofErr w:type="spellStart"/>
      <w:r w:rsidRPr="006B47B1">
        <w:rPr>
          <w:rFonts w:ascii="Consolas" w:eastAsia="Times New Roman" w:hAnsi="Consolas" w:cs="Courier New"/>
          <w:color w:val="292B2C"/>
          <w:kern w:val="0"/>
          <w:sz w:val="20"/>
          <w:lang w:eastAsia="en-US"/>
        </w:rPr>
        <w:t>book_details</w:t>
      </w:r>
      <w:proofErr w:type="spellEnd"/>
      <w:r w:rsidRPr="006B47B1">
        <w:rPr>
          <w:rFonts w:ascii="Consolas" w:eastAsia="Times New Roman" w:hAnsi="Consolas" w:cs="Courier New"/>
          <w:color w:val="292B2C"/>
          <w:kern w:val="0"/>
          <w:sz w:val="20"/>
          <w:lang w:eastAsia="en-US"/>
        </w:rPr>
        <w:t>;</w:t>
      </w:r>
    </w:p>
    <w:p w14:paraId="73AA527A"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urier" w:eastAsia="Times New Roman" w:hAnsi="Courier" w:cs="Courier New"/>
          <w:color w:val="292B2C"/>
          <w:kern w:val="0"/>
          <w:sz w:val="20"/>
          <w:lang w:eastAsia="en-US"/>
        </w:rPr>
      </w:pPr>
      <w:r w:rsidRPr="006B47B1">
        <w:rPr>
          <w:rFonts w:ascii="Consolas" w:eastAsia="Times New Roman" w:hAnsi="Consolas" w:cs="Courier New"/>
          <w:color w:val="292B2C"/>
          <w:kern w:val="0"/>
          <w:sz w:val="20"/>
          <w:lang w:eastAsia="en-US"/>
        </w:rPr>
        <w:t>}:</w:t>
      </w:r>
    </w:p>
    <w:p w14:paraId="682B0615"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Here </w:t>
      </w:r>
      <w:r w:rsidRPr="006B47B1">
        <w:rPr>
          <w:rFonts w:ascii="Consolas" w:eastAsia="Times New Roman" w:hAnsi="Consolas" w:cs="Courier New"/>
          <w:color w:val="BD4147"/>
          <w:kern w:val="0"/>
          <w:sz w:val="20"/>
          <w:shd w:val="clear" w:color="auto" w:fill="F7F7F9"/>
          <w:lang w:eastAsia="en-US"/>
        </w:rPr>
        <w:t>book</w:t>
      </w:r>
      <w:r w:rsidRPr="006B47B1">
        <w:rPr>
          <w:rFonts w:ascii="Helvetica" w:eastAsia="Times New Roman" w:hAnsi="Helvetica" w:cs="Helvetica"/>
          <w:color w:val="333333"/>
          <w:kern w:val="0"/>
          <w:szCs w:val="24"/>
          <w:lang w:eastAsia="en-US"/>
        </w:rPr>
        <w:t> structure contains a member named </w:t>
      </w:r>
      <w:proofErr w:type="spellStart"/>
      <w:r w:rsidRPr="006B47B1">
        <w:rPr>
          <w:rFonts w:ascii="Consolas" w:eastAsia="Times New Roman" w:hAnsi="Consolas" w:cs="Courier New"/>
          <w:color w:val="BD4147"/>
          <w:kern w:val="0"/>
          <w:sz w:val="20"/>
          <w:shd w:val="clear" w:color="auto" w:fill="F7F7F9"/>
          <w:lang w:eastAsia="en-US"/>
        </w:rPr>
        <w:t>book_details</w:t>
      </w:r>
      <w:proofErr w:type="spellEnd"/>
      <w:r w:rsidRPr="006B47B1">
        <w:rPr>
          <w:rFonts w:ascii="Helvetica" w:eastAsia="Times New Roman" w:hAnsi="Helvetica" w:cs="Helvetica"/>
          <w:color w:val="333333"/>
          <w:kern w:val="0"/>
          <w:szCs w:val="24"/>
          <w:lang w:eastAsia="en-US"/>
        </w:rPr>
        <w:t> which are itself structure with two members.</w:t>
      </w:r>
    </w:p>
    <w:p w14:paraId="559545E5" w14:textId="77777777" w:rsidR="006B47B1" w:rsidRPr="006B47B1" w:rsidRDefault="006B47B1" w:rsidP="006B47B1">
      <w:pPr>
        <w:shd w:val="clear" w:color="auto" w:fill="FFFFFF"/>
        <w:spacing w:before="0"/>
        <w:ind w:left="0" w:right="0"/>
        <w:jc w:val="both"/>
        <w:rPr>
          <w:rFonts w:ascii="Helvetica" w:eastAsia="Times New Roman" w:hAnsi="Helvetica" w:cs="Helvetica"/>
          <w:color w:val="333333"/>
          <w:kern w:val="0"/>
          <w:szCs w:val="24"/>
          <w:lang w:eastAsia="en-US"/>
        </w:rPr>
      </w:pPr>
      <w:r w:rsidRPr="006B47B1">
        <w:rPr>
          <w:rFonts w:ascii="Helvetica" w:eastAsia="Times New Roman" w:hAnsi="Helvetica" w:cs="Helvetica"/>
          <w:color w:val="333333"/>
          <w:kern w:val="0"/>
          <w:szCs w:val="24"/>
          <w:lang w:eastAsia="en-US"/>
        </w:rPr>
        <w:t>Another way to write nested structures is:</w:t>
      </w:r>
    </w:p>
    <w:p w14:paraId="5AA73C1B"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struct </w:t>
      </w:r>
      <w:proofErr w:type="spellStart"/>
      <w:r w:rsidRPr="006B47B1">
        <w:rPr>
          <w:rFonts w:ascii="Consolas" w:eastAsia="Times New Roman" w:hAnsi="Consolas" w:cs="Courier New"/>
          <w:color w:val="292B2C"/>
          <w:kern w:val="0"/>
          <w:sz w:val="20"/>
          <w:lang w:eastAsia="en-US"/>
        </w:rPr>
        <w:t>book_details</w:t>
      </w:r>
      <w:proofErr w:type="spellEnd"/>
    </w:p>
    <w:p w14:paraId="5CB9B073"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
    <w:p w14:paraId="5AB3010B"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lastRenderedPageBreak/>
        <w:t xml:space="preserve">  int price;</w:t>
      </w:r>
    </w:p>
    <w:p w14:paraId="203BF7F6"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int pages;</w:t>
      </w:r>
    </w:p>
    <w:p w14:paraId="37A46099"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w:t>
      </w:r>
    </w:p>
    <w:p w14:paraId="381AAB51"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struct book</w:t>
      </w:r>
    </w:p>
    <w:p w14:paraId="722B252E"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w:t>
      </w:r>
    </w:p>
    <w:p w14:paraId="7C3E3EFB"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char </w:t>
      </w:r>
      <w:proofErr w:type="gramStart"/>
      <w:r w:rsidRPr="006B47B1">
        <w:rPr>
          <w:rFonts w:ascii="Consolas" w:eastAsia="Times New Roman" w:hAnsi="Consolas" w:cs="Courier New"/>
          <w:color w:val="292B2C"/>
          <w:kern w:val="0"/>
          <w:sz w:val="20"/>
          <w:lang w:eastAsia="en-US"/>
        </w:rPr>
        <w:t>name[</w:t>
      </w:r>
      <w:proofErr w:type="gramEnd"/>
      <w:r w:rsidRPr="006B47B1">
        <w:rPr>
          <w:rFonts w:ascii="Consolas" w:eastAsia="Times New Roman" w:hAnsi="Consolas" w:cs="Courier New"/>
          <w:color w:val="292B2C"/>
          <w:kern w:val="0"/>
          <w:sz w:val="20"/>
          <w:lang w:eastAsia="en-US"/>
        </w:rPr>
        <w:t>20];</w:t>
      </w:r>
    </w:p>
    <w:p w14:paraId="7B032B53"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char </w:t>
      </w:r>
      <w:proofErr w:type="gramStart"/>
      <w:r w:rsidRPr="006B47B1">
        <w:rPr>
          <w:rFonts w:ascii="Consolas" w:eastAsia="Times New Roman" w:hAnsi="Consolas" w:cs="Courier New"/>
          <w:color w:val="292B2C"/>
          <w:kern w:val="0"/>
          <w:sz w:val="20"/>
          <w:lang w:eastAsia="en-US"/>
        </w:rPr>
        <w:t>author[</w:t>
      </w:r>
      <w:proofErr w:type="gramEnd"/>
      <w:r w:rsidRPr="006B47B1">
        <w:rPr>
          <w:rFonts w:ascii="Consolas" w:eastAsia="Times New Roman" w:hAnsi="Consolas" w:cs="Courier New"/>
          <w:color w:val="292B2C"/>
          <w:kern w:val="0"/>
          <w:sz w:val="20"/>
          <w:lang w:eastAsia="en-US"/>
        </w:rPr>
        <w:t>20];</w:t>
      </w:r>
    </w:p>
    <w:p w14:paraId="43A21101" w14:textId="77777777"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nsolas" w:eastAsia="Times New Roman" w:hAnsi="Consolas" w:cs="Courier New"/>
          <w:color w:val="292B2C"/>
          <w:kern w:val="0"/>
          <w:sz w:val="20"/>
          <w:lang w:eastAsia="en-US"/>
        </w:rPr>
      </w:pPr>
      <w:r w:rsidRPr="006B47B1">
        <w:rPr>
          <w:rFonts w:ascii="Consolas" w:eastAsia="Times New Roman" w:hAnsi="Consolas" w:cs="Courier New"/>
          <w:color w:val="292B2C"/>
          <w:kern w:val="0"/>
          <w:sz w:val="20"/>
          <w:lang w:eastAsia="en-US"/>
        </w:rPr>
        <w:t xml:space="preserve">  struct </w:t>
      </w:r>
      <w:proofErr w:type="spellStart"/>
      <w:r w:rsidRPr="006B47B1">
        <w:rPr>
          <w:rFonts w:ascii="Consolas" w:eastAsia="Times New Roman" w:hAnsi="Consolas" w:cs="Courier New"/>
          <w:color w:val="292B2C"/>
          <w:kern w:val="0"/>
          <w:sz w:val="20"/>
          <w:lang w:eastAsia="en-US"/>
        </w:rPr>
        <w:t>book_details</w:t>
      </w:r>
      <w:proofErr w:type="spellEnd"/>
      <w:r w:rsidRPr="006B47B1">
        <w:rPr>
          <w:rFonts w:ascii="Consolas" w:eastAsia="Times New Roman" w:hAnsi="Consolas" w:cs="Courier New"/>
          <w:color w:val="292B2C"/>
          <w:kern w:val="0"/>
          <w:sz w:val="20"/>
          <w:lang w:eastAsia="en-US"/>
        </w:rPr>
        <w:t xml:space="preserve"> intro;</w:t>
      </w:r>
    </w:p>
    <w:p w14:paraId="3B7324F6" w14:textId="2BB7C141" w:rsidR="006B47B1" w:rsidRPr="006B47B1" w:rsidRDefault="006B47B1" w:rsidP="006B4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ind w:left="0" w:right="0"/>
        <w:jc w:val="both"/>
        <w:rPr>
          <w:rFonts w:ascii="Courier" w:eastAsia="Times New Roman" w:hAnsi="Courier" w:cs="Courier New"/>
          <w:color w:val="292B2C"/>
          <w:kern w:val="0"/>
          <w:sz w:val="20"/>
          <w:lang w:eastAsia="en-US"/>
        </w:rPr>
      </w:pPr>
      <w:r w:rsidRPr="006B47B1">
        <w:rPr>
          <w:rFonts w:ascii="Consolas" w:eastAsia="Times New Roman" w:hAnsi="Consolas" w:cs="Courier New"/>
          <w:color w:val="292B2C"/>
          <w:kern w:val="0"/>
          <w:sz w:val="20"/>
          <w:lang w:eastAsia="en-US"/>
        </w:rPr>
        <w:t>};</w:t>
      </w:r>
      <w:r>
        <w:rPr>
          <w:rFonts w:ascii="Consolas" w:eastAsia="Times New Roman" w:hAnsi="Consolas" w:cs="Courier New"/>
          <w:color w:val="292B2C"/>
          <w:kern w:val="0"/>
          <w:sz w:val="20"/>
          <w:lang w:eastAsia="en-US"/>
        </w:rPr>
        <w:br/>
      </w:r>
    </w:p>
    <w:p w14:paraId="44396916" w14:textId="77777777" w:rsidR="006B47B1" w:rsidRDefault="006B47B1" w:rsidP="006B47B1">
      <w:pPr>
        <w:pStyle w:val="Heading1"/>
        <w:shd w:val="clear" w:color="auto" w:fill="FFFFFF"/>
        <w:spacing w:after="60"/>
        <w:jc w:val="both"/>
        <w:rPr>
          <w:rFonts w:ascii="Georgia" w:hAnsi="Georgia"/>
          <w:b/>
          <w:bCs/>
          <w:color w:val="333333"/>
        </w:rPr>
      </w:pPr>
    </w:p>
    <w:p w14:paraId="1FA5049D" w14:textId="77777777" w:rsidR="006B47B1" w:rsidRPr="006B47B1" w:rsidRDefault="006B47B1" w:rsidP="006B47B1">
      <w:pPr>
        <w:pStyle w:val="Heading1"/>
        <w:shd w:val="clear" w:color="auto" w:fill="FFFFFF"/>
        <w:spacing w:after="60"/>
        <w:jc w:val="both"/>
        <w:rPr>
          <w:rFonts w:ascii="Georgia" w:hAnsi="Georgia"/>
          <w:b/>
          <w:bCs/>
          <w:color w:val="333333"/>
          <w:sz w:val="36"/>
          <w:szCs w:val="28"/>
        </w:rPr>
      </w:pPr>
    </w:p>
    <w:p w14:paraId="5F3C16C9" w14:textId="6981479B" w:rsidR="006B47B1" w:rsidRPr="006B47B1" w:rsidRDefault="006B47B1" w:rsidP="006B47B1">
      <w:pPr>
        <w:pStyle w:val="Heading1"/>
        <w:shd w:val="clear" w:color="auto" w:fill="FFFFFF"/>
        <w:spacing w:after="60"/>
        <w:jc w:val="both"/>
        <w:rPr>
          <w:rFonts w:ascii="Georgia" w:eastAsia="Times New Roman" w:hAnsi="Georgia"/>
          <w:color w:val="333333"/>
          <w:kern w:val="36"/>
          <w:sz w:val="36"/>
          <w:szCs w:val="28"/>
        </w:rPr>
      </w:pPr>
      <w:r w:rsidRPr="006B47B1">
        <w:rPr>
          <w:rFonts w:ascii="Georgia" w:hAnsi="Georgia"/>
          <w:b/>
          <w:bCs/>
          <w:color w:val="333333"/>
          <w:sz w:val="36"/>
          <w:szCs w:val="28"/>
        </w:rPr>
        <w:t>C programming structure and arrays</w:t>
      </w:r>
    </w:p>
    <w:p w14:paraId="4FF1578E" w14:textId="2A408374" w:rsidR="006B47B1" w:rsidRPr="006B47B1" w:rsidRDefault="006B47B1" w:rsidP="00A6783B">
      <w:pPr>
        <w:pStyle w:val="Signature"/>
        <w:rPr>
          <w:rFonts w:cs="Vrinda"/>
          <w:b w:val="0"/>
          <w:bCs w:val="0"/>
          <w:color w:val="000000" w:themeColor="text1"/>
          <w:sz w:val="36"/>
          <w:szCs w:val="28"/>
          <w:lang w:bidi="bn-BD"/>
        </w:rPr>
      </w:pPr>
    </w:p>
    <w:p w14:paraId="07FFD59B" w14:textId="7CB25453" w:rsidR="006B47B1" w:rsidRDefault="006B47B1" w:rsidP="00A6783B">
      <w:pPr>
        <w:pStyle w:val="Signature"/>
        <w:rPr>
          <w:rFonts w:cs="Vrinda"/>
          <w:b w:val="0"/>
          <w:bCs w:val="0"/>
          <w:color w:val="000000" w:themeColor="text1"/>
          <w:lang w:bidi="bn-BD"/>
        </w:rPr>
      </w:pPr>
    </w:p>
    <w:p w14:paraId="6059FD1F" w14:textId="77777777" w:rsidR="006B47B1" w:rsidRDefault="006B47B1" w:rsidP="00A6783B">
      <w:pPr>
        <w:pStyle w:val="Signature"/>
        <w:rPr>
          <w:rFonts w:cs="Vrinda"/>
          <w:b w:val="0"/>
          <w:bCs w:val="0"/>
          <w:color w:val="000000" w:themeColor="text1"/>
          <w:lang w:bidi="bn-BD"/>
        </w:rPr>
      </w:pPr>
    </w:p>
    <w:p w14:paraId="47EF9790" w14:textId="4D963E70" w:rsidR="006B47B1" w:rsidRDefault="006B47B1" w:rsidP="00A6783B">
      <w:pPr>
        <w:pStyle w:val="Signature"/>
        <w:rPr>
          <w:rFonts w:cs="Vrinda"/>
          <w:b w:val="0"/>
          <w:bCs w:val="0"/>
          <w:color w:val="000000" w:themeColor="text1"/>
          <w:lang w:bidi="bn-BD"/>
        </w:rPr>
      </w:pPr>
    </w:p>
    <w:p w14:paraId="17E62156" w14:textId="7299A121" w:rsidR="006B47B1" w:rsidRDefault="006B47B1" w:rsidP="00A6783B">
      <w:pPr>
        <w:pStyle w:val="Signature"/>
        <w:rPr>
          <w:rFonts w:cs="Vrinda"/>
          <w:b w:val="0"/>
          <w:bCs w:val="0"/>
          <w:color w:val="000000" w:themeColor="text1"/>
          <w:lang w:bidi="bn-BD"/>
        </w:rPr>
      </w:pPr>
    </w:p>
    <w:p w14:paraId="2648D51A" w14:textId="77777777" w:rsidR="006B47B1" w:rsidRDefault="006B47B1" w:rsidP="006B47B1">
      <w:pPr>
        <w:pStyle w:val="NormalWeb"/>
        <w:shd w:val="clear" w:color="auto" w:fill="FFFFFF"/>
        <w:spacing w:before="0" w:beforeAutospacing="0" w:after="360" w:afterAutospacing="0"/>
        <w:jc w:val="both"/>
        <w:rPr>
          <w:rFonts w:ascii="Helvetica" w:eastAsia="Times New Roman" w:hAnsi="Helvetica" w:cs="Helvetica"/>
          <w:color w:val="333333"/>
        </w:rPr>
      </w:pPr>
      <w:r>
        <w:rPr>
          <w:rFonts w:ascii="Helvetica" w:hAnsi="Helvetica" w:cs="Helvetica"/>
          <w:color w:val="333333"/>
        </w:rPr>
        <w:t>we used datatypes like </w:t>
      </w:r>
      <w:r>
        <w:rPr>
          <w:rStyle w:val="HTMLCode"/>
          <w:rFonts w:ascii="Consolas" w:eastAsiaTheme="minorEastAsia" w:hAnsi="Consolas"/>
          <w:color w:val="BD4147"/>
          <w:shd w:val="clear" w:color="auto" w:fill="F7F7F9"/>
        </w:rPr>
        <w:t>int</w:t>
      </w:r>
      <w:r>
        <w:rPr>
          <w:rFonts w:ascii="Helvetica" w:hAnsi="Helvetica" w:cs="Helvetica"/>
          <w:color w:val="333333"/>
        </w:rPr>
        <w:t>, </w:t>
      </w:r>
      <w:r>
        <w:rPr>
          <w:rStyle w:val="HTMLCode"/>
          <w:rFonts w:ascii="Consolas" w:eastAsiaTheme="minorEastAsia" w:hAnsi="Consolas"/>
          <w:color w:val="BD4147"/>
          <w:shd w:val="clear" w:color="auto" w:fill="F7F7F9"/>
        </w:rPr>
        <w:t>float</w:t>
      </w:r>
      <w:r>
        <w:rPr>
          <w:rFonts w:ascii="Helvetica" w:hAnsi="Helvetica" w:cs="Helvetica"/>
          <w:color w:val="333333"/>
        </w:rPr>
        <w:t> and arrays of characters inside the structure.</w:t>
      </w:r>
    </w:p>
    <w:p w14:paraId="53241C76"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Besides those C also permits the use of arrays as elements that can be one-dimensional or multi-dimensional of any type.</w:t>
      </w:r>
    </w:p>
    <w:p w14:paraId="2B64C8CA"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this tutorial, you will learn about the association of </w:t>
      </w:r>
      <w:r>
        <w:rPr>
          <w:rStyle w:val="Strong"/>
          <w:rFonts w:ascii="Helvetica" w:hAnsi="Helvetica" w:cs="Helvetica"/>
          <w:color w:val="333333"/>
        </w:rPr>
        <w:t>c programming structure and arrays</w:t>
      </w:r>
      <w:r>
        <w:rPr>
          <w:rFonts w:ascii="Helvetica" w:hAnsi="Helvetica" w:cs="Helvetica"/>
          <w:color w:val="333333"/>
        </w:rPr>
        <w:t>.</w:t>
      </w:r>
    </w:p>
    <w:p w14:paraId="5477B2C4" w14:textId="3D469F13"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p>
    <w:p w14:paraId="0F11EAB0" w14:textId="77777777" w:rsidR="006B47B1" w:rsidRDefault="006B47B1" w:rsidP="006B47B1">
      <w:pPr>
        <w:pStyle w:val="Heading3"/>
        <w:shd w:val="clear" w:color="auto" w:fill="FFFFFF"/>
        <w:spacing w:before="0" w:after="120"/>
        <w:jc w:val="both"/>
        <w:rPr>
          <w:rFonts w:ascii="Georgia" w:hAnsi="Georgia" w:cs="Times New Roman"/>
          <w:color w:val="222222"/>
        </w:rPr>
      </w:pPr>
      <w:r>
        <w:rPr>
          <w:rFonts w:ascii="Georgia" w:hAnsi="Georgia"/>
          <w:b/>
          <w:bCs/>
          <w:color w:val="222222"/>
        </w:rPr>
        <w:t>Example of arrays within structure</w:t>
      </w:r>
    </w:p>
    <w:p w14:paraId="3D65217A" w14:textId="77777777" w:rsidR="006B47B1" w:rsidRDefault="006B47B1" w:rsidP="006B47B1">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struct </w:t>
      </w:r>
      <w:proofErr w:type="spellStart"/>
      <w:r>
        <w:rPr>
          <w:rStyle w:val="HTMLCode"/>
          <w:rFonts w:ascii="Consolas" w:hAnsi="Consolas"/>
          <w:color w:val="292B2C"/>
        </w:rPr>
        <w:t>car_</w:t>
      </w:r>
      <w:proofErr w:type="gramStart"/>
      <w:r>
        <w:rPr>
          <w:rStyle w:val="HTMLCode"/>
          <w:rFonts w:ascii="Consolas" w:hAnsi="Consolas"/>
          <w:color w:val="292B2C"/>
        </w:rPr>
        <w:t>model</w:t>
      </w:r>
      <w:proofErr w:type="spellEnd"/>
      <w:r>
        <w:rPr>
          <w:rStyle w:val="HTMLCode"/>
          <w:rFonts w:ascii="Consolas" w:hAnsi="Consolas"/>
          <w:color w:val="292B2C"/>
        </w:rPr>
        <w:t>{</w:t>
      </w:r>
      <w:proofErr w:type="gramEnd"/>
    </w:p>
    <w:p w14:paraId="6BC2205B" w14:textId="77777777" w:rsidR="006B47B1" w:rsidRDefault="006B47B1" w:rsidP="006B47B1">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char </w:t>
      </w:r>
      <w:proofErr w:type="spellStart"/>
      <w:r>
        <w:rPr>
          <w:rStyle w:val="HTMLCode"/>
          <w:rFonts w:ascii="Consolas" w:hAnsi="Consolas"/>
          <w:color w:val="292B2C"/>
        </w:rPr>
        <w:t>car_</w:t>
      </w:r>
      <w:proofErr w:type="gramStart"/>
      <w:r>
        <w:rPr>
          <w:rStyle w:val="HTMLCode"/>
          <w:rFonts w:ascii="Consolas" w:hAnsi="Consolas"/>
          <w:color w:val="292B2C"/>
        </w:rPr>
        <w:t>name</w:t>
      </w:r>
      <w:proofErr w:type="spellEnd"/>
      <w:r>
        <w:rPr>
          <w:rStyle w:val="HTMLCode"/>
          <w:rFonts w:ascii="Consolas" w:hAnsi="Consolas"/>
          <w:color w:val="292B2C"/>
        </w:rPr>
        <w:t>[</w:t>
      </w:r>
      <w:proofErr w:type="gramEnd"/>
      <w:r>
        <w:rPr>
          <w:rStyle w:val="HTMLCode"/>
          <w:rFonts w:ascii="Consolas" w:hAnsi="Consolas"/>
          <w:color w:val="292B2C"/>
        </w:rPr>
        <w:t>20];</w:t>
      </w:r>
    </w:p>
    <w:p w14:paraId="11603780" w14:textId="77777777" w:rsidR="006B47B1" w:rsidRDefault="006B47B1" w:rsidP="006B47B1">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int </w:t>
      </w:r>
      <w:proofErr w:type="gramStart"/>
      <w:r>
        <w:rPr>
          <w:rStyle w:val="HTMLCode"/>
          <w:rFonts w:ascii="Consolas" w:hAnsi="Consolas"/>
          <w:color w:val="292B2C"/>
        </w:rPr>
        <w:t>model[</w:t>
      </w:r>
      <w:proofErr w:type="gramEnd"/>
      <w:r>
        <w:rPr>
          <w:rStyle w:val="HTMLCode"/>
          <w:rFonts w:ascii="Consolas" w:hAnsi="Consolas"/>
          <w:color w:val="292B2C"/>
        </w:rPr>
        <w:t>5];</w:t>
      </w:r>
    </w:p>
    <w:p w14:paraId="333DE778" w14:textId="77777777" w:rsidR="006B47B1" w:rsidRDefault="006B47B1" w:rsidP="006B47B1">
      <w:pPr>
        <w:pStyle w:val="HTMLPreformatted"/>
        <w:shd w:val="clear" w:color="auto" w:fill="EEEEEE"/>
        <w:spacing w:after="384"/>
        <w:jc w:val="both"/>
        <w:rPr>
          <w:rFonts w:ascii="Courier" w:hAnsi="Courier"/>
          <w:color w:val="292B2C"/>
        </w:rPr>
      </w:pPr>
      <w:r>
        <w:rPr>
          <w:rStyle w:val="HTMLCode"/>
          <w:rFonts w:ascii="Consolas" w:hAnsi="Consolas"/>
          <w:color w:val="292B2C"/>
        </w:rPr>
        <w:lastRenderedPageBreak/>
        <w:t xml:space="preserve">} </w:t>
      </w:r>
      <w:proofErr w:type="gramStart"/>
      <w:r>
        <w:rPr>
          <w:rStyle w:val="HTMLCode"/>
          <w:rFonts w:ascii="Consolas" w:hAnsi="Consolas"/>
          <w:color w:val="292B2C"/>
        </w:rPr>
        <w:t>cars[</w:t>
      </w:r>
      <w:proofErr w:type="gramEnd"/>
      <w:r>
        <w:rPr>
          <w:rStyle w:val="HTMLCode"/>
          <w:rFonts w:ascii="Consolas" w:hAnsi="Consolas"/>
          <w:color w:val="292B2C"/>
        </w:rPr>
        <w:t>3];</w:t>
      </w:r>
    </w:p>
    <w:p w14:paraId="68E5A262"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Here in this example </w:t>
      </w:r>
      <w:r>
        <w:rPr>
          <w:rStyle w:val="HTMLCode"/>
          <w:rFonts w:ascii="Consolas" w:eastAsiaTheme="minorEastAsia" w:hAnsi="Consolas"/>
          <w:color w:val="BD4147"/>
          <w:shd w:val="clear" w:color="auto" w:fill="F7F7F9"/>
        </w:rPr>
        <w:t>model</w:t>
      </w:r>
      <w:r>
        <w:rPr>
          <w:rFonts w:ascii="Helvetica" w:hAnsi="Helvetica" w:cs="Helvetica"/>
          <w:color w:val="333333"/>
        </w:rPr>
        <w:t> contains 5 elements </w:t>
      </w:r>
      <w:proofErr w:type="gramStart"/>
      <w:r>
        <w:rPr>
          <w:rStyle w:val="HTMLCode"/>
          <w:rFonts w:ascii="Consolas" w:eastAsiaTheme="minorEastAsia" w:hAnsi="Consolas"/>
          <w:color w:val="BD4147"/>
          <w:shd w:val="clear" w:color="auto" w:fill="F7F7F9"/>
        </w:rPr>
        <w:t>model[</w:t>
      </w:r>
      <w:proofErr w:type="gramEnd"/>
      <w:r>
        <w:rPr>
          <w:rStyle w:val="HTMLCode"/>
          <w:rFonts w:ascii="Consolas" w:eastAsiaTheme="minorEastAsia" w:hAnsi="Consolas"/>
          <w:color w:val="BD4147"/>
          <w:shd w:val="clear" w:color="auto" w:fill="F7F7F9"/>
        </w:rPr>
        <w:t>0]</w:t>
      </w:r>
      <w:r>
        <w:rPr>
          <w:rFonts w:ascii="Helvetica" w:hAnsi="Helvetica" w:cs="Helvetica"/>
          <w:color w:val="333333"/>
        </w:rPr>
        <w:t>, </w:t>
      </w:r>
      <w:r>
        <w:rPr>
          <w:rStyle w:val="HTMLCode"/>
          <w:rFonts w:ascii="Consolas" w:eastAsiaTheme="minorEastAsia" w:hAnsi="Consolas"/>
          <w:color w:val="BD4147"/>
          <w:shd w:val="clear" w:color="auto" w:fill="F7F7F9"/>
        </w:rPr>
        <w:t>model[1]</w:t>
      </w:r>
      <w:r>
        <w:rPr>
          <w:rFonts w:ascii="Helvetica" w:hAnsi="Helvetica" w:cs="Helvetica"/>
          <w:color w:val="333333"/>
        </w:rPr>
        <w:t>, </w:t>
      </w:r>
      <w:r>
        <w:rPr>
          <w:rStyle w:val="HTMLCode"/>
          <w:rFonts w:ascii="Consolas" w:eastAsiaTheme="minorEastAsia" w:hAnsi="Consolas"/>
          <w:color w:val="BD4147"/>
          <w:shd w:val="clear" w:color="auto" w:fill="F7F7F9"/>
        </w:rPr>
        <w:t>model[2]</w:t>
      </w:r>
      <w:r>
        <w:rPr>
          <w:rFonts w:ascii="Helvetica" w:hAnsi="Helvetica" w:cs="Helvetica"/>
          <w:color w:val="333333"/>
        </w:rPr>
        <w:t>, </w:t>
      </w:r>
      <w:r>
        <w:rPr>
          <w:rStyle w:val="HTMLCode"/>
          <w:rFonts w:ascii="Consolas" w:eastAsiaTheme="minorEastAsia" w:hAnsi="Consolas"/>
          <w:color w:val="BD4147"/>
          <w:shd w:val="clear" w:color="auto" w:fill="F7F7F9"/>
        </w:rPr>
        <w:t>model[3]</w:t>
      </w:r>
      <w:r>
        <w:rPr>
          <w:rFonts w:ascii="Helvetica" w:hAnsi="Helvetica" w:cs="Helvetica"/>
          <w:color w:val="333333"/>
        </w:rPr>
        <w:t>, </w:t>
      </w:r>
      <w:r>
        <w:rPr>
          <w:rStyle w:val="HTMLCode"/>
          <w:rFonts w:ascii="Consolas" w:eastAsiaTheme="minorEastAsia" w:hAnsi="Consolas"/>
          <w:color w:val="BD4147"/>
          <w:shd w:val="clear" w:color="auto" w:fill="F7F7F9"/>
        </w:rPr>
        <w:t>model[4]</w:t>
      </w:r>
      <w:r>
        <w:rPr>
          <w:rFonts w:ascii="Helvetica" w:hAnsi="Helvetica" w:cs="Helvetica"/>
          <w:color w:val="333333"/>
        </w:rPr>
        <w:t> and three struct variable </w:t>
      </w:r>
      <w:r>
        <w:rPr>
          <w:rStyle w:val="HTMLCode"/>
          <w:rFonts w:ascii="Consolas" w:eastAsiaTheme="minorEastAsia" w:hAnsi="Consolas"/>
          <w:color w:val="BD4147"/>
          <w:shd w:val="clear" w:color="auto" w:fill="F7F7F9"/>
        </w:rPr>
        <w:t>car</w:t>
      </w:r>
      <w:r>
        <w:rPr>
          <w:rFonts w:ascii="Helvetica" w:hAnsi="Helvetica" w:cs="Helvetica"/>
          <w:color w:val="333333"/>
        </w:rPr>
        <w:t> also has 3 elements </w:t>
      </w:r>
      <w:r>
        <w:rPr>
          <w:rStyle w:val="HTMLCode"/>
          <w:rFonts w:ascii="Consolas" w:eastAsiaTheme="minorEastAsia" w:hAnsi="Consolas"/>
          <w:color w:val="BD4147"/>
          <w:shd w:val="clear" w:color="auto" w:fill="F7F7F9"/>
        </w:rPr>
        <w:t>car[0]</w:t>
      </w:r>
      <w:r>
        <w:rPr>
          <w:rFonts w:ascii="Helvetica" w:hAnsi="Helvetica" w:cs="Helvetica"/>
          <w:color w:val="333333"/>
        </w:rPr>
        <w:t>, </w:t>
      </w:r>
      <w:r>
        <w:rPr>
          <w:rStyle w:val="HTMLCode"/>
          <w:rFonts w:ascii="Consolas" w:eastAsiaTheme="minorEastAsia" w:hAnsi="Consolas"/>
          <w:color w:val="BD4147"/>
          <w:shd w:val="clear" w:color="auto" w:fill="F7F7F9"/>
        </w:rPr>
        <w:t>car[1]</w:t>
      </w:r>
      <w:r>
        <w:rPr>
          <w:rFonts w:ascii="Helvetica" w:hAnsi="Helvetica" w:cs="Helvetica"/>
          <w:color w:val="333333"/>
        </w:rPr>
        <w:t> and </w:t>
      </w:r>
      <w:r>
        <w:rPr>
          <w:rStyle w:val="HTMLCode"/>
          <w:rFonts w:ascii="Consolas" w:eastAsiaTheme="minorEastAsia" w:hAnsi="Consolas"/>
          <w:color w:val="BD4147"/>
          <w:shd w:val="clear" w:color="auto" w:fill="F7F7F9"/>
        </w:rPr>
        <w:t>car[2]</w:t>
      </w:r>
      <w:r>
        <w:rPr>
          <w:rFonts w:ascii="Helvetica" w:hAnsi="Helvetica" w:cs="Helvetica"/>
          <w:color w:val="333333"/>
        </w:rPr>
        <w:t>. Those structure elements </w:t>
      </w:r>
      <w:r>
        <w:rPr>
          <w:rStyle w:val="HTMLCode"/>
          <w:rFonts w:ascii="Consolas" w:eastAsiaTheme="minorEastAsia" w:hAnsi="Consolas"/>
          <w:color w:val="BD4147"/>
          <w:shd w:val="clear" w:color="auto" w:fill="F7F7F9"/>
        </w:rPr>
        <w:t>model</w:t>
      </w:r>
      <w:r>
        <w:rPr>
          <w:rFonts w:ascii="Helvetica" w:hAnsi="Helvetica" w:cs="Helvetica"/>
          <w:color w:val="333333"/>
        </w:rPr>
        <w:t> can be accessed as following:</w:t>
      </w:r>
    </w:p>
    <w:p w14:paraId="4C9387DB" w14:textId="77777777" w:rsidR="006B47B1" w:rsidRDefault="006B47B1" w:rsidP="006B47B1">
      <w:pPr>
        <w:pStyle w:val="HTMLPreformatted"/>
        <w:shd w:val="clear" w:color="auto" w:fill="EEEEEE"/>
        <w:spacing w:after="384"/>
        <w:jc w:val="both"/>
        <w:rPr>
          <w:rFonts w:ascii="Courier" w:hAnsi="Courier"/>
          <w:color w:val="292B2C"/>
        </w:rPr>
      </w:pPr>
      <w:r>
        <w:rPr>
          <w:rStyle w:val="HTMLCode"/>
          <w:rFonts w:ascii="Consolas" w:hAnsi="Consolas"/>
          <w:color w:val="292B2C"/>
        </w:rPr>
        <w:t>car[0</w:t>
      </w:r>
      <w:proofErr w:type="gramStart"/>
      <w:r>
        <w:rPr>
          <w:rStyle w:val="HTMLCode"/>
          <w:rFonts w:ascii="Consolas" w:hAnsi="Consolas"/>
          <w:color w:val="292B2C"/>
        </w:rPr>
        <w:t>].model</w:t>
      </w:r>
      <w:proofErr w:type="gramEnd"/>
      <w:r>
        <w:rPr>
          <w:rStyle w:val="HTMLCode"/>
          <w:rFonts w:ascii="Consolas" w:hAnsi="Consolas"/>
          <w:color w:val="292B2C"/>
        </w:rPr>
        <w:t>[3];</w:t>
      </w:r>
    </w:p>
    <w:p w14:paraId="52CFB8DF" w14:textId="77777777" w:rsidR="006B47B1" w:rsidRDefault="006B47B1" w:rsidP="006B47B1">
      <w:pPr>
        <w:pStyle w:val="Heading2"/>
        <w:shd w:val="clear" w:color="auto" w:fill="FFFFFF"/>
        <w:spacing w:before="0" w:after="120"/>
        <w:jc w:val="both"/>
        <w:rPr>
          <w:rFonts w:ascii="Georgia" w:hAnsi="Georgia"/>
          <w:color w:val="222222"/>
        </w:rPr>
      </w:pPr>
      <w:r>
        <w:rPr>
          <w:rFonts w:ascii="Georgia" w:hAnsi="Georgia"/>
          <w:b/>
          <w:bCs/>
          <w:color w:val="222222"/>
        </w:rPr>
        <w:t>Arrays of structures</w:t>
      </w:r>
    </w:p>
    <w:p w14:paraId="05F41476"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C, we can also create an array of structure variable where each element of the array will represent structure variable.</w:t>
      </w:r>
    </w:p>
    <w:p w14:paraId="7FC1B759"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It is same like a multidimensional array with each array element holding structure variable which contains data of different datatypes.</w:t>
      </w:r>
    </w:p>
    <w:p w14:paraId="45A3D249"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Consider following example:</w:t>
      </w:r>
    </w:p>
    <w:p w14:paraId="38C70539" w14:textId="77777777" w:rsidR="006B47B1" w:rsidRDefault="006B47B1" w:rsidP="006B47B1">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struct </w:t>
      </w:r>
      <w:proofErr w:type="gramStart"/>
      <w:r>
        <w:rPr>
          <w:rStyle w:val="HTMLCode"/>
          <w:rFonts w:ascii="Consolas" w:hAnsi="Consolas"/>
          <w:color w:val="292B2C"/>
        </w:rPr>
        <w:t>car{</w:t>
      </w:r>
      <w:proofErr w:type="gramEnd"/>
    </w:p>
    <w:p w14:paraId="46203938" w14:textId="77777777" w:rsidR="006B47B1" w:rsidRDefault="006B47B1" w:rsidP="006B47B1">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int carnum_1;</w:t>
      </w:r>
    </w:p>
    <w:p w14:paraId="5D3FE731" w14:textId="77777777" w:rsidR="006B47B1" w:rsidRDefault="006B47B1" w:rsidP="006B47B1">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int carnum_2;</w:t>
      </w:r>
    </w:p>
    <w:p w14:paraId="7795386F" w14:textId="77777777" w:rsidR="006B47B1" w:rsidRDefault="006B47B1" w:rsidP="006B47B1">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32A30145" w14:textId="77777777" w:rsidR="006B47B1" w:rsidRDefault="006B47B1" w:rsidP="006B47B1">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int </w:t>
      </w:r>
      <w:proofErr w:type="gramStart"/>
      <w:r>
        <w:rPr>
          <w:rStyle w:val="HTMLCode"/>
          <w:rFonts w:ascii="Consolas" w:hAnsi="Consolas"/>
          <w:color w:val="292B2C"/>
        </w:rPr>
        <w:t>main(</w:t>
      </w:r>
      <w:proofErr w:type="gramEnd"/>
      <w:r>
        <w:rPr>
          <w:rStyle w:val="HTMLCode"/>
          <w:rFonts w:ascii="Consolas" w:hAnsi="Consolas"/>
          <w:color w:val="292B2C"/>
        </w:rPr>
        <w:t>)</w:t>
      </w:r>
    </w:p>
    <w:p w14:paraId="32749327" w14:textId="77777777" w:rsidR="006B47B1" w:rsidRDefault="006B47B1" w:rsidP="006B47B1">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w:t>
      </w:r>
    </w:p>
    <w:p w14:paraId="3D3E05E7" w14:textId="77777777" w:rsidR="006B47B1" w:rsidRDefault="006B47B1" w:rsidP="006B47B1">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 xml:space="preserve">  struct car </w:t>
      </w:r>
      <w:proofErr w:type="gramStart"/>
      <w:r>
        <w:rPr>
          <w:rStyle w:val="HTMLCode"/>
          <w:rFonts w:ascii="Consolas" w:hAnsi="Consolas"/>
          <w:color w:val="292B2C"/>
        </w:rPr>
        <w:t>numbers[</w:t>
      </w:r>
      <w:proofErr w:type="gramEnd"/>
      <w:r>
        <w:rPr>
          <w:rStyle w:val="HTMLCode"/>
          <w:rFonts w:ascii="Consolas" w:hAnsi="Consolas"/>
          <w:color w:val="292B2C"/>
        </w:rPr>
        <w:t>2] = {{22,34},{54,88}};</w:t>
      </w:r>
    </w:p>
    <w:p w14:paraId="0F753461" w14:textId="77777777" w:rsidR="006B47B1" w:rsidRDefault="006B47B1" w:rsidP="006B47B1">
      <w:pPr>
        <w:pStyle w:val="HTMLPreformatted"/>
        <w:shd w:val="clear" w:color="auto" w:fill="EEEEEE"/>
        <w:spacing w:after="384"/>
        <w:jc w:val="both"/>
        <w:rPr>
          <w:rFonts w:ascii="Courier" w:hAnsi="Courier"/>
          <w:color w:val="292B2C"/>
        </w:rPr>
      </w:pPr>
      <w:r>
        <w:rPr>
          <w:rStyle w:val="HTMLCode"/>
          <w:rFonts w:ascii="Consolas" w:hAnsi="Consolas"/>
          <w:color w:val="292B2C"/>
        </w:rPr>
        <w:t>}</w:t>
      </w:r>
    </w:p>
    <w:p w14:paraId="1E672F54"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above example, we have declared an array of structure variable called </w:t>
      </w:r>
      <w:r>
        <w:rPr>
          <w:rStyle w:val="HTMLCode"/>
          <w:rFonts w:ascii="Consolas" w:eastAsiaTheme="minorEastAsia" w:hAnsi="Consolas"/>
          <w:color w:val="BD4147"/>
          <w:shd w:val="clear" w:color="auto" w:fill="F7F7F9"/>
        </w:rPr>
        <w:t>numbers</w:t>
      </w:r>
      <w:r>
        <w:rPr>
          <w:rFonts w:ascii="Helvetica" w:hAnsi="Helvetica" w:cs="Helvetica"/>
          <w:color w:val="333333"/>
        </w:rPr>
        <w:t> which contain 2 elements </w:t>
      </w:r>
      <w:proofErr w:type="gramStart"/>
      <w:r>
        <w:rPr>
          <w:rStyle w:val="HTMLCode"/>
          <w:rFonts w:ascii="Consolas" w:eastAsiaTheme="minorEastAsia" w:hAnsi="Consolas"/>
          <w:color w:val="BD4147"/>
          <w:shd w:val="clear" w:color="auto" w:fill="F7F7F9"/>
        </w:rPr>
        <w:t>numbers[</w:t>
      </w:r>
      <w:proofErr w:type="gramEnd"/>
      <w:r>
        <w:rPr>
          <w:rStyle w:val="HTMLCode"/>
          <w:rFonts w:ascii="Consolas" w:eastAsiaTheme="minorEastAsia" w:hAnsi="Consolas"/>
          <w:color w:val="BD4147"/>
          <w:shd w:val="clear" w:color="auto" w:fill="F7F7F9"/>
        </w:rPr>
        <w:t>0]</w:t>
      </w:r>
      <w:r>
        <w:rPr>
          <w:rFonts w:ascii="Helvetica" w:hAnsi="Helvetica" w:cs="Helvetica"/>
          <w:color w:val="333333"/>
        </w:rPr>
        <w:t> and </w:t>
      </w:r>
      <w:r>
        <w:rPr>
          <w:rStyle w:val="HTMLCode"/>
          <w:rFonts w:ascii="Consolas" w:eastAsiaTheme="minorEastAsia" w:hAnsi="Consolas"/>
          <w:color w:val="BD4147"/>
          <w:shd w:val="clear" w:color="auto" w:fill="F7F7F9"/>
        </w:rPr>
        <w:t>numbers[1]</w:t>
      </w:r>
      <w:r>
        <w:rPr>
          <w:rFonts w:ascii="Helvetica" w:hAnsi="Helvetica" w:cs="Helvetica"/>
          <w:color w:val="333333"/>
        </w:rPr>
        <w:t>. Here each element is initialized and can be accessed as following:</w:t>
      </w:r>
    </w:p>
    <w:p w14:paraId="778F64EE" w14:textId="77777777" w:rsidR="006B47B1" w:rsidRDefault="006B47B1" w:rsidP="006B47B1">
      <w:pPr>
        <w:pStyle w:val="HTMLPreformatted"/>
        <w:shd w:val="clear" w:color="auto" w:fill="EEEEEE"/>
        <w:spacing w:after="384"/>
        <w:jc w:val="both"/>
        <w:rPr>
          <w:rStyle w:val="HTMLCode"/>
          <w:rFonts w:ascii="Consolas" w:hAnsi="Consolas"/>
          <w:color w:val="292B2C"/>
        </w:rPr>
      </w:pPr>
      <w:proofErr w:type="gramStart"/>
      <w:r>
        <w:rPr>
          <w:rStyle w:val="HTMLCode"/>
          <w:rFonts w:ascii="Consolas" w:hAnsi="Consolas"/>
          <w:color w:val="292B2C"/>
        </w:rPr>
        <w:t>numbers[</w:t>
      </w:r>
      <w:proofErr w:type="gramEnd"/>
      <w:r>
        <w:rPr>
          <w:rStyle w:val="HTMLCode"/>
          <w:rFonts w:ascii="Consolas" w:hAnsi="Consolas"/>
          <w:color w:val="292B2C"/>
        </w:rPr>
        <w:t>0].carnum_1 = 22;</w:t>
      </w:r>
    </w:p>
    <w:p w14:paraId="5320003C" w14:textId="77777777" w:rsidR="006B47B1" w:rsidRDefault="006B47B1" w:rsidP="006B47B1">
      <w:pPr>
        <w:pStyle w:val="HTMLPreformatted"/>
        <w:shd w:val="clear" w:color="auto" w:fill="EEEEEE"/>
        <w:spacing w:after="384"/>
        <w:jc w:val="both"/>
        <w:rPr>
          <w:rStyle w:val="HTMLCode"/>
          <w:rFonts w:ascii="Consolas" w:hAnsi="Consolas"/>
          <w:color w:val="292B2C"/>
        </w:rPr>
      </w:pPr>
      <w:proofErr w:type="gramStart"/>
      <w:r>
        <w:rPr>
          <w:rStyle w:val="HTMLCode"/>
          <w:rFonts w:ascii="Consolas" w:hAnsi="Consolas"/>
          <w:color w:val="292B2C"/>
        </w:rPr>
        <w:t>numbers[</w:t>
      </w:r>
      <w:proofErr w:type="gramEnd"/>
      <w:r>
        <w:rPr>
          <w:rStyle w:val="HTMLCode"/>
          <w:rFonts w:ascii="Consolas" w:hAnsi="Consolas"/>
          <w:color w:val="292B2C"/>
        </w:rPr>
        <w:t>1].carnum_1 = 34;</w:t>
      </w:r>
    </w:p>
    <w:p w14:paraId="0DB5EEB8" w14:textId="77777777" w:rsidR="006B47B1" w:rsidRDefault="006B47B1" w:rsidP="006B47B1">
      <w:pPr>
        <w:pStyle w:val="HTMLPreformatted"/>
        <w:shd w:val="clear" w:color="auto" w:fill="EEEEEE"/>
        <w:spacing w:after="384"/>
        <w:jc w:val="both"/>
        <w:rPr>
          <w:rStyle w:val="HTMLCode"/>
          <w:rFonts w:ascii="Consolas" w:hAnsi="Consolas"/>
          <w:color w:val="292B2C"/>
        </w:rPr>
      </w:pPr>
      <w:proofErr w:type="gramStart"/>
      <w:r>
        <w:rPr>
          <w:rStyle w:val="HTMLCode"/>
          <w:rFonts w:ascii="Consolas" w:hAnsi="Consolas"/>
          <w:color w:val="292B2C"/>
        </w:rPr>
        <w:t>numbers[</w:t>
      </w:r>
      <w:proofErr w:type="gramEnd"/>
      <w:r>
        <w:rPr>
          <w:rStyle w:val="HTMLCode"/>
          <w:rFonts w:ascii="Consolas" w:hAnsi="Consolas"/>
          <w:color w:val="292B2C"/>
        </w:rPr>
        <w:t>0].carnum_2 = 54;</w:t>
      </w:r>
    </w:p>
    <w:p w14:paraId="1793B20F" w14:textId="77777777" w:rsidR="006B47B1" w:rsidRDefault="006B47B1" w:rsidP="006B47B1">
      <w:pPr>
        <w:pStyle w:val="HTMLPreformatted"/>
        <w:shd w:val="clear" w:color="auto" w:fill="EEEEEE"/>
        <w:spacing w:after="384"/>
        <w:jc w:val="both"/>
        <w:rPr>
          <w:rFonts w:ascii="Courier" w:hAnsi="Courier"/>
          <w:color w:val="292B2C"/>
        </w:rPr>
      </w:pPr>
      <w:proofErr w:type="gramStart"/>
      <w:r>
        <w:rPr>
          <w:rStyle w:val="HTMLCode"/>
          <w:rFonts w:ascii="Consolas" w:hAnsi="Consolas"/>
          <w:color w:val="292B2C"/>
        </w:rPr>
        <w:t>numbers[</w:t>
      </w:r>
      <w:proofErr w:type="gramEnd"/>
      <w:r>
        <w:rPr>
          <w:rStyle w:val="HTMLCode"/>
          <w:rFonts w:ascii="Consolas" w:hAnsi="Consolas"/>
          <w:color w:val="292B2C"/>
        </w:rPr>
        <w:t>1].carnum_2 = 86;</w:t>
      </w:r>
    </w:p>
    <w:p w14:paraId="0AC7545F" w14:textId="1BFC6AD9" w:rsidR="006B47B1" w:rsidRDefault="006B47B1" w:rsidP="00A6783B">
      <w:pPr>
        <w:pStyle w:val="Signature"/>
        <w:rPr>
          <w:rFonts w:cs="Vrinda"/>
          <w:b w:val="0"/>
          <w:bCs w:val="0"/>
          <w:color w:val="000000" w:themeColor="text1"/>
          <w:lang w:bidi="bn-BD"/>
        </w:rPr>
      </w:pPr>
    </w:p>
    <w:p w14:paraId="3D9BD25C" w14:textId="1DE1F0DC" w:rsidR="006B47B1" w:rsidRDefault="006B47B1" w:rsidP="00A6783B">
      <w:pPr>
        <w:pStyle w:val="Signature"/>
        <w:rPr>
          <w:rFonts w:cs="Vrinda"/>
          <w:b w:val="0"/>
          <w:bCs w:val="0"/>
          <w:color w:val="000000" w:themeColor="text1"/>
          <w:lang w:bidi="bn-BD"/>
        </w:rPr>
      </w:pPr>
    </w:p>
    <w:p w14:paraId="7FE1EECD" w14:textId="1993283C" w:rsidR="006B47B1" w:rsidRDefault="006B47B1" w:rsidP="00A6783B">
      <w:pPr>
        <w:pStyle w:val="Signature"/>
        <w:rPr>
          <w:rFonts w:cs="Vrinda"/>
          <w:b w:val="0"/>
          <w:bCs w:val="0"/>
          <w:color w:val="000000" w:themeColor="text1"/>
          <w:lang w:bidi="bn-BD"/>
        </w:rPr>
      </w:pPr>
    </w:p>
    <w:p w14:paraId="3D7B3FB8" w14:textId="3C4838FB" w:rsidR="006B47B1" w:rsidRDefault="006B47B1" w:rsidP="00A6783B">
      <w:pPr>
        <w:pStyle w:val="Signature"/>
        <w:rPr>
          <w:rFonts w:cs="Vrinda"/>
          <w:b w:val="0"/>
          <w:bCs w:val="0"/>
          <w:color w:val="000000" w:themeColor="text1"/>
          <w:lang w:bidi="bn-BD"/>
        </w:rPr>
      </w:pPr>
    </w:p>
    <w:p w14:paraId="39BEC56F" w14:textId="66A8FB67" w:rsidR="006B47B1" w:rsidRDefault="006B47B1" w:rsidP="00A6783B">
      <w:pPr>
        <w:pStyle w:val="Signature"/>
        <w:rPr>
          <w:rFonts w:cs="Vrinda"/>
          <w:b w:val="0"/>
          <w:bCs w:val="0"/>
          <w:color w:val="000000" w:themeColor="text1"/>
          <w:lang w:bidi="bn-BD"/>
        </w:rPr>
      </w:pPr>
    </w:p>
    <w:p w14:paraId="7BC19494" w14:textId="4C6DDCC3" w:rsidR="006B47B1" w:rsidRDefault="006B47B1" w:rsidP="00A6783B">
      <w:pPr>
        <w:pStyle w:val="Signature"/>
        <w:rPr>
          <w:rFonts w:cs="Vrinda"/>
          <w:b w:val="0"/>
          <w:bCs w:val="0"/>
          <w:color w:val="000000" w:themeColor="text1"/>
          <w:lang w:bidi="bn-BD"/>
        </w:rPr>
      </w:pPr>
    </w:p>
    <w:p w14:paraId="2DBB0D5E" w14:textId="7BFC9188" w:rsidR="006B47B1" w:rsidRDefault="006B47B1" w:rsidP="00A6783B">
      <w:pPr>
        <w:pStyle w:val="Signature"/>
        <w:rPr>
          <w:rFonts w:cs="Vrinda"/>
          <w:b w:val="0"/>
          <w:bCs w:val="0"/>
          <w:color w:val="000000" w:themeColor="text1"/>
          <w:lang w:bidi="bn-BD"/>
        </w:rPr>
      </w:pPr>
    </w:p>
    <w:p w14:paraId="23680C10" w14:textId="69A38CD0" w:rsidR="006B47B1" w:rsidRDefault="006B47B1" w:rsidP="00A6783B">
      <w:pPr>
        <w:pStyle w:val="Signature"/>
        <w:rPr>
          <w:rFonts w:cs="Vrinda"/>
          <w:b w:val="0"/>
          <w:bCs w:val="0"/>
          <w:color w:val="000000" w:themeColor="text1"/>
          <w:lang w:bidi="bn-BD"/>
        </w:rPr>
      </w:pPr>
    </w:p>
    <w:p w14:paraId="425E00F2" w14:textId="2B5727A5" w:rsidR="006B47B1" w:rsidRDefault="006B47B1" w:rsidP="00A6783B">
      <w:pPr>
        <w:pStyle w:val="Signature"/>
        <w:rPr>
          <w:rFonts w:cs="Vrinda"/>
          <w:b w:val="0"/>
          <w:bCs w:val="0"/>
          <w:color w:val="000000" w:themeColor="text1"/>
          <w:lang w:bidi="bn-BD"/>
        </w:rPr>
      </w:pPr>
    </w:p>
    <w:p w14:paraId="651713CF" w14:textId="77777777" w:rsidR="006B47B1" w:rsidRDefault="006B47B1" w:rsidP="006B47B1">
      <w:pPr>
        <w:pStyle w:val="Heading2"/>
        <w:shd w:val="clear" w:color="auto" w:fill="FFFFFF"/>
        <w:spacing w:before="0" w:after="120"/>
        <w:jc w:val="both"/>
        <w:rPr>
          <w:rFonts w:ascii="Georgia" w:eastAsia="Times New Roman" w:hAnsi="Georgia"/>
          <w:color w:val="222222"/>
          <w:kern w:val="0"/>
        </w:rPr>
      </w:pPr>
      <w:r w:rsidRPr="006B47B1">
        <w:rPr>
          <w:rFonts w:ascii="Georgia" w:hAnsi="Georgia"/>
          <w:b/>
          <w:bCs/>
          <w:color w:val="222222"/>
          <w:sz w:val="36"/>
          <w:szCs w:val="36"/>
        </w:rPr>
        <w:t>C programming files IO operations and functions</w:t>
      </w:r>
    </w:p>
    <w:p w14:paraId="4998B5B7" w14:textId="1B416F04" w:rsidR="006B47B1" w:rsidRDefault="006B47B1" w:rsidP="00A6783B">
      <w:pPr>
        <w:pStyle w:val="Signature"/>
        <w:rPr>
          <w:rFonts w:cs="Vrinda"/>
          <w:b w:val="0"/>
          <w:bCs w:val="0"/>
          <w:color w:val="000000" w:themeColor="text1"/>
          <w:lang w:bidi="bn-BD"/>
        </w:rPr>
      </w:pPr>
    </w:p>
    <w:p w14:paraId="384CAAA5" w14:textId="77777777" w:rsidR="006B47B1" w:rsidRDefault="006B47B1" w:rsidP="00A6783B">
      <w:pPr>
        <w:pStyle w:val="Signature"/>
        <w:rPr>
          <w:rFonts w:cs="Vrinda"/>
          <w:b w:val="0"/>
          <w:bCs w:val="0"/>
          <w:color w:val="000000" w:themeColor="text1"/>
          <w:lang w:bidi="bn-BD"/>
        </w:rPr>
      </w:pPr>
    </w:p>
    <w:p w14:paraId="038BF324" w14:textId="2AFB4CFA" w:rsidR="006B47B1" w:rsidRDefault="006B47B1" w:rsidP="00A6783B">
      <w:pPr>
        <w:pStyle w:val="Signature"/>
        <w:rPr>
          <w:rFonts w:cs="Vrinda"/>
          <w:b w:val="0"/>
          <w:bCs w:val="0"/>
          <w:color w:val="000000" w:themeColor="text1"/>
          <w:lang w:bidi="bn-BD"/>
        </w:rPr>
      </w:pPr>
    </w:p>
    <w:p w14:paraId="05C4D354" w14:textId="6AEBF0CD" w:rsidR="006B47B1" w:rsidRDefault="006B47B1" w:rsidP="00A6783B">
      <w:pPr>
        <w:pStyle w:val="Signature"/>
        <w:rPr>
          <w:rFonts w:cs="Vrinda"/>
          <w:b w:val="0"/>
          <w:bCs w:val="0"/>
          <w:color w:val="000000" w:themeColor="text1"/>
          <w:lang w:bidi="bn-BD"/>
        </w:rPr>
      </w:pPr>
    </w:p>
    <w:p w14:paraId="7881E244" w14:textId="29D2419E" w:rsidR="006B47B1" w:rsidRDefault="006B47B1" w:rsidP="00A6783B">
      <w:pPr>
        <w:pStyle w:val="Signature"/>
        <w:rPr>
          <w:rFonts w:cs="Vrinda"/>
          <w:b w:val="0"/>
          <w:bCs w:val="0"/>
          <w:color w:val="000000" w:themeColor="text1"/>
          <w:lang w:bidi="bn-BD"/>
        </w:rPr>
      </w:pPr>
    </w:p>
    <w:p w14:paraId="48BC3737" w14:textId="77777777" w:rsidR="006B47B1" w:rsidRDefault="006B47B1" w:rsidP="006B47B1">
      <w:pPr>
        <w:pStyle w:val="NormalWeb"/>
        <w:shd w:val="clear" w:color="auto" w:fill="FFFFFF"/>
        <w:spacing w:before="0" w:beforeAutospacing="0" w:after="360" w:afterAutospacing="0"/>
        <w:jc w:val="both"/>
        <w:rPr>
          <w:rFonts w:ascii="Helvetica" w:eastAsia="Times New Roman" w:hAnsi="Helvetica" w:cs="Helvetica"/>
          <w:color w:val="333333"/>
        </w:rPr>
      </w:pPr>
      <w:r>
        <w:rPr>
          <w:rFonts w:ascii="Helvetica" w:hAnsi="Helvetica" w:cs="Helvetica"/>
          <w:color w:val="333333"/>
        </w:rPr>
        <w:t xml:space="preserve">So </w:t>
      </w:r>
      <w:proofErr w:type="gramStart"/>
      <w:r>
        <w:rPr>
          <w:rFonts w:ascii="Helvetica" w:hAnsi="Helvetica" w:cs="Helvetica"/>
          <w:color w:val="333333"/>
        </w:rPr>
        <w:t>far</w:t>
      </w:r>
      <w:proofErr w:type="gramEnd"/>
      <w:r>
        <w:rPr>
          <w:rFonts w:ascii="Helvetica" w:hAnsi="Helvetica" w:cs="Helvetica"/>
          <w:color w:val="333333"/>
        </w:rPr>
        <w:t xml:space="preserve"> we have used i/o functions like </w:t>
      </w:r>
      <w:proofErr w:type="spellStart"/>
      <w:r>
        <w:rPr>
          <w:rStyle w:val="HTMLCode"/>
          <w:rFonts w:ascii="Consolas" w:eastAsiaTheme="minorEastAsia" w:hAnsi="Consolas"/>
          <w:color w:val="BD4147"/>
          <w:shd w:val="clear" w:color="auto" w:fill="F7F7F9"/>
        </w:rPr>
        <w:t>printf</w:t>
      </w:r>
      <w:proofErr w:type="spellEnd"/>
      <w:r>
        <w:rPr>
          <w:rFonts w:ascii="Helvetica" w:hAnsi="Helvetica" w:cs="Helvetica"/>
          <w:color w:val="333333"/>
        </w:rPr>
        <w:t> and </w:t>
      </w:r>
      <w:proofErr w:type="spellStart"/>
      <w:r>
        <w:rPr>
          <w:rStyle w:val="HTMLCode"/>
          <w:rFonts w:ascii="Consolas" w:eastAsiaTheme="minorEastAsia" w:hAnsi="Consolas"/>
          <w:color w:val="BD4147"/>
          <w:shd w:val="clear" w:color="auto" w:fill="F7F7F9"/>
        </w:rPr>
        <w:t>scanf</w:t>
      </w:r>
      <w:proofErr w:type="spellEnd"/>
      <w:r>
        <w:rPr>
          <w:rFonts w:ascii="Helvetica" w:hAnsi="Helvetica" w:cs="Helvetica"/>
          <w:color w:val="333333"/>
        </w:rPr>
        <w:t xml:space="preserve"> to write and read data. These are </w:t>
      </w:r>
      <w:proofErr w:type="gramStart"/>
      <w:r>
        <w:rPr>
          <w:rFonts w:ascii="Helvetica" w:hAnsi="Helvetica" w:cs="Helvetica"/>
          <w:color w:val="333333"/>
        </w:rPr>
        <w:t>console</w:t>
      </w:r>
      <w:proofErr w:type="gramEnd"/>
      <w:r>
        <w:rPr>
          <w:rFonts w:ascii="Helvetica" w:hAnsi="Helvetica" w:cs="Helvetica"/>
          <w:color w:val="333333"/>
        </w:rPr>
        <w:t xml:space="preserve"> oriented functions used when data is small.</w:t>
      </w:r>
    </w:p>
    <w:p w14:paraId="779F06FA"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proofErr w:type="gramStart"/>
      <w:r>
        <w:rPr>
          <w:rFonts w:ascii="Helvetica" w:hAnsi="Helvetica" w:cs="Helvetica"/>
          <w:color w:val="333333"/>
        </w:rPr>
        <w:t>So</w:t>
      </w:r>
      <w:proofErr w:type="gramEnd"/>
      <w:r>
        <w:rPr>
          <w:rFonts w:ascii="Helvetica" w:hAnsi="Helvetica" w:cs="Helvetica"/>
          <w:color w:val="333333"/>
        </w:rPr>
        <w:t xml:space="preserve"> for handling large data, a new approach is introduced in c programming called file handling where data is stored on the local machine and can be operated without destroying any data.</w:t>
      </w:r>
    </w:p>
    <w:p w14:paraId="2ADBA865"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 file simply is a collection of data stored in the form of a sequence of bytes in a machine.</w:t>
      </w:r>
    </w:p>
    <w:p w14:paraId="47D80308"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Before jumping onto file handling </w:t>
      </w:r>
      <w:proofErr w:type="gramStart"/>
      <w:r>
        <w:rPr>
          <w:rFonts w:ascii="Helvetica" w:hAnsi="Helvetica" w:cs="Helvetica"/>
          <w:color w:val="333333"/>
        </w:rPr>
        <w:t>functions</w:t>
      </w:r>
      <w:proofErr w:type="gramEnd"/>
      <w:r>
        <w:rPr>
          <w:rFonts w:ascii="Helvetica" w:hAnsi="Helvetica" w:cs="Helvetica"/>
          <w:color w:val="333333"/>
        </w:rPr>
        <w:t xml:space="preserve"> we must know about the types of files used in c programming language.</w:t>
      </w:r>
    </w:p>
    <w:p w14:paraId="44F929AA" w14:textId="77777777" w:rsidR="006B47B1" w:rsidRDefault="006B47B1" w:rsidP="006B47B1">
      <w:pPr>
        <w:numPr>
          <w:ilvl w:val="0"/>
          <w:numId w:val="24"/>
        </w:numPr>
        <w:shd w:val="clear" w:color="auto" w:fill="FFFFFF"/>
        <w:spacing w:before="100" w:beforeAutospacing="1" w:after="100" w:afterAutospacing="1"/>
        <w:ind w:right="0"/>
        <w:jc w:val="both"/>
        <w:rPr>
          <w:rFonts w:ascii="Helvetica" w:hAnsi="Helvetica" w:cs="Helvetica"/>
          <w:color w:val="333333"/>
        </w:rPr>
      </w:pPr>
      <w:r>
        <w:rPr>
          <w:rStyle w:val="Strong"/>
          <w:rFonts w:ascii="Helvetica" w:hAnsi="Helvetica" w:cs="Helvetica"/>
          <w:color w:val="333333"/>
        </w:rPr>
        <w:t>Text File</w:t>
      </w:r>
    </w:p>
    <w:p w14:paraId="25C03DD8" w14:textId="77777777" w:rsidR="006B47B1" w:rsidRDefault="006B47B1" w:rsidP="006B47B1">
      <w:pPr>
        <w:numPr>
          <w:ilvl w:val="0"/>
          <w:numId w:val="24"/>
        </w:numPr>
        <w:shd w:val="clear" w:color="auto" w:fill="FFFFFF"/>
        <w:spacing w:before="100" w:beforeAutospacing="1" w:after="100" w:afterAutospacing="1"/>
        <w:ind w:right="0"/>
        <w:jc w:val="both"/>
        <w:rPr>
          <w:rFonts w:ascii="Helvetica" w:hAnsi="Helvetica" w:cs="Helvetica"/>
          <w:color w:val="333333"/>
        </w:rPr>
      </w:pPr>
      <w:r>
        <w:rPr>
          <w:rStyle w:val="Strong"/>
          <w:rFonts w:ascii="Helvetica" w:hAnsi="Helvetica" w:cs="Helvetica"/>
          <w:color w:val="333333"/>
        </w:rPr>
        <w:t>Binary File</w:t>
      </w:r>
    </w:p>
    <w:p w14:paraId="5B114E33" w14:textId="77777777" w:rsidR="006B47B1" w:rsidRDefault="006B47B1" w:rsidP="006B47B1">
      <w:pPr>
        <w:pStyle w:val="Heading2"/>
        <w:shd w:val="clear" w:color="auto" w:fill="FFFFFF"/>
        <w:spacing w:before="0" w:after="120"/>
        <w:jc w:val="both"/>
        <w:rPr>
          <w:rFonts w:ascii="Georgia" w:hAnsi="Georgia" w:cs="Times New Roman"/>
          <w:color w:val="222222"/>
        </w:rPr>
      </w:pPr>
      <w:r>
        <w:rPr>
          <w:rFonts w:ascii="Georgia" w:hAnsi="Georgia"/>
          <w:b/>
          <w:bCs/>
          <w:color w:val="222222"/>
        </w:rPr>
        <w:t>Text files in C</w:t>
      </w:r>
    </w:p>
    <w:p w14:paraId="41F1E659"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Text files are humanly readable which is displayed in a sequence of characters that can be easily interpreted by humans as it presented in the textual form. Common editors like notepad and others can be used to interpret and edit them.</w:t>
      </w:r>
    </w:p>
    <w:p w14:paraId="781ECCC7"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They can be stored in plain text (.txt) format or rich text format (.rtf).</w:t>
      </w:r>
    </w:p>
    <w:p w14:paraId="50A2F670" w14:textId="77777777" w:rsidR="006B47B1" w:rsidRDefault="006B47B1" w:rsidP="006B47B1">
      <w:pPr>
        <w:pStyle w:val="Heading2"/>
        <w:shd w:val="clear" w:color="auto" w:fill="FFFFFF"/>
        <w:spacing w:before="0" w:after="120"/>
        <w:jc w:val="both"/>
        <w:rPr>
          <w:rFonts w:ascii="Georgia" w:hAnsi="Georgia" w:cs="Times New Roman"/>
          <w:color w:val="222222"/>
        </w:rPr>
      </w:pPr>
      <w:r>
        <w:rPr>
          <w:rFonts w:ascii="Georgia" w:hAnsi="Georgia"/>
          <w:b/>
          <w:bCs/>
          <w:color w:val="222222"/>
        </w:rPr>
        <w:t>Binary files in C</w:t>
      </w:r>
    </w:p>
    <w:p w14:paraId="16D5022E"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In binary files data is displayed in some encoded format (using 0’s and 1’s) instead of plain characters. </w:t>
      </w:r>
      <w:proofErr w:type="gramStart"/>
      <w:r>
        <w:rPr>
          <w:rFonts w:ascii="Helvetica" w:hAnsi="Helvetica" w:cs="Helvetica"/>
          <w:color w:val="333333"/>
        </w:rPr>
        <w:t>Typically</w:t>
      </w:r>
      <w:proofErr w:type="gramEnd"/>
      <w:r>
        <w:rPr>
          <w:rFonts w:ascii="Helvetica" w:hAnsi="Helvetica" w:cs="Helvetica"/>
          <w:color w:val="333333"/>
        </w:rPr>
        <w:t xml:space="preserve"> they contain the sequence of bytes.</w:t>
      </w:r>
    </w:p>
    <w:p w14:paraId="04C149E0"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They are stored in </w:t>
      </w:r>
      <w:r>
        <w:rPr>
          <w:rStyle w:val="HTMLCode"/>
          <w:rFonts w:ascii="Consolas" w:eastAsiaTheme="minorEastAsia" w:hAnsi="Consolas"/>
          <w:color w:val="BD4147"/>
          <w:shd w:val="clear" w:color="auto" w:fill="F7F7F9"/>
        </w:rPr>
        <w:t>.bin</w:t>
      </w:r>
      <w:r>
        <w:rPr>
          <w:rFonts w:ascii="Helvetica" w:hAnsi="Helvetica" w:cs="Helvetica"/>
          <w:color w:val="333333"/>
        </w:rPr>
        <w:t> format.</w:t>
      </w:r>
    </w:p>
    <w:p w14:paraId="063BBB78"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proofErr w:type="gramStart"/>
      <w:r>
        <w:rPr>
          <w:rFonts w:ascii="Helvetica" w:hAnsi="Helvetica" w:cs="Helvetica"/>
          <w:color w:val="333333"/>
        </w:rPr>
        <w:lastRenderedPageBreak/>
        <w:t>Thus</w:t>
      </w:r>
      <w:proofErr w:type="gramEnd"/>
      <w:r>
        <w:rPr>
          <w:rFonts w:ascii="Helvetica" w:hAnsi="Helvetica" w:cs="Helvetica"/>
          <w:color w:val="333333"/>
        </w:rPr>
        <w:t xml:space="preserve"> C supports some functions to handle files and performs some operations. It includes:</w:t>
      </w:r>
    </w:p>
    <w:p w14:paraId="3C939AB3" w14:textId="77777777" w:rsidR="006B47B1" w:rsidRDefault="006B47B1" w:rsidP="006B47B1">
      <w:pPr>
        <w:numPr>
          <w:ilvl w:val="0"/>
          <w:numId w:val="25"/>
        </w:numPr>
        <w:shd w:val="clear" w:color="auto" w:fill="FFFFFF"/>
        <w:spacing w:before="100" w:beforeAutospacing="1" w:after="100" w:afterAutospacing="1"/>
        <w:ind w:right="0"/>
        <w:jc w:val="both"/>
        <w:rPr>
          <w:rFonts w:ascii="Helvetica" w:hAnsi="Helvetica" w:cs="Helvetica"/>
          <w:color w:val="333333"/>
        </w:rPr>
      </w:pPr>
      <w:r>
        <w:rPr>
          <w:rFonts w:ascii="Helvetica" w:hAnsi="Helvetica" w:cs="Helvetica"/>
          <w:color w:val="333333"/>
        </w:rPr>
        <w:t>opening a file</w:t>
      </w:r>
    </w:p>
    <w:p w14:paraId="05A29009" w14:textId="77777777" w:rsidR="006B47B1" w:rsidRDefault="006B47B1" w:rsidP="006B47B1">
      <w:pPr>
        <w:numPr>
          <w:ilvl w:val="0"/>
          <w:numId w:val="25"/>
        </w:numPr>
        <w:shd w:val="clear" w:color="auto" w:fill="FFFFFF"/>
        <w:spacing w:before="100" w:beforeAutospacing="1" w:after="100" w:afterAutospacing="1"/>
        <w:ind w:right="0"/>
        <w:jc w:val="both"/>
        <w:rPr>
          <w:rFonts w:ascii="Helvetica" w:hAnsi="Helvetica" w:cs="Helvetica"/>
          <w:color w:val="333333"/>
        </w:rPr>
      </w:pPr>
      <w:r>
        <w:rPr>
          <w:rFonts w:ascii="Helvetica" w:hAnsi="Helvetica" w:cs="Helvetica"/>
          <w:color w:val="333333"/>
        </w:rPr>
        <w:t>reading data from a file</w:t>
      </w:r>
    </w:p>
    <w:p w14:paraId="487C55ED" w14:textId="77777777" w:rsidR="006B47B1" w:rsidRDefault="006B47B1" w:rsidP="006B47B1">
      <w:pPr>
        <w:numPr>
          <w:ilvl w:val="0"/>
          <w:numId w:val="25"/>
        </w:numPr>
        <w:shd w:val="clear" w:color="auto" w:fill="FFFFFF"/>
        <w:spacing w:before="100" w:beforeAutospacing="1" w:after="100" w:afterAutospacing="1"/>
        <w:ind w:right="0"/>
        <w:jc w:val="both"/>
        <w:rPr>
          <w:rFonts w:ascii="Helvetica" w:hAnsi="Helvetica" w:cs="Helvetica"/>
          <w:color w:val="333333"/>
        </w:rPr>
      </w:pPr>
      <w:r>
        <w:rPr>
          <w:rFonts w:ascii="Helvetica" w:hAnsi="Helvetica" w:cs="Helvetica"/>
          <w:color w:val="333333"/>
        </w:rPr>
        <w:t>writing data to a file</w:t>
      </w:r>
    </w:p>
    <w:p w14:paraId="64F948D3" w14:textId="77777777" w:rsidR="006B47B1" w:rsidRDefault="006B47B1" w:rsidP="006B47B1">
      <w:pPr>
        <w:numPr>
          <w:ilvl w:val="0"/>
          <w:numId w:val="25"/>
        </w:numPr>
        <w:shd w:val="clear" w:color="auto" w:fill="FFFFFF"/>
        <w:spacing w:before="100" w:beforeAutospacing="1" w:after="100" w:afterAutospacing="1"/>
        <w:ind w:right="0"/>
        <w:jc w:val="both"/>
        <w:rPr>
          <w:rFonts w:ascii="Helvetica" w:hAnsi="Helvetica" w:cs="Helvetica"/>
          <w:color w:val="333333"/>
        </w:rPr>
      </w:pPr>
      <w:r>
        <w:rPr>
          <w:rFonts w:ascii="Helvetica" w:hAnsi="Helvetica" w:cs="Helvetica"/>
          <w:color w:val="333333"/>
        </w:rPr>
        <w:t>naming a file</w:t>
      </w:r>
    </w:p>
    <w:p w14:paraId="4A6BBDCA" w14:textId="77777777" w:rsidR="006B47B1" w:rsidRDefault="006B47B1" w:rsidP="006B47B1">
      <w:pPr>
        <w:numPr>
          <w:ilvl w:val="0"/>
          <w:numId w:val="25"/>
        </w:numPr>
        <w:shd w:val="clear" w:color="auto" w:fill="FFFFFF"/>
        <w:spacing w:before="100" w:beforeAutospacing="1" w:after="100" w:afterAutospacing="1"/>
        <w:ind w:right="0"/>
        <w:jc w:val="both"/>
        <w:rPr>
          <w:rFonts w:ascii="Helvetica" w:hAnsi="Helvetica" w:cs="Helvetica"/>
          <w:color w:val="333333"/>
        </w:rPr>
      </w:pPr>
      <w:r>
        <w:rPr>
          <w:rFonts w:ascii="Helvetica" w:hAnsi="Helvetica" w:cs="Helvetica"/>
          <w:color w:val="333333"/>
        </w:rPr>
        <w:t>closing a file</w:t>
      </w:r>
    </w:p>
    <w:p w14:paraId="225CC0E2" w14:textId="77777777" w:rsidR="006B47B1" w:rsidRDefault="006B47B1" w:rsidP="006B47B1">
      <w:pPr>
        <w:pStyle w:val="Heading2"/>
        <w:shd w:val="clear" w:color="auto" w:fill="FFFFFF"/>
        <w:spacing w:before="0" w:after="120"/>
        <w:jc w:val="both"/>
        <w:rPr>
          <w:rFonts w:ascii="Georgia" w:hAnsi="Georgia" w:cs="Times New Roman"/>
          <w:color w:val="222222"/>
        </w:rPr>
      </w:pPr>
      <w:r>
        <w:rPr>
          <w:rFonts w:ascii="Georgia" w:hAnsi="Georgia"/>
          <w:b/>
          <w:bCs/>
          <w:color w:val="222222"/>
        </w:rPr>
        <w:t>File handling in C</w:t>
      </w:r>
    </w:p>
    <w:p w14:paraId="5B60510D"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For any file handling operations first, a pointer of </w:t>
      </w:r>
      <w:r>
        <w:rPr>
          <w:rStyle w:val="HTMLCode"/>
          <w:rFonts w:ascii="Consolas" w:eastAsiaTheme="minorEastAsia" w:hAnsi="Consolas"/>
          <w:color w:val="BD4147"/>
          <w:shd w:val="clear" w:color="auto" w:fill="F7F7F9"/>
        </w:rPr>
        <w:t>FILE</w:t>
      </w:r>
      <w:r>
        <w:rPr>
          <w:rFonts w:ascii="Helvetica" w:hAnsi="Helvetica" w:cs="Helvetica"/>
          <w:color w:val="333333"/>
        </w:rPr>
        <w:t> type must be declared in C.</w:t>
      </w:r>
      <w:r>
        <w:rPr>
          <w:rFonts w:ascii="Helvetica" w:hAnsi="Helvetica" w:cs="Helvetica"/>
          <w:color w:val="333333"/>
        </w:rPr>
        <w:br/>
        <w:t>For example:</w:t>
      </w:r>
    </w:p>
    <w:p w14:paraId="19124D58" w14:textId="77777777" w:rsidR="006B47B1" w:rsidRDefault="006B47B1" w:rsidP="006B47B1">
      <w:pPr>
        <w:pStyle w:val="HTMLPreformatted"/>
        <w:shd w:val="clear" w:color="auto" w:fill="EEEEEE"/>
        <w:spacing w:after="384"/>
        <w:jc w:val="both"/>
        <w:rPr>
          <w:rFonts w:ascii="Courier" w:hAnsi="Courier"/>
          <w:color w:val="292B2C"/>
        </w:rPr>
      </w:pPr>
      <w:r>
        <w:rPr>
          <w:rStyle w:val="HTMLCode"/>
          <w:rFonts w:ascii="Consolas" w:hAnsi="Consolas"/>
          <w:color w:val="292B2C"/>
        </w:rPr>
        <w:t>FILE *</w:t>
      </w:r>
      <w:proofErr w:type="spellStart"/>
      <w:r>
        <w:rPr>
          <w:rStyle w:val="HTMLCode"/>
          <w:rFonts w:ascii="Consolas" w:hAnsi="Consolas"/>
          <w:color w:val="292B2C"/>
        </w:rPr>
        <w:t>fp</w:t>
      </w:r>
      <w:proofErr w:type="spellEnd"/>
      <w:r>
        <w:rPr>
          <w:rStyle w:val="HTMLCode"/>
          <w:rFonts w:ascii="Consolas" w:hAnsi="Consolas"/>
          <w:color w:val="292B2C"/>
        </w:rPr>
        <w:t>;</w:t>
      </w:r>
    </w:p>
    <w:p w14:paraId="6E2DF8D7" w14:textId="77777777" w:rsidR="006B47B1" w:rsidRDefault="006B47B1" w:rsidP="006B47B1">
      <w:pPr>
        <w:pStyle w:val="Heading4"/>
        <w:shd w:val="clear" w:color="auto" w:fill="FFFFFF"/>
        <w:spacing w:before="0" w:beforeAutospacing="0" w:after="120" w:afterAutospacing="0"/>
        <w:jc w:val="both"/>
        <w:rPr>
          <w:rFonts w:ascii="Helvetica" w:hAnsi="Helvetica" w:cs="Helvetica"/>
          <w:color w:val="333333"/>
        </w:rPr>
      </w:pPr>
      <w:r>
        <w:rPr>
          <w:rFonts w:ascii="Helvetica" w:hAnsi="Helvetica" w:cs="Helvetica"/>
          <w:color w:val="333333"/>
        </w:rPr>
        <w:t>Common I/O functions used for file handling in C</w:t>
      </w:r>
    </w:p>
    <w:p w14:paraId="74B04212" w14:textId="77777777" w:rsidR="006B47B1" w:rsidRDefault="006B47B1" w:rsidP="006B47B1">
      <w:pPr>
        <w:shd w:val="clear" w:color="auto" w:fill="0A243E"/>
        <w:jc w:val="both"/>
        <w:rPr>
          <w:rFonts w:ascii="Helvetica" w:hAnsi="Helvetica" w:cs="Helvetica"/>
          <w:color w:val="FFFFFF"/>
        </w:rPr>
      </w:pPr>
      <w:r>
        <w:rPr>
          <w:rFonts w:ascii="Helvetica" w:hAnsi="Helvetica" w:cs="Helvetica"/>
          <w:color w:val="FFFFFF"/>
        </w:rPr>
        <w:t>Functions</w:t>
      </w:r>
    </w:p>
    <w:p w14:paraId="28E39105" w14:textId="77777777" w:rsidR="006B47B1" w:rsidRDefault="006B47B1" w:rsidP="006B47B1">
      <w:pPr>
        <w:shd w:val="clear" w:color="auto" w:fill="F2F2F2"/>
        <w:jc w:val="both"/>
        <w:rPr>
          <w:rFonts w:ascii="Helvetica" w:hAnsi="Helvetica" w:cs="Helvetica"/>
          <w:color w:val="333333"/>
        </w:rPr>
      </w:pPr>
      <w:proofErr w:type="spellStart"/>
      <w:r>
        <w:rPr>
          <w:rFonts w:ascii="Helvetica" w:hAnsi="Helvetica" w:cs="Helvetica"/>
          <w:i/>
          <w:iCs/>
          <w:color w:val="333333"/>
        </w:rPr>
        <w:t>fopen</w:t>
      </w:r>
      <w:proofErr w:type="spellEnd"/>
      <w:r>
        <w:rPr>
          <w:rFonts w:ascii="Helvetica" w:hAnsi="Helvetica" w:cs="Helvetica"/>
          <w:i/>
          <w:iCs/>
          <w:color w:val="333333"/>
        </w:rPr>
        <w:t>()</w:t>
      </w:r>
      <w:r>
        <w:rPr>
          <w:rFonts w:ascii="Helvetica" w:hAnsi="Helvetica" w:cs="Helvetica"/>
          <w:color w:val="333333"/>
        </w:rPr>
        <w:br/>
      </w:r>
      <w:proofErr w:type="spellStart"/>
      <w:r>
        <w:rPr>
          <w:rFonts w:ascii="Helvetica" w:hAnsi="Helvetica" w:cs="Helvetica"/>
          <w:i/>
          <w:iCs/>
          <w:color w:val="333333"/>
        </w:rPr>
        <w:t>fclose</w:t>
      </w:r>
      <w:proofErr w:type="spellEnd"/>
      <w:r>
        <w:rPr>
          <w:rFonts w:ascii="Helvetica" w:hAnsi="Helvetica" w:cs="Helvetica"/>
          <w:i/>
          <w:iCs/>
          <w:color w:val="333333"/>
        </w:rPr>
        <w:t>()</w:t>
      </w:r>
      <w:r>
        <w:rPr>
          <w:rFonts w:ascii="Helvetica" w:hAnsi="Helvetica" w:cs="Helvetica"/>
          <w:color w:val="333333"/>
        </w:rPr>
        <w:br/>
      </w:r>
      <w:proofErr w:type="spellStart"/>
      <w:r>
        <w:rPr>
          <w:rFonts w:ascii="Helvetica" w:hAnsi="Helvetica" w:cs="Helvetica"/>
          <w:i/>
          <w:iCs/>
          <w:color w:val="333333"/>
        </w:rPr>
        <w:t>getc</w:t>
      </w:r>
      <w:proofErr w:type="spellEnd"/>
      <w:r>
        <w:rPr>
          <w:rFonts w:ascii="Helvetica" w:hAnsi="Helvetica" w:cs="Helvetica"/>
          <w:i/>
          <w:iCs/>
          <w:color w:val="333333"/>
        </w:rPr>
        <w:t>()</w:t>
      </w:r>
      <w:r>
        <w:rPr>
          <w:rFonts w:ascii="Helvetica" w:hAnsi="Helvetica" w:cs="Helvetica"/>
          <w:color w:val="333333"/>
        </w:rPr>
        <w:br/>
      </w:r>
      <w:proofErr w:type="spellStart"/>
      <w:r>
        <w:rPr>
          <w:rFonts w:ascii="Helvetica" w:hAnsi="Helvetica" w:cs="Helvetica"/>
          <w:i/>
          <w:iCs/>
          <w:color w:val="333333"/>
        </w:rPr>
        <w:t>putc</w:t>
      </w:r>
      <w:proofErr w:type="spellEnd"/>
      <w:r>
        <w:rPr>
          <w:rFonts w:ascii="Helvetica" w:hAnsi="Helvetica" w:cs="Helvetica"/>
          <w:i/>
          <w:iCs/>
          <w:color w:val="333333"/>
        </w:rPr>
        <w:t>()</w:t>
      </w:r>
      <w:r>
        <w:rPr>
          <w:rFonts w:ascii="Helvetica" w:hAnsi="Helvetica" w:cs="Helvetica"/>
          <w:color w:val="333333"/>
        </w:rPr>
        <w:br/>
      </w:r>
      <w:proofErr w:type="spellStart"/>
      <w:r>
        <w:rPr>
          <w:rFonts w:ascii="Helvetica" w:hAnsi="Helvetica" w:cs="Helvetica"/>
          <w:i/>
          <w:iCs/>
          <w:color w:val="333333"/>
        </w:rPr>
        <w:t>fprintf</w:t>
      </w:r>
      <w:proofErr w:type="spellEnd"/>
      <w:r>
        <w:rPr>
          <w:rFonts w:ascii="Helvetica" w:hAnsi="Helvetica" w:cs="Helvetica"/>
          <w:i/>
          <w:iCs/>
          <w:color w:val="333333"/>
        </w:rPr>
        <w:t>()</w:t>
      </w:r>
      <w:r>
        <w:rPr>
          <w:rFonts w:ascii="Helvetica" w:hAnsi="Helvetica" w:cs="Helvetica"/>
          <w:color w:val="333333"/>
        </w:rPr>
        <w:br/>
      </w:r>
      <w:proofErr w:type="spellStart"/>
      <w:r>
        <w:rPr>
          <w:rFonts w:ascii="Helvetica" w:hAnsi="Helvetica" w:cs="Helvetica"/>
          <w:i/>
          <w:iCs/>
          <w:color w:val="333333"/>
        </w:rPr>
        <w:t>fscanf</w:t>
      </w:r>
      <w:proofErr w:type="spellEnd"/>
      <w:r>
        <w:rPr>
          <w:rFonts w:ascii="Helvetica" w:hAnsi="Helvetica" w:cs="Helvetica"/>
          <w:i/>
          <w:iCs/>
          <w:color w:val="333333"/>
        </w:rPr>
        <w:t>()</w:t>
      </w:r>
      <w:r>
        <w:rPr>
          <w:rFonts w:ascii="Helvetica" w:hAnsi="Helvetica" w:cs="Helvetica"/>
          <w:color w:val="333333"/>
        </w:rPr>
        <w:br/>
      </w:r>
      <w:proofErr w:type="spellStart"/>
      <w:r>
        <w:rPr>
          <w:rFonts w:ascii="Helvetica" w:hAnsi="Helvetica" w:cs="Helvetica"/>
          <w:i/>
          <w:iCs/>
          <w:color w:val="333333"/>
        </w:rPr>
        <w:t>getw</w:t>
      </w:r>
      <w:proofErr w:type="spellEnd"/>
      <w:r>
        <w:rPr>
          <w:rFonts w:ascii="Helvetica" w:hAnsi="Helvetica" w:cs="Helvetica"/>
          <w:i/>
          <w:iCs/>
          <w:color w:val="333333"/>
        </w:rPr>
        <w:t>()</w:t>
      </w:r>
      <w:r>
        <w:rPr>
          <w:rFonts w:ascii="Helvetica" w:hAnsi="Helvetica" w:cs="Helvetica"/>
          <w:color w:val="333333"/>
        </w:rPr>
        <w:br/>
      </w:r>
      <w:proofErr w:type="spellStart"/>
      <w:r>
        <w:rPr>
          <w:rFonts w:ascii="Helvetica" w:hAnsi="Helvetica" w:cs="Helvetica"/>
          <w:i/>
          <w:iCs/>
          <w:color w:val="333333"/>
        </w:rPr>
        <w:t>putw</w:t>
      </w:r>
      <w:proofErr w:type="spellEnd"/>
      <w:r>
        <w:rPr>
          <w:rFonts w:ascii="Helvetica" w:hAnsi="Helvetica" w:cs="Helvetica"/>
          <w:i/>
          <w:iCs/>
          <w:color w:val="333333"/>
        </w:rPr>
        <w:t>()</w:t>
      </w:r>
      <w:r>
        <w:rPr>
          <w:rFonts w:ascii="Helvetica" w:hAnsi="Helvetica" w:cs="Helvetica"/>
          <w:color w:val="333333"/>
        </w:rPr>
        <w:br/>
      </w:r>
      <w:proofErr w:type="spellStart"/>
      <w:r>
        <w:rPr>
          <w:rFonts w:ascii="Helvetica" w:hAnsi="Helvetica" w:cs="Helvetica"/>
          <w:i/>
          <w:iCs/>
          <w:color w:val="333333"/>
        </w:rPr>
        <w:t>fseek</w:t>
      </w:r>
      <w:proofErr w:type="spellEnd"/>
      <w:r>
        <w:rPr>
          <w:rFonts w:ascii="Helvetica" w:hAnsi="Helvetica" w:cs="Helvetica"/>
          <w:i/>
          <w:iCs/>
          <w:color w:val="333333"/>
        </w:rPr>
        <w:t>()</w:t>
      </w:r>
      <w:r>
        <w:rPr>
          <w:rFonts w:ascii="Helvetica" w:hAnsi="Helvetica" w:cs="Helvetica"/>
          <w:color w:val="333333"/>
        </w:rPr>
        <w:br/>
      </w:r>
      <w:proofErr w:type="spellStart"/>
      <w:r>
        <w:rPr>
          <w:rFonts w:ascii="Helvetica" w:hAnsi="Helvetica" w:cs="Helvetica"/>
          <w:i/>
          <w:iCs/>
          <w:color w:val="333333"/>
        </w:rPr>
        <w:t>ftell</w:t>
      </w:r>
      <w:proofErr w:type="spellEnd"/>
      <w:r>
        <w:rPr>
          <w:rFonts w:ascii="Helvetica" w:hAnsi="Helvetica" w:cs="Helvetica"/>
          <w:i/>
          <w:iCs/>
          <w:color w:val="333333"/>
        </w:rPr>
        <w:t>()</w:t>
      </w:r>
      <w:r>
        <w:rPr>
          <w:rFonts w:ascii="Helvetica" w:hAnsi="Helvetica" w:cs="Helvetica"/>
          <w:color w:val="333333"/>
        </w:rPr>
        <w:br/>
      </w:r>
      <w:proofErr w:type="gramStart"/>
      <w:r>
        <w:rPr>
          <w:rFonts w:ascii="Helvetica" w:hAnsi="Helvetica" w:cs="Helvetica"/>
          <w:i/>
          <w:iCs/>
          <w:color w:val="333333"/>
        </w:rPr>
        <w:t>rewind(</w:t>
      </w:r>
      <w:proofErr w:type="gramEnd"/>
      <w:r>
        <w:rPr>
          <w:rFonts w:ascii="Helvetica" w:hAnsi="Helvetica" w:cs="Helvetica"/>
          <w:i/>
          <w:iCs/>
          <w:color w:val="333333"/>
        </w:rPr>
        <w:t>)</w:t>
      </w:r>
    </w:p>
    <w:p w14:paraId="3D3F369F" w14:textId="77777777" w:rsidR="006B47B1" w:rsidRDefault="006B47B1" w:rsidP="006B47B1">
      <w:pPr>
        <w:shd w:val="clear" w:color="auto" w:fill="0A243E"/>
        <w:jc w:val="both"/>
        <w:rPr>
          <w:rFonts w:ascii="Helvetica" w:hAnsi="Helvetica" w:cs="Helvetica"/>
          <w:color w:val="FFFFFF"/>
        </w:rPr>
      </w:pPr>
      <w:r>
        <w:rPr>
          <w:rFonts w:ascii="Helvetica" w:hAnsi="Helvetica" w:cs="Helvetica"/>
          <w:color w:val="FFFFFF"/>
        </w:rPr>
        <w:t>Operations</w:t>
      </w:r>
    </w:p>
    <w:p w14:paraId="3D1F4861" w14:textId="77777777" w:rsidR="006B47B1" w:rsidRDefault="006B47B1" w:rsidP="006B47B1">
      <w:pPr>
        <w:shd w:val="clear" w:color="auto" w:fill="F2F2F2"/>
        <w:jc w:val="both"/>
        <w:rPr>
          <w:rFonts w:ascii="Helvetica" w:hAnsi="Helvetica" w:cs="Helvetica"/>
          <w:color w:val="333333"/>
        </w:rPr>
      </w:pPr>
      <w:r>
        <w:rPr>
          <w:rFonts w:ascii="Helvetica" w:hAnsi="Helvetica" w:cs="Helvetica"/>
          <w:color w:val="333333"/>
        </w:rPr>
        <w:t>For creating new file or opening existing file</w:t>
      </w:r>
      <w:r>
        <w:rPr>
          <w:rFonts w:ascii="Helvetica" w:hAnsi="Helvetica" w:cs="Helvetica"/>
          <w:color w:val="333333"/>
        </w:rPr>
        <w:br/>
        <w:t>For closing a file</w:t>
      </w:r>
      <w:r>
        <w:rPr>
          <w:rFonts w:ascii="Helvetica" w:hAnsi="Helvetica" w:cs="Helvetica"/>
          <w:color w:val="333333"/>
        </w:rPr>
        <w:br/>
        <w:t>For reading a character from file</w:t>
      </w:r>
      <w:r>
        <w:rPr>
          <w:rFonts w:ascii="Helvetica" w:hAnsi="Helvetica" w:cs="Helvetica"/>
          <w:color w:val="333333"/>
        </w:rPr>
        <w:br/>
        <w:t>For writing a character to a file</w:t>
      </w:r>
      <w:r>
        <w:rPr>
          <w:rFonts w:ascii="Helvetica" w:hAnsi="Helvetica" w:cs="Helvetica"/>
          <w:color w:val="333333"/>
        </w:rPr>
        <w:br/>
        <w:t>For writing set of data to a file</w:t>
      </w:r>
      <w:r>
        <w:rPr>
          <w:rFonts w:ascii="Helvetica" w:hAnsi="Helvetica" w:cs="Helvetica"/>
          <w:color w:val="333333"/>
        </w:rPr>
        <w:br/>
        <w:t>For reading set of data from a file</w:t>
      </w:r>
      <w:r>
        <w:rPr>
          <w:rFonts w:ascii="Helvetica" w:hAnsi="Helvetica" w:cs="Helvetica"/>
          <w:color w:val="333333"/>
        </w:rPr>
        <w:br/>
        <w:t>For reading an integer from a file</w:t>
      </w:r>
      <w:r>
        <w:rPr>
          <w:rFonts w:ascii="Helvetica" w:hAnsi="Helvetica" w:cs="Helvetica"/>
          <w:color w:val="333333"/>
        </w:rPr>
        <w:br/>
        <w:t>For writing an integer to a file</w:t>
      </w:r>
      <w:r>
        <w:rPr>
          <w:rFonts w:ascii="Helvetica" w:hAnsi="Helvetica" w:cs="Helvetica"/>
          <w:color w:val="333333"/>
        </w:rPr>
        <w:br/>
        <w:t>For setting the position to the desired point in a file</w:t>
      </w:r>
      <w:r>
        <w:rPr>
          <w:rFonts w:ascii="Helvetica" w:hAnsi="Helvetica" w:cs="Helvetica"/>
          <w:color w:val="333333"/>
        </w:rPr>
        <w:br/>
        <w:t>Gives the current position in a file</w:t>
      </w:r>
      <w:r>
        <w:rPr>
          <w:rFonts w:ascii="Helvetica" w:hAnsi="Helvetica" w:cs="Helvetica"/>
          <w:color w:val="333333"/>
        </w:rPr>
        <w:br/>
        <w:t>Sets the position to the beginning of the file</w:t>
      </w:r>
    </w:p>
    <w:p w14:paraId="74288A2D" w14:textId="77777777" w:rsidR="006B47B1" w:rsidRDefault="006B47B1" w:rsidP="006B47B1">
      <w:pPr>
        <w:pStyle w:val="Heading2"/>
        <w:shd w:val="clear" w:color="auto" w:fill="FFFFFF"/>
        <w:spacing w:before="0" w:after="120"/>
        <w:jc w:val="both"/>
        <w:rPr>
          <w:rFonts w:ascii="Georgia" w:hAnsi="Georgia" w:cs="Times New Roman"/>
          <w:color w:val="222222"/>
        </w:rPr>
      </w:pPr>
      <w:r>
        <w:rPr>
          <w:rFonts w:ascii="Georgia" w:hAnsi="Georgia"/>
          <w:b/>
          <w:bCs/>
          <w:color w:val="222222"/>
        </w:rPr>
        <w:lastRenderedPageBreak/>
        <w:t>Opening a file</w:t>
      </w:r>
    </w:p>
    <w:p w14:paraId="5249D17D"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As mentioned in above table </w:t>
      </w:r>
      <w:proofErr w:type="spellStart"/>
      <w:proofErr w:type="gramStart"/>
      <w:r>
        <w:rPr>
          <w:rStyle w:val="HTMLCode"/>
          <w:rFonts w:ascii="Consolas" w:eastAsiaTheme="minorEastAsia" w:hAnsi="Consolas"/>
          <w:color w:val="BD4147"/>
          <w:shd w:val="clear" w:color="auto" w:fill="F7F7F9"/>
        </w:rPr>
        <w:t>fopen</w:t>
      </w:r>
      <w:proofErr w:type="spellEnd"/>
      <w:r>
        <w:rPr>
          <w:rStyle w:val="HTMLCode"/>
          <w:rFonts w:ascii="Consolas" w:eastAsiaTheme="minorEastAsia" w:hAnsi="Consolas"/>
          <w:color w:val="BD4147"/>
          <w:shd w:val="clear" w:color="auto" w:fill="F7F7F9"/>
        </w:rPr>
        <w:t>(</w:t>
      </w:r>
      <w:proofErr w:type="gramEnd"/>
      <w:r>
        <w:rPr>
          <w:rStyle w:val="HTMLCode"/>
          <w:rFonts w:ascii="Consolas" w:eastAsiaTheme="minorEastAsia" w:hAnsi="Consolas"/>
          <w:color w:val="BD4147"/>
          <w:shd w:val="clear" w:color="auto" w:fill="F7F7F9"/>
        </w:rPr>
        <w:t>)</w:t>
      </w:r>
      <w:r>
        <w:rPr>
          <w:rFonts w:ascii="Helvetica" w:hAnsi="Helvetica" w:cs="Helvetica"/>
          <w:color w:val="333333"/>
        </w:rPr>
        <w:t> is a standard function used to create a new file or open an existing file from our local machine.</w:t>
      </w:r>
      <w:r>
        <w:rPr>
          <w:rFonts w:ascii="Helvetica" w:hAnsi="Helvetica" w:cs="Helvetica"/>
          <w:color w:val="333333"/>
        </w:rPr>
        <w:br/>
        <w:t>The general format for declaring and opening a file is:</w:t>
      </w:r>
    </w:p>
    <w:p w14:paraId="74F68D09" w14:textId="77777777" w:rsidR="006B47B1" w:rsidRDefault="006B47B1" w:rsidP="006B47B1">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FILE *</w:t>
      </w:r>
      <w:proofErr w:type="spellStart"/>
      <w:r>
        <w:rPr>
          <w:rStyle w:val="HTMLCode"/>
          <w:rFonts w:ascii="Consolas" w:hAnsi="Consolas"/>
          <w:color w:val="292B2C"/>
        </w:rPr>
        <w:t>ptr</w:t>
      </w:r>
      <w:proofErr w:type="spellEnd"/>
      <w:r>
        <w:rPr>
          <w:rStyle w:val="HTMLCode"/>
          <w:rFonts w:ascii="Consolas" w:hAnsi="Consolas"/>
          <w:color w:val="292B2C"/>
        </w:rPr>
        <w:t>;</w:t>
      </w:r>
    </w:p>
    <w:p w14:paraId="318D904D" w14:textId="77777777" w:rsidR="006B47B1" w:rsidRDefault="006B47B1" w:rsidP="006B47B1">
      <w:pPr>
        <w:pStyle w:val="HTMLPreformatted"/>
        <w:shd w:val="clear" w:color="auto" w:fill="EEEEEE"/>
        <w:spacing w:after="384"/>
        <w:jc w:val="both"/>
        <w:rPr>
          <w:rFonts w:ascii="Courier" w:hAnsi="Courier"/>
          <w:color w:val="292B2C"/>
        </w:rPr>
      </w:pPr>
      <w:proofErr w:type="spellStart"/>
      <w:r>
        <w:rPr>
          <w:rStyle w:val="HTMLCode"/>
          <w:rFonts w:ascii="Consolas" w:hAnsi="Consolas"/>
          <w:color w:val="292B2C"/>
        </w:rPr>
        <w:t>fp</w:t>
      </w:r>
      <w:proofErr w:type="spellEnd"/>
      <w:r>
        <w:rPr>
          <w:rStyle w:val="HTMLCode"/>
          <w:rFonts w:ascii="Consolas" w:hAnsi="Consolas"/>
          <w:color w:val="292B2C"/>
        </w:rPr>
        <w:t xml:space="preserve"> = </w:t>
      </w:r>
      <w:proofErr w:type="spellStart"/>
      <w:r>
        <w:rPr>
          <w:rStyle w:val="HTMLCode"/>
          <w:rFonts w:ascii="Consolas" w:hAnsi="Consolas"/>
          <w:color w:val="292B2C"/>
        </w:rPr>
        <w:t>fopen</w:t>
      </w:r>
      <w:proofErr w:type="spellEnd"/>
      <w:r>
        <w:rPr>
          <w:rStyle w:val="HTMLCode"/>
          <w:rFonts w:ascii="Consolas" w:hAnsi="Consolas"/>
          <w:color w:val="292B2C"/>
        </w:rPr>
        <w:t>("</w:t>
      </w:r>
      <w:proofErr w:type="spellStart"/>
      <w:r>
        <w:rPr>
          <w:rStyle w:val="HTMLCode"/>
          <w:rFonts w:ascii="Consolas" w:hAnsi="Consolas"/>
          <w:color w:val="292B2C"/>
        </w:rPr>
        <w:t>filename","mode</w:t>
      </w:r>
      <w:proofErr w:type="spellEnd"/>
      <w:r>
        <w:rPr>
          <w:rStyle w:val="HTMLCode"/>
          <w:rFonts w:ascii="Consolas" w:hAnsi="Consolas"/>
          <w:color w:val="292B2C"/>
        </w:rPr>
        <w:t>");</w:t>
      </w:r>
    </w:p>
    <w:p w14:paraId="1EE5A188"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First, a pointer </w:t>
      </w:r>
      <w:proofErr w:type="spellStart"/>
      <w:r>
        <w:rPr>
          <w:rStyle w:val="HTMLCode"/>
          <w:rFonts w:ascii="Consolas" w:eastAsiaTheme="minorEastAsia" w:hAnsi="Consolas"/>
          <w:color w:val="BD4147"/>
          <w:shd w:val="clear" w:color="auto" w:fill="F7F7F9"/>
        </w:rPr>
        <w:t>fp</w:t>
      </w:r>
      <w:proofErr w:type="spellEnd"/>
      <w:r>
        <w:rPr>
          <w:rFonts w:ascii="Helvetica" w:hAnsi="Helvetica" w:cs="Helvetica"/>
          <w:color w:val="333333"/>
        </w:rPr>
        <w:t> of </w:t>
      </w:r>
      <w:r>
        <w:rPr>
          <w:rStyle w:val="HTMLCode"/>
          <w:rFonts w:ascii="Consolas" w:eastAsiaTheme="minorEastAsia" w:hAnsi="Consolas"/>
          <w:color w:val="BD4147"/>
          <w:shd w:val="clear" w:color="auto" w:fill="F7F7F9"/>
        </w:rPr>
        <w:t>FILE</w:t>
      </w:r>
      <w:r>
        <w:rPr>
          <w:rFonts w:ascii="Helvetica" w:hAnsi="Helvetica" w:cs="Helvetica"/>
          <w:color w:val="333333"/>
        </w:rPr>
        <w:t> type is declared. In the second statement, </w:t>
      </w:r>
      <w:proofErr w:type="spellStart"/>
      <w:r>
        <w:rPr>
          <w:rStyle w:val="HTMLCode"/>
          <w:rFonts w:ascii="Consolas" w:eastAsiaTheme="minorEastAsia" w:hAnsi="Consolas"/>
          <w:color w:val="BD4147"/>
          <w:shd w:val="clear" w:color="auto" w:fill="F7F7F9"/>
        </w:rPr>
        <w:t>fopen</w:t>
      </w:r>
      <w:proofErr w:type="spellEnd"/>
      <w:r>
        <w:rPr>
          <w:rFonts w:ascii="Helvetica" w:hAnsi="Helvetica" w:cs="Helvetica"/>
          <w:color w:val="333333"/>
        </w:rPr>
        <w:t> function is used to open the file named </w:t>
      </w:r>
      <w:r>
        <w:rPr>
          <w:rStyle w:val="HTMLCode"/>
          <w:rFonts w:ascii="Consolas" w:eastAsiaTheme="minorEastAsia" w:hAnsi="Consolas"/>
          <w:color w:val="BD4147"/>
          <w:shd w:val="clear" w:color="auto" w:fill="F7F7F9"/>
        </w:rPr>
        <w:t>filename</w:t>
      </w:r>
      <w:r>
        <w:rPr>
          <w:rFonts w:ascii="Helvetica" w:hAnsi="Helvetica" w:cs="Helvetica"/>
          <w:color w:val="333333"/>
        </w:rPr>
        <w:t> with a purpose which is defined by the </w:t>
      </w:r>
      <w:r>
        <w:rPr>
          <w:rFonts w:ascii="Helvetica" w:hAnsi="Helvetica" w:cs="Helvetica"/>
          <w:i/>
          <w:iCs/>
          <w:color w:val="333333"/>
        </w:rPr>
        <w:t>mode</w:t>
      </w:r>
      <w:r>
        <w:rPr>
          <w:rFonts w:ascii="Helvetica" w:hAnsi="Helvetica" w:cs="Helvetica"/>
          <w:color w:val="333333"/>
        </w:rPr>
        <w:t>.</w:t>
      </w:r>
    </w:p>
    <w:p w14:paraId="6A72A3CA"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file is assigned to pointer variable </w:t>
      </w:r>
      <w:proofErr w:type="spellStart"/>
      <w:r>
        <w:rPr>
          <w:rStyle w:val="HTMLCode"/>
          <w:rFonts w:ascii="Consolas" w:eastAsiaTheme="minorEastAsia" w:hAnsi="Consolas"/>
          <w:color w:val="BD4147"/>
          <w:shd w:val="clear" w:color="auto" w:fill="F7F7F9"/>
        </w:rPr>
        <w:t>fp</w:t>
      </w:r>
      <w:proofErr w:type="spellEnd"/>
      <w:r>
        <w:rPr>
          <w:rFonts w:ascii="Helvetica" w:hAnsi="Helvetica" w:cs="Helvetica"/>
          <w:color w:val="333333"/>
        </w:rPr>
        <w:t> which is used as the communication link between the system and the program.</w:t>
      </w:r>
    </w:p>
    <w:p w14:paraId="4B025DDD"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purpose of opening a file is defined by mode. It can be any of the following:</w:t>
      </w:r>
    </w:p>
    <w:p w14:paraId="34D7CD30" w14:textId="1B21C616" w:rsidR="006B47B1" w:rsidRDefault="006B47B1" w:rsidP="006B47B1">
      <w:pPr>
        <w:pStyle w:val="Heading2"/>
        <w:shd w:val="clear" w:color="auto" w:fill="FFFFFF"/>
        <w:spacing w:before="0" w:after="120"/>
        <w:jc w:val="both"/>
        <w:rPr>
          <w:rFonts w:ascii="Georgia" w:hAnsi="Georgia"/>
          <w:b/>
          <w:bCs/>
          <w:color w:val="222222"/>
        </w:rPr>
      </w:pPr>
      <w:r>
        <w:rPr>
          <w:rFonts w:ascii="Georgia" w:hAnsi="Georgia"/>
          <w:b/>
          <w:bCs/>
          <w:color w:val="222222"/>
        </w:rPr>
        <w:t>File opening modes in standard file I/O</w:t>
      </w:r>
    </w:p>
    <w:p w14:paraId="79B90897" w14:textId="4A8B7773" w:rsidR="001D6F75" w:rsidRDefault="001D6F75" w:rsidP="001D6F75"/>
    <w:p w14:paraId="63725483" w14:textId="77777777" w:rsidR="001D6F75" w:rsidRPr="001D6F75" w:rsidRDefault="001D6F75" w:rsidP="001D6F75"/>
    <w:p w14:paraId="55E78579" w14:textId="77777777" w:rsidR="006B47B1" w:rsidRDefault="006B47B1" w:rsidP="006B47B1">
      <w:pPr>
        <w:shd w:val="clear" w:color="auto" w:fill="0A243E"/>
        <w:jc w:val="both"/>
        <w:rPr>
          <w:rFonts w:ascii="Helvetica" w:hAnsi="Helvetica" w:cs="Helvetica"/>
          <w:color w:val="FFFFFF"/>
        </w:rPr>
      </w:pPr>
      <w:r>
        <w:rPr>
          <w:rFonts w:ascii="Helvetica" w:hAnsi="Helvetica" w:cs="Helvetica"/>
          <w:color w:val="FFFFFF"/>
        </w:rPr>
        <w:t>Mode</w:t>
      </w:r>
    </w:p>
    <w:p w14:paraId="2DF86766" w14:textId="77777777" w:rsidR="006B47B1" w:rsidRPr="001D6F75" w:rsidRDefault="006B47B1" w:rsidP="001D6F75">
      <w:pPr>
        <w:shd w:val="clear" w:color="auto" w:fill="F2F2F2"/>
        <w:ind w:left="0"/>
        <w:rPr>
          <w:rFonts w:ascii="Times New Roman" w:hAnsi="Times New Roman" w:cs="Times New Roman"/>
          <w:color w:val="333333"/>
        </w:rPr>
      </w:pPr>
      <w:r w:rsidRPr="001D6F75">
        <w:rPr>
          <w:rFonts w:ascii="Times New Roman" w:hAnsi="Times New Roman" w:cs="Times New Roman"/>
          <w:i/>
          <w:iCs/>
          <w:color w:val="333333"/>
        </w:rPr>
        <w:t>r</w:t>
      </w:r>
      <w:r w:rsidRPr="001D6F75">
        <w:rPr>
          <w:rFonts w:ascii="Times New Roman" w:hAnsi="Times New Roman" w:cs="Times New Roman"/>
          <w:color w:val="333333"/>
        </w:rPr>
        <w:br/>
      </w:r>
      <w:r w:rsidRPr="001D6F75">
        <w:rPr>
          <w:rFonts w:ascii="Times New Roman" w:hAnsi="Times New Roman" w:cs="Times New Roman"/>
          <w:i/>
          <w:iCs/>
          <w:color w:val="333333"/>
        </w:rPr>
        <w:t>w</w:t>
      </w:r>
      <w:r w:rsidRPr="001D6F75">
        <w:rPr>
          <w:rFonts w:ascii="Times New Roman" w:hAnsi="Times New Roman" w:cs="Times New Roman"/>
          <w:color w:val="333333"/>
        </w:rPr>
        <w:br/>
      </w:r>
      <w:r w:rsidRPr="001D6F75">
        <w:rPr>
          <w:rFonts w:ascii="Times New Roman" w:hAnsi="Times New Roman" w:cs="Times New Roman"/>
          <w:i/>
          <w:iCs/>
          <w:color w:val="333333"/>
        </w:rPr>
        <w:t>a</w:t>
      </w:r>
      <w:r w:rsidRPr="001D6F75">
        <w:rPr>
          <w:rFonts w:ascii="Times New Roman" w:hAnsi="Times New Roman" w:cs="Times New Roman"/>
          <w:color w:val="333333"/>
        </w:rPr>
        <w:br/>
      </w:r>
      <w:r w:rsidRPr="001D6F75">
        <w:rPr>
          <w:rFonts w:ascii="Times New Roman" w:hAnsi="Times New Roman" w:cs="Times New Roman"/>
          <w:i/>
          <w:iCs/>
          <w:color w:val="333333"/>
        </w:rPr>
        <w:t>r+</w:t>
      </w:r>
      <w:r w:rsidRPr="001D6F75">
        <w:rPr>
          <w:rFonts w:ascii="Times New Roman" w:hAnsi="Times New Roman" w:cs="Times New Roman"/>
          <w:color w:val="333333"/>
        </w:rPr>
        <w:br/>
      </w:r>
      <w:r w:rsidRPr="001D6F75">
        <w:rPr>
          <w:rFonts w:ascii="Times New Roman" w:hAnsi="Times New Roman" w:cs="Times New Roman"/>
          <w:i/>
          <w:iCs/>
          <w:color w:val="333333"/>
        </w:rPr>
        <w:t>w+</w:t>
      </w:r>
      <w:r w:rsidRPr="001D6F75">
        <w:rPr>
          <w:rFonts w:ascii="Times New Roman" w:hAnsi="Times New Roman" w:cs="Times New Roman"/>
          <w:color w:val="333333"/>
        </w:rPr>
        <w:br/>
      </w:r>
      <w:r w:rsidRPr="001D6F75">
        <w:rPr>
          <w:rFonts w:ascii="Times New Roman" w:hAnsi="Times New Roman" w:cs="Times New Roman"/>
          <w:i/>
          <w:iCs/>
          <w:color w:val="333333"/>
        </w:rPr>
        <w:t>a+</w:t>
      </w:r>
      <w:r w:rsidRPr="001D6F75">
        <w:rPr>
          <w:rFonts w:ascii="Times New Roman" w:hAnsi="Times New Roman" w:cs="Times New Roman"/>
          <w:color w:val="333333"/>
        </w:rPr>
        <w:br/>
      </w:r>
      <w:proofErr w:type="spellStart"/>
      <w:r w:rsidRPr="001D6F75">
        <w:rPr>
          <w:rFonts w:ascii="Times New Roman" w:hAnsi="Times New Roman" w:cs="Times New Roman"/>
          <w:i/>
          <w:iCs/>
          <w:color w:val="333333"/>
        </w:rPr>
        <w:t>rb</w:t>
      </w:r>
      <w:proofErr w:type="spellEnd"/>
      <w:r w:rsidRPr="001D6F75">
        <w:rPr>
          <w:rFonts w:ascii="Times New Roman" w:hAnsi="Times New Roman" w:cs="Times New Roman"/>
          <w:color w:val="333333"/>
        </w:rPr>
        <w:br/>
      </w:r>
      <w:proofErr w:type="spellStart"/>
      <w:r w:rsidRPr="001D6F75">
        <w:rPr>
          <w:rFonts w:ascii="Times New Roman" w:hAnsi="Times New Roman" w:cs="Times New Roman"/>
          <w:i/>
          <w:iCs/>
          <w:color w:val="333333"/>
        </w:rPr>
        <w:t>wb</w:t>
      </w:r>
      <w:proofErr w:type="spellEnd"/>
      <w:r w:rsidRPr="001D6F75">
        <w:rPr>
          <w:rFonts w:ascii="Times New Roman" w:hAnsi="Times New Roman" w:cs="Times New Roman"/>
          <w:color w:val="333333"/>
        </w:rPr>
        <w:br/>
      </w:r>
      <w:r w:rsidRPr="001D6F75">
        <w:rPr>
          <w:rFonts w:ascii="Times New Roman" w:hAnsi="Times New Roman" w:cs="Times New Roman"/>
          <w:i/>
          <w:iCs/>
          <w:color w:val="333333"/>
        </w:rPr>
        <w:t>ab</w:t>
      </w:r>
      <w:r w:rsidRPr="001D6F75">
        <w:rPr>
          <w:rFonts w:ascii="Times New Roman" w:hAnsi="Times New Roman" w:cs="Times New Roman"/>
          <w:color w:val="333333"/>
        </w:rPr>
        <w:br/>
      </w:r>
      <w:proofErr w:type="spellStart"/>
      <w:r w:rsidRPr="001D6F75">
        <w:rPr>
          <w:rFonts w:ascii="Times New Roman" w:hAnsi="Times New Roman" w:cs="Times New Roman"/>
          <w:i/>
          <w:iCs/>
          <w:color w:val="333333"/>
        </w:rPr>
        <w:t>rb</w:t>
      </w:r>
      <w:proofErr w:type="spellEnd"/>
      <w:r w:rsidRPr="001D6F75">
        <w:rPr>
          <w:rFonts w:ascii="Times New Roman" w:hAnsi="Times New Roman" w:cs="Times New Roman"/>
          <w:i/>
          <w:iCs/>
          <w:color w:val="333333"/>
        </w:rPr>
        <w:t>+</w:t>
      </w:r>
      <w:r w:rsidRPr="001D6F75">
        <w:rPr>
          <w:rFonts w:ascii="Times New Roman" w:hAnsi="Times New Roman" w:cs="Times New Roman"/>
          <w:color w:val="333333"/>
        </w:rPr>
        <w:br/>
      </w:r>
      <w:proofErr w:type="spellStart"/>
      <w:r w:rsidRPr="001D6F75">
        <w:rPr>
          <w:rFonts w:ascii="Times New Roman" w:hAnsi="Times New Roman" w:cs="Times New Roman"/>
          <w:i/>
          <w:iCs/>
          <w:color w:val="333333"/>
        </w:rPr>
        <w:t>wb</w:t>
      </w:r>
      <w:proofErr w:type="spellEnd"/>
      <w:r w:rsidRPr="001D6F75">
        <w:rPr>
          <w:rFonts w:ascii="Times New Roman" w:hAnsi="Times New Roman" w:cs="Times New Roman"/>
          <w:i/>
          <w:iCs/>
          <w:color w:val="333333"/>
        </w:rPr>
        <w:t>+</w:t>
      </w:r>
      <w:r w:rsidRPr="001D6F75">
        <w:rPr>
          <w:rFonts w:ascii="Times New Roman" w:hAnsi="Times New Roman" w:cs="Times New Roman"/>
          <w:color w:val="333333"/>
        </w:rPr>
        <w:br/>
      </w:r>
      <w:r w:rsidRPr="001D6F75">
        <w:rPr>
          <w:rFonts w:ascii="Times New Roman" w:hAnsi="Times New Roman" w:cs="Times New Roman"/>
          <w:i/>
          <w:iCs/>
          <w:color w:val="333333"/>
        </w:rPr>
        <w:t>ab+</w:t>
      </w:r>
    </w:p>
    <w:p w14:paraId="2DA371DF" w14:textId="77777777" w:rsidR="006B47B1" w:rsidRPr="001D6F75" w:rsidRDefault="006B47B1" w:rsidP="001D6F75">
      <w:pPr>
        <w:shd w:val="clear" w:color="auto" w:fill="0A243E"/>
        <w:rPr>
          <w:rFonts w:ascii="Times New Roman" w:hAnsi="Times New Roman" w:cs="Times New Roman"/>
          <w:color w:val="FFFFFF"/>
        </w:rPr>
      </w:pPr>
      <w:r w:rsidRPr="001D6F75">
        <w:rPr>
          <w:rFonts w:ascii="Times New Roman" w:hAnsi="Times New Roman" w:cs="Times New Roman"/>
          <w:color w:val="FFFFFF"/>
        </w:rPr>
        <w:t>Purpose</w:t>
      </w:r>
    </w:p>
    <w:p w14:paraId="72544C3A" w14:textId="77777777" w:rsidR="006B47B1" w:rsidRPr="001D6F75" w:rsidRDefault="006B47B1" w:rsidP="001D6F75">
      <w:pPr>
        <w:shd w:val="clear" w:color="auto" w:fill="F2F2F2"/>
        <w:ind w:left="0"/>
        <w:rPr>
          <w:rFonts w:ascii="Times New Roman" w:hAnsi="Times New Roman" w:cs="Times New Roman"/>
          <w:color w:val="333333"/>
        </w:rPr>
      </w:pPr>
      <w:r w:rsidRPr="001D6F75">
        <w:rPr>
          <w:rFonts w:ascii="Times New Roman" w:hAnsi="Times New Roman" w:cs="Times New Roman"/>
          <w:color w:val="333333"/>
        </w:rPr>
        <w:t>opens a text file in reading mode</w:t>
      </w:r>
      <w:r w:rsidRPr="001D6F75">
        <w:rPr>
          <w:rFonts w:ascii="Times New Roman" w:hAnsi="Times New Roman" w:cs="Times New Roman"/>
          <w:color w:val="333333"/>
        </w:rPr>
        <w:br/>
        <w:t>opens the text file for writing mode</w:t>
      </w:r>
      <w:r w:rsidRPr="001D6F75">
        <w:rPr>
          <w:rFonts w:ascii="Times New Roman" w:hAnsi="Times New Roman" w:cs="Times New Roman"/>
          <w:color w:val="333333"/>
        </w:rPr>
        <w:br/>
        <w:t>opens the text file for appending mode or adding data to it</w:t>
      </w:r>
      <w:r w:rsidRPr="001D6F75">
        <w:rPr>
          <w:rFonts w:ascii="Times New Roman" w:hAnsi="Times New Roman" w:cs="Times New Roman"/>
          <w:color w:val="333333"/>
        </w:rPr>
        <w:br/>
        <w:t>opens the text file for both reading and writing mode</w:t>
      </w:r>
      <w:r w:rsidRPr="001D6F75">
        <w:rPr>
          <w:rFonts w:ascii="Times New Roman" w:hAnsi="Times New Roman" w:cs="Times New Roman"/>
          <w:color w:val="333333"/>
        </w:rPr>
        <w:br/>
        <w:t>opens the text file for both reading and writing mode</w:t>
      </w:r>
      <w:r w:rsidRPr="001D6F75">
        <w:rPr>
          <w:rFonts w:ascii="Times New Roman" w:hAnsi="Times New Roman" w:cs="Times New Roman"/>
          <w:color w:val="333333"/>
        </w:rPr>
        <w:br/>
        <w:t>opens the text file for both reading and writing mode</w:t>
      </w:r>
      <w:r w:rsidRPr="001D6F75">
        <w:rPr>
          <w:rFonts w:ascii="Times New Roman" w:hAnsi="Times New Roman" w:cs="Times New Roman"/>
          <w:color w:val="333333"/>
        </w:rPr>
        <w:br/>
        <w:t>opens a binary file in reading mode</w:t>
      </w:r>
      <w:r w:rsidRPr="001D6F75">
        <w:rPr>
          <w:rFonts w:ascii="Times New Roman" w:hAnsi="Times New Roman" w:cs="Times New Roman"/>
          <w:color w:val="333333"/>
        </w:rPr>
        <w:br/>
      </w:r>
      <w:r w:rsidRPr="001D6F75">
        <w:rPr>
          <w:rFonts w:ascii="Times New Roman" w:hAnsi="Times New Roman" w:cs="Times New Roman"/>
          <w:color w:val="333333"/>
        </w:rPr>
        <w:lastRenderedPageBreak/>
        <w:t>opens a binary file in writing mode</w:t>
      </w:r>
      <w:r w:rsidRPr="001D6F75">
        <w:rPr>
          <w:rFonts w:ascii="Times New Roman" w:hAnsi="Times New Roman" w:cs="Times New Roman"/>
          <w:color w:val="333333"/>
        </w:rPr>
        <w:br/>
        <w:t>opens the binary file for appending mode or adding data to it</w:t>
      </w:r>
      <w:r w:rsidRPr="001D6F75">
        <w:rPr>
          <w:rFonts w:ascii="Times New Roman" w:hAnsi="Times New Roman" w:cs="Times New Roman"/>
          <w:color w:val="333333"/>
        </w:rPr>
        <w:br/>
        <w:t>opens the binary file for both reading and writing mode</w:t>
      </w:r>
      <w:r w:rsidRPr="001D6F75">
        <w:rPr>
          <w:rFonts w:ascii="Times New Roman" w:hAnsi="Times New Roman" w:cs="Times New Roman"/>
          <w:color w:val="333333"/>
        </w:rPr>
        <w:br/>
        <w:t>opens the binary file for both reading and writing mode</w:t>
      </w:r>
      <w:r w:rsidRPr="001D6F75">
        <w:rPr>
          <w:rFonts w:ascii="Times New Roman" w:hAnsi="Times New Roman" w:cs="Times New Roman"/>
          <w:color w:val="333333"/>
        </w:rPr>
        <w:br/>
        <w:t>opens the binary file for both reading and writing mode</w:t>
      </w:r>
    </w:p>
    <w:p w14:paraId="26FD5392"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For example:</w:t>
      </w:r>
    </w:p>
    <w:p w14:paraId="5F7BBD50" w14:textId="77777777" w:rsidR="006B47B1" w:rsidRDefault="006B47B1" w:rsidP="006B47B1">
      <w:pPr>
        <w:pStyle w:val="HTMLPreformatted"/>
        <w:shd w:val="clear" w:color="auto" w:fill="EEEEEE"/>
        <w:spacing w:after="384"/>
        <w:jc w:val="both"/>
        <w:rPr>
          <w:rStyle w:val="HTMLCode"/>
          <w:rFonts w:ascii="Consolas" w:hAnsi="Consolas"/>
          <w:color w:val="292B2C"/>
        </w:rPr>
      </w:pPr>
      <w:r>
        <w:rPr>
          <w:rStyle w:val="HTMLCode"/>
          <w:rFonts w:ascii="Consolas" w:hAnsi="Consolas"/>
          <w:color w:val="292B2C"/>
        </w:rPr>
        <w:t>FILE *</w:t>
      </w:r>
      <w:proofErr w:type="spellStart"/>
      <w:r>
        <w:rPr>
          <w:rStyle w:val="HTMLCode"/>
          <w:rFonts w:ascii="Consolas" w:hAnsi="Consolas"/>
          <w:color w:val="292B2C"/>
        </w:rPr>
        <w:t>fp</w:t>
      </w:r>
      <w:proofErr w:type="spellEnd"/>
      <w:r>
        <w:rPr>
          <w:rStyle w:val="HTMLCode"/>
          <w:rFonts w:ascii="Consolas" w:hAnsi="Consolas"/>
          <w:color w:val="292B2C"/>
        </w:rPr>
        <w:t>;</w:t>
      </w:r>
    </w:p>
    <w:p w14:paraId="291A8586" w14:textId="77777777" w:rsidR="006B47B1" w:rsidRDefault="006B47B1" w:rsidP="006B47B1">
      <w:pPr>
        <w:pStyle w:val="HTMLPreformatted"/>
        <w:shd w:val="clear" w:color="auto" w:fill="EEEEEE"/>
        <w:spacing w:after="384"/>
        <w:jc w:val="both"/>
        <w:rPr>
          <w:rFonts w:ascii="Courier" w:hAnsi="Courier"/>
          <w:color w:val="292B2C"/>
        </w:rPr>
      </w:pPr>
      <w:proofErr w:type="spellStart"/>
      <w:r>
        <w:rPr>
          <w:rStyle w:val="HTMLCode"/>
          <w:rFonts w:ascii="Consolas" w:hAnsi="Consolas"/>
          <w:color w:val="292B2C"/>
        </w:rPr>
        <w:t>fp</w:t>
      </w:r>
      <w:proofErr w:type="spellEnd"/>
      <w:r>
        <w:rPr>
          <w:rStyle w:val="HTMLCode"/>
          <w:rFonts w:ascii="Consolas" w:hAnsi="Consolas"/>
          <w:color w:val="292B2C"/>
        </w:rPr>
        <w:t xml:space="preserve"> = </w:t>
      </w:r>
      <w:proofErr w:type="spellStart"/>
      <w:r>
        <w:rPr>
          <w:rStyle w:val="HTMLCode"/>
          <w:rFonts w:ascii="Consolas" w:hAnsi="Consolas"/>
          <w:color w:val="292B2C"/>
        </w:rPr>
        <w:t>fopen</w:t>
      </w:r>
      <w:proofErr w:type="spellEnd"/>
      <w:r>
        <w:rPr>
          <w:rStyle w:val="HTMLCode"/>
          <w:rFonts w:ascii="Consolas" w:hAnsi="Consolas"/>
          <w:color w:val="292B2C"/>
        </w:rPr>
        <w:t>("C://myfile.txt","r");</w:t>
      </w:r>
    </w:p>
    <w:p w14:paraId="798128E3"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Here in this example, ‘myfile.txt’ will be opened in reading mode and if the file doesn’t exist in the specified location, it will return NULL.</w:t>
      </w:r>
    </w:p>
    <w:p w14:paraId="6B0A8A0B"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NOTE: if the mode is writing mode then a new file will be created if the file doesn’t exist.</w:t>
      </w:r>
    </w:p>
    <w:p w14:paraId="0E5EB253" w14:textId="77777777" w:rsidR="006B47B1" w:rsidRDefault="006B47B1" w:rsidP="006B47B1">
      <w:pPr>
        <w:pStyle w:val="Heading2"/>
        <w:shd w:val="clear" w:color="auto" w:fill="FFFFFF"/>
        <w:spacing w:before="0" w:after="120"/>
        <w:jc w:val="both"/>
        <w:rPr>
          <w:rFonts w:ascii="Georgia" w:hAnsi="Georgia" w:cs="Times New Roman"/>
          <w:color w:val="222222"/>
        </w:rPr>
      </w:pPr>
      <w:r>
        <w:rPr>
          <w:rFonts w:ascii="Georgia" w:hAnsi="Georgia"/>
          <w:b/>
          <w:bCs/>
          <w:color w:val="222222"/>
        </w:rPr>
        <w:t>Closing a file</w:t>
      </w:r>
    </w:p>
    <w:p w14:paraId="61EBC409"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A file must be closed once it is opened and all operations are done because of various reasons like it will prevent any accidental misuse of the file. Moreover, sometimes the number of files that can be opened simultaneously is limited. </w:t>
      </w:r>
      <w:proofErr w:type="gramStart"/>
      <w:r>
        <w:rPr>
          <w:rFonts w:ascii="Helvetica" w:hAnsi="Helvetica" w:cs="Helvetica"/>
          <w:color w:val="333333"/>
        </w:rPr>
        <w:t>So</w:t>
      </w:r>
      <w:proofErr w:type="gramEnd"/>
      <w:r>
        <w:rPr>
          <w:rFonts w:ascii="Helvetica" w:hAnsi="Helvetica" w:cs="Helvetica"/>
          <w:color w:val="333333"/>
        </w:rPr>
        <w:t xml:space="preserve"> it is always best to close files once all operations are finished.</w:t>
      </w:r>
    </w:p>
    <w:p w14:paraId="2CCC7BB7" w14:textId="77777777" w:rsidR="006B47B1" w:rsidRDefault="006B47B1" w:rsidP="006B47B1">
      <w:pPr>
        <w:pStyle w:val="NormalWeb"/>
        <w:shd w:val="clear" w:color="auto" w:fill="FFFFFF"/>
        <w:spacing w:before="0" w:beforeAutospacing="0" w:after="360" w:afterAutospacing="0"/>
        <w:jc w:val="both"/>
        <w:rPr>
          <w:rFonts w:ascii="Helvetica" w:hAnsi="Helvetica" w:cs="Helvetica"/>
          <w:color w:val="333333"/>
        </w:rPr>
      </w:pPr>
      <w:proofErr w:type="spellStart"/>
      <w:proofErr w:type="gramStart"/>
      <w:r>
        <w:rPr>
          <w:rStyle w:val="HTMLCode"/>
          <w:rFonts w:ascii="Consolas" w:eastAsiaTheme="minorEastAsia" w:hAnsi="Consolas"/>
          <w:color w:val="BD4147"/>
          <w:shd w:val="clear" w:color="auto" w:fill="F7F7F9"/>
        </w:rPr>
        <w:t>fclose</w:t>
      </w:r>
      <w:proofErr w:type="spellEnd"/>
      <w:r>
        <w:rPr>
          <w:rStyle w:val="HTMLCode"/>
          <w:rFonts w:ascii="Consolas" w:eastAsiaTheme="minorEastAsia" w:hAnsi="Consolas"/>
          <w:color w:val="BD4147"/>
          <w:shd w:val="clear" w:color="auto" w:fill="F7F7F9"/>
        </w:rPr>
        <w:t>(</w:t>
      </w:r>
      <w:proofErr w:type="gramEnd"/>
      <w:r>
        <w:rPr>
          <w:rStyle w:val="HTMLCode"/>
          <w:rFonts w:ascii="Consolas" w:eastAsiaTheme="minorEastAsia" w:hAnsi="Consolas"/>
          <w:color w:val="BD4147"/>
          <w:shd w:val="clear" w:color="auto" w:fill="F7F7F9"/>
        </w:rPr>
        <w:t>)</w:t>
      </w:r>
      <w:r>
        <w:rPr>
          <w:rFonts w:ascii="Helvetica" w:hAnsi="Helvetica" w:cs="Helvetica"/>
          <w:color w:val="333333"/>
        </w:rPr>
        <w:t> is used for closing a file.</w:t>
      </w:r>
    </w:p>
    <w:p w14:paraId="3BB2EB48" w14:textId="77777777" w:rsidR="006B47B1" w:rsidRDefault="006B47B1" w:rsidP="006B47B1">
      <w:pPr>
        <w:pStyle w:val="HTMLPreformatted"/>
        <w:shd w:val="clear" w:color="auto" w:fill="EEEEEE"/>
        <w:spacing w:after="384"/>
        <w:jc w:val="both"/>
        <w:rPr>
          <w:rFonts w:ascii="Courier" w:hAnsi="Courier"/>
          <w:color w:val="292B2C"/>
        </w:rPr>
      </w:pPr>
      <w:proofErr w:type="spellStart"/>
      <w:r>
        <w:rPr>
          <w:rStyle w:val="HTMLCode"/>
          <w:rFonts w:ascii="Consolas" w:hAnsi="Consolas"/>
          <w:color w:val="292B2C"/>
        </w:rPr>
        <w:t>fclose</w:t>
      </w:r>
      <w:proofErr w:type="spellEnd"/>
      <w:r>
        <w:rPr>
          <w:rStyle w:val="HTMLCode"/>
          <w:rFonts w:ascii="Consolas" w:hAnsi="Consolas"/>
          <w:color w:val="292B2C"/>
        </w:rPr>
        <w:t>(</w:t>
      </w:r>
      <w:proofErr w:type="spellStart"/>
      <w:r>
        <w:rPr>
          <w:rStyle w:val="HTMLCode"/>
          <w:rFonts w:ascii="Consolas" w:hAnsi="Consolas"/>
          <w:color w:val="292B2C"/>
        </w:rPr>
        <w:t>fp</w:t>
      </w:r>
      <w:proofErr w:type="spellEnd"/>
      <w:r>
        <w:rPr>
          <w:rStyle w:val="HTMLCode"/>
          <w:rFonts w:ascii="Consolas" w:hAnsi="Consolas"/>
          <w:color w:val="292B2C"/>
        </w:rPr>
        <w:t xml:space="preserve">); // </w:t>
      </w:r>
      <w:proofErr w:type="spellStart"/>
      <w:r>
        <w:rPr>
          <w:rStyle w:val="HTMLCode"/>
          <w:rFonts w:ascii="Consolas" w:hAnsi="Consolas"/>
          <w:color w:val="292B2C"/>
        </w:rPr>
        <w:t>fp</w:t>
      </w:r>
      <w:proofErr w:type="spellEnd"/>
      <w:r>
        <w:rPr>
          <w:rStyle w:val="HTMLCode"/>
          <w:rFonts w:ascii="Consolas" w:hAnsi="Consolas"/>
          <w:color w:val="292B2C"/>
        </w:rPr>
        <w:t xml:space="preserve"> was the pointer to which our previously opened file was assigned</w:t>
      </w:r>
    </w:p>
    <w:p w14:paraId="022C0812" w14:textId="20F81B09" w:rsidR="006B47B1" w:rsidRDefault="006B47B1" w:rsidP="00A6783B">
      <w:pPr>
        <w:pStyle w:val="Signature"/>
        <w:rPr>
          <w:rFonts w:cs="Vrinda"/>
          <w:b w:val="0"/>
          <w:bCs w:val="0"/>
          <w:color w:val="000000" w:themeColor="text1"/>
          <w:lang w:bidi="bn-BD"/>
        </w:rPr>
      </w:pPr>
    </w:p>
    <w:p w14:paraId="6931D932" w14:textId="77777777" w:rsidR="006B47B1" w:rsidRDefault="006B47B1" w:rsidP="00A6783B">
      <w:pPr>
        <w:pStyle w:val="Signature"/>
        <w:rPr>
          <w:rFonts w:cs="Vrinda"/>
          <w:b w:val="0"/>
          <w:bCs w:val="0"/>
          <w:color w:val="000000" w:themeColor="text1"/>
          <w:lang w:bidi="bn-BD"/>
        </w:rPr>
      </w:pPr>
    </w:p>
    <w:p w14:paraId="645582E1" w14:textId="3F8AE38E" w:rsidR="006B47B1" w:rsidRDefault="006B47B1" w:rsidP="00A6783B">
      <w:pPr>
        <w:pStyle w:val="Signature"/>
        <w:rPr>
          <w:rFonts w:cs="Vrinda"/>
          <w:b w:val="0"/>
          <w:bCs w:val="0"/>
          <w:color w:val="000000" w:themeColor="text1"/>
          <w:lang w:bidi="bn-BD"/>
        </w:rPr>
      </w:pPr>
    </w:p>
    <w:p w14:paraId="4E48950D" w14:textId="518B0517" w:rsidR="006B47B1" w:rsidRDefault="006B47B1" w:rsidP="00A6783B">
      <w:pPr>
        <w:pStyle w:val="Signature"/>
        <w:rPr>
          <w:rFonts w:cs="Vrinda"/>
          <w:b w:val="0"/>
          <w:bCs w:val="0"/>
          <w:color w:val="000000" w:themeColor="text1"/>
          <w:lang w:bidi="bn-BD"/>
        </w:rPr>
      </w:pPr>
    </w:p>
    <w:p w14:paraId="5D4F1660" w14:textId="3E1A449B" w:rsidR="006B47B1" w:rsidRDefault="006B47B1" w:rsidP="00A6783B">
      <w:pPr>
        <w:pStyle w:val="Signature"/>
        <w:rPr>
          <w:rFonts w:cs="Vrinda"/>
          <w:b w:val="0"/>
          <w:bCs w:val="0"/>
          <w:color w:val="000000" w:themeColor="text1"/>
          <w:lang w:bidi="bn-BD"/>
        </w:rPr>
      </w:pPr>
    </w:p>
    <w:p w14:paraId="10C6BF16" w14:textId="339D5B20" w:rsidR="006B47B1" w:rsidRDefault="006B47B1" w:rsidP="00A6783B">
      <w:pPr>
        <w:pStyle w:val="Signature"/>
        <w:rPr>
          <w:rFonts w:cs="Vrinda"/>
          <w:b w:val="0"/>
          <w:bCs w:val="0"/>
          <w:color w:val="000000" w:themeColor="text1"/>
          <w:lang w:bidi="bn-BD"/>
        </w:rPr>
      </w:pPr>
    </w:p>
    <w:p w14:paraId="36BDB3F1" w14:textId="77777777" w:rsidR="006B47B1" w:rsidRPr="000C18CC" w:rsidRDefault="006B47B1" w:rsidP="00A6783B">
      <w:pPr>
        <w:pStyle w:val="Signature"/>
        <w:rPr>
          <w:rFonts w:cs="Vrinda"/>
          <w:b w:val="0"/>
          <w:bCs w:val="0"/>
          <w:color w:val="000000" w:themeColor="text1"/>
          <w:lang w:bidi="bn-BD"/>
        </w:rPr>
      </w:pPr>
    </w:p>
    <w:p w14:paraId="4D9E33F3" w14:textId="77777777" w:rsidR="00DB5AB0" w:rsidRDefault="00DB5AB0" w:rsidP="00A6783B">
      <w:pPr>
        <w:pStyle w:val="Signature"/>
        <w:rPr>
          <w:color w:val="000000" w:themeColor="text1"/>
        </w:rPr>
      </w:pPr>
    </w:p>
    <w:p w14:paraId="493BDCA6" w14:textId="77777777" w:rsidR="00DB5AB0" w:rsidRDefault="00DB5AB0" w:rsidP="00A6783B">
      <w:pPr>
        <w:pStyle w:val="Signature"/>
        <w:rPr>
          <w:color w:val="000000" w:themeColor="text1"/>
        </w:rPr>
      </w:pPr>
    </w:p>
    <w:p w14:paraId="188CB150" w14:textId="77777777" w:rsidR="00DB5AB0" w:rsidRDefault="00DB5AB0" w:rsidP="00A6783B">
      <w:pPr>
        <w:pStyle w:val="Signature"/>
        <w:rPr>
          <w:color w:val="000000" w:themeColor="text1"/>
        </w:rPr>
      </w:pPr>
    </w:p>
    <w:p w14:paraId="687AF7D7" w14:textId="77777777" w:rsidR="00DB5AB0" w:rsidRDefault="00DB5AB0" w:rsidP="00A6783B">
      <w:pPr>
        <w:pStyle w:val="Signature"/>
        <w:rPr>
          <w:color w:val="000000" w:themeColor="text1"/>
        </w:rPr>
      </w:pPr>
    </w:p>
    <w:p w14:paraId="5082F2A2" w14:textId="77777777" w:rsidR="00DB5AB0" w:rsidRDefault="00DB5AB0" w:rsidP="00A6783B">
      <w:pPr>
        <w:pStyle w:val="Signature"/>
        <w:rPr>
          <w:color w:val="000000" w:themeColor="text1"/>
        </w:rPr>
      </w:pPr>
    </w:p>
    <w:p w14:paraId="4AA31089" w14:textId="77777777" w:rsidR="00DB5AB0" w:rsidRDefault="00DB5AB0" w:rsidP="00A6783B">
      <w:pPr>
        <w:pStyle w:val="Signature"/>
        <w:rPr>
          <w:color w:val="000000" w:themeColor="text1"/>
        </w:rPr>
      </w:pPr>
    </w:p>
    <w:p w14:paraId="6CBE2FE2" w14:textId="77777777" w:rsidR="00DB5AB0" w:rsidRDefault="00DB5AB0" w:rsidP="00A6783B">
      <w:pPr>
        <w:pStyle w:val="Signature"/>
        <w:rPr>
          <w:color w:val="000000" w:themeColor="text1"/>
        </w:rPr>
      </w:pPr>
    </w:p>
    <w:p w14:paraId="573FE251" w14:textId="7B513433" w:rsidR="00DB5AB0" w:rsidRDefault="00DB5AB0" w:rsidP="00A6783B">
      <w:pPr>
        <w:pStyle w:val="Signature"/>
        <w:rPr>
          <w:color w:val="000000" w:themeColor="text1"/>
        </w:rPr>
      </w:pPr>
    </w:p>
    <w:p w14:paraId="754C83A2" w14:textId="1362C87A" w:rsidR="001D6F75" w:rsidRDefault="001D6F75" w:rsidP="00A6783B">
      <w:pPr>
        <w:pStyle w:val="Signature"/>
        <w:rPr>
          <w:color w:val="000000" w:themeColor="text1"/>
        </w:rPr>
      </w:pPr>
    </w:p>
    <w:p w14:paraId="4FB1B614" w14:textId="6FA2FB39" w:rsidR="001D6F75" w:rsidRDefault="001D6F75" w:rsidP="00A6783B">
      <w:pPr>
        <w:pStyle w:val="Signature"/>
        <w:rPr>
          <w:color w:val="000000" w:themeColor="text1"/>
        </w:rPr>
      </w:pPr>
    </w:p>
    <w:p w14:paraId="5A8CB15E" w14:textId="627D4022" w:rsidR="001D6F75" w:rsidRDefault="001D6F75" w:rsidP="00A6783B">
      <w:pPr>
        <w:pStyle w:val="Signature"/>
        <w:rPr>
          <w:color w:val="000000" w:themeColor="text1"/>
        </w:rPr>
      </w:pPr>
    </w:p>
    <w:p w14:paraId="7A124226" w14:textId="298097EE" w:rsidR="001D6F75" w:rsidRDefault="001D6F75" w:rsidP="00A6783B">
      <w:pPr>
        <w:pStyle w:val="Signature"/>
        <w:rPr>
          <w:color w:val="000000" w:themeColor="text1"/>
        </w:rPr>
      </w:pPr>
    </w:p>
    <w:p w14:paraId="45513D22" w14:textId="58A3199E" w:rsidR="001D6F75" w:rsidRDefault="001D6F75" w:rsidP="00A6783B">
      <w:pPr>
        <w:pStyle w:val="Signature"/>
        <w:rPr>
          <w:color w:val="000000" w:themeColor="text1"/>
        </w:rPr>
      </w:pPr>
    </w:p>
    <w:p w14:paraId="041A9B31" w14:textId="0BC063A5" w:rsidR="001D6F75" w:rsidRDefault="001D6F75" w:rsidP="00A6783B">
      <w:pPr>
        <w:pStyle w:val="Signature"/>
        <w:rPr>
          <w:color w:val="000000" w:themeColor="text1"/>
        </w:rPr>
      </w:pPr>
    </w:p>
    <w:p w14:paraId="6EBB774C" w14:textId="28DC8DF4" w:rsidR="001D6F75" w:rsidRDefault="001D6F75" w:rsidP="00A6783B">
      <w:pPr>
        <w:pStyle w:val="Signature"/>
        <w:rPr>
          <w:color w:val="000000" w:themeColor="text1"/>
        </w:rPr>
      </w:pPr>
    </w:p>
    <w:p w14:paraId="303EA07C" w14:textId="6D9F7C87" w:rsidR="001D6F75" w:rsidRDefault="001D6F75" w:rsidP="00A6783B">
      <w:pPr>
        <w:pStyle w:val="Signature"/>
        <w:rPr>
          <w:color w:val="000000" w:themeColor="text1"/>
        </w:rPr>
      </w:pPr>
    </w:p>
    <w:p w14:paraId="1A792BD3" w14:textId="3592FCF8" w:rsidR="001D6F75" w:rsidRDefault="001D6F75" w:rsidP="00A6783B">
      <w:pPr>
        <w:pStyle w:val="Signature"/>
        <w:rPr>
          <w:color w:val="000000" w:themeColor="text1"/>
        </w:rPr>
      </w:pPr>
    </w:p>
    <w:p w14:paraId="62FF7C3A" w14:textId="7E4D9781" w:rsidR="001D6F75" w:rsidRDefault="001D6F75" w:rsidP="00A6783B">
      <w:pPr>
        <w:pStyle w:val="Signature"/>
        <w:rPr>
          <w:color w:val="000000" w:themeColor="text1"/>
        </w:rPr>
      </w:pPr>
    </w:p>
    <w:p w14:paraId="01BA3949" w14:textId="60345E17" w:rsidR="001D6F75" w:rsidRDefault="001D6F75" w:rsidP="00A6783B">
      <w:pPr>
        <w:pStyle w:val="Signature"/>
        <w:rPr>
          <w:color w:val="000000" w:themeColor="text1"/>
        </w:rPr>
      </w:pPr>
    </w:p>
    <w:p w14:paraId="540A7784" w14:textId="3097E7A8" w:rsidR="001D6F75" w:rsidRDefault="001D6F75" w:rsidP="00A6783B">
      <w:pPr>
        <w:pStyle w:val="Signature"/>
        <w:rPr>
          <w:color w:val="000000" w:themeColor="text1"/>
        </w:rPr>
      </w:pPr>
    </w:p>
    <w:p w14:paraId="4E9EF6AA" w14:textId="4369C168" w:rsidR="001D6F75" w:rsidRDefault="001D6F75" w:rsidP="00A6783B">
      <w:pPr>
        <w:pStyle w:val="Signature"/>
        <w:rPr>
          <w:color w:val="000000" w:themeColor="text1"/>
        </w:rPr>
      </w:pPr>
    </w:p>
    <w:p w14:paraId="4B2D90F7" w14:textId="2E1F39EF" w:rsidR="001D6F75" w:rsidRDefault="001D6F75" w:rsidP="00A6783B">
      <w:pPr>
        <w:pStyle w:val="Signature"/>
        <w:rPr>
          <w:color w:val="000000" w:themeColor="text1"/>
        </w:rPr>
      </w:pPr>
    </w:p>
    <w:p w14:paraId="7EFE565E" w14:textId="7E445E76" w:rsidR="001D6F75" w:rsidRDefault="001D6F75" w:rsidP="00A6783B">
      <w:pPr>
        <w:pStyle w:val="Signature"/>
        <w:rPr>
          <w:color w:val="000000" w:themeColor="text1"/>
        </w:rPr>
      </w:pPr>
    </w:p>
    <w:p w14:paraId="1FE8E10F" w14:textId="440ED098" w:rsidR="001D6F75" w:rsidRDefault="001D6F75" w:rsidP="00A6783B">
      <w:pPr>
        <w:pStyle w:val="Signature"/>
        <w:rPr>
          <w:color w:val="000000" w:themeColor="text1"/>
        </w:rPr>
      </w:pPr>
    </w:p>
    <w:p w14:paraId="07653063" w14:textId="4FFDFF49" w:rsidR="001D6F75" w:rsidRDefault="001D6F75" w:rsidP="00A6783B">
      <w:pPr>
        <w:pStyle w:val="Signature"/>
        <w:rPr>
          <w:color w:val="000000" w:themeColor="text1"/>
        </w:rPr>
      </w:pPr>
    </w:p>
    <w:p w14:paraId="5E376BA2" w14:textId="0F291712" w:rsidR="001D6F75" w:rsidRDefault="001D6F75" w:rsidP="00A6783B">
      <w:pPr>
        <w:pStyle w:val="Signature"/>
        <w:rPr>
          <w:color w:val="000000" w:themeColor="text1"/>
        </w:rPr>
      </w:pPr>
    </w:p>
    <w:p w14:paraId="3666D2A0" w14:textId="21AB09BC" w:rsidR="001D6F75" w:rsidRDefault="001D6F75" w:rsidP="00A6783B">
      <w:pPr>
        <w:pStyle w:val="Signature"/>
        <w:rPr>
          <w:color w:val="000000" w:themeColor="text1"/>
        </w:rPr>
      </w:pPr>
    </w:p>
    <w:p w14:paraId="0C9B64CE" w14:textId="77777777" w:rsidR="001D6F75" w:rsidRDefault="001D6F75" w:rsidP="00A6783B">
      <w:pPr>
        <w:pStyle w:val="Signature"/>
        <w:rPr>
          <w:color w:val="000000" w:themeColor="text1"/>
        </w:rPr>
      </w:pPr>
      <w:r w:rsidRPr="001D6F75">
        <w:rPr>
          <w:color w:val="000000" w:themeColor="text1"/>
          <w:sz w:val="36"/>
          <w:szCs w:val="28"/>
        </w:rPr>
        <w:t>Additional Topics</w:t>
      </w:r>
    </w:p>
    <w:p w14:paraId="2E9EE384" w14:textId="77777777" w:rsidR="001D6F75" w:rsidRDefault="001D6F75" w:rsidP="00A6783B">
      <w:pPr>
        <w:pStyle w:val="Signature"/>
        <w:rPr>
          <w:color w:val="000000" w:themeColor="text1"/>
        </w:rPr>
      </w:pPr>
    </w:p>
    <w:p w14:paraId="137F52B5" w14:textId="77777777" w:rsidR="001D6F75" w:rsidRDefault="001D6F75" w:rsidP="00A6783B">
      <w:pPr>
        <w:pStyle w:val="Signature"/>
        <w:rPr>
          <w:color w:val="000000" w:themeColor="text1"/>
        </w:rPr>
      </w:pPr>
    </w:p>
    <w:p w14:paraId="5CD6E3D2" w14:textId="77777777" w:rsidR="001D6F75" w:rsidRDefault="001D6F75" w:rsidP="00A6783B">
      <w:pPr>
        <w:pStyle w:val="Signature"/>
        <w:rPr>
          <w:color w:val="000000" w:themeColor="text1"/>
        </w:rPr>
      </w:pPr>
    </w:p>
    <w:p w14:paraId="28BE4864" w14:textId="4E102F04" w:rsidR="001D6F75" w:rsidRDefault="001D6F75" w:rsidP="001D6F75">
      <w:pPr>
        <w:pStyle w:val="Heading1"/>
        <w:spacing w:after="60"/>
        <w:rPr>
          <w:rFonts w:ascii="Georgia" w:hAnsi="Georgia"/>
          <w:b/>
          <w:bCs/>
        </w:rPr>
      </w:pPr>
      <w:r>
        <w:rPr>
          <w:rFonts w:ascii="Georgia" w:hAnsi="Georgia"/>
          <w:b/>
          <w:bCs/>
        </w:rPr>
        <w:t>C programming preprocessor directives</w:t>
      </w:r>
    </w:p>
    <w:p w14:paraId="5DE8894A" w14:textId="77777777" w:rsidR="001D6F75" w:rsidRPr="001D6F75" w:rsidRDefault="001D6F75" w:rsidP="001D6F75"/>
    <w:p w14:paraId="26EBDBC7" w14:textId="77777777" w:rsidR="001D6F75" w:rsidRDefault="001D6F75" w:rsidP="001D6F75">
      <w:pPr>
        <w:pStyle w:val="NormalWeb"/>
        <w:shd w:val="clear" w:color="auto" w:fill="FFFFFF"/>
        <w:spacing w:before="0" w:beforeAutospacing="0" w:after="360" w:afterAutospacing="0"/>
        <w:ind w:left="0"/>
        <w:jc w:val="both"/>
        <w:rPr>
          <w:rFonts w:ascii="Helvetica" w:hAnsi="Helvetica" w:cs="Helvetica"/>
          <w:color w:val="333333"/>
        </w:rPr>
      </w:pPr>
      <w:r>
        <w:rPr>
          <w:rFonts w:ascii="Helvetica" w:hAnsi="Helvetica" w:cs="Helvetica"/>
          <w:color w:val="333333"/>
        </w:rPr>
        <w:t>In this tutorial, you will learn in depth about </w:t>
      </w:r>
      <w:r>
        <w:rPr>
          <w:rStyle w:val="Strong"/>
          <w:rFonts w:ascii="Helvetica" w:hAnsi="Helvetica" w:cs="Helvetica"/>
          <w:color w:val="333333"/>
        </w:rPr>
        <w:t>C programming preprocessor directives</w:t>
      </w:r>
      <w:r>
        <w:rPr>
          <w:rFonts w:ascii="Helvetica" w:hAnsi="Helvetica" w:cs="Helvetica"/>
          <w:color w:val="333333"/>
        </w:rPr>
        <w:t> that modify source code before it is compiled by the compiler.</w:t>
      </w:r>
    </w:p>
    <w:p w14:paraId="415B24A7" w14:textId="226421B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rPr>
        <w:drawing>
          <wp:inline distT="0" distB="0" distL="0" distR="0" wp14:anchorId="585DC817" wp14:editId="72A82B4A">
            <wp:extent cx="4181475" cy="3495675"/>
            <wp:effectExtent l="0" t="0" r="9525" b="9525"/>
            <wp:docPr id="28" name="Picture 28" descr="C programming preprocessor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 programming preprocessor directiv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81475" cy="3495675"/>
                    </a:xfrm>
                    <a:prstGeom prst="rect">
                      <a:avLst/>
                    </a:prstGeom>
                    <a:noFill/>
                    <a:ln>
                      <a:noFill/>
                    </a:ln>
                  </pic:spPr>
                </pic:pic>
              </a:graphicData>
            </a:graphic>
          </wp:inline>
        </w:drawing>
      </w:r>
    </w:p>
    <w:p w14:paraId="6099FFD2"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lastRenderedPageBreak/>
        <w:t>As the name implies </w:t>
      </w:r>
      <w:r>
        <w:rPr>
          <w:rStyle w:val="Strong"/>
          <w:rFonts w:ascii="Helvetica" w:hAnsi="Helvetica" w:cs="Helvetica"/>
          <w:color w:val="333333"/>
        </w:rPr>
        <w:t>C programming preprocessor directives</w:t>
      </w:r>
      <w:r>
        <w:rPr>
          <w:rFonts w:ascii="Helvetica" w:hAnsi="Helvetica" w:cs="Helvetica"/>
          <w:color w:val="333333"/>
        </w:rPr>
        <w:t> are the instructions that execute our program before it is compiled.</w:t>
      </w:r>
    </w:p>
    <w:p w14:paraId="0EF7FD60"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Many of write C program without knowing what actually preprocessor is. In this article, we will explore preprocessor directives in C programming.</w:t>
      </w:r>
    </w:p>
    <w:p w14:paraId="5ABFF66F" w14:textId="77777777" w:rsidR="001D6F75" w:rsidRDefault="001D6F75" w:rsidP="001D6F75">
      <w:pPr>
        <w:pStyle w:val="Heading2"/>
        <w:shd w:val="clear" w:color="auto" w:fill="FFFFFF"/>
        <w:spacing w:before="0" w:after="120"/>
        <w:jc w:val="both"/>
        <w:rPr>
          <w:rFonts w:ascii="Georgia" w:hAnsi="Georgia" w:cs="Helvetica"/>
          <w:color w:val="222222"/>
        </w:rPr>
      </w:pPr>
      <w:r>
        <w:rPr>
          <w:rFonts w:ascii="Georgia" w:hAnsi="Georgia" w:cs="Helvetica"/>
          <w:b/>
          <w:bCs/>
          <w:color w:val="222222"/>
        </w:rPr>
        <w:t>C programming Preprocessor directives</w:t>
      </w:r>
    </w:p>
    <w:p w14:paraId="115DE0C3"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While writing C program, the first line of code that starts with </w:t>
      </w:r>
      <w:r>
        <w:rPr>
          <w:rStyle w:val="HTMLCode"/>
          <w:rFonts w:ascii="Consolas" w:eastAsiaTheme="minorHAnsi" w:hAnsi="Consolas"/>
          <w:color w:val="BD4147"/>
          <w:shd w:val="clear" w:color="auto" w:fill="F7F7F9"/>
        </w:rPr>
        <w:t>#</w:t>
      </w:r>
      <w:r>
        <w:rPr>
          <w:rFonts w:ascii="Helvetica" w:hAnsi="Helvetica" w:cs="Helvetica"/>
          <w:color w:val="333333"/>
        </w:rPr>
        <w:t> is called preprocessor directive and only comments and whitespace character are allowed before it.</w:t>
      </w:r>
    </w:p>
    <w:p w14:paraId="5984438C" w14:textId="77777777" w:rsidR="001D6F75" w:rsidRDefault="001D6F75" w:rsidP="001D6F75">
      <w:pPr>
        <w:pStyle w:val="Heading3"/>
        <w:shd w:val="clear" w:color="auto" w:fill="FFFFFF"/>
        <w:spacing w:before="0" w:after="120"/>
        <w:jc w:val="both"/>
        <w:rPr>
          <w:rFonts w:ascii="Georgia" w:hAnsi="Georgia" w:cs="Helvetica"/>
          <w:color w:val="222222"/>
        </w:rPr>
      </w:pPr>
      <w:r>
        <w:rPr>
          <w:rFonts w:ascii="Georgia" w:hAnsi="Georgia" w:cs="Helvetica"/>
          <w:b/>
          <w:bCs/>
          <w:color w:val="222222"/>
        </w:rPr>
        <w:t>#include preprocessor directive</w:t>
      </w:r>
    </w:p>
    <w:p w14:paraId="4220403B" w14:textId="77777777" w:rsidR="001D6F75" w:rsidRDefault="00F26275" w:rsidP="001D6F75">
      <w:pPr>
        <w:shd w:val="clear" w:color="auto" w:fill="FFFFFF"/>
        <w:jc w:val="both"/>
        <w:rPr>
          <w:rFonts w:ascii="Helvetica" w:hAnsi="Helvetica" w:cs="Helvetica"/>
          <w:color w:val="333333"/>
        </w:rPr>
      </w:pPr>
      <w:r>
        <w:rPr>
          <w:rFonts w:ascii="Helvetica" w:hAnsi="Helvetica" w:cs="Helvetica"/>
          <w:color w:val="333333"/>
        </w:rPr>
        <w:pict w14:anchorId="20D2056E">
          <v:rect id="_x0000_i1097" style="width:0;height:.75pt" o:hralign="center" o:hrstd="t" o:hr="t" fillcolor="#a0a0a0" stroked="f"/>
        </w:pict>
      </w:r>
    </w:p>
    <w:p w14:paraId="6A4CE043"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Every C program starts with </w:t>
      </w:r>
      <w:r>
        <w:rPr>
          <w:rStyle w:val="HTMLCode"/>
          <w:rFonts w:ascii="Consolas" w:eastAsiaTheme="minorHAnsi" w:hAnsi="Consolas"/>
          <w:color w:val="BD4147"/>
          <w:shd w:val="clear" w:color="auto" w:fill="F7F7F9"/>
        </w:rPr>
        <w:t>#include</w:t>
      </w:r>
      <w:r>
        <w:rPr>
          <w:rFonts w:ascii="Helvetica" w:hAnsi="Helvetica" w:cs="Helvetica"/>
          <w:color w:val="333333"/>
        </w:rPr>
        <w:t> preprocessor directive with </w:t>
      </w:r>
      <w:r>
        <w:rPr>
          <w:rStyle w:val="HTMLCode"/>
          <w:rFonts w:ascii="Consolas" w:eastAsiaTheme="minorHAnsi" w:hAnsi="Consolas"/>
          <w:color w:val="BD4147"/>
          <w:shd w:val="clear" w:color="auto" w:fill="F7F7F9"/>
        </w:rPr>
        <w:t>.h</w:t>
      </w:r>
      <w:r>
        <w:rPr>
          <w:rFonts w:ascii="Helvetica" w:hAnsi="Helvetica" w:cs="Helvetica"/>
          <w:color w:val="333333"/>
        </w:rPr>
        <w:t> extension file known as a header file.</w:t>
      </w:r>
    </w:p>
    <w:p w14:paraId="22445976"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This causes the copy of a file to be placed in place of the directive. There are two ways to write </w:t>
      </w:r>
      <w:r>
        <w:rPr>
          <w:rStyle w:val="HTMLCode"/>
          <w:rFonts w:ascii="Consolas" w:eastAsiaTheme="minorHAnsi" w:hAnsi="Consolas"/>
          <w:color w:val="BD4147"/>
          <w:shd w:val="clear" w:color="auto" w:fill="F7F7F9"/>
        </w:rPr>
        <w:t>#</w:t>
      </w:r>
      <w:proofErr w:type="spellStart"/>
      <w:r>
        <w:rPr>
          <w:rStyle w:val="HTMLCode"/>
          <w:rFonts w:ascii="Consolas" w:eastAsiaTheme="minorHAnsi" w:hAnsi="Consolas"/>
          <w:color w:val="BD4147"/>
          <w:shd w:val="clear" w:color="auto" w:fill="F7F7F9"/>
        </w:rPr>
        <w:t>include</w:t>
      </w:r>
      <w:r>
        <w:rPr>
          <w:rFonts w:ascii="Helvetica" w:hAnsi="Helvetica" w:cs="Helvetica"/>
          <w:color w:val="333333"/>
        </w:rPr>
        <w:t>directive</w:t>
      </w:r>
      <w:proofErr w:type="spellEnd"/>
      <w:r>
        <w:rPr>
          <w:rFonts w:ascii="Helvetica" w:hAnsi="Helvetica" w:cs="Helvetica"/>
          <w:color w:val="333333"/>
        </w:rPr>
        <w:t>. These are</w:t>
      </w:r>
    </w:p>
    <w:p w14:paraId="3328C5A8"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&lt;filename&gt;</w:t>
      </w:r>
    </w:p>
    <w:p w14:paraId="3E3383F1" w14:textId="77777777" w:rsidR="001D6F75" w:rsidRDefault="001D6F75" w:rsidP="001D6F75">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#include "filename"</w:t>
      </w:r>
    </w:p>
    <w:p w14:paraId="59597A15"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Following is the difference between these two:</w:t>
      </w:r>
    </w:p>
    <w:p w14:paraId="58AD670C" w14:textId="77777777" w:rsidR="001D6F75" w:rsidRDefault="001D6F75" w:rsidP="001D6F75">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#include &lt;filename&gt;</w:t>
      </w:r>
    </w:p>
    <w:p w14:paraId="0F571506"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This command is used for standard library headers. It searches for header file in the specified list of directories only.</w:t>
      </w:r>
    </w:p>
    <w:p w14:paraId="1ACE3C9B"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See the list of standard library headers.</w:t>
      </w:r>
    </w:p>
    <w:p w14:paraId="74F7CD56" w14:textId="77777777" w:rsidR="001D6F75" w:rsidRDefault="001D6F75" w:rsidP="001D6F75">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#include "filename"</w:t>
      </w:r>
    </w:p>
    <w:p w14:paraId="618D63F0"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This command searches for the file in the current directory as well as the specified list of directories. This method is used for </w:t>
      </w:r>
      <w:r>
        <w:rPr>
          <w:rStyle w:val="Strong"/>
          <w:rFonts w:ascii="Helvetica" w:hAnsi="Helvetica" w:cs="Helvetica"/>
          <w:color w:val="333333"/>
        </w:rPr>
        <w:t>programmer-defined headers.</w:t>
      </w:r>
    </w:p>
    <w:p w14:paraId="083FC63B" w14:textId="77777777" w:rsidR="001D6F75" w:rsidRDefault="001D6F75" w:rsidP="001D6F75">
      <w:pPr>
        <w:pStyle w:val="Heading3"/>
        <w:shd w:val="clear" w:color="auto" w:fill="FFFFFF"/>
        <w:spacing w:before="0" w:after="120"/>
        <w:jc w:val="both"/>
        <w:rPr>
          <w:rFonts w:ascii="Georgia" w:hAnsi="Georgia" w:cs="Helvetica"/>
          <w:color w:val="222222"/>
        </w:rPr>
      </w:pPr>
      <w:r>
        <w:rPr>
          <w:rFonts w:ascii="Georgia" w:hAnsi="Georgia" w:cs="Helvetica"/>
          <w:b/>
          <w:bCs/>
          <w:color w:val="222222"/>
        </w:rPr>
        <w:t>#define preprocessor directive (Symbolic Constants)</w:t>
      </w:r>
    </w:p>
    <w:p w14:paraId="11A48952" w14:textId="77777777" w:rsidR="001D6F75" w:rsidRDefault="00F26275" w:rsidP="001D6F75">
      <w:pPr>
        <w:shd w:val="clear" w:color="auto" w:fill="FFFFFF"/>
        <w:jc w:val="both"/>
        <w:rPr>
          <w:rFonts w:ascii="Helvetica" w:hAnsi="Helvetica" w:cs="Helvetica"/>
          <w:color w:val="333333"/>
        </w:rPr>
      </w:pPr>
      <w:r>
        <w:rPr>
          <w:rFonts w:ascii="Helvetica" w:hAnsi="Helvetica" w:cs="Helvetica"/>
          <w:color w:val="333333"/>
        </w:rPr>
        <w:pict w14:anchorId="34271618">
          <v:rect id="_x0000_i1098" style="width:0;height:.75pt" o:hralign="center" o:hrstd="t" o:hr="t" fillcolor="#a0a0a0" stroked="f"/>
        </w:pict>
      </w:r>
    </w:p>
    <w:p w14:paraId="7034D7FE"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w:t>
      </w:r>
      <w:r>
        <w:rPr>
          <w:rStyle w:val="HTMLCode"/>
          <w:rFonts w:ascii="Consolas" w:eastAsiaTheme="minorHAnsi" w:hAnsi="Consolas"/>
          <w:color w:val="BD4147"/>
          <w:shd w:val="clear" w:color="auto" w:fill="F7F7F9"/>
        </w:rPr>
        <w:t>#define</w:t>
      </w:r>
      <w:r>
        <w:rPr>
          <w:rFonts w:ascii="Helvetica" w:hAnsi="Helvetica" w:cs="Helvetica"/>
          <w:color w:val="333333"/>
        </w:rPr>
        <w:t> directive is used to create symbolic constants and the statement is called </w:t>
      </w:r>
      <w:r>
        <w:rPr>
          <w:rStyle w:val="Strong"/>
          <w:rFonts w:ascii="Helvetica" w:hAnsi="Helvetica" w:cs="Helvetica"/>
          <w:color w:val="333333"/>
        </w:rPr>
        <w:t>macro. </w:t>
      </w:r>
    </w:p>
    <w:p w14:paraId="364F16DF" w14:textId="77777777" w:rsidR="001D6F75" w:rsidRDefault="001D6F75" w:rsidP="001D6F75">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 xml:space="preserve">#define identifier </w:t>
      </w:r>
      <w:proofErr w:type="spellStart"/>
      <w:r>
        <w:rPr>
          <w:rStyle w:val="HTMLCode"/>
          <w:rFonts w:ascii="Consolas" w:eastAsiaTheme="minorHAnsi" w:hAnsi="Consolas"/>
          <w:color w:val="292B2C"/>
        </w:rPr>
        <w:t>replacement_text</w:t>
      </w:r>
      <w:proofErr w:type="spellEnd"/>
    </w:p>
    <w:p w14:paraId="132D3C8F"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lastRenderedPageBreak/>
        <w:t>When a symbolic constant is defined in the program, all subsequent identifier or symbol is replaced by </w:t>
      </w:r>
      <w:proofErr w:type="spellStart"/>
      <w:r>
        <w:rPr>
          <w:rStyle w:val="HTMLCode"/>
          <w:rFonts w:ascii="Consolas" w:eastAsiaTheme="minorHAnsi" w:hAnsi="Consolas"/>
          <w:color w:val="BD4147"/>
          <w:shd w:val="clear" w:color="auto" w:fill="F7F7F9"/>
        </w:rPr>
        <w:t>replacement_text</w:t>
      </w:r>
      <w:proofErr w:type="spellEnd"/>
      <w:r>
        <w:rPr>
          <w:rFonts w:ascii="Helvetica" w:hAnsi="Helvetica" w:cs="Helvetica"/>
          <w:color w:val="333333"/>
        </w:rPr>
        <w:t>.</w:t>
      </w:r>
    </w:p>
    <w:p w14:paraId="497901BB"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For example:</w:t>
      </w:r>
    </w:p>
    <w:p w14:paraId="42443D39" w14:textId="77777777" w:rsidR="001D6F75" w:rsidRDefault="001D6F75" w:rsidP="001D6F75">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#define SIZE 10</w:t>
      </w:r>
    </w:p>
    <w:p w14:paraId="4EED88D3"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When symbolic constant </w:t>
      </w:r>
      <w:r>
        <w:rPr>
          <w:rStyle w:val="HTMLCode"/>
          <w:rFonts w:ascii="Consolas" w:eastAsiaTheme="minorHAnsi" w:hAnsi="Consolas"/>
          <w:color w:val="BD4147"/>
          <w:shd w:val="clear" w:color="auto" w:fill="F7F7F9"/>
        </w:rPr>
        <w:t>SIZE</w:t>
      </w:r>
      <w:r>
        <w:rPr>
          <w:rFonts w:ascii="Helvetica" w:hAnsi="Helvetica" w:cs="Helvetica"/>
          <w:color w:val="333333"/>
        </w:rPr>
        <w:t> appears in the program it is replaced with 10.</w:t>
      </w:r>
    </w:p>
    <w:p w14:paraId="09A6EDAF" w14:textId="77777777" w:rsidR="001D6F75" w:rsidRDefault="001D6F75" w:rsidP="001D6F75">
      <w:pPr>
        <w:pStyle w:val="Heading3"/>
        <w:shd w:val="clear" w:color="auto" w:fill="FFFFFF"/>
        <w:spacing w:before="0" w:after="120"/>
        <w:jc w:val="both"/>
        <w:rPr>
          <w:rFonts w:ascii="Georgia" w:hAnsi="Georgia" w:cs="Helvetica"/>
          <w:color w:val="222222"/>
        </w:rPr>
      </w:pPr>
      <w:r>
        <w:rPr>
          <w:rFonts w:ascii="Georgia" w:hAnsi="Georgia" w:cs="Helvetica"/>
          <w:b/>
          <w:bCs/>
          <w:color w:val="222222"/>
        </w:rPr>
        <w:t>Example: C program to calculate the area of a circle.</w:t>
      </w:r>
    </w:p>
    <w:p w14:paraId="63F8FCAF"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Program to calculate the </w:t>
      </w:r>
      <w:proofErr w:type="spellStart"/>
      <w:r>
        <w:rPr>
          <w:rStyle w:val="HTMLCode"/>
          <w:rFonts w:ascii="Consolas" w:eastAsiaTheme="minorHAnsi" w:hAnsi="Consolas"/>
          <w:color w:val="292B2C"/>
        </w:rPr>
        <w:t>are</w:t>
      </w:r>
      <w:proofErr w:type="spellEnd"/>
      <w:r>
        <w:rPr>
          <w:rStyle w:val="HTMLCode"/>
          <w:rFonts w:ascii="Consolas" w:eastAsiaTheme="minorHAnsi" w:hAnsi="Consolas"/>
          <w:color w:val="292B2C"/>
        </w:rPr>
        <w:t xml:space="preserve"> of a circle */</w:t>
      </w:r>
    </w:p>
    <w:p w14:paraId="6202A28F"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1A2331C0"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#define PI 3.1415</w:t>
      </w:r>
    </w:p>
    <w:p w14:paraId="53385882"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p>
    <w:p w14:paraId="33A85130"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5B3F6FBC"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2BAE5C36"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float r, area;</w:t>
      </w:r>
    </w:p>
    <w:p w14:paraId="5B144015"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"Enter radius: ");</w:t>
      </w:r>
    </w:p>
    <w:p w14:paraId="32EB55DF"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scanf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"%f", &amp;r);</w:t>
      </w:r>
    </w:p>
    <w:p w14:paraId="094A299A"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p>
    <w:p w14:paraId="7D2AA766"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area = PI * r * r;</w:t>
      </w:r>
    </w:p>
    <w:p w14:paraId="6864E592"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w:t>
      </w:r>
      <w:proofErr w:type="spellStart"/>
      <w:r>
        <w:rPr>
          <w:rStyle w:val="HTMLCode"/>
          <w:rFonts w:ascii="Consolas" w:eastAsiaTheme="minorHAnsi" w:hAnsi="Consolas"/>
          <w:color w:val="292B2C"/>
        </w:rPr>
        <w:t>nArea</w:t>
      </w:r>
      <w:proofErr w:type="spellEnd"/>
      <w:r>
        <w:rPr>
          <w:rStyle w:val="HTMLCode"/>
          <w:rFonts w:ascii="Consolas" w:eastAsiaTheme="minorHAnsi" w:hAnsi="Consolas"/>
          <w:color w:val="292B2C"/>
        </w:rPr>
        <w:t xml:space="preserve"> of circle= %.3f", area);</w:t>
      </w:r>
    </w:p>
    <w:p w14:paraId="01C7F313"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p>
    <w:p w14:paraId="6EC4DBFE"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1138930B"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426DC977"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p>
    <w:p w14:paraId="08D6A41D"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2D62A3C2" w14:textId="77777777" w:rsidR="001D6F75" w:rsidRDefault="001D6F75" w:rsidP="001D6F75">
      <w:pPr>
        <w:pStyle w:val="HTMLPreformatted"/>
        <w:shd w:val="clear" w:color="auto" w:fill="EEEEEE"/>
        <w:spacing w:after="384"/>
        <w:jc w:val="both"/>
        <w:rPr>
          <w:rStyle w:val="HTMLSample"/>
          <w:rFonts w:eastAsiaTheme="minorHAnsi"/>
          <w:color w:val="292B2C"/>
        </w:rPr>
      </w:pPr>
      <w:r>
        <w:rPr>
          <w:rStyle w:val="HTMLSample"/>
          <w:rFonts w:eastAsiaTheme="minorHAnsi"/>
          <w:color w:val="292B2C"/>
        </w:rPr>
        <w:t>Enter radius: 4.2</w:t>
      </w:r>
    </w:p>
    <w:p w14:paraId="3C311E4C" w14:textId="77777777" w:rsidR="001D6F75" w:rsidRDefault="001D6F75" w:rsidP="001D6F75">
      <w:pPr>
        <w:pStyle w:val="HTMLPreformatted"/>
        <w:shd w:val="clear" w:color="auto" w:fill="EEEEEE"/>
        <w:spacing w:after="384"/>
        <w:jc w:val="both"/>
        <w:rPr>
          <w:rFonts w:ascii="Courier" w:hAnsi="Courier"/>
          <w:color w:val="292B2C"/>
        </w:rPr>
      </w:pPr>
      <w:r>
        <w:rPr>
          <w:rStyle w:val="HTMLSample"/>
          <w:rFonts w:eastAsiaTheme="minorHAnsi"/>
          <w:color w:val="292B2C"/>
        </w:rPr>
        <w:lastRenderedPageBreak/>
        <w:t>Area of circle= 55.416</w:t>
      </w:r>
    </w:p>
    <w:p w14:paraId="436414C3"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w:t>
      </w:r>
    </w:p>
    <w:p w14:paraId="717D5DCB"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the above program, we have defined symbolic constant </w:t>
      </w:r>
      <w:r>
        <w:rPr>
          <w:rStyle w:val="HTMLCode"/>
          <w:rFonts w:ascii="Consolas" w:eastAsiaTheme="minorHAnsi" w:hAnsi="Consolas"/>
          <w:color w:val="BD4147"/>
          <w:shd w:val="clear" w:color="auto" w:fill="F7F7F9"/>
        </w:rPr>
        <w:t>PI</w:t>
      </w:r>
      <w:r>
        <w:rPr>
          <w:rFonts w:ascii="Helvetica" w:hAnsi="Helvetica" w:cs="Helvetica"/>
          <w:color w:val="333333"/>
        </w:rPr>
        <w:t> which value is </w:t>
      </w:r>
      <w:r>
        <w:rPr>
          <w:rStyle w:val="HTMLCode"/>
          <w:rFonts w:ascii="Consolas" w:eastAsiaTheme="minorHAnsi" w:hAnsi="Consolas"/>
          <w:color w:val="BD4147"/>
          <w:shd w:val="clear" w:color="auto" w:fill="F7F7F9"/>
        </w:rPr>
        <w:t>3.1415</w:t>
      </w:r>
      <w:r>
        <w:rPr>
          <w:rFonts w:ascii="Helvetica" w:hAnsi="Helvetica" w:cs="Helvetica"/>
          <w:color w:val="333333"/>
        </w:rPr>
        <w:t>.</w:t>
      </w:r>
    </w:p>
    <w:p w14:paraId="71843698"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If the value of constant needs to be modified in the program, it can be done simply by changing the value of </w:t>
      </w:r>
      <w:proofErr w:type="spellStart"/>
      <w:r>
        <w:rPr>
          <w:rStyle w:val="HTMLCode"/>
          <w:rFonts w:ascii="Consolas" w:eastAsiaTheme="minorHAnsi" w:hAnsi="Consolas"/>
          <w:color w:val="BD4147"/>
          <w:shd w:val="clear" w:color="auto" w:fill="F7F7F9"/>
        </w:rPr>
        <w:t>PI</w:t>
      </w:r>
      <w:r>
        <w:rPr>
          <w:rFonts w:ascii="Helvetica" w:hAnsi="Helvetica" w:cs="Helvetica"/>
          <w:color w:val="333333"/>
        </w:rPr>
        <w:t>in</w:t>
      </w:r>
      <w:proofErr w:type="spellEnd"/>
      <w:r>
        <w:rPr>
          <w:rFonts w:ascii="Helvetica" w:hAnsi="Helvetica" w:cs="Helvetica"/>
          <w:color w:val="333333"/>
        </w:rPr>
        <w:t> </w:t>
      </w:r>
      <w:r>
        <w:rPr>
          <w:rStyle w:val="HTMLCode"/>
          <w:rFonts w:ascii="Consolas" w:eastAsiaTheme="minorHAnsi" w:hAnsi="Consolas"/>
          <w:color w:val="BD4147"/>
          <w:shd w:val="clear" w:color="auto" w:fill="F7F7F9"/>
        </w:rPr>
        <w:t>#define</w:t>
      </w:r>
      <w:r>
        <w:rPr>
          <w:rFonts w:ascii="Helvetica" w:hAnsi="Helvetica" w:cs="Helvetica"/>
          <w:color w:val="333333"/>
        </w:rPr>
        <w:t> directive.</w:t>
      </w:r>
    </w:p>
    <w:p w14:paraId="782F5D2D" w14:textId="77777777" w:rsidR="001D6F75" w:rsidRDefault="001D6F75" w:rsidP="001D6F75">
      <w:pPr>
        <w:shd w:val="clear" w:color="auto" w:fill="0A243E"/>
        <w:jc w:val="both"/>
        <w:rPr>
          <w:rFonts w:ascii="Helvetica" w:hAnsi="Helvetica" w:cs="Helvetica"/>
          <w:color w:val="FFFFFF"/>
        </w:rPr>
      </w:pPr>
      <w:r>
        <w:rPr>
          <w:rFonts w:ascii="Helvetica" w:hAnsi="Helvetica" w:cs="Helvetica"/>
          <w:color w:val="FFFFFF"/>
        </w:rPr>
        <w:t>Good Programming Practice</w:t>
      </w:r>
    </w:p>
    <w:p w14:paraId="4C168035" w14:textId="77777777" w:rsidR="001D6F75" w:rsidRDefault="001D6F75" w:rsidP="001D6F75">
      <w:pPr>
        <w:shd w:val="clear" w:color="auto" w:fill="F2F2F2"/>
        <w:jc w:val="both"/>
        <w:rPr>
          <w:rFonts w:ascii="Helvetica" w:hAnsi="Helvetica" w:cs="Helvetica"/>
          <w:color w:val="333333"/>
        </w:rPr>
      </w:pPr>
      <w:r>
        <w:rPr>
          <w:rFonts w:ascii="Helvetica" w:hAnsi="Helvetica" w:cs="Helvetica"/>
          <w:color w:val="333333"/>
        </w:rPr>
        <w:t>In C symbolic constants are defined only using capital letters and try using a meaningful name for it.</w:t>
      </w:r>
    </w:p>
    <w:p w14:paraId="16414AA5"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61D96A2A" w14:textId="77777777" w:rsidR="001D6F75" w:rsidRDefault="001D6F75" w:rsidP="001D6F75">
      <w:pPr>
        <w:shd w:val="clear" w:color="auto" w:fill="C14747"/>
        <w:jc w:val="both"/>
        <w:rPr>
          <w:rFonts w:ascii="Helvetica" w:hAnsi="Helvetica" w:cs="Helvetica"/>
          <w:color w:val="FFFFFF"/>
        </w:rPr>
      </w:pPr>
      <w:r>
        <w:rPr>
          <w:rFonts w:ascii="Helvetica" w:hAnsi="Helvetica" w:cs="Helvetica"/>
          <w:color w:val="FFFFFF"/>
        </w:rPr>
        <w:t>Common Programming Error</w:t>
      </w:r>
    </w:p>
    <w:p w14:paraId="6CCABF5F" w14:textId="77777777" w:rsidR="001D6F75" w:rsidRDefault="001D6F75" w:rsidP="001D6F75">
      <w:pPr>
        <w:shd w:val="clear" w:color="auto" w:fill="F2F2F2"/>
        <w:jc w:val="both"/>
        <w:rPr>
          <w:rFonts w:ascii="Helvetica" w:hAnsi="Helvetica" w:cs="Helvetica"/>
          <w:color w:val="333333"/>
        </w:rPr>
      </w:pPr>
      <w:r>
        <w:rPr>
          <w:rFonts w:ascii="Helvetica" w:hAnsi="Helvetica" w:cs="Helvetica"/>
          <w:color w:val="333333"/>
        </w:rPr>
        <w:t>Terminating macro definition with a semicolon and forgetting to enclose header file with </w:t>
      </w:r>
      <w:r>
        <w:rPr>
          <w:rStyle w:val="HTMLCode"/>
          <w:rFonts w:ascii="Consolas" w:eastAsiaTheme="minorHAnsi" w:hAnsi="Consolas"/>
          <w:color w:val="BD4147"/>
          <w:shd w:val="clear" w:color="auto" w:fill="F7F7F9"/>
        </w:rPr>
        <w:t>&lt; &gt;</w:t>
      </w:r>
      <w:r>
        <w:rPr>
          <w:rFonts w:ascii="Helvetica" w:hAnsi="Helvetica" w:cs="Helvetica"/>
          <w:color w:val="333333"/>
        </w:rPr>
        <w:t>.</w:t>
      </w:r>
    </w:p>
    <w:p w14:paraId="391C91DA"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w:t>
      </w:r>
    </w:p>
    <w:p w14:paraId="1814393B" w14:textId="77777777" w:rsidR="001D6F75" w:rsidRDefault="001D6F75" w:rsidP="001D6F75">
      <w:pPr>
        <w:pStyle w:val="Heading3"/>
        <w:shd w:val="clear" w:color="auto" w:fill="FFFFFF"/>
        <w:spacing w:before="0" w:after="120"/>
        <w:jc w:val="both"/>
        <w:rPr>
          <w:rFonts w:ascii="Georgia" w:hAnsi="Georgia" w:cs="Helvetica"/>
          <w:color w:val="222222"/>
        </w:rPr>
      </w:pPr>
      <w:r>
        <w:rPr>
          <w:rFonts w:ascii="Georgia" w:hAnsi="Georgia" w:cs="Helvetica"/>
          <w:b/>
          <w:bCs/>
          <w:color w:val="222222"/>
        </w:rPr>
        <w:t>Common example of using #define</w:t>
      </w:r>
    </w:p>
    <w:p w14:paraId="5AE44886"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 xml:space="preserve">&gt; </w:t>
      </w:r>
    </w:p>
    <w:p w14:paraId="02BF3073"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#define OR ||</w:t>
      </w:r>
    </w:p>
    <w:p w14:paraId="7BB2513D"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#define AND &amp;&amp;</w:t>
      </w:r>
    </w:p>
    <w:p w14:paraId="02E38A7A"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6E44115B"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445AC240"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int x, y, z;</w:t>
      </w:r>
    </w:p>
    <w:p w14:paraId="68DAFB45"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"Enter values of x, y and z: ");</w:t>
      </w:r>
    </w:p>
    <w:p w14:paraId="33E68718"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scanf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"%d %d %d", &amp;x, &amp;y, &amp;z);</w:t>
      </w:r>
    </w:p>
    <w:p w14:paraId="2DD97551"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gramStart"/>
      <w:r>
        <w:rPr>
          <w:rStyle w:val="HTMLCode"/>
          <w:rFonts w:ascii="Consolas" w:eastAsiaTheme="minorHAnsi" w:hAnsi="Consolas"/>
          <w:color w:val="292B2C"/>
        </w:rPr>
        <w:t>if(</w:t>
      </w:r>
      <w:proofErr w:type="gramEnd"/>
      <w:r>
        <w:rPr>
          <w:rStyle w:val="HTMLCode"/>
          <w:rFonts w:ascii="Consolas" w:eastAsiaTheme="minorHAnsi" w:hAnsi="Consolas"/>
          <w:color w:val="292B2C"/>
        </w:rPr>
        <w:t>(x &gt; 5 AND y &lt; 10) OR (z &gt; 100))</w:t>
      </w:r>
    </w:p>
    <w:p w14:paraId="0A7676DA"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"Max will get apple.");</w:t>
      </w:r>
    </w:p>
    <w:p w14:paraId="7DBA352D"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else</w:t>
      </w:r>
    </w:p>
    <w:p w14:paraId="6B96F116"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lastRenderedPageBreak/>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"Max will get punishment.");</w:t>
      </w:r>
    </w:p>
    <w:p w14:paraId="18ABCF02"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12313681" w14:textId="77777777" w:rsidR="001D6F75" w:rsidRDefault="001D6F75" w:rsidP="001D6F75">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w:t>
      </w:r>
    </w:p>
    <w:p w14:paraId="05049DE0" w14:textId="77777777" w:rsidR="001D6F75" w:rsidRDefault="001D6F75" w:rsidP="001D6F75">
      <w:pPr>
        <w:pStyle w:val="Heading2"/>
        <w:shd w:val="clear" w:color="auto" w:fill="FFFFFF"/>
        <w:spacing w:before="0" w:after="120"/>
        <w:jc w:val="both"/>
        <w:rPr>
          <w:rFonts w:ascii="Georgia" w:hAnsi="Georgia" w:cs="Helvetica"/>
          <w:color w:val="222222"/>
        </w:rPr>
      </w:pPr>
      <w:r>
        <w:rPr>
          <w:rFonts w:ascii="Georgia" w:hAnsi="Georgia" w:cs="Helvetica"/>
          <w:b/>
          <w:bCs/>
          <w:color w:val="222222"/>
        </w:rPr>
        <w:t>Macros with arguments</w:t>
      </w:r>
    </w:p>
    <w:p w14:paraId="1D2957E5" w14:textId="77777777" w:rsidR="001D6F75" w:rsidRDefault="00F26275" w:rsidP="001D6F75">
      <w:pPr>
        <w:shd w:val="clear" w:color="auto" w:fill="FFFFFF"/>
        <w:jc w:val="both"/>
        <w:rPr>
          <w:rFonts w:ascii="Helvetica" w:hAnsi="Helvetica" w:cs="Helvetica"/>
          <w:color w:val="333333"/>
        </w:rPr>
      </w:pPr>
      <w:r>
        <w:rPr>
          <w:rFonts w:ascii="Helvetica" w:hAnsi="Helvetica" w:cs="Helvetica"/>
          <w:color w:val="333333"/>
        </w:rPr>
        <w:pict w14:anchorId="5A8754FC">
          <v:rect id="_x0000_i1099" style="width:0;height:.75pt" o:hralign="center" o:hrstd="t" o:hr="t" fillcolor="#a0a0a0" stroked="f"/>
        </w:pict>
      </w:r>
    </w:p>
    <w:p w14:paraId="561DA489"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Till now we have used simple macros with no arguments. Interestingly macros can have arguments.</w:t>
      </w:r>
    </w:p>
    <w:p w14:paraId="4A3E0C63" w14:textId="77777777" w:rsidR="001D6F75" w:rsidRDefault="001D6F75" w:rsidP="001D6F75">
      <w:pPr>
        <w:pStyle w:val="Heading3"/>
        <w:shd w:val="clear" w:color="auto" w:fill="FFFFFF"/>
        <w:spacing w:before="0" w:after="120"/>
        <w:jc w:val="both"/>
        <w:rPr>
          <w:rFonts w:ascii="Georgia" w:hAnsi="Georgia" w:cs="Helvetica"/>
          <w:color w:val="222222"/>
        </w:rPr>
      </w:pPr>
      <w:r>
        <w:rPr>
          <w:rFonts w:ascii="Georgia" w:hAnsi="Georgia" w:cs="Helvetica"/>
          <w:b/>
          <w:bCs/>
          <w:color w:val="222222"/>
        </w:rPr>
        <w:t>Example: Using macro with arguments</w:t>
      </w:r>
    </w:p>
    <w:p w14:paraId="496E0C07"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#include &lt;</w:t>
      </w:r>
      <w:proofErr w:type="spellStart"/>
      <w:r>
        <w:rPr>
          <w:rStyle w:val="HTMLCode"/>
          <w:rFonts w:ascii="Consolas" w:eastAsiaTheme="minorHAnsi" w:hAnsi="Consolas"/>
          <w:color w:val="292B2C"/>
        </w:rPr>
        <w:t>stdio.h</w:t>
      </w:r>
      <w:proofErr w:type="spellEnd"/>
      <w:r>
        <w:rPr>
          <w:rStyle w:val="HTMLCode"/>
          <w:rFonts w:ascii="Consolas" w:eastAsiaTheme="minorHAnsi" w:hAnsi="Consolas"/>
          <w:color w:val="292B2C"/>
        </w:rPr>
        <w:t>&gt;</w:t>
      </w:r>
    </w:p>
    <w:p w14:paraId="1DD04F1F"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#define CIRCLE_AREA(r) (3.1415 * r * r)</w:t>
      </w:r>
    </w:p>
    <w:p w14:paraId="5B782549"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p>
    <w:p w14:paraId="2B3B573C"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int </w:t>
      </w:r>
      <w:proofErr w:type="gramStart"/>
      <w:r>
        <w:rPr>
          <w:rStyle w:val="HTMLCode"/>
          <w:rFonts w:ascii="Consolas" w:eastAsiaTheme="minorHAnsi" w:hAnsi="Consolas"/>
          <w:color w:val="292B2C"/>
        </w:rPr>
        <w:t>main(</w:t>
      </w:r>
      <w:proofErr w:type="gramEnd"/>
      <w:r>
        <w:rPr>
          <w:rStyle w:val="HTMLCode"/>
          <w:rFonts w:ascii="Consolas" w:eastAsiaTheme="minorHAnsi" w:hAnsi="Consolas"/>
          <w:color w:val="292B2C"/>
        </w:rPr>
        <w:t>)</w:t>
      </w:r>
    </w:p>
    <w:p w14:paraId="1E8E59FD"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w:t>
      </w:r>
    </w:p>
    <w:p w14:paraId="561EF36F"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float x = 4.2;</w:t>
      </w:r>
    </w:p>
    <w:p w14:paraId="7C6DCFD3"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w:t>
      </w:r>
      <w:proofErr w:type="spellStart"/>
      <w:proofErr w:type="gramStart"/>
      <w:r>
        <w:rPr>
          <w:rStyle w:val="HTMLCode"/>
          <w:rFonts w:ascii="Consolas" w:eastAsiaTheme="minorHAnsi" w:hAnsi="Consolas"/>
          <w:color w:val="292B2C"/>
        </w:rPr>
        <w:t>printf</w:t>
      </w:r>
      <w:proofErr w:type="spellEnd"/>
      <w:r>
        <w:rPr>
          <w:rStyle w:val="HTMLCode"/>
          <w:rFonts w:ascii="Consolas" w:eastAsiaTheme="minorHAnsi" w:hAnsi="Consolas"/>
          <w:color w:val="292B2C"/>
        </w:rPr>
        <w:t>(</w:t>
      </w:r>
      <w:proofErr w:type="gramEnd"/>
      <w:r>
        <w:rPr>
          <w:rStyle w:val="HTMLCode"/>
          <w:rFonts w:ascii="Consolas" w:eastAsiaTheme="minorHAnsi" w:hAnsi="Consolas"/>
          <w:color w:val="292B2C"/>
        </w:rPr>
        <w:t>"Area of circle= %.3f", CIRCLE_AREA(x));</w:t>
      </w:r>
    </w:p>
    <w:p w14:paraId="1BCABE13"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t xml:space="preserve">   return 0;</w:t>
      </w:r>
    </w:p>
    <w:p w14:paraId="4BEAB272" w14:textId="77777777" w:rsidR="001D6F75" w:rsidRDefault="001D6F75" w:rsidP="001D6F75">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w:t>
      </w:r>
    </w:p>
    <w:p w14:paraId="05CCAD90"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14:paraId="182B213E" w14:textId="77777777" w:rsidR="001D6F75" w:rsidRDefault="001D6F75" w:rsidP="001D6F75">
      <w:pPr>
        <w:pStyle w:val="HTMLPreformatted"/>
        <w:shd w:val="clear" w:color="auto" w:fill="EEEEEE"/>
        <w:spacing w:after="384"/>
        <w:jc w:val="both"/>
        <w:rPr>
          <w:rStyle w:val="HTMLSample"/>
          <w:rFonts w:eastAsiaTheme="minorHAnsi"/>
          <w:color w:val="292B2C"/>
        </w:rPr>
      </w:pPr>
      <w:r>
        <w:rPr>
          <w:rStyle w:val="HTMLSample"/>
          <w:rFonts w:eastAsiaTheme="minorHAnsi"/>
          <w:color w:val="292B2C"/>
        </w:rPr>
        <w:t>Enter radius: 4.2</w:t>
      </w:r>
    </w:p>
    <w:p w14:paraId="49A6F647" w14:textId="77777777" w:rsidR="001D6F75" w:rsidRDefault="001D6F75" w:rsidP="001D6F75">
      <w:pPr>
        <w:pStyle w:val="HTMLPreformatted"/>
        <w:shd w:val="clear" w:color="auto" w:fill="EEEEEE"/>
        <w:spacing w:after="384"/>
        <w:jc w:val="both"/>
        <w:rPr>
          <w:rFonts w:ascii="Courier" w:hAnsi="Courier"/>
          <w:color w:val="292B2C"/>
        </w:rPr>
      </w:pPr>
      <w:r>
        <w:rPr>
          <w:rStyle w:val="HTMLSample"/>
          <w:rFonts w:eastAsiaTheme="minorHAnsi"/>
          <w:color w:val="292B2C"/>
        </w:rPr>
        <w:t>Area of circle= 55.416</w:t>
      </w:r>
    </w:p>
    <w:p w14:paraId="2542E8D2"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Explanation</w:t>
      </w:r>
      <w:r>
        <w:rPr>
          <w:rFonts w:ascii="Helvetica" w:hAnsi="Helvetica" w:cs="Helvetica"/>
          <w:color w:val="333333"/>
        </w:rPr>
        <w:br/>
        <w:t>In the above program, wherever there is </w:t>
      </w:r>
      <w:r>
        <w:rPr>
          <w:rStyle w:val="HTMLCode"/>
          <w:rFonts w:ascii="Consolas" w:eastAsiaTheme="minorHAnsi" w:hAnsi="Consolas"/>
          <w:color w:val="BD4147"/>
          <w:shd w:val="clear" w:color="auto" w:fill="F7F7F9"/>
        </w:rPr>
        <w:t>CIRCLE_AREA(r)</w:t>
      </w:r>
      <w:r>
        <w:rPr>
          <w:rFonts w:ascii="Helvetica" w:hAnsi="Helvetica" w:cs="Helvetica"/>
          <w:color w:val="333333"/>
        </w:rPr>
        <w:t> it is replaced with </w:t>
      </w:r>
      <w:r>
        <w:rPr>
          <w:rStyle w:val="HTMLCode"/>
          <w:rFonts w:ascii="Consolas" w:eastAsiaTheme="minorHAnsi" w:hAnsi="Consolas"/>
          <w:color w:val="BD4147"/>
          <w:shd w:val="clear" w:color="auto" w:fill="F7F7F9"/>
        </w:rPr>
        <w:t>3.1415 * r * r</w:t>
      </w:r>
      <w:r>
        <w:rPr>
          <w:rFonts w:ascii="Helvetica" w:hAnsi="Helvetica" w:cs="Helvetica"/>
          <w:color w:val="333333"/>
        </w:rPr>
        <w:t>. The variable </w:t>
      </w:r>
      <w:proofErr w:type="spellStart"/>
      <w:r>
        <w:rPr>
          <w:rStyle w:val="HTMLCode"/>
          <w:rFonts w:ascii="Consolas" w:eastAsiaTheme="minorHAnsi" w:hAnsi="Consolas"/>
          <w:color w:val="BD4147"/>
          <w:shd w:val="clear" w:color="auto" w:fill="F7F7F9"/>
        </w:rPr>
        <w:t>x</w:t>
      </w:r>
      <w:r>
        <w:rPr>
          <w:rFonts w:ascii="Helvetica" w:hAnsi="Helvetica" w:cs="Helvetica"/>
          <w:color w:val="333333"/>
        </w:rPr>
        <w:t>in</w:t>
      </w:r>
      <w:proofErr w:type="spellEnd"/>
      <w:r>
        <w:rPr>
          <w:rFonts w:ascii="Helvetica" w:hAnsi="Helvetica" w:cs="Helvetica"/>
          <w:color w:val="333333"/>
        </w:rPr>
        <w:t> </w:t>
      </w:r>
      <w:r>
        <w:rPr>
          <w:rStyle w:val="HTMLCode"/>
          <w:rFonts w:ascii="Consolas" w:eastAsiaTheme="minorHAnsi" w:hAnsi="Consolas"/>
          <w:color w:val="BD4147"/>
          <w:shd w:val="clear" w:color="auto" w:fill="F7F7F9"/>
        </w:rPr>
        <w:t>CIRCLE_AREA(x)</w:t>
      </w:r>
      <w:r>
        <w:rPr>
          <w:rFonts w:ascii="Helvetica" w:hAnsi="Helvetica" w:cs="Helvetica"/>
          <w:color w:val="333333"/>
        </w:rPr>
        <w:t xml:space="preserve"> is </w:t>
      </w:r>
      <w:proofErr w:type="spellStart"/>
      <w:r>
        <w:rPr>
          <w:rFonts w:ascii="Helvetica" w:hAnsi="Helvetica" w:cs="Helvetica"/>
          <w:color w:val="333333"/>
        </w:rPr>
        <w:t>subsituted</w:t>
      </w:r>
      <w:proofErr w:type="spellEnd"/>
      <w:r>
        <w:rPr>
          <w:rFonts w:ascii="Helvetica" w:hAnsi="Helvetica" w:cs="Helvetica"/>
          <w:color w:val="333333"/>
        </w:rPr>
        <w:t xml:space="preserve"> to </w:t>
      </w:r>
      <w:r>
        <w:rPr>
          <w:rStyle w:val="HTMLCode"/>
          <w:rFonts w:ascii="Consolas" w:eastAsiaTheme="minorHAnsi" w:hAnsi="Consolas"/>
          <w:color w:val="BD4147"/>
          <w:shd w:val="clear" w:color="auto" w:fill="F7F7F9"/>
        </w:rPr>
        <w:t>r</w:t>
      </w:r>
      <w:r>
        <w:rPr>
          <w:rFonts w:ascii="Helvetica" w:hAnsi="Helvetica" w:cs="Helvetica"/>
          <w:color w:val="333333"/>
        </w:rPr>
        <w:t>.</w:t>
      </w:r>
    </w:p>
    <w:p w14:paraId="12EA90C4" w14:textId="77777777" w:rsidR="001D6F75" w:rsidRDefault="001D6F75" w:rsidP="001D6F75">
      <w:pPr>
        <w:pStyle w:val="Heading3"/>
        <w:shd w:val="clear" w:color="auto" w:fill="FFFFFF"/>
        <w:spacing w:before="0" w:after="120"/>
        <w:jc w:val="both"/>
        <w:rPr>
          <w:rFonts w:ascii="Georgia" w:hAnsi="Georgia" w:cs="Helvetica"/>
          <w:color w:val="222222"/>
        </w:rPr>
      </w:pPr>
      <w:r>
        <w:rPr>
          <w:rFonts w:ascii="Georgia" w:hAnsi="Georgia" w:cs="Helvetica"/>
          <w:b/>
          <w:bCs/>
          <w:color w:val="222222"/>
        </w:rPr>
        <w:t>Undefining a Macro</w:t>
      </w:r>
    </w:p>
    <w:p w14:paraId="4BC065D3"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We can easily undefine the defined macro using the following statement.</w:t>
      </w:r>
    </w:p>
    <w:p w14:paraId="2F0F3974" w14:textId="77777777" w:rsidR="001D6F75" w:rsidRDefault="001D6F75" w:rsidP="001D6F75">
      <w:pPr>
        <w:pStyle w:val="HTMLPreformatted"/>
        <w:shd w:val="clear" w:color="auto" w:fill="EEEEEE"/>
        <w:spacing w:after="384"/>
        <w:jc w:val="both"/>
        <w:rPr>
          <w:rStyle w:val="HTMLCode"/>
          <w:rFonts w:ascii="Consolas" w:eastAsiaTheme="minorHAnsi" w:hAnsi="Consolas"/>
          <w:color w:val="292B2C"/>
        </w:rPr>
      </w:pPr>
      <w:r>
        <w:rPr>
          <w:rStyle w:val="HTMLCode"/>
          <w:rFonts w:ascii="Consolas" w:eastAsiaTheme="minorHAnsi" w:hAnsi="Consolas"/>
          <w:color w:val="292B2C"/>
        </w:rPr>
        <w:lastRenderedPageBreak/>
        <w:t>#</w:t>
      </w:r>
      <w:proofErr w:type="spellStart"/>
      <w:r>
        <w:rPr>
          <w:rStyle w:val="HTMLCode"/>
          <w:rFonts w:ascii="Consolas" w:eastAsiaTheme="minorHAnsi" w:hAnsi="Consolas"/>
          <w:color w:val="292B2C"/>
        </w:rPr>
        <w:t>undef</w:t>
      </w:r>
      <w:proofErr w:type="spellEnd"/>
      <w:r>
        <w:rPr>
          <w:rStyle w:val="HTMLCode"/>
          <w:rFonts w:ascii="Consolas" w:eastAsiaTheme="minorHAnsi" w:hAnsi="Consolas"/>
          <w:color w:val="292B2C"/>
        </w:rPr>
        <w:t xml:space="preserve"> identifier</w:t>
      </w:r>
    </w:p>
    <w:p w14:paraId="761BDCE5"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This is very useful when we want to restrict the use of the defined macro in other parts of the program.</w:t>
      </w:r>
    </w:p>
    <w:p w14:paraId="25F64184"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Example:</w:t>
      </w:r>
    </w:p>
    <w:p w14:paraId="733C3666" w14:textId="77777777" w:rsidR="001D6F75" w:rsidRDefault="001D6F75" w:rsidP="001D6F75">
      <w:pPr>
        <w:pStyle w:val="HTMLPreformatted"/>
        <w:shd w:val="clear" w:color="auto" w:fill="EEEEEE"/>
        <w:spacing w:after="384"/>
        <w:jc w:val="both"/>
        <w:rPr>
          <w:rFonts w:ascii="Courier" w:hAnsi="Courier"/>
          <w:color w:val="292B2C"/>
        </w:rPr>
      </w:pPr>
      <w:r>
        <w:rPr>
          <w:rStyle w:val="HTMLCode"/>
          <w:rFonts w:ascii="Consolas" w:eastAsiaTheme="minorHAnsi" w:hAnsi="Consolas"/>
          <w:color w:val="292B2C"/>
        </w:rPr>
        <w:t>#</w:t>
      </w:r>
      <w:proofErr w:type="spellStart"/>
      <w:r>
        <w:rPr>
          <w:rStyle w:val="HTMLCode"/>
          <w:rFonts w:ascii="Consolas" w:eastAsiaTheme="minorHAnsi" w:hAnsi="Consolas"/>
          <w:color w:val="292B2C"/>
        </w:rPr>
        <w:t>undef</w:t>
      </w:r>
      <w:proofErr w:type="spellEnd"/>
      <w:r>
        <w:rPr>
          <w:rStyle w:val="HTMLCode"/>
          <w:rFonts w:ascii="Consolas" w:eastAsiaTheme="minorHAnsi" w:hAnsi="Consolas"/>
          <w:color w:val="292B2C"/>
        </w:rPr>
        <w:t xml:space="preserve"> SIZE</w:t>
      </w:r>
    </w:p>
    <w:p w14:paraId="67FFD1E6" w14:textId="77777777" w:rsidR="001D6F75" w:rsidRDefault="001D6F75" w:rsidP="001D6F75">
      <w:pPr>
        <w:shd w:val="clear" w:color="auto" w:fill="C14747"/>
        <w:jc w:val="both"/>
        <w:rPr>
          <w:rFonts w:ascii="Helvetica" w:hAnsi="Helvetica" w:cs="Helvetica"/>
          <w:color w:val="FFFFFF"/>
        </w:rPr>
      </w:pPr>
      <w:r>
        <w:rPr>
          <w:rFonts w:ascii="Helvetica" w:hAnsi="Helvetica" w:cs="Helvetica"/>
          <w:color w:val="FFFFFF"/>
        </w:rPr>
        <w:t>Common Programming Error</w:t>
      </w:r>
    </w:p>
    <w:p w14:paraId="5C2465A8" w14:textId="77777777" w:rsidR="001D6F75" w:rsidRDefault="001D6F75" w:rsidP="001D6F75">
      <w:pPr>
        <w:shd w:val="clear" w:color="auto" w:fill="F2F2F2"/>
        <w:jc w:val="both"/>
        <w:rPr>
          <w:rFonts w:ascii="Helvetica" w:hAnsi="Helvetica" w:cs="Helvetica"/>
          <w:color w:val="333333"/>
        </w:rPr>
      </w:pPr>
      <w:r>
        <w:rPr>
          <w:rFonts w:ascii="Helvetica" w:hAnsi="Helvetica" w:cs="Helvetica"/>
          <w:color w:val="333333"/>
        </w:rPr>
        <w:t>Placing space between the macro template and its argument results in error. For example, there should not be space between </w:t>
      </w:r>
      <w:r>
        <w:rPr>
          <w:rStyle w:val="HTMLCode"/>
          <w:rFonts w:ascii="Consolas" w:eastAsiaTheme="minorHAnsi" w:hAnsi="Consolas"/>
          <w:color w:val="BD4147"/>
          <w:shd w:val="clear" w:color="auto" w:fill="F7F7F9"/>
        </w:rPr>
        <w:t>CIRCLE_AREA</w:t>
      </w:r>
      <w:r>
        <w:rPr>
          <w:rFonts w:ascii="Helvetica" w:hAnsi="Helvetica" w:cs="Helvetica"/>
          <w:color w:val="333333"/>
        </w:rPr>
        <w:t> and </w:t>
      </w:r>
      <w:r>
        <w:rPr>
          <w:rStyle w:val="HTMLCode"/>
          <w:rFonts w:ascii="Consolas" w:eastAsiaTheme="minorHAnsi" w:hAnsi="Consolas"/>
          <w:color w:val="BD4147"/>
          <w:shd w:val="clear" w:color="auto" w:fill="F7F7F9"/>
        </w:rPr>
        <w:t>(r)</w:t>
      </w:r>
      <w:r>
        <w:rPr>
          <w:rFonts w:ascii="Helvetica" w:hAnsi="Helvetica" w:cs="Helvetica"/>
          <w:color w:val="333333"/>
        </w:rPr>
        <w:t> in the definition.</w:t>
      </w:r>
    </w:p>
    <w:p w14:paraId="2080E864" w14:textId="77777777" w:rsidR="001D6F75" w:rsidRDefault="001D6F75" w:rsidP="00A6783B">
      <w:pPr>
        <w:pStyle w:val="Signature"/>
        <w:rPr>
          <w:color w:val="000000" w:themeColor="text1"/>
        </w:rPr>
      </w:pPr>
    </w:p>
    <w:p w14:paraId="5933C5B0" w14:textId="77777777" w:rsidR="001D6F75" w:rsidRDefault="001D6F75" w:rsidP="00A6783B">
      <w:pPr>
        <w:pStyle w:val="Signature"/>
        <w:rPr>
          <w:color w:val="000000" w:themeColor="text1"/>
        </w:rPr>
      </w:pPr>
    </w:p>
    <w:p w14:paraId="45274603" w14:textId="141BB637" w:rsidR="001D6F75" w:rsidRPr="001D6F75" w:rsidRDefault="001D6F75" w:rsidP="001D6F75">
      <w:pPr>
        <w:pStyle w:val="Heading1"/>
        <w:spacing w:after="60"/>
        <w:rPr>
          <w:rFonts w:ascii="Georgia" w:hAnsi="Georgia"/>
          <w:b/>
          <w:bCs/>
          <w:sz w:val="40"/>
          <w:szCs w:val="32"/>
        </w:rPr>
      </w:pPr>
      <w:r w:rsidRPr="001D6F75">
        <w:rPr>
          <w:rFonts w:ascii="Georgia" w:hAnsi="Georgia"/>
          <w:b/>
          <w:bCs/>
          <w:sz w:val="40"/>
          <w:szCs w:val="32"/>
        </w:rPr>
        <w:t>C programming math library functions</w:t>
      </w:r>
    </w:p>
    <w:p w14:paraId="062A1E72" w14:textId="77777777" w:rsidR="001D6F75" w:rsidRPr="001D6F75" w:rsidRDefault="001D6F75" w:rsidP="001D6F75"/>
    <w:p w14:paraId="6C30155F" w14:textId="6886FC9B" w:rsidR="001D6F75" w:rsidRDefault="001D6F75" w:rsidP="001D6F75">
      <w:pPr>
        <w:pStyle w:val="NormalWeb"/>
        <w:shd w:val="clear" w:color="auto" w:fill="FFFFFF"/>
        <w:spacing w:before="0" w:beforeAutospacing="0" w:after="360" w:afterAutospacing="0"/>
        <w:ind w:left="0"/>
        <w:jc w:val="both"/>
        <w:rPr>
          <w:rFonts w:ascii="Helvetica" w:hAnsi="Helvetica" w:cs="Helvetica"/>
          <w:color w:val="333333"/>
        </w:rPr>
      </w:pPr>
      <w:r>
        <w:rPr>
          <w:rFonts w:ascii="Helvetica" w:hAnsi="Helvetica" w:cs="Helvetica"/>
          <w:color w:val="333333"/>
        </w:rPr>
        <w:t>In this article, you will learn about various types of </w:t>
      </w:r>
      <w:r>
        <w:rPr>
          <w:rStyle w:val="Strong"/>
          <w:rFonts w:ascii="Helvetica" w:hAnsi="Helvetica" w:cs="Helvetica"/>
          <w:color w:val="333333"/>
        </w:rPr>
        <w:t>C programming math library functions</w:t>
      </w:r>
      <w:r>
        <w:rPr>
          <w:rFonts w:ascii="Helvetica" w:hAnsi="Helvetica" w:cs="Helvetica"/>
          <w:color w:val="333333"/>
        </w:rPr>
        <w:t> with their function prototype.</w:t>
      </w:r>
      <w:r>
        <w:rPr>
          <w:rFonts w:ascii="Helvetica" w:hAnsi="Helvetica" w:cs="Helvetica"/>
          <w:color w:val="333333"/>
        </w:rPr>
        <w:br/>
      </w:r>
      <w:r>
        <w:rPr>
          <w:rFonts w:ascii="Helvetica" w:hAnsi="Helvetica" w:cs="Helvetica"/>
          <w:noProof/>
          <w:color w:val="333333"/>
        </w:rPr>
        <w:drawing>
          <wp:inline distT="0" distB="0" distL="0" distR="0" wp14:anchorId="210C5F58" wp14:editId="3891BD22">
            <wp:extent cx="5257800" cy="2771775"/>
            <wp:effectExtent l="0" t="0" r="0" b="9525"/>
            <wp:docPr id="32" name="Picture 32" descr="c programming math library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 programming math library function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57800" cy="2771775"/>
                    </a:xfrm>
                    <a:prstGeom prst="rect">
                      <a:avLst/>
                    </a:prstGeom>
                    <a:noFill/>
                    <a:ln>
                      <a:noFill/>
                    </a:ln>
                  </pic:spPr>
                </pic:pic>
              </a:graphicData>
            </a:graphic>
          </wp:inline>
        </w:drawing>
      </w:r>
      <w:r>
        <w:rPr>
          <w:rFonts w:ascii="Helvetica" w:hAnsi="Helvetica" w:cs="Helvetica"/>
          <w:color w:val="333333"/>
        </w:rPr>
        <w:br/>
        <w:t>C standard library provides a huge collection of standard functions for performing various common tasks such as mathematical calculations, input/output, character manipulations, string manipulations etc.</w:t>
      </w:r>
    </w:p>
    <w:p w14:paraId="0BB0DDDE" w14:textId="77777777" w:rsidR="001D6F75" w:rsidRDefault="001D6F75" w:rsidP="001D6F75">
      <w:pPr>
        <w:pStyle w:val="Heading2"/>
        <w:shd w:val="clear" w:color="auto" w:fill="FFFFFF"/>
        <w:spacing w:before="0" w:after="120"/>
        <w:jc w:val="both"/>
        <w:rPr>
          <w:rFonts w:ascii="Georgia" w:hAnsi="Georgia" w:cs="Helvetica"/>
          <w:color w:val="222222"/>
        </w:rPr>
      </w:pPr>
      <w:r>
        <w:rPr>
          <w:rFonts w:ascii="Georgia" w:hAnsi="Georgia" w:cs="Helvetica"/>
          <w:b/>
          <w:bCs/>
          <w:color w:val="222222"/>
        </w:rPr>
        <w:t>Standard C programming math library functions</w:t>
      </w:r>
    </w:p>
    <w:p w14:paraId="1B3C46F9"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We should use C standard library function when possible instead of writing new functions.</w:t>
      </w:r>
    </w:p>
    <w:p w14:paraId="727B7035"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lastRenderedPageBreak/>
        <w:t>C programming math library functions allow us to perform common mathematical computations. For example:</w:t>
      </w:r>
    </w:p>
    <w:p w14:paraId="048C9279" w14:textId="77777777" w:rsidR="001D6F75" w:rsidRDefault="001D6F75" w:rsidP="001D6F75">
      <w:pPr>
        <w:pStyle w:val="HTMLPreformatted"/>
        <w:shd w:val="clear" w:color="auto" w:fill="EEEEEE"/>
        <w:spacing w:after="384"/>
        <w:jc w:val="both"/>
        <w:rPr>
          <w:rFonts w:ascii="Courier" w:hAnsi="Courier"/>
          <w:color w:val="292B2C"/>
        </w:rPr>
      </w:pP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"%.2f", sqrt(16));</w:t>
      </w:r>
    </w:p>
    <w:p w14:paraId="1FDBF11E"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above code will calculate square root of 16 using standard </w:t>
      </w:r>
      <w:r>
        <w:rPr>
          <w:rStyle w:val="HTMLCode"/>
          <w:rFonts w:ascii="Consolas" w:eastAsiaTheme="minorHAnsi" w:hAnsi="Consolas"/>
          <w:color w:val="BD4147"/>
          <w:shd w:val="clear" w:color="auto" w:fill="F7F7F9"/>
        </w:rPr>
        <w:t>sqrt</w:t>
      </w:r>
      <w:r>
        <w:rPr>
          <w:rFonts w:ascii="Helvetica" w:hAnsi="Helvetica" w:cs="Helvetica"/>
          <w:color w:val="333333"/>
        </w:rPr>
        <w:t> library function. For using this function, we should include </w:t>
      </w:r>
      <w:proofErr w:type="spellStart"/>
      <w:r>
        <w:rPr>
          <w:rStyle w:val="HTMLCode"/>
          <w:rFonts w:ascii="Consolas" w:eastAsiaTheme="minorHAnsi" w:hAnsi="Consolas"/>
          <w:color w:val="BD4147"/>
          <w:shd w:val="clear" w:color="auto" w:fill="F7F7F9"/>
        </w:rPr>
        <w:t>math.h</w:t>
      </w:r>
      <w:proofErr w:type="spellEnd"/>
      <w:r>
        <w:rPr>
          <w:rFonts w:ascii="Helvetica" w:hAnsi="Helvetica" w:cs="Helvetica"/>
          <w:color w:val="333333"/>
        </w:rPr>
        <w:t> header by using </w:t>
      </w:r>
      <w:hyperlink r:id="rId57" w:history="1">
        <w:r>
          <w:rPr>
            <w:rStyle w:val="Hyperlink"/>
            <w:rFonts w:ascii="Helvetica" w:hAnsi="Helvetica" w:cs="Helvetica"/>
          </w:rPr>
          <w:t>preprocessor directive</w:t>
        </w:r>
      </w:hyperlink>
      <w:r>
        <w:rPr>
          <w:rFonts w:ascii="Helvetica" w:hAnsi="Helvetica" w:cs="Helvetica"/>
          <w:color w:val="333333"/>
        </w:rPr>
        <w:t> which is shown below:</w:t>
      </w:r>
    </w:p>
    <w:p w14:paraId="53BDD879" w14:textId="77777777" w:rsidR="001D6F75" w:rsidRDefault="001D6F75" w:rsidP="001D6F75">
      <w:pPr>
        <w:pStyle w:val="HTMLPreformatted"/>
        <w:shd w:val="clear" w:color="auto" w:fill="EEEEEE"/>
        <w:spacing w:after="384"/>
        <w:jc w:val="both"/>
        <w:rPr>
          <w:rFonts w:ascii="Courier" w:hAnsi="Courier"/>
          <w:color w:val="292B2C"/>
        </w:rPr>
      </w:pPr>
      <w:r>
        <w:rPr>
          <w:rFonts w:ascii="Courier" w:hAnsi="Courier"/>
          <w:color w:val="292B2C"/>
        </w:rPr>
        <w:t>#include &lt;</w:t>
      </w:r>
      <w:proofErr w:type="spellStart"/>
      <w:r>
        <w:rPr>
          <w:rFonts w:ascii="Courier" w:hAnsi="Courier"/>
          <w:color w:val="292B2C"/>
        </w:rPr>
        <w:t>math.h</w:t>
      </w:r>
      <w:proofErr w:type="spellEnd"/>
      <w:r>
        <w:rPr>
          <w:rFonts w:ascii="Courier" w:hAnsi="Courier"/>
          <w:color w:val="292B2C"/>
        </w:rPr>
        <w:t>&gt;</w:t>
      </w:r>
    </w:p>
    <w:p w14:paraId="35268C39"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function arguments can be variables, constant or expressions.</w:t>
      </w:r>
      <w:r>
        <w:rPr>
          <w:rFonts w:ascii="Helvetica" w:hAnsi="Helvetica" w:cs="Helvetica"/>
          <w:color w:val="333333"/>
        </w:rPr>
        <w:br/>
        <w:t>For example: If a=8, b=8</w:t>
      </w:r>
    </w:p>
    <w:p w14:paraId="22DE40A0" w14:textId="77777777" w:rsidR="001D6F75" w:rsidRDefault="001D6F75" w:rsidP="001D6F75">
      <w:pPr>
        <w:pStyle w:val="HTMLPreformatted"/>
        <w:shd w:val="clear" w:color="auto" w:fill="EEEEEE"/>
        <w:spacing w:after="384"/>
        <w:jc w:val="both"/>
        <w:rPr>
          <w:rFonts w:ascii="Courier" w:hAnsi="Courier"/>
          <w:color w:val="292B2C"/>
        </w:rPr>
      </w:pPr>
      <w:proofErr w:type="spellStart"/>
      <w:proofErr w:type="gramStart"/>
      <w:r>
        <w:rPr>
          <w:rFonts w:ascii="Courier" w:hAnsi="Courier"/>
          <w:color w:val="292B2C"/>
        </w:rPr>
        <w:t>printf</w:t>
      </w:r>
      <w:proofErr w:type="spellEnd"/>
      <w:r>
        <w:rPr>
          <w:rFonts w:ascii="Courier" w:hAnsi="Courier"/>
          <w:color w:val="292B2C"/>
        </w:rPr>
        <w:t>(</w:t>
      </w:r>
      <w:proofErr w:type="gramEnd"/>
      <w:r>
        <w:rPr>
          <w:rFonts w:ascii="Courier" w:hAnsi="Courier"/>
          <w:color w:val="292B2C"/>
        </w:rPr>
        <w:t>"%.2f", sqrt(a + b));</w:t>
      </w:r>
    </w:p>
    <w:p w14:paraId="4361EC67"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above statement will calculate and print the square root of </w:t>
      </w:r>
      <w:r>
        <w:rPr>
          <w:rStyle w:val="HTMLCode"/>
          <w:rFonts w:ascii="Consolas" w:eastAsiaTheme="minorHAnsi" w:hAnsi="Consolas"/>
          <w:color w:val="BD4147"/>
          <w:shd w:val="clear" w:color="auto" w:fill="F7F7F9"/>
        </w:rPr>
        <w:t>a + b</w:t>
      </w:r>
      <w:r>
        <w:rPr>
          <w:rFonts w:ascii="Helvetica" w:hAnsi="Helvetica" w:cs="Helvetica"/>
          <w:color w:val="333333"/>
        </w:rPr>
        <w:t>.</w:t>
      </w:r>
    </w:p>
    <w:p w14:paraId="1EB700B0" w14:textId="77777777" w:rsidR="001D6F75" w:rsidRDefault="001D6F75" w:rsidP="001D6F75">
      <w:pPr>
        <w:pStyle w:val="Heading2"/>
        <w:shd w:val="clear" w:color="auto" w:fill="FFFFFF"/>
        <w:spacing w:before="0" w:after="120"/>
        <w:jc w:val="both"/>
        <w:rPr>
          <w:rFonts w:ascii="Georgia" w:hAnsi="Georgia" w:cs="Helvetica"/>
          <w:color w:val="222222"/>
        </w:rPr>
      </w:pPr>
      <w:r>
        <w:rPr>
          <w:rFonts w:ascii="Georgia" w:hAnsi="Georgia" w:cs="Helvetica"/>
          <w:b/>
          <w:bCs/>
          <w:color w:val="222222"/>
        </w:rPr>
        <w:t>Commonly used C programming math library functions</w:t>
      </w:r>
    </w:p>
    <w:p w14:paraId="6DA22E89" w14:textId="77777777" w:rsidR="001D6F75" w:rsidRDefault="00F26275" w:rsidP="001D6F75">
      <w:pPr>
        <w:shd w:val="clear" w:color="auto" w:fill="FFFFFF"/>
        <w:jc w:val="both"/>
        <w:rPr>
          <w:rFonts w:ascii="Helvetica" w:hAnsi="Helvetica" w:cs="Helvetica"/>
          <w:color w:val="333333"/>
        </w:rPr>
      </w:pPr>
      <w:r>
        <w:rPr>
          <w:rFonts w:ascii="Helvetica" w:hAnsi="Helvetica" w:cs="Helvetica"/>
          <w:color w:val="333333"/>
        </w:rPr>
        <w:pict w14:anchorId="72B281B7">
          <v:rect id="_x0000_i1100" style="width:0;height:.75pt" o:hralign="center" o:hrstd="t" o:hr="t" fillcolor="#a0a0a0" stroked="f"/>
        </w:pict>
      </w:r>
    </w:p>
    <w:tbl>
      <w:tblPr>
        <w:tblW w:w="12375" w:type="dxa"/>
        <w:tblBorders>
          <w:top w:val="single" w:sz="48" w:space="0" w:color="F2F2F2"/>
          <w:left w:val="single" w:sz="48" w:space="0" w:color="F2F2F2"/>
          <w:bottom w:val="single" w:sz="48" w:space="0" w:color="F2F2F2"/>
          <w:right w:val="single" w:sz="48" w:space="0" w:color="F2F2F2"/>
        </w:tblBorders>
        <w:tblCellMar>
          <w:top w:w="15" w:type="dxa"/>
          <w:left w:w="15" w:type="dxa"/>
          <w:bottom w:w="15" w:type="dxa"/>
          <w:right w:w="15" w:type="dxa"/>
        </w:tblCellMar>
        <w:tblLook w:val="04A0" w:firstRow="1" w:lastRow="0" w:firstColumn="1" w:lastColumn="0" w:noHBand="0" w:noVBand="1"/>
      </w:tblPr>
      <w:tblGrid>
        <w:gridCol w:w="12375"/>
      </w:tblGrid>
      <w:tr w:rsidR="001D6F75" w14:paraId="1012C986"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F2F2F2"/>
            <w:hideMark/>
          </w:tcPr>
          <w:p w14:paraId="01E02C5E" w14:textId="77777777" w:rsidR="001D6F75" w:rsidRDefault="001D6F75">
            <w:pPr>
              <w:pStyle w:val="Heading3"/>
              <w:spacing w:before="0" w:after="120"/>
              <w:rPr>
                <w:rFonts w:ascii="Georgia" w:hAnsi="Georgia" w:cs="Times New Roman"/>
                <w:color w:val="222222"/>
              </w:rPr>
            </w:pPr>
            <w:r>
              <w:rPr>
                <w:rFonts w:ascii="Georgia" w:hAnsi="Georgia"/>
                <w:b/>
                <w:bCs/>
                <w:color w:val="222222"/>
              </w:rPr>
              <w:t>C programming math library functions with description</w:t>
            </w:r>
          </w:p>
        </w:tc>
      </w:tr>
      <w:tr w:rsidR="001D6F75" w14:paraId="492670D1"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3BC9D613" w14:textId="77777777" w:rsidR="001D6F75" w:rsidRDefault="001D6F75">
            <w:pPr>
              <w:rPr>
                <w:rFonts w:ascii="Times New Roman" w:hAnsi="Times New Roman"/>
                <w:color w:val="auto"/>
              </w:rPr>
            </w:pPr>
            <w:proofErr w:type="gramStart"/>
            <w:r>
              <w:rPr>
                <w:rStyle w:val="Strong"/>
              </w:rPr>
              <w:t>sqrt( x</w:t>
            </w:r>
            <w:proofErr w:type="gramEnd"/>
            <w:r>
              <w:rPr>
                <w:rStyle w:val="Strong"/>
              </w:rPr>
              <w:t xml:space="preserve"> )</w:t>
            </w:r>
            <w:r>
              <w:br/>
              <w:t>square root of </w:t>
            </w:r>
            <w:r>
              <w:rPr>
                <w:rStyle w:val="HTMLCode"/>
                <w:rFonts w:ascii="Consolas" w:eastAsiaTheme="minorHAnsi" w:hAnsi="Consolas"/>
                <w:color w:val="BD4147"/>
                <w:shd w:val="clear" w:color="auto" w:fill="F7F7F9"/>
              </w:rPr>
              <w:t>x</w:t>
            </w:r>
          </w:p>
        </w:tc>
      </w:tr>
      <w:tr w:rsidR="001D6F75" w14:paraId="6847C1F1"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62C2DA90" w14:textId="77777777" w:rsidR="001D6F75" w:rsidRDefault="001D6F75">
            <w:proofErr w:type="spellStart"/>
            <w:proofErr w:type="gramStart"/>
            <w:r>
              <w:rPr>
                <w:rStyle w:val="Strong"/>
              </w:rPr>
              <w:t>cbrt</w:t>
            </w:r>
            <w:proofErr w:type="spellEnd"/>
            <w:r>
              <w:rPr>
                <w:rStyle w:val="Strong"/>
              </w:rPr>
              <w:t>( x</w:t>
            </w:r>
            <w:proofErr w:type="gramEnd"/>
            <w:r>
              <w:rPr>
                <w:rStyle w:val="Strong"/>
              </w:rPr>
              <w:t xml:space="preserve"> )</w:t>
            </w:r>
            <w:r>
              <w:br/>
              <w:t>cube root of </w:t>
            </w:r>
            <w:r>
              <w:rPr>
                <w:rStyle w:val="HTMLCode"/>
                <w:rFonts w:ascii="Consolas" w:eastAsiaTheme="minorHAnsi" w:hAnsi="Consolas"/>
                <w:color w:val="BD4147"/>
                <w:shd w:val="clear" w:color="auto" w:fill="F7F7F9"/>
              </w:rPr>
              <w:t>x</w:t>
            </w:r>
            <w:r>
              <w:t> (C99 and C11 only)</w:t>
            </w:r>
          </w:p>
        </w:tc>
      </w:tr>
      <w:tr w:rsidR="001D6F75" w14:paraId="1D73A330"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23E82F84" w14:textId="77777777" w:rsidR="001D6F75" w:rsidRDefault="001D6F75">
            <w:proofErr w:type="gramStart"/>
            <w:r>
              <w:rPr>
                <w:rStyle w:val="Strong"/>
              </w:rPr>
              <w:t>exp( x</w:t>
            </w:r>
            <w:proofErr w:type="gramEnd"/>
            <w:r>
              <w:rPr>
                <w:rStyle w:val="Strong"/>
              </w:rPr>
              <w:t xml:space="preserve"> )</w:t>
            </w:r>
            <w:r>
              <w:br/>
              <w:t>exponential function </w:t>
            </w:r>
            <w:r>
              <w:rPr>
                <w:rStyle w:val="HTMLCode"/>
                <w:rFonts w:ascii="Consolas" w:eastAsiaTheme="minorHAnsi" w:hAnsi="Consolas"/>
                <w:color w:val="BD4147"/>
                <w:shd w:val="clear" w:color="auto" w:fill="F7F7F9"/>
              </w:rPr>
              <w:t>x</w:t>
            </w:r>
          </w:p>
        </w:tc>
      </w:tr>
      <w:tr w:rsidR="001D6F75" w14:paraId="01F92AF5"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78481FCE" w14:textId="77777777" w:rsidR="001D6F75" w:rsidRDefault="001D6F75">
            <w:proofErr w:type="gramStart"/>
            <w:r>
              <w:rPr>
                <w:rStyle w:val="Strong"/>
              </w:rPr>
              <w:t>log( x</w:t>
            </w:r>
            <w:proofErr w:type="gramEnd"/>
            <w:r>
              <w:rPr>
                <w:rStyle w:val="Strong"/>
              </w:rPr>
              <w:t xml:space="preserve"> )</w:t>
            </w:r>
            <w:r>
              <w:br/>
              <w:t>natural logarithm of </w:t>
            </w:r>
            <w:r>
              <w:rPr>
                <w:rStyle w:val="HTMLCode"/>
                <w:rFonts w:ascii="Consolas" w:eastAsiaTheme="minorHAnsi" w:hAnsi="Consolas"/>
                <w:color w:val="BD4147"/>
                <w:shd w:val="clear" w:color="auto" w:fill="F7F7F9"/>
              </w:rPr>
              <w:t>x</w:t>
            </w:r>
            <w:r>
              <w:t> (base e)</w:t>
            </w:r>
          </w:p>
        </w:tc>
      </w:tr>
      <w:tr w:rsidR="001D6F75" w14:paraId="2AC8A176"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EF1BC10" w14:textId="77777777" w:rsidR="001D6F75" w:rsidRDefault="001D6F75">
            <w:r>
              <w:rPr>
                <w:rStyle w:val="Strong"/>
              </w:rPr>
              <w:t>log</w:t>
            </w:r>
            <w:proofErr w:type="gramStart"/>
            <w:r>
              <w:rPr>
                <w:rStyle w:val="Strong"/>
              </w:rPr>
              <w:t>10( x</w:t>
            </w:r>
            <w:proofErr w:type="gramEnd"/>
            <w:r>
              <w:rPr>
                <w:rStyle w:val="Strong"/>
              </w:rPr>
              <w:t xml:space="preserve"> )</w:t>
            </w:r>
            <w:r>
              <w:br/>
              <w:t>logarithm of </w:t>
            </w:r>
            <w:r>
              <w:rPr>
                <w:rStyle w:val="HTMLCode"/>
                <w:rFonts w:ascii="Consolas" w:eastAsiaTheme="minorHAnsi" w:hAnsi="Consolas"/>
                <w:color w:val="BD4147"/>
                <w:shd w:val="clear" w:color="auto" w:fill="F7F7F9"/>
              </w:rPr>
              <w:t>x</w:t>
            </w:r>
            <w:r>
              <w:t> (base 10)</w:t>
            </w:r>
          </w:p>
        </w:tc>
      </w:tr>
      <w:tr w:rsidR="001D6F75" w14:paraId="4E7A5479"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6DE6E8B5" w14:textId="77777777" w:rsidR="001D6F75" w:rsidRDefault="00F26275">
            <w:hyperlink r:id="rId58" w:history="1">
              <w:proofErr w:type="gramStart"/>
              <w:r w:rsidR="001D6F75">
                <w:rPr>
                  <w:rStyle w:val="Strong"/>
                  <w:color w:val="0000FF"/>
                </w:rPr>
                <w:t>fabs( x</w:t>
              </w:r>
              <w:proofErr w:type="gramEnd"/>
              <w:r w:rsidR="001D6F75">
                <w:rPr>
                  <w:rStyle w:val="Strong"/>
                  <w:color w:val="0000FF"/>
                </w:rPr>
                <w:t xml:space="preserve"> )</w:t>
              </w:r>
            </w:hyperlink>
            <w:r w:rsidR="001D6F75">
              <w:br/>
              <w:t>absolute value of </w:t>
            </w:r>
            <w:r w:rsidR="001D6F75">
              <w:rPr>
                <w:rStyle w:val="HTMLCode"/>
                <w:rFonts w:ascii="Consolas" w:eastAsiaTheme="minorHAnsi" w:hAnsi="Consolas"/>
                <w:color w:val="BD4147"/>
                <w:shd w:val="clear" w:color="auto" w:fill="F7F7F9"/>
              </w:rPr>
              <w:t>x</w:t>
            </w:r>
            <w:r w:rsidR="001D6F75">
              <w:t> as a floating-point</w:t>
            </w:r>
          </w:p>
        </w:tc>
      </w:tr>
      <w:tr w:rsidR="001D6F75" w14:paraId="2BFA6189"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6079560" w14:textId="77777777" w:rsidR="001D6F75" w:rsidRDefault="001D6F75">
            <w:proofErr w:type="gramStart"/>
            <w:r>
              <w:rPr>
                <w:rStyle w:val="Strong"/>
              </w:rPr>
              <w:lastRenderedPageBreak/>
              <w:t>ceil( x</w:t>
            </w:r>
            <w:proofErr w:type="gramEnd"/>
            <w:r>
              <w:rPr>
                <w:rStyle w:val="Strong"/>
              </w:rPr>
              <w:t xml:space="preserve"> )</w:t>
            </w:r>
            <w:r>
              <w:br/>
              <w:t>rounds </w:t>
            </w:r>
            <w:r>
              <w:rPr>
                <w:rStyle w:val="HTMLCode"/>
                <w:rFonts w:ascii="Consolas" w:eastAsiaTheme="minorHAnsi" w:hAnsi="Consolas"/>
                <w:color w:val="BD4147"/>
                <w:shd w:val="clear" w:color="auto" w:fill="F7F7F9"/>
              </w:rPr>
              <w:t>x</w:t>
            </w:r>
            <w:r>
              <w:t> to the smallest integer not less than </w:t>
            </w:r>
            <w:r>
              <w:rPr>
                <w:rStyle w:val="HTMLCode"/>
                <w:rFonts w:ascii="Consolas" w:eastAsiaTheme="minorHAnsi" w:hAnsi="Consolas"/>
                <w:color w:val="BD4147"/>
                <w:shd w:val="clear" w:color="auto" w:fill="F7F7F9"/>
              </w:rPr>
              <w:t>x</w:t>
            </w:r>
          </w:p>
        </w:tc>
      </w:tr>
      <w:tr w:rsidR="001D6F75" w14:paraId="2B2854FC"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3F7CA08F" w14:textId="77777777" w:rsidR="001D6F75" w:rsidRDefault="001D6F75">
            <w:proofErr w:type="gramStart"/>
            <w:r>
              <w:rPr>
                <w:rStyle w:val="Strong"/>
              </w:rPr>
              <w:t>floor( x</w:t>
            </w:r>
            <w:proofErr w:type="gramEnd"/>
            <w:r>
              <w:rPr>
                <w:rStyle w:val="Strong"/>
              </w:rPr>
              <w:t xml:space="preserve"> )</w:t>
            </w:r>
            <w:r>
              <w:br/>
              <w:t>rounds </w:t>
            </w:r>
            <w:r>
              <w:rPr>
                <w:rStyle w:val="HTMLCode"/>
                <w:rFonts w:ascii="Consolas" w:eastAsiaTheme="minorHAnsi" w:hAnsi="Consolas"/>
                <w:color w:val="BD4147"/>
                <w:shd w:val="clear" w:color="auto" w:fill="F7F7F9"/>
              </w:rPr>
              <w:t>x</w:t>
            </w:r>
            <w:r>
              <w:t> to the largest integer not greater than </w:t>
            </w:r>
            <w:r>
              <w:rPr>
                <w:rStyle w:val="HTMLCode"/>
                <w:rFonts w:ascii="Consolas" w:eastAsiaTheme="minorHAnsi" w:hAnsi="Consolas"/>
                <w:color w:val="BD4147"/>
                <w:shd w:val="clear" w:color="auto" w:fill="F7F7F9"/>
              </w:rPr>
              <w:t>x</w:t>
            </w:r>
          </w:p>
        </w:tc>
      </w:tr>
      <w:tr w:rsidR="001D6F75" w14:paraId="4FDA59EB"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5510284" w14:textId="77777777" w:rsidR="001D6F75" w:rsidRDefault="001D6F75">
            <w:proofErr w:type="gramStart"/>
            <w:r>
              <w:rPr>
                <w:rStyle w:val="Strong"/>
              </w:rPr>
              <w:t>pow( x</w:t>
            </w:r>
            <w:proofErr w:type="gramEnd"/>
            <w:r>
              <w:rPr>
                <w:rStyle w:val="Strong"/>
              </w:rPr>
              <w:t>, y)</w:t>
            </w:r>
            <w:r>
              <w:br/>
            </w:r>
            <w:r>
              <w:rPr>
                <w:rStyle w:val="HTMLCode"/>
                <w:rFonts w:ascii="Consolas" w:eastAsiaTheme="minorHAnsi" w:hAnsi="Consolas"/>
                <w:color w:val="BD4147"/>
                <w:shd w:val="clear" w:color="auto" w:fill="F7F7F9"/>
              </w:rPr>
              <w:t>x</w:t>
            </w:r>
            <w:r>
              <w:t> raised to power </w:t>
            </w:r>
            <w:r>
              <w:rPr>
                <w:rStyle w:val="HTMLCode"/>
                <w:rFonts w:ascii="Consolas" w:eastAsiaTheme="minorHAnsi" w:hAnsi="Consolas"/>
                <w:color w:val="BD4147"/>
                <w:shd w:val="clear" w:color="auto" w:fill="F7F7F9"/>
              </w:rPr>
              <w:t>y</w:t>
            </w:r>
            <w:r>
              <w:t> (</w:t>
            </w:r>
            <w:proofErr w:type="spellStart"/>
            <w:r>
              <w:t>xy</w:t>
            </w:r>
            <w:proofErr w:type="spellEnd"/>
            <w:r>
              <w:t>)</w:t>
            </w:r>
          </w:p>
        </w:tc>
      </w:tr>
      <w:tr w:rsidR="001D6F75" w14:paraId="6CA026FE"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06B86FA8" w14:textId="77777777" w:rsidR="001D6F75" w:rsidRDefault="001D6F75">
            <w:proofErr w:type="spellStart"/>
            <w:proofErr w:type="gramStart"/>
            <w:r>
              <w:rPr>
                <w:rStyle w:val="Strong"/>
              </w:rPr>
              <w:t>fmod</w:t>
            </w:r>
            <w:proofErr w:type="spellEnd"/>
            <w:r>
              <w:rPr>
                <w:rStyle w:val="Strong"/>
              </w:rPr>
              <w:t>( x</w:t>
            </w:r>
            <w:proofErr w:type="gramEnd"/>
            <w:r>
              <w:rPr>
                <w:rStyle w:val="Strong"/>
              </w:rPr>
              <w:t>, y )</w:t>
            </w:r>
            <w:r>
              <w:br/>
              <w:t>remainder of </w:t>
            </w:r>
            <w:r>
              <w:rPr>
                <w:rStyle w:val="HTMLCode"/>
                <w:rFonts w:ascii="Consolas" w:eastAsiaTheme="minorHAnsi" w:hAnsi="Consolas"/>
                <w:color w:val="BD4147"/>
                <w:shd w:val="clear" w:color="auto" w:fill="F7F7F9"/>
              </w:rPr>
              <w:t>x/y</w:t>
            </w:r>
            <w:r>
              <w:t> as a floating-point number</w:t>
            </w:r>
          </w:p>
        </w:tc>
      </w:tr>
      <w:tr w:rsidR="001D6F75" w14:paraId="6DB2E447"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5704C97F" w14:textId="77777777" w:rsidR="001D6F75" w:rsidRDefault="00F26275">
            <w:hyperlink r:id="rId59" w:history="1">
              <w:proofErr w:type="gramStart"/>
              <w:r w:rsidR="001D6F75">
                <w:rPr>
                  <w:rStyle w:val="Strong"/>
                  <w:color w:val="0000FF"/>
                </w:rPr>
                <w:t>sin( x</w:t>
              </w:r>
              <w:proofErr w:type="gramEnd"/>
              <w:r w:rsidR="001D6F75">
                <w:rPr>
                  <w:rStyle w:val="Strong"/>
                  <w:color w:val="0000FF"/>
                </w:rPr>
                <w:t xml:space="preserve"> )</w:t>
              </w:r>
            </w:hyperlink>
            <w:r w:rsidR="001D6F75">
              <w:br/>
              <w:t>trigonometric sine of </w:t>
            </w:r>
            <w:r w:rsidR="001D6F75">
              <w:rPr>
                <w:rStyle w:val="HTMLCode"/>
                <w:rFonts w:ascii="Consolas" w:eastAsiaTheme="minorHAnsi" w:hAnsi="Consolas"/>
                <w:color w:val="BD4147"/>
                <w:shd w:val="clear" w:color="auto" w:fill="F7F7F9"/>
              </w:rPr>
              <w:t>x</w:t>
            </w:r>
          </w:p>
        </w:tc>
      </w:tr>
      <w:tr w:rsidR="001D6F75" w14:paraId="40719540"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02EC5B27" w14:textId="77777777" w:rsidR="001D6F75" w:rsidRDefault="00F26275">
            <w:hyperlink r:id="rId60" w:history="1">
              <w:proofErr w:type="gramStart"/>
              <w:r w:rsidR="001D6F75">
                <w:rPr>
                  <w:rStyle w:val="Strong"/>
                  <w:color w:val="0000FF"/>
                </w:rPr>
                <w:t>cos( x</w:t>
              </w:r>
              <w:proofErr w:type="gramEnd"/>
              <w:r w:rsidR="001D6F75">
                <w:rPr>
                  <w:rStyle w:val="Strong"/>
                  <w:color w:val="0000FF"/>
                </w:rPr>
                <w:t xml:space="preserve"> )</w:t>
              </w:r>
            </w:hyperlink>
            <w:r w:rsidR="001D6F75">
              <w:br/>
              <w:t>trigonometric cosine of </w:t>
            </w:r>
            <w:r w:rsidR="001D6F75">
              <w:rPr>
                <w:rStyle w:val="HTMLCode"/>
                <w:rFonts w:ascii="Consolas" w:eastAsiaTheme="minorHAnsi" w:hAnsi="Consolas"/>
                <w:color w:val="BD4147"/>
                <w:shd w:val="clear" w:color="auto" w:fill="F7F7F9"/>
              </w:rPr>
              <w:t>x</w:t>
            </w:r>
          </w:p>
        </w:tc>
      </w:tr>
      <w:tr w:rsidR="001D6F75" w14:paraId="6480184C"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607786ED" w14:textId="77777777" w:rsidR="001D6F75" w:rsidRDefault="001D6F75">
            <w:proofErr w:type="gramStart"/>
            <w:r>
              <w:rPr>
                <w:rStyle w:val="Strong"/>
              </w:rPr>
              <w:t>tan( x</w:t>
            </w:r>
            <w:proofErr w:type="gramEnd"/>
            <w:r>
              <w:rPr>
                <w:rStyle w:val="Strong"/>
              </w:rPr>
              <w:t xml:space="preserve"> )</w:t>
            </w:r>
            <w:r>
              <w:br/>
              <w:t>trigonometric tangent of </w:t>
            </w:r>
            <w:r>
              <w:rPr>
                <w:rStyle w:val="HTMLCode"/>
                <w:rFonts w:ascii="Consolas" w:eastAsiaTheme="minorHAnsi" w:hAnsi="Consolas"/>
                <w:color w:val="BD4147"/>
                <w:shd w:val="clear" w:color="auto" w:fill="F7F7F9"/>
              </w:rPr>
              <w:t>x</w:t>
            </w:r>
          </w:p>
        </w:tc>
      </w:tr>
    </w:tbl>
    <w:p w14:paraId="7A0632AD" w14:textId="0C5FFB2E" w:rsidR="001D6F75" w:rsidRDefault="001D6F75" w:rsidP="00A6783B">
      <w:pPr>
        <w:pStyle w:val="Signature"/>
        <w:rPr>
          <w:color w:val="000000" w:themeColor="text1"/>
        </w:rPr>
      </w:pPr>
      <w:r>
        <w:rPr>
          <w:color w:val="000000" w:themeColor="text1"/>
        </w:rPr>
        <w:br/>
      </w:r>
    </w:p>
    <w:p w14:paraId="48DA28F3" w14:textId="77777777" w:rsidR="00DB5AB0" w:rsidRDefault="00DB5AB0" w:rsidP="00A6783B">
      <w:pPr>
        <w:pStyle w:val="Signature"/>
        <w:rPr>
          <w:color w:val="000000" w:themeColor="text1"/>
        </w:rPr>
      </w:pPr>
    </w:p>
    <w:p w14:paraId="7461BEDA" w14:textId="18DEB350" w:rsidR="00DB5AB0" w:rsidRDefault="00DB5AB0" w:rsidP="00A6783B">
      <w:pPr>
        <w:pStyle w:val="Signature"/>
        <w:rPr>
          <w:color w:val="000000" w:themeColor="text1"/>
        </w:rPr>
      </w:pPr>
    </w:p>
    <w:p w14:paraId="3291CADF" w14:textId="1E209971" w:rsidR="001D6F75" w:rsidRDefault="001D6F75" w:rsidP="00A6783B">
      <w:pPr>
        <w:pStyle w:val="Signature"/>
        <w:rPr>
          <w:color w:val="000000" w:themeColor="text1"/>
        </w:rPr>
      </w:pPr>
    </w:p>
    <w:p w14:paraId="63AB4204" w14:textId="3C10759C" w:rsidR="001D6F75" w:rsidRDefault="001D6F75" w:rsidP="00A6783B">
      <w:pPr>
        <w:pStyle w:val="Signature"/>
        <w:rPr>
          <w:color w:val="000000" w:themeColor="text1"/>
        </w:rPr>
      </w:pPr>
    </w:p>
    <w:p w14:paraId="5E7CB990" w14:textId="71E7A59F" w:rsidR="001D6F75" w:rsidRDefault="001D6F75" w:rsidP="00A6783B">
      <w:pPr>
        <w:pStyle w:val="Signature"/>
        <w:rPr>
          <w:color w:val="000000" w:themeColor="text1"/>
        </w:rPr>
      </w:pPr>
    </w:p>
    <w:p w14:paraId="5EC9BC92" w14:textId="7C5417F5" w:rsidR="001D6F75" w:rsidRDefault="001D6F75" w:rsidP="00A6783B">
      <w:pPr>
        <w:pStyle w:val="Signature"/>
        <w:rPr>
          <w:color w:val="000000" w:themeColor="text1"/>
        </w:rPr>
      </w:pPr>
    </w:p>
    <w:p w14:paraId="412819ED" w14:textId="3A775FC1" w:rsidR="001D6F75" w:rsidRDefault="001D6F75" w:rsidP="00A6783B">
      <w:pPr>
        <w:pStyle w:val="Signature"/>
        <w:rPr>
          <w:color w:val="000000" w:themeColor="text1"/>
        </w:rPr>
      </w:pPr>
    </w:p>
    <w:p w14:paraId="10A153F8" w14:textId="181F174E" w:rsidR="001D6F75" w:rsidRDefault="001D6F75" w:rsidP="00A6783B">
      <w:pPr>
        <w:pStyle w:val="Signature"/>
        <w:rPr>
          <w:color w:val="000000" w:themeColor="text1"/>
        </w:rPr>
      </w:pPr>
    </w:p>
    <w:p w14:paraId="7BCDC660" w14:textId="2040562D" w:rsidR="001D6F75" w:rsidRDefault="001D6F75" w:rsidP="00A6783B">
      <w:pPr>
        <w:pStyle w:val="Signature"/>
        <w:rPr>
          <w:color w:val="000000" w:themeColor="text1"/>
        </w:rPr>
      </w:pPr>
    </w:p>
    <w:p w14:paraId="5F36B537" w14:textId="50D2FA03" w:rsidR="001D6F75" w:rsidRDefault="001D6F75" w:rsidP="00A6783B">
      <w:pPr>
        <w:pStyle w:val="Signature"/>
        <w:rPr>
          <w:color w:val="000000" w:themeColor="text1"/>
        </w:rPr>
      </w:pPr>
    </w:p>
    <w:p w14:paraId="48CE28AB" w14:textId="27FB1152" w:rsidR="001D6F75" w:rsidRDefault="001D6F75" w:rsidP="00A6783B">
      <w:pPr>
        <w:pStyle w:val="Signature"/>
        <w:rPr>
          <w:color w:val="000000" w:themeColor="text1"/>
        </w:rPr>
      </w:pPr>
    </w:p>
    <w:p w14:paraId="65D45186" w14:textId="1D48809C" w:rsidR="001D6F75" w:rsidRDefault="001D6F75" w:rsidP="00A6783B">
      <w:pPr>
        <w:pStyle w:val="Signature"/>
        <w:rPr>
          <w:color w:val="000000" w:themeColor="text1"/>
        </w:rPr>
      </w:pPr>
    </w:p>
    <w:p w14:paraId="017AAEFA" w14:textId="5A97592D" w:rsidR="001D6F75" w:rsidRDefault="001D6F75" w:rsidP="00A6783B">
      <w:pPr>
        <w:pStyle w:val="Signature"/>
        <w:rPr>
          <w:color w:val="000000" w:themeColor="text1"/>
        </w:rPr>
      </w:pPr>
    </w:p>
    <w:p w14:paraId="7B450191" w14:textId="215A0466" w:rsidR="001D6F75" w:rsidRDefault="001D6F75" w:rsidP="00A6783B">
      <w:pPr>
        <w:pStyle w:val="Signature"/>
        <w:rPr>
          <w:color w:val="000000" w:themeColor="text1"/>
        </w:rPr>
      </w:pPr>
    </w:p>
    <w:p w14:paraId="1567861D" w14:textId="3F90BDD5" w:rsidR="001D6F75" w:rsidRDefault="001D6F75" w:rsidP="00A6783B">
      <w:pPr>
        <w:pStyle w:val="Signature"/>
        <w:rPr>
          <w:color w:val="000000" w:themeColor="text1"/>
        </w:rPr>
      </w:pPr>
    </w:p>
    <w:p w14:paraId="2ECF702B" w14:textId="670EE8A7" w:rsidR="001D6F75" w:rsidRDefault="001D6F75" w:rsidP="00A6783B">
      <w:pPr>
        <w:pStyle w:val="Signature"/>
        <w:rPr>
          <w:color w:val="000000" w:themeColor="text1"/>
        </w:rPr>
      </w:pPr>
    </w:p>
    <w:p w14:paraId="42003000" w14:textId="1C3E47F8" w:rsidR="001D6F75" w:rsidRDefault="001D6F75" w:rsidP="00A6783B">
      <w:pPr>
        <w:pStyle w:val="Signature"/>
        <w:rPr>
          <w:color w:val="000000" w:themeColor="text1"/>
        </w:rPr>
      </w:pPr>
    </w:p>
    <w:p w14:paraId="1C5BB203" w14:textId="04C8EA6B" w:rsidR="001D6F75" w:rsidRDefault="001D6F75" w:rsidP="00A6783B">
      <w:pPr>
        <w:pStyle w:val="Signature"/>
        <w:rPr>
          <w:color w:val="000000" w:themeColor="text1"/>
        </w:rPr>
      </w:pPr>
    </w:p>
    <w:p w14:paraId="2AD5CFBB" w14:textId="678F1000" w:rsidR="001D6F75" w:rsidRDefault="001D6F75" w:rsidP="00A6783B">
      <w:pPr>
        <w:pStyle w:val="Signature"/>
        <w:rPr>
          <w:color w:val="000000" w:themeColor="text1"/>
        </w:rPr>
      </w:pPr>
    </w:p>
    <w:p w14:paraId="106EE7A6" w14:textId="77777777" w:rsidR="001D6F75" w:rsidRDefault="001D6F75" w:rsidP="001D6F75">
      <w:pPr>
        <w:pStyle w:val="Heading1"/>
        <w:spacing w:after="60"/>
        <w:rPr>
          <w:rFonts w:ascii="Georgia" w:eastAsia="Times New Roman" w:hAnsi="Georgia"/>
          <w:color w:val="auto"/>
          <w:kern w:val="36"/>
        </w:rPr>
      </w:pPr>
      <w:r>
        <w:rPr>
          <w:rFonts w:ascii="Georgia" w:hAnsi="Georgia"/>
          <w:b/>
          <w:bCs/>
        </w:rPr>
        <w:t>C programming character handling library functions</w:t>
      </w:r>
    </w:p>
    <w:p w14:paraId="09B97E7C" w14:textId="77777777" w:rsidR="001D6F75" w:rsidRDefault="001D6F75" w:rsidP="001D6F75">
      <w:pPr>
        <w:shd w:val="clear" w:color="auto" w:fill="FFFFFF"/>
        <w:jc w:val="both"/>
        <w:rPr>
          <w:rFonts w:ascii="Helvetica" w:hAnsi="Helvetica" w:cs="Helvetica"/>
          <w:color w:val="333333"/>
        </w:rPr>
      </w:pPr>
      <w:r>
        <w:rPr>
          <w:rFonts w:ascii="Helvetica" w:hAnsi="Helvetica" w:cs="Helvetica"/>
          <w:color w:val="333333"/>
        </w:rPr>
        <w:lastRenderedPageBreak/>
        <w:br/>
      </w:r>
    </w:p>
    <w:p w14:paraId="2C3610D9"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In this article, you will learn about different </w:t>
      </w:r>
      <w:r>
        <w:rPr>
          <w:rStyle w:val="Strong"/>
          <w:rFonts w:ascii="Helvetica" w:hAnsi="Helvetica" w:cs="Helvetica"/>
          <w:color w:val="333333"/>
        </w:rPr>
        <w:t>C programming character handling library functions</w:t>
      </w:r>
      <w:r>
        <w:rPr>
          <w:rFonts w:ascii="Helvetica" w:hAnsi="Helvetica" w:cs="Helvetica"/>
          <w:color w:val="333333"/>
        </w:rPr>
        <w:t> that are used for character processing.</w:t>
      </w:r>
    </w:p>
    <w:p w14:paraId="31311858" w14:textId="00133982"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rPr>
        <w:drawing>
          <wp:inline distT="0" distB="0" distL="0" distR="0" wp14:anchorId="3C5CF3DB" wp14:editId="4A118683">
            <wp:extent cx="5972175" cy="3581400"/>
            <wp:effectExtent l="0" t="0" r="9525" b="0"/>
            <wp:docPr id="34" name="Picture 34" descr="c programming character handling library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 programming character handling library function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72175" cy="3581400"/>
                    </a:xfrm>
                    <a:prstGeom prst="rect">
                      <a:avLst/>
                    </a:prstGeom>
                    <a:noFill/>
                    <a:ln>
                      <a:noFill/>
                    </a:ln>
                  </pic:spPr>
                </pic:pic>
              </a:graphicData>
            </a:graphic>
          </wp:inline>
        </w:drawing>
      </w:r>
    </w:p>
    <w:p w14:paraId="437FB4B2"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As we know that characters are the fundamental building blocks of every </w:t>
      </w:r>
      <w:hyperlink r:id="rId62" w:history="1">
        <w:r>
          <w:rPr>
            <w:rStyle w:val="Hyperlink"/>
            <w:rFonts w:ascii="Helvetica" w:hAnsi="Helvetica" w:cs="Helvetica"/>
          </w:rPr>
          <w:t>program</w:t>
        </w:r>
      </w:hyperlink>
      <w:r>
        <w:rPr>
          <w:rFonts w:ascii="Helvetica" w:hAnsi="Helvetica" w:cs="Helvetica"/>
          <w:color w:val="333333"/>
        </w:rPr>
        <w:t>.</w:t>
      </w:r>
    </w:p>
    <w:p w14:paraId="1543EA82"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A character constant is represented as a character in a single quote.  The value of character constant is an integer.</w:t>
      </w:r>
    </w:p>
    <w:p w14:paraId="69882888"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For example, </w:t>
      </w:r>
      <w:r>
        <w:rPr>
          <w:rStyle w:val="HTMLCode"/>
          <w:rFonts w:ascii="Consolas" w:eastAsiaTheme="minorEastAsia" w:hAnsi="Consolas"/>
          <w:color w:val="BD4147"/>
          <w:shd w:val="clear" w:color="auto" w:fill="F7F7F9"/>
        </w:rPr>
        <w:t>a</w:t>
      </w:r>
      <w:r>
        <w:rPr>
          <w:rFonts w:ascii="Helvetica" w:hAnsi="Helvetica" w:cs="Helvetica"/>
          <w:color w:val="333333"/>
        </w:rPr>
        <w:t> is represented as </w:t>
      </w:r>
      <w:r>
        <w:rPr>
          <w:rStyle w:val="HTMLCode"/>
          <w:rFonts w:ascii="Consolas" w:eastAsiaTheme="minorEastAsia" w:hAnsi="Consolas"/>
          <w:color w:val="BD4147"/>
          <w:shd w:val="clear" w:color="auto" w:fill="F7F7F9"/>
        </w:rPr>
        <w:t>'a'</w:t>
      </w:r>
      <w:r>
        <w:rPr>
          <w:rFonts w:ascii="Helvetica" w:hAnsi="Helvetica" w:cs="Helvetica"/>
          <w:color w:val="333333"/>
        </w:rPr>
        <w:t> which is actually the integer value equal to 97 in ASCII.</w:t>
      </w:r>
    </w:p>
    <w:p w14:paraId="2787E929"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Similarly, </w:t>
      </w:r>
      <w:r>
        <w:rPr>
          <w:rStyle w:val="HTMLCode"/>
          <w:rFonts w:ascii="Consolas" w:eastAsiaTheme="minorEastAsia" w:hAnsi="Consolas"/>
          <w:color w:val="BD4147"/>
          <w:shd w:val="clear" w:color="auto" w:fill="F7F7F9"/>
        </w:rPr>
        <w:t>'\n'</w:t>
      </w:r>
      <w:r>
        <w:rPr>
          <w:rFonts w:ascii="Helvetica" w:hAnsi="Helvetica" w:cs="Helvetica"/>
          <w:color w:val="333333"/>
        </w:rPr>
        <w:t> represents the integer value of newline equal to 10 in ASCII.</w:t>
      </w:r>
    </w:p>
    <w:p w14:paraId="2408981F"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C provides standard character handling library </w:t>
      </w:r>
      <w:r>
        <w:rPr>
          <w:rStyle w:val="HTMLCode"/>
          <w:rFonts w:ascii="Consolas" w:eastAsiaTheme="minorEastAsia" w:hAnsi="Consolas"/>
          <w:color w:val="BD4147"/>
          <w:shd w:val="clear" w:color="auto" w:fill="F7F7F9"/>
        </w:rPr>
        <w:t>&lt;</w:t>
      </w:r>
      <w:proofErr w:type="spellStart"/>
      <w:r>
        <w:rPr>
          <w:rStyle w:val="HTMLCode"/>
          <w:rFonts w:ascii="Consolas" w:eastAsiaTheme="minorEastAsia" w:hAnsi="Consolas"/>
          <w:color w:val="BD4147"/>
          <w:shd w:val="clear" w:color="auto" w:fill="F7F7F9"/>
        </w:rPr>
        <w:t>ctype.h</w:t>
      </w:r>
      <w:proofErr w:type="spellEnd"/>
      <w:r>
        <w:rPr>
          <w:rStyle w:val="HTMLCode"/>
          <w:rFonts w:ascii="Consolas" w:eastAsiaTheme="minorEastAsia" w:hAnsi="Consolas"/>
          <w:color w:val="BD4147"/>
          <w:shd w:val="clear" w:color="auto" w:fill="F7F7F9"/>
        </w:rPr>
        <w:t>&gt;.</w:t>
      </w:r>
    </w:p>
    <w:p w14:paraId="78C0A903"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We should include character handling library i.e. </w:t>
      </w:r>
      <w:r>
        <w:rPr>
          <w:rStyle w:val="HTMLCode"/>
          <w:rFonts w:ascii="Consolas" w:eastAsiaTheme="minorEastAsia" w:hAnsi="Consolas"/>
          <w:color w:val="BD4147"/>
          <w:shd w:val="clear" w:color="auto" w:fill="F7F7F9"/>
        </w:rPr>
        <w:t>&lt;</w:t>
      </w:r>
      <w:proofErr w:type="spellStart"/>
      <w:r>
        <w:rPr>
          <w:rStyle w:val="HTMLCode"/>
          <w:rFonts w:ascii="Consolas" w:eastAsiaTheme="minorEastAsia" w:hAnsi="Consolas"/>
          <w:color w:val="BD4147"/>
          <w:shd w:val="clear" w:color="auto" w:fill="F7F7F9"/>
        </w:rPr>
        <w:t>ctype.h</w:t>
      </w:r>
      <w:proofErr w:type="spellEnd"/>
      <w:r>
        <w:rPr>
          <w:rStyle w:val="HTMLCode"/>
          <w:rFonts w:ascii="Consolas" w:eastAsiaTheme="minorEastAsia" w:hAnsi="Consolas"/>
          <w:color w:val="BD4147"/>
          <w:shd w:val="clear" w:color="auto" w:fill="F7F7F9"/>
        </w:rPr>
        <w:t>&gt;</w:t>
      </w:r>
      <w:r>
        <w:rPr>
          <w:rFonts w:ascii="Helvetica" w:hAnsi="Helvetica" w:cs="Helvetica"/>
          <w:color w:val="333333"/>
        </w:rPr>
        <w:t> for using different character handling function.</w:t>
      </w:r>
    </w:p>
    <w:p w14:paraId="1220CA6F"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 xml:space="preserve">This header </w:t>
      </w:r>
      <w:proofErr w:type="gramStart"/>
      <w:r>
        <w:rPr>
          <w:rFonts w:ascii="Helvetica" w:hAnsi="Helvetica" w:cs="Helvetica"/>
          <w:color w:val="333333"/>
        </w:rPr>
        <w:t>include</w:t>
      </w:r>
      <w:proofErr w:type="gramEnd"/>
      <w:r>
        <w:rPr>
          <w:rFonts w:ascii="Helvetica" w:hAnsi="Helvetica" w:cs="Helvetica"/>
          <w:color w:val="333333"/>
        </w:rPr>
        <w:t xml:space="preserve"> various useful functions for performing tests and manipulations of character data in C programming.</w:t>
      </w:r>
    </w:p>
    <w:p w14:paraId="0F02BEFF"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The function in </w:t>
      </w:r>
      <w:r>
        <w:rPr>
          <w:rStyle w:val="HTMLCode"/>
          <w:rFonts w:ascii="Consolas" w:eastAsiaTheme="minorEastAsia" w:hAnsi="Consolas"/>
          <w:color w:val="BD4147"/>
          <w:shd w:val="clear" w:color="auto" w:fill="F7F7F9"/>
        </w:rPr>
        <w:t>&lt;</w:t>
      </w:r>
      <w:proofErr w:type="spellStart"/>
      <w:r>
        <w:rPr>
          <w:rStyle w:val="HTMLCode"/>
          <w:rFonts w:ascii="Consolas" w:eastAsiaTheme="minorEastAsia" w:hAnsi="Consolas"/>
          <w:color w:val="BD4147"/>
          <w:shd w:val="clear" w:color="auto" w:fill="F7F7F9"/>
        </w:rPr>
        <w:t>ctype.h</w:t>
      </w:r>
      <w:proofErr w:type="spellEnd"/>
      <w:r>
        <w:rPr>
          <w:rStyle w:val="HTMLCode"/>
          <w:rFonts w:ascii="Consolas" w:eastAsiaTheme="minorEastAsia" w:hAnsi="Consolas"/>
          <w:color w:val="BD4147"/>
          <w:shd w:val="clear" w:color="auto" w:fill="F7F7F9"/>
        </w:rPr>
        <w:t>&gt;</w:t>
      </w:r>
      <w:r>
        <w:rPr>
          <w:rFonts w:ascii="Helvetica" w:hAnsi="Helvetica" w:cs="Helvetica"/>
          <w:color w:val="333333"/>
        </w:rPr>
        <w:t> </w:t>
      </w:r>
      <w:proofErr w:type="spellStart"/>
      <w:r>
        <w:rPr>
          <w:rFonts w:ascii="Helvetica" w:hAnsi="Helvetica" w:cs="Helvetica"/>
          <w:color w:val="333333"/>
        </w:rPr>
        <w:t>recieves</w:t>
      </w:r>
      <w:proofErr w:type="spellEnd"/>
      <w:r>
        <w:rPr>
          <w:rFonts w:ascii="Helvetica" w:hAnsi="Helvetica" w:cs="Helvetica"/>
          <w:color w:val="333333"/>
        </w:rPr>
        <w:t xml:space="preserve"> an </w:t>
      </w:r>
      <w:r>
        <w:rPr>
          <w:rStyle w:val="HTMLCode"/>
          <w:rFonts w:ascii="Consolas" w:eastAsiaTheme="minorEastAsia" w:hAnsi="Consolas"/>
          <w:color w:val="BD4147"/>
          <w:shd w:val="clear" w:color="auto" w:fill="F7F7F9"/>
        </w:rPr>
        <w:t>unsigned char</w:t>
      </w:r>
      <w:r>
        <w:rPr>
          <w:rFonts w:ascii="Helvetica" w:hAnsi="Helvetica" w:cs="Helvetica"/>
          <w:color w:val="333333"/>
        </w:rPr>
        <w:t> represented as </w:t>
      </w:r>
      <w:r>
        <w:rPr>
          <w:rStyle w:val="HTMLCode"/>
          <w:rFonts w:ascii="Consolas" w:eastAsiaTheme="minorEastAsia" w:hAnsi="Consolas"/>
          <w:color w:val="BD4147"/>
          <w:shd w:val="clear" w:color="auto" w:fill="F7F7F9"/>
        </w:rPr>
        <w:t>int</w:t>
      </w:r>
      <w:r>
        <w:rPr>
          <w:rFonts w:ascii="Helvetica" w:hAnsi="Helvetica" w:cs="Helvetica"/>
          <w:color w:val="333333"/>
        </w:rPr>
        <w:t> or </w:t>
      </w:r>
      <w:r>
        <w:rPr>
          <w:rStyle w:val="HTMLCode"/>
          <w:rFonts w:ascii="Consolas" w:eastAsiaTheme="minorEastAsia" w:hAnsi="Consolas"/>
          <w:color w:val="BD4147"/>
          <w:shd w:val="clear" w:color="auto" w:fill="F7F7F9"/>
        </w:rPr>
        <w:t>EOF</w:t>
      </w:r>
      <w:r>
        <w:rPr>
          <w:rFonts w:ascii="Helvetica" w:hAnsi="Helvetica" w:cs="Helvetica"/>
          <w:color w:val="333333"/>
        </w:rPr>
        <w:t> as argument.</w:t>
      </w:r>
    </w:p>
    <w:p w14:paraId="7765F8BA" w14:textId="77777777" w:rsidR="001D6F75" w:rsidRDefault="001D6F75" w:rsidP="001D6F75">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lastRenderedPageBreak/>
        <w:t xml:space="preserve">In C programming, character is a </w:t>
      </w:r>
      <w:proofErr w:type="gramStart"/>
      <w:r>
        <w:rPr>
          <w:rFonts w:ascii="Helvetica" w:hAnsi="Helvetica" w:cs="Helvetica"/>
          <w:color w:val="333333"/>
        </w:rPr>
        <w:t>one byte</w:t>
      </w:r>
      <w:proofErr w:type="gramEnd"/>
      <w:r>
        <w:rPr>
          <w:rFonts w:ascii="Helvetica" w:hAnsi="Helvetica" w:cs="Helvetica"/>
          <w:color w:val="333333"/>
        </w:rPr>
        <w:t xml:space="preserve"> integer.</w:t>
      </w:r>
    </w:p>
    <w:p w14:paraId="1E03EB56" w14:textId="77777777" w:rsidR="001D6F75" w:rsidRDefault="001D6F75" w:rsidP="001D6F75">
      <w:pPr>
        <w:pStyle w:val="Heading2"/>
        <w:shd w:val="clear" w:color="auto" w:fill="FFFFFF"/>
        <w:spacing w:before="0" w:after="120"/>
        <w:jc w:val="both"/>
        <w:rPr>
          <w:rFonts w:ascii="Georgia" w:hAnsi="Georgia" w:cs="Helvetica"/>
          <w:color w:val="222222"/>
        </w:rPr>
      </w:pPr>
      <w:r>
        <w:rPr>
          <w:rFonts w:ascii="Georgia" w:hAnsi="Georgia" w:cs="Helvetica"/>
          <w:b/>
          <w:bCs/>
          <w:color w:val="222222"/>
        </w:rPr>
        <w:t>C Character handling library &lt;</w:t>
      </w:r>
      <w:proofErr w:type="spellStart"/>
      <w:r>
        <w:rPr>
          <w:rFonts w:ascii="Georgia" w:hAnsi="Georgia" w:cs="Helvetica"/>
          <w:b/>
          <w:bCs/>
          <w:color w:val="222222"/>
        </w:rPr>
        <w:t>ctype.h</w:t>
      </w:r>
      <w:proofErr w:type="spellEnd"/>
      <w:r>
        <w:rPr>
          <w:rFonts w:ascii="Georgia" w:hAnsi="Georgia" w:cs="Helvetica"/>
          <w:b/>
          <w:bCs/>
          <w:color w:val="222222"/>
        </w:rPr>
        <w:t>&gt; functions</w:t>
      </w:r>
    </w:p>
    <w:p w14:paraId="17680E26" w14:textId="77777777" w:rsidR="001D6F75" w:rsidRDefault="00F26275" w:rsidP="001D6F75">
      <w:pPr>
        <w:shd w:val="clear" w:color="auto" w:fill="FFFFFF"/>
        <w:jc w:val="both"/>
        <w:rPr>
          <w:rFonts w:ascii="Helvetica" w:hAnsi="Helvetica" w:cs="Helvetica"/>
          <w:color w:val="333333"/>
        </w:rPr>
      </w:pPr>
      <w:r>
        <w:rPr>
          <w:rFonts w:ascii="Helvetica" w:hAnsi="Helvetica" w:cs="Helvetica"/>
          <w:color w:val="333333"/>
        </w:rPr>
        <w:pict w14:anchorId="5503DE2B">
          <v:rect id="_x0000_i1101" style="width:0;height:.75pt" o:hralign="center" o:hrstd="t" o:hr="t" fillcolor="#a0a0a0" stroked="f"/>
        </w:pict>
      </w:r>
    </w:p>
    <w:tbl>
      <w:tblPr>
        <w:tblW w:w="12375" w:type="dxa"/>
        <w:tblBorders>
          <w:top w:val="single" w:sz="48" w:space="0" w:color="F2F2F2"/>
          <w:left w:val="single" w:sz="48" w:space="0" w:color="F2F2F2"/>
          <w:bottom w:val="single" w:sz="48" w:space="0" w:color="F2F2F2"/>
          <w:right w:val="single" w:sz="48" w:space="0" w:color="F2F2F2"/>
        </w:tblBorders>
        <w:tblCellMar>
          <w:top w:w="15" w:type="dxa"/>
          <w:left w:w="15" w:type="dxa"/>
          <w:bottom w:w="15" w:type="dxa"/>
          <w:right w:w="15" w:type="dxa"/>
        </w:tblCellMar>
        <w:tblLook w:val="04A0" w:firstRow="1" w:lastRow="0" w:firstColumn="1" w:lastColumn="0" w:noHBand="0" w:noVBand="1"/>
      </w:tblPr>
      <w:tblGrid>
        <w:gridCol w:w="12375"/>
      </w:tblGrid>
      <w:tr w:rsidR="001D6F75" w14:paraId="50D02AB3"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F2F2F2"/>
            <w:hideMark/>
          </w:tcPr>
          <w:p w14:paraId="0DF37B5C" w14:textId="77777777" w:rsidR="001D6F75" w:rsidRDefault="001D6F75">
            <w:pPr>
              <w:pStyle w:val="Heading3"/>
              <w:spacing w:before="0" w:after="120"/>
              <w:rPr>
                <w:rFonts w:ascii="Georgia" w:hAnsi="Georgia" w:cs="Times New Roman"/>
                <w:color w:val="222222"/>
              </w:rPr>
            </w:pPr>
            <w:r>
              <w:rPr>
                <w:rFonts w:ascii="Georgia" w:hAnsi="Georgia"/>
                <w:b/>
                <w:bCs/>
                <w:color w:val="222222"/>
              </w:rPr>
              <w:t>C programming character library functions with description</w:t>
            </w:r>
          </w:p>
        </w:tc>
      </w:tr>
      <w:tr w:rsidR="001D6F75" w14:paraId="53E33435"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5D02EA4B" w14:textId="77777777" w:rsidR="001D6F75" w:rsidRDefault="00F26275">
            <w:pPr>
              <w:rPr>
                <w:rFonts w:ascii="Times New Roman" w:hAnsi="Times New Roman"/>
                <w:color w:val="auto"/>
              </w:rPr>
            </w:pPr>
            <w:hyperlink r:id="rId63" w:history="1">
              <w:r w:rsidR="001D6F75">
                <w:rPr>
                  <w:rStyle w:val="Hyperlink"/>
                  <w:b/>
                  <w:bCs/>
                </w:rPr>
                <w:t xml:space="preserve">int </w:t>
              </w:r>
              <w:proofErr w:type="spellStart"/>
              <w:proofErr w:type="gramStart"/>
              <w:r w:rsidR="001D6F75">
                <w:rPr>
                  <w:rStyle w:val="Hyperlink"/>
                  <w:b/>
                  <w:bCs/>
                </w:rPr>
                <w:t>islower</w:t>
              </w:r>
              <w:proofErr w:type="spellEnd"/>
              <w:r w:rsidR="001D6F75">
                <w:rPr>
                  <w:rStyle w:val="Hyperlink"/>
                  <w:b/>
                  <w:bCs/>
                </w:rPr>
                <w:t>( int</w:t>
              </w:r>
              <w:proofErr w:type="gramEnd"/>
              <w:r w:rsidR="001D6F75">
                <w:rPr>
                  <w:rStyle w:val="Hyperlink"/>
                  <w:b/>
                  <w:bCs/>
                </w:rPr>
                <w:t xml:space="preserve"> </w:t>
              </w:r>
              <w:proofErr w:type="spellStart"/>
              <w:r w:rsidR="001D6F75">
                <w:rPr>
                  <w:rStyle w:val="Hyperlink"/>
                  <w:b/>
                  <w:bCs/>
                </w:rPr>
                <w:t>ch</w:t>
              </w:r>
              <w:proofErr w:type="spellEnd"/>
              <w:r w:rsidR="001D6F75">
                <w:rPr>
                  <w:rStyle w:val="Hyperlink"/>
                  <w:b/>
                  <w:bCs/>
                </w:rPr>
                <w:t xml:space="preserve"> );</w:t>
              </w:r>
            </w:hyperlink>
            <w:r w:rsidR="001D6F75">
              <w:br/>
              <w:t>It returns a </w:t>
            </w:r>
            <w:r w:rsidR="001D6F75">
              <w:rPr>
                <w:rStyle w:val="Emphasis"/>
              </w:rPr>
              <w:t>true</w:t>
            </w:r>
            <w:r w:rsidR="001D6F75">
              <w:t> if </w:t>
            </w:r>
            <w:proofErr w:type="spellStart"/>
            <w:r w:rsidR="001D6F75">
              <w:rPr>
                <w:rStyle w:val="HTMLCode"/>
                <w:rFonts w:ascii="Consolas" w:eastAsiaTheme="minorHAnsi" w:hAnsi="Consolas"/>
                <w:color w:val="BD4147"/>
                <w:shd w:val="clear" w:color="auto" w:fill="F7F7F9"/>
              </w:rPr>
              <w:t>ch</w:t>
            </w:r>
            <w:proofErr w:type="spellEnd"/>
            <w:r w:rsidR="001D6F75">
              <w:t> is a </w:t>
            </w:r>
            <w:r w:rsidR="001D6F75">
              <w:rPr>
                <w:rStyle w:val="Emphasis"/>
              </w:rPr>
              <w:t>lowercase</w:t>
            </w:r>
            <w:r w:rsidR="001D6F75">
              <w:t> letter and </w:t>
            </w:r>
            <w:r w:rsidR="001D6F75">
              <w:rPr>
                <w:rStyle w:val="Emphasis"/>
              </w:rPr>
              <w:t>0</w:t>
            </w:r>
            <w:r w:rsidR="001D6F75">
              <w:t> otherwise.</w:t>
            </w:r>
          </w:p>
        </w:tc>
      </w:tr>
      <w:tr w:rsidR="001D6F75" w14:paraId="71A43991"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E56C3D9" w14:textId="77777777" w:rsidR="001D6F75" w:rsidRDefault="00F26275">
            <w:hyperlink r:id="rId64" w:history="1">
              <w:r w:rsidR="001D6F75">
                <w:rPr>
                  <w:rStyle w:val="Hyperlink"/>
                  <w:b/>
                  <w:bCs/>
                </w:rPr>
                <w:t xml:space="preserve">int </w:t>
              </w:r>
              <w:proofErr w:type="spellStart"/>
              <w:proofErr w:type="gramStart"/>
              <w:r w:rsidR="001D6F75">
                <w:rPr>
                  <w:rStyle w:val="Hyperlink"/>
                  <w:b/>
                  <w:bCs/>
                </w:rPr>
                <w:t>isupper</w:t>
              </w:r>
              <w:proofErr w:type="spellEnd"/>
              <w:r w:rsidR="001D6F75">
                <w:rPr>
                  <w:rStyle w:val="Hyperlink"/>
                  <w:b/>
                  <w:bCs/>
                </w:rPr>
                <w:t>( int</w:t>
              </w:r>
              <w:proofErr w:type="gramEnd"/>
              <w:r w:rsidR="001D6F75">
                <w:rPr>
                  <w:rStyle w:val="Hyperlink"/>
                  <w:b/>
                  <w:bCs/>
                </w:rPr>
                <w:t xml:space="preserve"> </w:t>
              </w:r>
              <w:proofErr w:type="spellStart"/>
              <w:r w:rsidR="001D6F75">
                <w:rPr>
                  <w:rStyle w:val="Hyperlink"/>
                  <w:b/>
                  <w:bCs/>
                </w:rPr>
                <w:t>ch</w:t>
              </w:r>
              <w:proofErr w:type="spellEnd"/>
              <w:r w:rsidR="001D6F75">
                <w:rPr>
                  <w:rStyle w:val="Hyperlink"/>
                  <w:b/>
                  <w:bCs/>
                </w:rPr>
                <w:t xml:space="preserve"> );</w:t>
              </w:r>
            </w:hyperlink>
            <w:r w:rsidR="001D6F75">
              <w:br/>
              <w:t>It returns a true value if </w:t>
            </w:r>
            <w:proofErr w:type="spellStart"/>
            <w:r w:rsidR="001D6F75">
              <w:rPr>
                <w:rStyle w:val="HTMLCode"/>
                <w:rFonts w:ascii="Consolas" w:eastAsiaTheme="minorHAnsi" w:hAnsi="Consolas"/>
                <w:color w:val="BD4147"/>
                <w:shd w:val="clear" w:color="auto" w:fill="F7F7F9"/>
              </w:rPr>
              <w:t>ch</w:t>
            </w:r>
            <w:proofErr w:type="spellEnd"/>
            <w:r w:rsidR="001D6F75">
              <w:t> is a </w:t>
            </w:r>
            <w:r w:rsidR="001D6F75">
              <w:rPr>
                <w:rStyle w:val="Emphasis"/>
              </w:rPr>
              <w:t>uppercase</w:t>
            </w:r>
            <w:r w:rsidR="001D6F75">
              <w:t xml:space="preserve"> and 0 </w:t>
            </w:r>
            <w:proofErr w:type="spellStart"/>
            <w:r w:rsidR="001D6F75">
              <w:t>therwise</w:t>
            </w:r>
            <w:proofErr w:type="spellEnd"/>
            <w:r w:rsidR="001D6F75">
              <w:t>.</w:t>
            </w:r>
          </w:p>
        </w:tc>
      </w:tr>
      <w:tr w:rsidR="001D6F75" w14:paraId="19042F63"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441526E" w14:textId="77777777" w:rsidR="001D6F75" w:rsidRDefault="00F26275">
            <w:hyperlink r:id="rId65" w:history="1">
              <w:r w:rsidR="001D6F75">
                <w:rPr>
                  <w:rStyle w:val="Hyperlink"/>
                  <w:b/>
                  <w:bCs/>
                </w:rPr>
                <w:t xml:space="preserve">int </w:t>
              </w:r>
              <w:proofErr w:type="spellStart"/>
              <w:proofErr w:type="gramStart"/>
              <w:r w:rsidR="001D6F75">
                <w:rPr>
                  <w:rStyle w:val="Hyperlink"/>
                  <w:b/>
                  <w:bCs/>
                </w:rPr>
                <w:t>tolower</w:t>
              </w:r>
              <w:proofErr w:type="spellEnd"/>
              <w:r w:rsidR="001D6F75">
                <w:rPr>
                  <w:rStyle w:val="Hyperlink"/>
                  <w:b/>
                  <w:bCs/>
                </w:rPr>
                <w:t>( int</w:t>
              </w:r>
              <w:proofErr w:type="gramEnd"/>
              <w:r w:rsidR="001D6F75">
                <w:rPr>
                  <w:rStyle w:val="Hyperlink"/>
                  <w:b/>
                  <w:bCs/>
                </w:rPr>
                <w:t xml:space="preserve"> </w:t>
              </w:r>
              <w:proofErr w:type="spellStart"/>
              <w:r w:rsidR="001D6F75">
                <w:rPr>
                  <w:rStyle w:val="Hyperlink"/>
                  <w:b/>
                  <w:bCs/>
                </w:rPr>
                <w:t>ch</w:t>
              </w:r>
              <w:proofErr w:type="spellEnd"/>
              <w:r w:rsidR="001D6F75">
                <w:rPr>
                  <w:rStyle w:val="Hyperlink"/>
                  <w:b/>
                  <w:bCs/>
                </w:rPr>
                <w:t xml:space="preserve"> );</w:t>
              </w:r>
            </w:hyperlink>
            <w:r w:rsidR="001D6F75">
              <w:br/>
              <w:t>This function converts </w:t>
            </w:r>
            <w:r w:rsidR="001D6F75">
              <w:rPr>
                <w:rStyle w:val="Emphasis"/>
              </w:rPr>
              <w:t>uppercase</w:t>
            </w:r>
            <w:r w:rsidR="001D6F75">
              <w:t> letter into </w:t>
            </w:r>
            <w:r w:rsidR="001D6F75">
              <w:rPr>
                <w:rStyle w:val="Emphasis"/>
              </w:rPr>
              <w:t>lowercase</w:t>
            </w:r>
            <w:r w:rsidR="001D6F75">
              <w:t> letter.</w:t>
            </w:r>
          </w:p>
        </w:tc>
      </w:tr>
      <w:tr w:rsidR="001D6F75" w14:paraId="59B4E716"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509AB23E" w14:textId="77777777" w:rsidR="001D6F75" w:rsidRDefault="00F26275">
            <w:hyperlink r:id="rId66" w:history="1">
              <w:r w:rsidR="001D6F75">
                <w:rPr>
                  <w:rStyle w:val="Hyperlink"/>
                  <w:b/>
                  <w:bCs/>
                </w:rPr>
                <w:t xml:space="preserve">int </w:t>
              </w:r>
              <w:proofErr w:type="spellStart"/>
              <w:proofErr w:type="gramStart"/>
              <w:r w:rsidR="001D6F75">
                <w:rPr>
                  <w:rStyle w:val="Hyperlink"/>
                  <w:b/>
                  <w:bCs/>
                </w:rPr>
                <w:t>toupper</w:t>
              </w:r>
              <w:proofErr w:type="spellEnd"/>
              <w:r w:rsidR="001D6F75">
                <w:rPr>
                  <w:rStyle w:val="Hyperlink"/>
                  <w:b/>
                  <w:bCs/>
                </w:rPr>
                <w:t>( int</w:t>
              </w:r>
              <w:proofErr w:type="gramEnd"/>
              <w:r w:rsidR="001D6F75">
                <w:rPr>
                  <w:rStyle w:val="Hyperlink"/>
                  <w:b/>
                  <w:bCs/>
                </w:rPr>
                <w:t xml:space="preserve"> </w:t>
              </w:r>
              <w:proofErr w:type="spellStart"/>
              <w:r w:rsidR="001D6F75">
                <w:rPr>
                  <w:rStyle w:val="Hyperlink"/>
                  <w:b/>
                  <w:bCs/>
                </w:rPr>
                <w:t>ch</w:t>
              </w:r>
              <w:proofErr w:type="spellEnd"/>
              <w:r w:rsidR="001D6F75">
                <w:rPr>
                  <w:rStyle w:val="Hyperlink"/>
                  <w:b/>
                  <w:bCs/>
                </w:rPr>
                <w:t xml:space="preserve"> );</w:t>
              </w:r>
            </w:hyperlink>
            <w:r w:rsidR="001D6F75">
              <w:br/>
              <w:t>This function converts </w:t>
            </w:r>
            <w:r w:rsidR="001D6F75">
              <w:rPr>
                <w:rStyle w:val="Emphasis"/>
              </w:rPr>
              <w:t>lowercase letter</w:t>
            </w:r>
            <w:r w:rsidR="001D6F75">
              <w:t> into </w:t>
            </w:r>
            <w:r w:rsidR="001D6F75">
              <w:rPr>
                <w:rStyle w:val="Emphasis"/>
              </w:rPr>
              <w:t>uppercase letter</w:t>
            </w:r>
            <w:r w:rsidR="001D6F75">
              <w:t>.</w:t>
            </w:r>
          </w:p>
        </w:tc>
      </w:tr>
      <w:tr w:rsidR="001D6F75" w14:paraId="304CBCD0"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0C122CC8" w14:textId="77777777" w:rsidR="001D6F75" w:rsidRDefault="001D6F75">
            <w:r>
              <w:rPr>
                <w:rStyle w:val="Strong"/>
              </w:rPr>
              <w:t xml:space="preserve">int </w:t>
            </w:r>
            <w:proofErr w:type="spellStart"/>
            <w:proofErr w:type="gramStart"/>
            <w:r>
              <w:rPr>
                <w:rStyle w:val="Strong"/>
              </w:rPr>
              <w:t>isblank</w:t>
            </w:r>
            <w:proofErr w:type="spellEnd"/>
            <w:r>
              <w:rPr>
                <w:rStyle w:val="Strong"/>
              </w:rPr>
              <w:t>( int</w:t>
            </w:r>
            <w:proofErr w:type="gramEnd"/>
            <w:r>
              <w:rPr>
                <w:rStyle w:val="Strong"/>
              </w:rPr>
              <w:t xml:space="preserve"> </w:t>
            </w:r>
            <w:proofErr w:type="spellStart"/>
            <w:r>
              <w:rPr>
                <w:rStyle w:val="Strong"/>
              </w:rPr>
              <w:t>ch</w:t>
            </w:r>
            <w:proofErr w:type="spellEnd"/>
            <w:r>
              <w:rPr>
                <w:rStyle w:val="Strong"/>
              </w:rPr>
              <w:t xml:space="preserve"> );</w:t>
            </w:r>
            <w:r>
              <w:br/>
              <w:t>This function checks whether </w:t>
            </w:r>
            <w:proofErr w:type="spellStart"/>
            <w:r>
              <w:rPr>
                <w:rStyle w:val="HTMLCode"/>
                <w:rFonts w:ascii="Consolas" w:eastAsiaTheme="minorHAnsi" w:hAnsi="Consolas"/>
                <w:color w:val="BD4147"/>
                <w:shd w:val="clear" w:color="auto" w:fill="F7F7F9"/>
              </w:rPr>
              <w:t>ch</w:t>
            </w:r>
            <w:proofErr w:type="spellEnd"/>
            <w:r>
              <w:t> is a </w:t>
            </w:r>
            <w:r>
              <w:rPr>
                <w:rStyle w:val="Emphasis"/>
              </w:rPr>
              <w:t>blank character</w:t>
            </w:r>
            <w:r>
              <w:t> or not.</w:t>
            </w:r>
          </w:p>
        </w:tc>
      </w:tr>
      <w:tr w:rsidR="001D6F75" w14:paraId="596DD364"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0AF44E55" w14:textId="77777777" w:rsidR="001D6F75" w:rsidRDefault="00F26275">
            <w:hyperlink r:id="rId67" w:history="1">
              <w:r w:rsidR="001D6F75">
                <w:rPr>
                  <w:rStyle w:val="Hyperlink"/>
                  <w:b/>
                  <w:bCs/>
                </w:rPr>
                <w:t xml:space="preserve">int </w:t>
              </w:r>
              <w:proofErr w:type="spellStart"/>
              <w:proofErr w:type="gramStart"/>
              <w:r w:rsidR="001D6F75">
                <w:rPr>
                  <w:rStyle w:val="Hyperlink"/>
                  <w:b/>
                  <w:bCs/>
                </w:rPr>
                <w:t>isdigit</w:t>
              </w:r>
              <w:proofErr w:type="spellEnd"/>
              <w:r w:rsidR="001D6F75">
                <w:rPr>
                  <w:rStyle w:val="Hyperlink"/>
                  <w:b/>
                  <w:bCs/>
                </w:rPr>
                <w:t>( int</w:t>
              </w:r>
              <w:proofErr w:type="gramEnd"/>
              <w:r w:rsidR="001D6F75">
                <w:rPr>
                  <w:rStyle w:val="Hyperlink"/>
                  <w:b/>
                  <w:bCs/>
                </w:rPr>
                <w:t xml:space="preserve"> </w:t>
              </w:r>
              <w:proofErr w:type="spellStart"/>
              <w:r w:rsidR="001D6F75">
                <w:rPr>
                  <w:rStyle w:val="Hyperlink"/>
                  <w:b/>
                  <w:bCs/>
                </w:rPr>
                <w:t>ch</w:t>
              </w:r>
              <w:proofErr w:type="spellEnd"/>
              <w:r w:rsidR="001D6F75">
                <w:rPr>
                  <w:rStyle w:val="Hyperlink"/>
                  <w:b/>
                  <w:bCs/>
                </w:rPr>
                <w:t xml:space="preserve"> );</w:t>
              </w:r>
            </w:hyperlink>
            <w:r w:rsidR="001D6F75">
              <w:br/>
              <w:t>This function checks whether </w:t>
            </w:r>
            <w:proofErr w:type="spellStart"/>
            <w:r w:rsidR="001D6F75">
              <w:rPr>
                <w:rStyle w:val="HTMLCode"/>
                <w:rFonts w:ascii="Consolas" w:eastAsiaTheme="minorHAnsi" w:hAnsi="Consolas"/>
                <w:color w:val="BD4147"/>
                <w:shd w:val="clear" w:color="auto" w:fill="F7F7F9"/>
              </w:rPr>
              <w:t>ch</w:t>
            </w:r>
            <w:proofErr w:type="spellEnd"/>
            <w:r w:rsidR="001D6F75">
              <w:t> is a </w:t>
            </w:r>
            <w:r w:rsidR="001D6F75">
              <w:rPr>
                <w:rStyle w:val="Emphasis"/>
              </w:rPr>
              <w:t>digit</w:t>
            </w:r>
            <w:r w:rsidR="001D6F75">
              <w:t> or not.</w:t>
            </w:r>
          </w:p>
        </w:tc>
      </w:tr>
      <w:tr w:rsidR="001D6F75" w14:paraId="5137724C"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65538C3A" w14:textId="77777777" w:rsidR="001D6F75" w:rsidRDefault="00F26275">
            <w:hyperlink r:id="rId68" w:history="1">
              <w:r w:rsidR="001D6F75">
                <w:rPr>
                  <w:rStyle w:val="Hyperlink"/>
                  <w:b/>
                  <w:bCs/>
                </w:rPr>
                <w:t xml:space="preserve">int </w:t>
              </w:r>
              <w:proofErr w:type="spellStart"/>
              <w:r w:rsidR="001D6F75">
                <w:rPr>
                  <w:rStyle w:val="Hyperlink"/>
                  <w:b/>
                  <w:bCs/>
                </w:rPr>
                <w:t>isalpha</w:t>
              </w:r>
              <w:proofErr w:type="spellEnd"/>
              <w:r w:rsidR="001D6F75">
                <w:rPr>
                  <w:rStyle w:val="Hyperlink"/>
                  <w:b/>
                  <w:bCs/>
                </w:rPr>
                <w:t xml:space="preserve"> int </w:t>
              </w:r>
              <w:proofErr w:type="spellStart"/>
              <w:r w:rsidR="001D6F75">
                <w:rPr>
                  <w:rStyle w:val="Hyperlink"/>
                  <w:b/>
                  <w:bCs/>
                </w:rPr>
                <w:t>ch</w:t>
              </w:r>
              <w:proofErr w:type="spellEnd"/>
              <w:r w:rsidR="001D6F75">
                <w:rPr>
                  <w:rStyle w:val="Hyperlink"/>
                  <w:b/>
                  <w:bCs/>
                </w:rPr>
                <w:t xml:space="preserve"> );</w:t>
              </w:r>
            </w:hyperlink>
            <w:r w:rsidR="001D6F75">
              <w:br/>
              <w:t>This function checks whether </w:t>
            </w:r>
            <w:proofErr w:type="spellStart"/>
            <w:r w:rsidR="001D6F75">
              <w:rPr>
                <w:rStyle w:val="HTMLCode"/>
                <w:rFonts w:ascii="Consolas" w:eastAsiaTheme="minorHAnsi" w:hAnsi="Consolas"/>
                <w:color w:val="BD4147"/>
                <w:shd w:val="clear" w:color="auto" w:fill="F7F7F9"/>
              </w:rPr>
              <w:t>ch</w:t>
            </w:r>
            <w:proofErr w:type="spellEnd"/>
            <w:r w:rsidR="001D6F75">
              <w:t> is </w:t>
            </w:r>
            <w:r w:rsidR="001D6F75">
              <w:rPr>
                <w:rStyle w:val="Emphasis"/>
              </w:rPr>
              <w:t>a letter</w:t>
            </w:r>
            <w:r w:rsidR="001D6F75">
              <w:t> or not.</w:t>
            </w:r>
          </w:p>
        </w:tc>
      </w:tr>
      <w:tr w:rsidR="001D6F75" w14:paraId="4FF43E32"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5728B6A8" w14:textId="77777777" w:rsidR="001D6F75" w:rsidRDefault="00F26275">
            <w:hyperlink r:id="rId69" w:history="1">
              <w:r w:rsidR="001D6F75">
                <w:rPr>
                  <w:rStyle w:val="Hyperlink"/>
                  <w:b/>
                  <w:bCs/>
                </w:rPr>
                <w:t xml:space="preserve">int </w:t>
              </w:r>
              <w:proofErr w:type="spellStart"/>
              <w:proofErr w:type="gramStart"/>
              <w:r w:rsidR="001D6F75">
                <w:rPr>
                  <w:rStyle w:val="Hyperlink"/>
                  <w:b/>
                  <w:bCs/>
                </w:rPr>
                <w:t>isalnum</w:t>
              </w:r>
              <w:proofErr w:type="spellEnd"/>
              <w:r w:rsidR="001D6F75">
                <w:rPr>
                  <w:rStyle w:val="Hyperlink"/>
                  <w:b/>
                  <w:bCs/>
                </w:rPr>
                <w:t>( int</w:t>
              </w:r>
              <w:proofErr w:type="gramEnd"/>
              <w:r w:rsidR="001D6F75">
                <w:rPr>
                  <w:rStyle w:val="Hyperlink"/>
                  <w:b/>
                  <w:bCs/>
                </w:rPr>
                <w:t xml:space="preserve"> </w:t>
              </w:r>
              <w:proofErr w:type="spellStart"/>
              <w:r w:rsidR="001D6F75">
                <w:rPr>
                  <w:rStyle w:val="Hyperlink"/>
                  <w:b/>
                  <w:bCs/>
                </w:rPr>
                <w:t>ch</w:t>
              </w:r>
              <w:proofErr w:type="spellEnd"/>
              <w:r w:rsidR="001D6F75">
                <w:rPr>
                  <w:rStyle w:val="Hyperlink"/>
                  <w:b/>
                  <w:bCs/>
                </w:rPr>
                <w:t xml:space="preserve"> );</w:t>
              </w:r>
            </w:hyperlink>
            <w:r w:rsidR="001D6F75">
              <w:br/>
              <w:t>This function returns a 1 if </w:t>
            </w:r>
            <w:proofErr w:type="spellStart"/>
            <w:r w:rsidR="001D6F75">
              <w:rPr>
                <w:rStyle w:val="HTMLCode"/>
                <w:rFonts w:ascii="Consolas" w:eastAsiaTheme="minorHAnsi" w:hAnsi="Consolas"/>
                <w:color w:val="BD4147"/>
                <w:shd w:val="clear" w:color="auto" w:fill="F7F7F9"/>
              </w:rPr>
              <w:t>ch</w:t>
            </w:r>
            <w:proofErr w:type="spellEnd"/>
            <w:r w:rsidR="001D6F75">
              <w:t> is </w:t>
            </w:r>
            <w:r w:rsidR="001D6F75">
              <w:rPr>
                <w:rStyle w:val="Emphasis"/>
              </w:rPr>
              <w:t>a digit</w:t>
            </w:r>
            <w:r w:rsidR="001D6F75">
              <w:t> or </w:t>
            </w:r>
            <w:r w:rsidR="001D6F75">
              <w:rPr>
                <w:rStyle w:val="Emphasis"/>
              </w:rPr>
              <w:t>a letter</w:t>
            </w:r>
            <w:r w:rsidR="001D6F75">
              <w:t> and 0 otherwise.</w:t>
            </w:r>
          </w:p>
        </w:tc>
      </w:tr>
      <w:tr w:rsidR="001D6F75" w14:paraId="5216F202"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6802E4F8" w14:textId="77777777" w:rsidR="001D6F75" w:rsidRDefault="00F26275">
            <w:hyperlink r:id="rId70" w:history="1">
              <w:r w:rsidR="001D6F75">
                <w:rPr>
                  <w:rStyle w:val="Hyperlink"/>
                  <w:b/>
                  <w:bCs/>
                </w:rPr>
                <w:t xml:space="preserve">int </w:t>
              </w:r>
              <w:proofErr w:type="spellStart"/>
              <w:proofErr w:type="gramStart"/>
              <w:r w:rsidR="001D6F75">
                <w:rPr>
                  <w:rStyle w:val="Hyperlink"/>
                  <w:b/>
                  <w:bCs/>
                </w:rPr>
                <w:t>isxdigit</w:t>
              </w:r>
              <w:proofErr w:type="spellEnd"/>
              <w:r w:rsidR="001D6F75">
                <w:rPr>
                  <w:rStyle w:val="Hyperlink"/>
                  <w:b/>
                  <w:bCs/>
                </w:rPr>
                <w:t>( int</w:t>
              </w:r>
              <w:proofErr w:type="gramEnd"/>
              <w:r w:rsidR="001D6F75">
                <w:rPr>
                  <w:rStyle w:val="Hyperlink"/>
                  <w:b/>
                  <w:bCs/>
                </w:rPr>
                <w:t xml:space="preserve"> </w:t>
              </w:r>
              <w:proofErr w:type="spellStart"/>
              <w:r w:rsidR="001D6F75">
                <w:rPr>
                  <w:rStyle w:val="Hyperlink"/>
                  <w:b/>
                  <w:bCs/>
                </w:rPr>
                <w:t>ch</w:t>
              </w:r>
              <w:proofErr w:type="spellEnd"/>
              <w:r w:rsidR="001D6F75">
                <w:rPr>
                  <w:rStyle w:val="Hyperlink"/>
                  <w:b/>
                  <w:bCs/>
                </w:rPr>
                <w:t xml:space="preserve"> );</w:t>
              </w:r>
            </w:hyperlink>
            <w:r w:rsidR="001D6F75">
              <w:br/>
              <w:t>This function checks if </w:t>
            </w:r>
            <w:proofErr w:type="spellStart"/>
            <w:r w:rsidR="001D6F75">
              <w:rPr>
                <w:rStyle w:val="HTMLCode"/>
                <w:rFonts w:ascii="Consolas" w:eastAsiaTheme="minorHAnsi" w:hAnsi="Consolas"/>
                <w:color w:val="BD4147"/>
                <w:shd w:val="clear" w:color="auto" w:fill="F7F7F9"/>
              </w:rPr>
              <w:t>ch</w:t>
            </w:r>
            <w:proofErr w:type="spellEnd"/>
            <w:r w:rsidR="001D6F75">
              <w:t> is a </w:t>
            </w:r>
            <w:r w:rsidR="001D6F75">
              <w:rPr>
                <w:rStyle w:val="Emphasis"/>
              </w:rPr>
              <w:t>hexadecimal digit</w:t>
            </w:r>
            <w:r w:rsidR="001D6F75">
              <w:t> or not.</w:t>
            </w:r>
          </w:p>
        </w:tc>
      </w:tr>
      <w:tr w:rsidR="001D6F75" w14:paraId="55387C7A"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554F107D" w14:textId="77777777" w:rsidR="001D6F75" w:rsidRDefault="00F26275">
            <w:hyperlink r:id="rId71" w:history="1">
              <w:r w:rsidR="001D6F75">
                <w:rPr>
                  <w:rStyle w:val="Hyperlink"/>
                  <w:b/>
                  <w:bCs/>
                </w:rPr>
                <w:t xml:space="preserve">int </w:t>
              </w:r>
              <w:proofErr w:type="spellStart"/>
              <w:proofErr w:type="gramStart"/>
              <w:r w:rsidR="001D6F75">
                <w:rPr>
                  <w:rStyle w:val="Hyperlink"/>
                  <w:b/>
                  <w:bCs/>
                </w:rPr>
                <w:t>isspace</w:t>
              </w:r>
              <w:proofErr w:type="spellEnd"/>
              <w:r w:rsidR="001D6F75">
                <w:rPr>
                  <w:rStyle w:val="Hyperlink"/>
                  <w:b/>
                  <w:bCs/>
                </w:rPr>
                <w:t>( int</w:t>
              </w:r>
              <w:proofErr w:type="gramEnd"/>
              <w:r w:rsidR="001D6F75">
                <w:rPr>
                  <w:rStyle w:val="Hyperlink"/>
                  <w:b/>
                  <w:bCs/>
                </w:rPr>
                <w:t xml:space="preserve"> </w:t>
              </w:r>
              <w:proofErr w:type="spellStart"/>
              <w:r w:rsidR="001D6F75">
                <w:rPr>
                  <w:rStyle w:val="Hyperlink"/>
                  <w:b/>
                  <w:bCs/>
                </w:rPr>
                <w:t>ch</w:t>
              </w:r>
              <w:proofErr w:type="spellEnd"/>
              <w:r w:rsidR="001D6F75">
                <w:rPr>
                  <w:rStyle w:val="Hyperlink"/>
                  <w:b/>
                  <w:bCs/>
                </w:rPr>
                <w:t xml:space="preserve"> );</w:t>
              </w:r>
            </w:hyperlink>
            <w:r w:rsidR="001D6F75">
              <w:br/>
              <w:t>This function checks if </w:t>
            </w:r>
            <w:proofErr w:type="spellStart"/>
            <w:r w:rsidR="001D6F75">
              <w:rPr>
                <w:rStyle w:val="HTMLCode"/>
                <w:rFonts w:ascii="Consolas" w:eastAsiaTheme="minorHAnsi" w:hAnsi="Consolas"/>
                <w:color w:val="BD4147"/>
                <w:shd w:val="clear" w:color="auto" w:fill="F7F7F9"/>
              </w:rPr>
              <w:t>ch</w:t>
            </w:r>
            <w:proofErr w:type="spellEnd"/>
            <w:r w:rsidR="001D6F75">
              <w:t> is a </w:t>
            </w:r>
            <w:r w:rsidR="001D6F75">
              <w:rPr>
                <w:rStyle w:val="Emphasis"/>
              </w:rPr>
              <w:t>whitespace character</w:t>
            </w:r>
            <w:r w:rsidR="001D6F75">
              <w:t> or not.</w:t>
            </w:r>
          </w:p>
        </w:tc>
      </w:tr>
      <w:tr w:rsidR="001D6F75" w14:paraId="35E0863B"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730C31D4" w14:textId="77777777" w:rsidR="001D6F75" w:rsidRDefault="00F26275">
            <w:hyperlink r:id="rId72" w:history="1">
              <w:r w:rsidR="001D6F75">
                <w:rPr>
                  <w:rStyle w:val="Hyperlink"/>
                  <w:b/>
                  <w:bCs/>
                </w:rPr>
                <w:t xml:space="preserve">int </w:t>
              </w:r>
              <w:proofErr w:type="spellStart"/>
              <w:proofErr w:type="gramStart"/>
              <w:r w:rsidR="001D6F75">
                <w:rPr>
                  <w:rStyle w:val="Hyperlink"/>
                  <w:b/>
                  <w:bCs/>
                </w:rPr>
                <w:t>isgraph</w:t>
              </w:r>
              <w:proofErr w:type="spellEnd"/>
              <w:r w:rsidR="001D6F75">
                <w:rPr>
                  <w:rStyle w:val="Hyperlink"/>
                  <w:b/>
                  <w:bCs/>
                </w:rPr>
                <w:t>( int</w:t>
              </w:r>
              <w:proofErr w:type="gramEnd"/>
              <w:r w:rsidR="001D6F75">
                <w:rPr>
                  <w:rStyle w:val="Hyperlink"/>
                  <w:b/>
                  <w:bCs/>
                </w:rPr>
                <w:t xml:space="preserve"> </w:t>
              </w:r>
              <w:proofErr w:type="spellStart"/>
              <w:r w:rsidR="001D6F75">
                <w:rPr>
                  <w:rStyle w:val="Hyperlink"/>
                  <w:b/>
                  <w:bCs/>
                </w:rPr>
                <w:t>ch</w:t>
              </w:r>
              <w:proofErr w:type="spellEnd"/>
              <w:r w:rsidR="001D6F75">
                <w:rPr>
                  <w:rStyle w:val="Hyperlink"/>
                  <w:b/>
                  <w:bCs/>
                </w:rPr>
                <w:t xml:space="preserve"> );</w:t>
              </w:r>
            </w:hyperlink>
            <w:r w:rsidR="001D6F75">
              <w:br/>
              <w:t>This function checks if </w:t>
            </w:r>
            <w:proofErr w:type="spellStart"/>
            <w:r w:rsidR="001D6F75">
              <w:rPr>
                <w:rStyle w:val="HTMLCode"/>
                <w:rFonts w:ascii="Consolas" w:eastAsiaTheme="minorHAnsi" w:hAnsi="Consolas"/>
                <w:color w:val="BD4147"/>
                <w:shd w:val="clear" w:color="auto" w:fill="F7F7F9"/>
              </w:rPr>
              <w:t>ch</w:t>
            </w:r>
            <w:proofErr w:type="spellEnd"/>
            <w:r w:rsidR="001D6F75">
              <w:t> is a </w:t>
            </w:r>
            <w:r w:rsidR="001D6F75">
              <w:rPr>
                <w:rStyle w:val="Emphasis"/>
              </w:rPr>
              <w:t>printing character</w:t>
            </w:r>
            <w:r w:rsidR="001D6F75">
              <w:t> other than a space or not.</w:t>
            </w:r>
          </w:p>
        </w:tc>
      </w:tr>
      <w:tr w:rsidR="001D6F75" w14:paraId="32E36435"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018A54C9" w14:textId="77777777" w:rsidR="001D6F75" w:rsidRDefault="00F26275">
            <w:hyperlink r:id="rId73" w:history="1">
              <w:r w:rsidR="001D6F75">
                <w:rPr>
                  <w:rStyle w:val="Hyperlink"/>
                  <w:b/>
                  <w:bCs/>
                </w:rPr>
                <w:t xml:space="preserve">int </w:t>
              </w:r>
              <w:proofErr w:type="spellStart"/>
              <w:proofErr w:type="gramStart"/>
              <w:r w:rsidR="001D6F75">
                <w:rPr>
                  <w:rStyle w:val="Hyperlink"/>
                  <w:b/>
                  <w:bCs/>
                </w:rPr>
                <w:t>iscntrl</w:t>
              </w:r>
              <w:proofErr w:type="spellEnd"/>
              <w:r w:rsidR="001D6F75">
                <w:rPr>
                  <w:rStyle w:val="Hyperlink"/>
                  <w:b/>
                  <w:bCs/>
                </w:rPr>
                <w:t>( int</w:t>
              </w:r>
              <w:proofErr w:type="gramEnd"/>
              <w:r w:rsidR="001D6F75">
                <w:rPr>
                  <w:rStyle w:val="Hyperlink"/>
                  <w:b/>
                  <w:bCs/>
                </w:rPr>
                <w:t xml:space="preserve"> </w:t>
              </w:r>
              <w:proofErr w:type="spellStart"/>
              <w:r w:rsidR="001D6F75">
                <w:rPr>
                  <w:rStyle w:val="Hyperlink"/>
                  <w:b/>
                  <w:bCs/>
                </w:rPr>
                <w:t>ch</w:t>
              </w:r>
              <w:proofErr w:type="spellEnd"/>
              <w:r w:rsidR="001D6F75">
                <w:rPr>
                  <w:rStyle w:val="Hyperlink"/>
                  <w:b/>
                  <w:bCs/>
                </w:rPr>
                <w:t xml:space="preserve"> );</w:t>
              </w:r>
            </w:hyperlink>
            <w:r w:rsidR="001D6F75">
              <w:br/>
              <w:t>This function checks if </w:t>
            </w:r>
            <w:proofErr w:type="spellStart"/>
            <w:r w:rsidR="001D6F75">
              <w:rPr>
                <w:rStyle w:val="HTMLCode"/>
                <w:rFonts w:ascii="Consolas" w:eastAsiaTheme="minorHAnsi" w:hAnsi="Consolas"/>
                <w:color w:val="BD4147"/>
                <w:shd w:val="clear" w:color="auto" w:fill="F7F7F9"/>
              </w:rPr>
              <w:t>ch</w:t>
            </w:r>
            <w:proofErr w:type="spellEnd"/>
            <w:r w:rsidR="001D6F75">
              <w:t> is a </w:t>
            </w:r>
            <w:r w:rsidR="001D6F75">
              <w:rPr>
                <w:rStyle w:val="Emphasis"/>
              </w:rPr>
              <w:t>control character</w:t>
            </w:r>
            <w:r w:rsidR="001D6F75">
              <w:t> or not.</w:t>
            </w:r>
          </w:p>
        </w:tc>
      </w:tr>
      <w:tr w:rsidR="001D6F75" w14:paraId="7945F714"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58882024" w14:textId="77777777" w:rsidR="001D6F75" w:rsidRDefault="00F26275">
            <w:hyperlink r:id="rId74" w:history="1">
              <w:r w:rsidR="001D6F75">
                <w:rPr>
                  <w:rStyle w:val="Hyperlink"/>
                  <w:b/>
                  <w:bCs/>
                </w:rPr>
                <w:t xml:space="preserve">int </w:t>
              </w:r>
              <w:proofErr w:type="spellStart"/>
              <w:proofErr w:type="gramStart"/>
              <w:r w:rsidR="001D6F75">
                <w:rPr>
                  <w:rStyle w:val="Hyperlink"/>
                  <w:b/>
                  <w:bCs/>
                </w:rPr>
                <w:t>isprint</w:t>
              </w:r>
              <w:proofErr w:type="spellEnd"/>
              <w:r w:rsidR="001D6F75">
                <w:rPr>
                  <w:rStyle w:val="Hyperlink"/>
                  <w:b/>
                  <w:bCs/>
                </w:rPr>
                <w:t>( int</w:t>
              </w:r>
              <w:proofErr w:type="gramEnd"/>
              <w:r w:rsidR="001D6F75">
                <w:rPr>
                  <w:rStyle w:val="Hyperlink"/>
                  <w:b/>
                  <w:bCs/>
                </w:rPr>
                <w:t xml:space="preserve"> </w:t>
              </w:r>
              <w:proofErr w:type="spellStart"/>
              <w:r w:rsidR="001D6F75">
                <w:rPr>
                  <w:rStyle w:val="Hyperlink"/>
                  <w:b/>
                  <w:bCs/>
                </w:rPr>
                <w:t>ch</w:t>
              </w:r>
              <w:proofErr w:type="spellEnd"/>
              <w:r w:rsidR="001D6F75">
                <w:rPr>
                  <w:rStyle w:val="Hyperlink"/>
                  <w:b/>
                  <w:bCs/>
                </w:rPr>
                <w:t xml:space="preserve"> );</w:t>
              </w:r>
            </w:hyperlink>
            <w:r w:rsidR="001D6F75">
              <w:br/>
              <w:t>This function checks if </w:t>
            </w:r>
            <w:proofErr w:type="spellStart"/>
            <w:r w:rsidR="001D6F75">
              <w:rPr>
                <w:rStyle w:val="HTMLCode"/>
                <w:rFonts w:ascii="Consolas" w:eastAsiaTheme="minorHAnsi" w:hAnsi="Consolas"/>
                <w:color w:val="BD4147"/>
                <w:shd w:val="clear" w:color="auto" w:fill="F7F7F9"/>
              </w:rPr>
              <w:t>ch</w:t>
            </w:r>
            <w:proofErr w:type="spellEnd"/>
            <w:r w:rsidR="001D6F75">
              <w:t> is a </w:t>
            </w:r>
            <w:r w:rsidR="001D6F75">
              <w:rPr>
                <w:rStyle w:val="Emphasis"/>
              </w:rPr>
              <w:t>printing character</w:t>
            </w:r>
            <w:r w:rsidR="001D6F75">
              <w:t> including a </w:t>
            </w:r>
            <w:r w:rsidR="001D6F75">
              <w:rPr>
                <w:rStyle w:val="Emphasis"/>
              </w:rPr>
              <w:t>space</w:t>
            </w:r>
            <w:r w:rsidR="001D6F75">
              <w:t> or not.</w:t>
            </w:r>
          </w:p>
        </w:tc>
      </w:tr>
      <w:tr w:rsidR="001D6F75" w14:paraId="774C0856" w14:textId="77777777" w:rsidTr="001D6F75">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0C24B54D" w14:textId="77777777" w:rsidR="001D6F75" w:rsidRDefault="00F26275">
            <w:hyperlink r:id="rId75" w:history="1">
              <w:r w:rsidR="001D6F75">
                <w:rPr>
                  <w:rStyle w:val="Hyperlink"/>
                  <w:b/>
                  <w:bCs/>
                </w:rPr>
                <w:t xml:space="preserve">int </w:t>
              </w:r>
              <w:proofErr w:type="spellStart"/>
              <w:proofErr w:type="gramStart"/>
              <w:r w:rsidR="001D6F75">
                <w:rPr>
                  <w:rStyle w:val="Hyperlink"/>
                  <w:b/>
                  <w:bCs/>
                </w:rPr>
                <w:t>ispunct</w:t>
              </w:r>
              <w:proofErr w:type="spellEnd"/>
              <w:r w:rsidR="001D6F75">
                <w:rPr>
                  <w:rStyle w:val="Hyperlink"/>
                  <w:b/>
                  <w:bCs/>
                </w:rPr>
                <w:t>( int</w:t>
              </w:r>
              <w:proofErr w:type="gramEnd"/>
              <w:r w:rsidR="001D6F75">
                <w:rPr>
                  <w:rStyle w:val="Hyperlink"/>
                  <w:b/>
                  <w:bCs/>
                </w:rPr>
                <w:t xml:space="preserve"> </w:t>
              </w:r>
              <w:proofErr w:type="spellStart"/>
              <w:r w:rsidR="001D6F75">
                <w:rPr>
                  <w:rStyle w:val="Hyperlink"/>
                  <w:b/>
                  <w:bCs/>
                </w:rPr>
                <w:t>ch</w:t>
              </w:r>
              <w:proofErr w:type="spellEnd"/>
              <w:r w:rsidR="001D6F75">
                <w:rPr>
                  <w:rStyle w:val="Hyperlink"/>
                  <w:b/>
                  <w:bCs/>
                </w:rPr>
                <w:t xml:space="preserve"> );</w:t>
              </w:r>
            </w:hyperlink>
            <w:r w:rsidR="001D6F75">
              <w:br/>
              <w:t>This function checks if </w:t>
            </w:r>
            <w:proofErr w:type="spellStart"/>
            <w:r w:rsidR="001D6F75">
              <w:rPr>
                <w:rStyle w:val="HTMLCode"/>
                <w:rFonts w:ascii="Consolas" w:eastAsiaTheme="minorHAnsi" w:hAnsi="Consolas"/>
                <w:color w:val="BD4147"/>
                <w:shd w:val="clear" w:color="auto" w:fill="F7F7F9"/>
              </w:rPr>
              <w:t>ch</w:t>
            </w:r>
            <w:proofErr w:type="spellEnd"/>
            <w:r w:rsidR="001D6F75">
              <w:t> is a </w:t>
            </w:r>
            <w:r w:rsidR="001D6F75">
              <w:rPr>
                <w:rStyle w:val="Emphasis"/>
              </w:rPr>
              <w:t>printing character</w:t>
            </w:r>
            <w:r w:rsidR="001D6F75">
              <w:t> other than </w:t>
            </w:r>
            <w:r w:rsidR="001D6F75">
              <w:rPr>
                <w:rStyle w:val="Emphasis"/>
              </w:rPr>
              <w:t>a digit, a space, a letter</w:t>
            </w:r>
            <w:r w:rsidR="001D6F75">
              <w:t> or not.</w:t>
            </w:r>
          </w:p>
        </w:tc>
      </w:tr>
    </w:tbl>
    <w:p w14:paraId="7665AC62" w14:textId="7C91D05E" w:rsidR="001D6F75" w:rsidRDefault="001D6F75" w:rsidP="00A6783B">
      <w:pPr>
        <w:pStyle w:val="Signature"/>
        <w:rPr>
          <w:color w:val="000000" w:themeColor="text1"/>
        </w:rPr>
      </w:pPr>
    </w:p>
    <w:p w14:paraId="00F3A36F" w14:textId="1DD18F33" w:rsidR="001D6F75" w:rsidRDefault="001D6F75" w:rsidP="00A6783B">
      <w:pPr>
        <w:pStyle w:val="Signature"/>
        <w:rPr>
          <w:color w:val="000000" w:themeColor="text1"/>
        </w:rPr>
      </w:pPr>
    </w:p>
    <w:p w14:paraId="0B6F6203" w14:textId="4B0FBAD5" w:rsidR="001D6F75" w:rsidRDefault="001D6F75" w:rsidP="00A6783B">
      <w:pPr>
        <w:pStyle w:val="Signature"/>
        <w:rPr>
          <w:color w:val="000000" w:themeColor="text1"/>
        </w:rPr>
      </w:pPr>
    </w:p>
    <w:p w14:paraId="357F663E" w14:textId="7382270C" w:rsidR="001D6F75" w:rsidRDefault="001D6F75" w:rsidP="00A6783B">
      <w:pPr>
        <w:pStyle w:val="Signature"/>
        <w:rPr>
          <w:color w:val="000000" w:themeColor="text1"/>
        </w:rPr>
      </w:pPr>
    </w:p>
    <w:p w14:paraId="6320DEFC" w14:textId="7F174B7A" w:rsidR="001D6F75" w:rsidRDefault="001D6F75" w:rsidP="00A6783B">
      <w:pPr>
        <w:pStyle w:val="Signature"/>
        <w:rPr>
          <w:color w:val="000000" w:themeColor="text1"/>
        </w:rPr>
      </w:pPr>
    </w:p>
    <w:p w14:paraId="3BB770AC" w14:textId="076A38F3" w:rsidR="001D6F75" w:rsidRDefault="001D6F75" w:rsidP="00A6783B">
      <w:pPr>
        <w:pStyle w:val="Signature"/>
        <w:rPr>
          <w:color w:val="000000" w:themeColor="text1"/>
        </w:rPr>
      </w:pPr>
    </w:p>
    <w:p w14:paraId="11177A2D" w14:textId="4CB6D728" w:rsidR="001D6F75" w:rsidRDefault="001D6F75" w:rsidP="00A6783B">
      <w:pPr>
        <w:pStyle w:val="Signature"/>
        <w:rPr>
          <w:color w:val="000000" w:themeColor="text1"/>
        </w:rPr>
      </w:pPr>
    </w:p>
    <w:p w14:paraId="1D68E5F6" w14:textId="5C4ACC55" w:rsidR="001D6F75" w:rsidRDefault="001D6F75" w:rsidP="00A6783B">
      <w:pPr>
        <w:pStyle w:val="Signature"/>
        <w:rPr>
          <w:color w:val="000000" w:themeColor="text1"/>
        </w:rPr>
      </w:pPr>
    </w:p>
    <w:p w14:paraId="3C8DBB09" w14:textId="244D202A" w:rsidR="001D6F75" w:rsidRDefault="001D6F75" w:rsidP="00A6783B">
      <w:pPr>
        <w:pStyle w:val="Signature"/>
        <w:rPr>
          <w:color w:val="000000" w:themeColor="text1"/>
        </w:rPr>
      </w:pPr>
    </w:p>
    <w:p w14:paraId="3DD7A135" w14:textId="4923EA66" w:rsidR="001D6F75" w:rsidRDefault="001D6F75" w:rsidP="00A6783B">
      <w:pPr>
        <w:pStyle w:val="Signature"/>
        <w:rPr>
          <w:color w:val="000000" w:themeColor="text1"/>
        </w:rPr>
      </w:pPr>
      <w:r>
        <w:rPr>
          <w:color w:val="000000" w:themeColor="text1"/>
        </w:rPr>
        <w:t>Examples:</w:t>
      </w:r>
      <w:r>
        <w:rPr>
          <w:color w:val="000000" w:themeColor="text1"/>
        </w:rPr>
        <w:br/>
      </w:r>
      <w:r>
        <w:rPr>
          <w:color w:val="000000" w:themeColor="text1"/>
        </w:rPr>
        <w:br/>
      </w:r>
      <w:hyperlink r:id="rId76" w:history="1">
        <w:r>
          <w:rPr>
            <w:rStyle w:val="Hyperlink"/>
          </w:rPr>
          <w:t>http://www.trytoprogram.com/c-examples/</w:t>
        </w:r>
      </w:hyperlink>
    </w:p>
    <w:p w14:paraId="65A8A0E0" w14:textId="77777777" w:rsidR="001D6F75" w:rsidRDefault="001D6F75" w:rsidP="00A6783B">
      <w:pPr>
        <w:pStyle w:val="Signature"/>
        <w:rPr>
          <w:color w:val="000000" w:themeColor="text1"/>
        </w:rPr>
      </w:pPr>
    </w:p>
    <w:p w14:paraId="69CDB1F6" w14:textId="4C4F67ED" w:rsidR="001D6F75" w:rsidRDefault="001D6F75" w:rsidP="00A6783B">
      <w:pPr>
        <w:pStyle w:val="Signature"/>
        <w:rPr>
          <w:color w:val="000000" w:themeColor="text1"/>
        </w:rPr>
      </w:pPr>
    </w:p>
    <w:p w14:paraId="1D52CB7D" w14:textId="0C552C77" w:rsidR="008617BF" w:rsidRDefault="008617BF" w:rsidP="00A6783B">
      <w:pPr>
        <w:pStyle w:val="Signature"/>
        <w:rPr>
          <w:color w:val="000000" w:themeColor="text1"/>
        </w:rPr>
      </w:pPr>
    </w:p>
    <w:p w14:paraId="3A979198" w14:textId="63B94F2E" w:rsidR="008617BF" w:rsidRDefault="008617BF" w:rsidP="00A6783B">
      <w:pPr>
        <w:pStyle w:val="Signature"/>
        <w:rPr>
          <w:color w:val="000000" w:themeColor="text1"/>
        </w:rPr>
      </w:pPr>
    </w:p>
    <w:p w14:paraId="571F852E" w14:textId="67BAD231" w:rsidR="008617BF" w:rsidRDefault="008617BF" w:rsidP="00A6783B">
      <w:pPr>
        <w:pStyle w:val="Signature"/>
        <w:rPr>
          <w:color w:val="000000" w:themeColor="text1"/>
        </w:rPr>
      </w:pPr>
    </w:p>
    <w:p w14:paraId="051E980B" w14:textId="01BB833D" w:rsidR="008617BF" w:rsidRDefault="008617BF" w:rsidP="00A6783B">
      <w:pPr>
        <w:pStyle w:val="Signature"/>
        <w:rPr>
          <w:color w:val="000000" w:themeColor="text1"/>
        </w:rPr>
      </w:pPr>
    </w:p>
    <w:p w14:paraId="11A67934" w14:textId="3A8482A8" w:rsidR="008617BF" w:rsidRDefault="008617BF" w:rsidP="00A6783B">
      <w:pPr>
        <w:pStyle w:val="Signature"/>
        <w:rPr>
          <w:color w:val="000000" w:themeColor="text1"/>
        </w:rPr>
      </w:pPr>
    </w:p>
    <w:p w14:paraId="08952B72" w14:textId="5DB061AB" w:rsidR="008617BF" w:rsidRDefault="008617BF" w:rsidP="00A6783B">
      <w:pPr>
        <w:pStyle w:val="Signature"/>
        <w:rPr>
          <w:color w:val="000000" w:themeColor="text1"/>
        </w:rPr>
      </w:pPr>
    </w:p>
    <w:p w14:paraId="529FD23C" w14:textId="58511DF7" w:rsidR="008617BF" w:rsidRDefault="008617BF" w:rsidP="00A6783B">
      <w:pPr>
        <w:pStyle w:val="Signature"/>
        <w:rPr>
          <w:color w:val="000000" w:themeColor="text1"/>
        </w:rPr>
      </w:pPr>
    </w:p>
    <w:p w14:paraId="3AF76239" w14:textId="3F800836" w:rsidR="008617BF" w:rsidRDefault="008617BF" w:rsidP="00A6783B">
      <w:pPr>
        <w:pStyle w:val="Signature"/>
        <w:rPr>
          <w:color w:val="000000" w:themeColor="text1"/>
        </w:rPr>
      </w:pPr>
    </w:p>
    <w:p w14:paraId="2DC7E1DA" w14:textId="683020B0" w:rsidR="008617BF" w:rsidRDefault="008617BF" w:rsidP="00A6783B">
      <w:pPr>
        <w:pStyle w:val="Signature"/>
        <w:rPr>
          <w:color w:val="000000" w:themeColor="text1"/>
        </w:rPr>
      </w:pPr>
    </w:p>
    <w:p w14:paraId="1962FE7E" w14:textId="05C9F999" w:rsidR="008617BF" w:rsidRDefault="008617BF" w:rsidP="00A6783B">
      <w:pPr>
        <w:pStyle w:val="Signature"/>
        <w:rPr>
          <w:color w:val="000000" w:themeColor="text1"/>
        </w:rPr>
      </w:pPr>
    </w:p>
    <w:p w14:paraId="3079238C" w14:textId="325577D8" w:rsidR="008617BF" w:rsidRDefault="008617BF" w:rsidP="00A6783B">
      <w:pPr>
        <w:pStyle w:val="Signature"/>
        <w:rPr>
          <w:color w:val="000000" w:themeColor="text1"/>
        </w:rPr>
      </w:pPr>
    </w:p>
    <w:p w14:paraId="13E365F9" w14:textId="15CBC665" w:rsidR="008617BF" w:rsidRDefault="008617BF" w:rsidP="00A6783B">
      <w:pPr>
        <w:pStyle w:val="Signature"/>
        <w:rPr>
          <w:color w:val="000000" w:themeColor="text1"/>
        </w:rPr>
      </w:pPr>
    </w:p>
    <w:p w14:paraId="4586C85D" w14:textId="5EC1700D" w:rsidR="008617BF" w:rsidRDefault="008617BF" w:rsidP="00A6783B">
      <w:pPr>
        <w:pStyle w:val="Signature"/>
        <w:rPr>
          <w:color w:val="000000" w:themeColor="text1"/>
        </w:rPr>
      </w:pPr>
    </w:p>
    <w:p w14:paraId="3DF47B83" w14:textId="673333CB" w:rsidR="008617BF" w:rsidRDefault="008617BF" w:rsidP="00A6783B">
      <w:pPr>
        <w:pStyle w:val="Signature"/>
        <w:rPr>
          <w:color w:val="000000" w:themeColor="text1"/>
        </w:rPr>
      </w:pPr>
    </w:p>
    <w:p w14:paraId="3256DF78" w14:textId="49C7C793" w:rsidR="008617BF" w:rsidRDefault="008617BF" w:rsidP="00A6783B">
      <w:pPr>
        <w:pStyle w:val="Signature"/>
        <w:rPr>
          <w:color w:val="000000" w:themeColor="text1"/>
        </w:rPr>
      </w:pPr>
    </w:p>
    <w:p w14:paraId="10402919" w14:textId="08755DA1" w:rsidR="008617BF" w:rsidRDefault="008617BF" w:rsidP="00A6783B">
      <w:pPr>
        <w:pStyle w:val="Signature"/>
        <w:rPr>
          <w:color w:val="000000" w:themeColor="text1"/>
        </w:rPr>
      </w:pPr>
    </w:p>
    <w:p w14:paraId="1995B026" w14:textId="1E93604C" w:rsidR="008617BF" w:rsidRDefault="008617BF" w:rsidP="00A6783B">
      <w:pPr>
        <w:pStyle w:val="Signature"/>
        <w:rPr>
          <w:color w:val="000000" w:themeColor="text1"/>
        </w:rPr>
      </w:pPr>
    </w:p>
    <w:p w14:paraId="16E209D2" w14:textId="789F7854" w:rsidR="008617BF" w:rsidRDefault="008617BF" w:rsidP="00A6783B">
      <w:pPr>
        <w:pStyle w:val="Signature"/>
        <w:rPr>
          <w:color w:val="000000" w:themeColor="text1"/>
        </w:rPr>
      </w:pPr>
    </w:p>
    <w:p w14:paraId="18D833D1" w14:textId="394891CC" w:rsidR="008617BF" w:rsidRDefault="008617BF" w:rsidP="00A6783B">
      <w:pPr>
        <w:pStyle w:val="Signature"/>
        <w:rPr>
          <w:color w:val="000000" w:themeColor="text1"/>
        </w:rPr>
      </w:pPr>
    </w:p>
    <w:p w14:paraId="300E13C8" w14:textId="27199CE0" w:rsidR="008617BF" w:rsidRDefault="008617BF" w:rsidP="00A6783B">
      <w:pPr>
        <w:pStyle w:val="Signature"/>
        <w:rPr>
          <w:color w:val="000000" w:themeColor="text1"/>
        </w:rPr>
      </w:pPr>
    </w:p>
    <w:p w14:paraId="1CA40037" w14:textId="5AA8F25B" w:rsidR="008617BF" w:rsidRDefault="008617BF" w:rsidP="00A6783B">
      <w:pPr>
        <w:pStyle w:val="Signature"/>
        <w:rPr>
          <w:color w:val="000000" w:themeColor="text1"/>
        </w:rPr>
      </w:pPr>
    </w:p>
    <w:p w14:paraId="1E6665A0" w14:textId="5955796D" w:rsidR="008617BF" w:rsidRDefault="008617BF" w:rsidP="00A6783B">
      <w:pPr>
        <w:pStyle w:val="Signature"/>
        <w:rPr>
          <w:color w:val="000000" w:themeColor="text1"/>
        </w:rPr>
      </w:pPr>
    </w:p>
    <w:p w14:paraId="3F201D52" w14:textId="4E119AA5" w:rsidR="008617BF" w:rsidRDefault="008617BF" w:rsidP="00A6783B">
      <w:pPr>
        <w:pStyle w:val="Signature"/>
        <w:rPr>
          <w:color w:val="000000" w:themeColor="text1"/>
        </w:rPr>
      </w:pPr>
    </w:p>
    <w:p w14:paraId="14668D34" w14:textId="3D43AE86" w:rsidR="008617BF" w:rsidRDefault="008617BF" w:rsidP="00A6783B">
      <w:pPr>
        <w:pStyle w:val="Signature"/>
        <w:rPr>
          <w:color w:val="000000" w:themeColor="text1"/>
        </w:rPr>
      </w:pPr>
    </w:p>
    <w:p w14:paraId="688B3214" w14:textId="3F0D1C95" w:rsidR="008617BF" w:rsidRDefault="008617BF" w:rsidP="00A6783B">
      <w:pPr>
        <w:pStyle w:val="Signature"/>
        <w:rPr>
          <w:color w:val="000000" w:themeColor="text1"/>
        </w:rPr>
      </w:pPr>
    </w:p>
    <w:p w14:paraId="750E4882" w14:textId="40008EE6" w:rsidR="008617BF" w:rsidRDefault="008617BF" w:rsidP="00A6783B">
      <w:pPr>
        <w:pStyle w:val="Signature"/>
        <w:rPr>
          <w:color w:val="000000" w:themeColor="text1"/>
        </w:rPr>
      </w:pPr>
    </w:p>
    <w:p w14:paraId="7076E824" w14:textId="1CB49E13" w:rsidR="008617BF" w:rsidRDefault="008617BF" w:rsidP="00A6783B">
      <w:pPr>
        <w:pStyle w:val="Signature"/>
        <w:rPr>
          <w:color w:val="000000" w:themeColor="text1"/>
        </w:rPr>
      </w:pPr>
    </w:p>
    <w:p w14:paraId="5820EF15" w14:textId="0280CA9B" w:rsidR="008617BF" w:rsidRDefault="008617BF" w:rsidP="00A6783B">
      <w:pPr>
        <w:pStyle w:val="Signature"/>
        <w:rPr>
          <w:color w:val="000000" w:themeColor="text1"/>
        </w:rPr>
      </w:pPr>
    </w:p>
    <w:p w14:paraId="21E944D9" w14:textId="0D02F694" w:rsidR="008617BF" w:rsidRDefault="008617BF" w:rsidP="00A6783B">
      <w:pPr>
        <w:pStyle w:val="Signature"/>
        <w:rPr>
          <w:color w:val="000000" w:themeColor="text1"/>
        </w:rPr>
      </w:pPr>
    </w:p>
    <w:p w14:paraId="45BA49A8" w14:textId="16A88D39" w:rsidR="008617BF" w:rsidRDefault="008617BF" w:rsidP="00A6783B">
      <w:pPr>
        <w:pStyle w:val="Signature"/>
        <w:rPr>
          <w:color w:val="000000" w:themeColor="text1"/>
        </w:rPr>
      </w:pPr>
    </w:p>
    <w:p w14:paraId="5B3E795B" w14:textId="06C27400" w:rsidR="008617BF" w:rsidRDefault="008617BF" w:rsidP="00A6783B">
      <w:pPr>
        <w:pStyle w:val="Signature"/>
        <w:rPr>
          <w:color w:val="000000" w:themeColor="text1"/>
        </w:rPr>
      </w:pPr>
    </w:p>
    <w:p w14:paraId="6CE8D29A" w14:textId="3AE45D66" w:rsidR="008617BF" w:rsidRDefault="008617BF" w:rsidP="00A6783B">
      <w:pPr>
        <w:pStyle w:val="Signature"/>
        <w:rPr>
          <w:color w:val="000000" w:themeColor="text1"/>
        </w:rPr>
      </w:pPr>
    </w:p>
    <w:p w14:paraId="65DFEAD8" w14:textId="5A4143AC" w:rsidR="008617BF" w:rsidRDefault="008617BF" w:rsidP="00A6783B">
      <w:pPr>
        <w:pStyle w:val="Signature"/>
        <w:rPr>
          <w:color w:val="000000" w:themeColor="text1"/>
        </w:rPr>
      </w:pPr>
    </w:p>
    <w:p w14:paraId="14CE0A35" w14:textId="11EE34B7" w:rsidR="008617BF" w:rsidRDefault="008617BF" w:rsidP="008617BF">
      <w:pPr>
        <w:pStyle w:val="Signature"/>
        <w:jc w:val="center"/>
        <w:rPr>
          <w:rFonts w:ascii="Arial Narrow" w:hAnsi="Arial Narrow" w:cs="Vrinda"/>
          <w:i/>
          <w:iCs/>
          <w:color w:val="000000" w:themeColor="text1"/>
          <w:sz w:val="44"/>
          <w:szCs w:val="36"/>
          <w:u w:val="single"/>
          <w:lang w:bidi="bn-BD"/>
        </w:rPr>
      </w:pPr>
      <w:proofErr w:type="spellStart"/>
      <w:r w:rsidRPr="008617BF">
        <w:rPr>
          <w:rFonts w:ascii="Arial Narrow" w:hAnsi="Arial Narrow" w:cs="Vrinda"/>
          <w:i/>
          <w:iCs/>
          <w:color w:val="000000" w:themeColor="text1"/>
          <w:sz w:val="44"/>
          <w:szCs w:val="36"/>
          <w:u w:val="single"/>
          <w:cs/>
          <w:lang w:bidi="bn-BD"/>
        </w:rPr>
        <w:t>User</w:t>
      </w:r>
      <w:proofErr w:type="spellEnd"/>
      <w:r w:rsidRPr="008617BF">
        <w:rPr>
          <w:rFonts w:ascii="Arial Narrow" w:hAnsi="Arial Narrow" w:cs="Vrinda"/>
          <w:i/>
          <w:iCs/>
          <w:color w:val="000000" w:themeColor="text1"/>
          <w:sz w:val="44"/>
          <w:szCs w:val="36"/>
          <w:u w:val="single"/>
          <w:cs/>
          <w:lang w:bidi="bn-BD"/>
        </w:rPr>
        <w:t xml:space="preserve"> </w:t>
      </w:r>
      <w:proofErr w:type="spellStart"/>
      <w:r w:rsidRPr="008617BF">
        <w:rPr>
          <w:rFonts w:ascii="Arial Narrow" w:hAnsi="Arial Narrow" w:cs="Vrinda"/>
          <w:i/>
          <w:iCs/>
          <w:color w:val="000000" w:themeColor="text1"/>
          <w:sz w:val="44"/>
          <w:szCs w:val="36"/>
          <w:u w:val="single"/>
          <w:cs/>
          <w:lang w:bidi="bn-BD"/>
        </w:rPr>
        <w:t>Defined</w:t>
      </w:r>
      <w:proofErr w:type="spellEnd"/>
      <w:r w:rsidRPr="008617BF">
        <w:rPr>
          <w:rFonts w:ascii="Arial Narrow" w:hAnsi="Arial Narrow" w:cs="Vrinda"/>
          <w:i/>
          <w:iCs/>
          <w:color w:val="000000" w:themeColor="text1"/>
          <w:sz w:val="44"/>
          <w:szCs w:val="36"/>
          <w:u w:val="single"/>
          <w:cs/>
          <w:lang w:bidi="bn-BD"/>
        </w:rPr>
        <w:t xml:space="preserve"> </w:t>
      </w:r>
      <w:proofErr w:type="spellStart"/>
      <w:r w:rsidRPr="008617BF">
        <w:rPr>
          <w:rFonts w:ascii="Arial Narrow" w:hAnsi="Arial Narrow" w:cs="Vrinda"/>
          <w:i/>
          <w:iCs/>
          <w:color w:val="000000" w:themeColor="text1"/>
          <w:sz w:val="44"/>
          <w:szCs w:val="36"/>
          <w:u w:val="single"/>
          <w:cs/>
          <w:lang w:bidi="bn-BD"/>
        </w:rPr>
        <w:t>Library</w:t>
      </w:r>
      <w:proofErr w:type="spellEnd"/>
      <w:r w:rsidRPr="008617BF">
        <w:rPr>
          <w:rFonts w:ascii="Arial Narrow" w:hAnsi="Arial Narrow" w:cs="Vrinda"/>
          <w:i/>
          <w:iCs/>
          <w:color w:val="000000" w:themeColor="text1"/>
          <w:sz w:val="44"/>
          <w:szCs w:val="36"/>
          <w:u w:val="single"/>
          <w:cs/>
          <w:lang w:bidi="bn-BD"/>
        </w:rPr>
        <w:t xml:space="preserve"> </w:t>
      </w:r>
      <w:proofErr w:type="spellStart"/>
      <w:r w:rsidRPr="008617BF">
        <w:rPr>
          <w:rFonts w:ascii="Arial Narrow" w:hAnsi="Arial Narrow" w:cs="Vrinda"/>
          <w:i/>
          <w:iCs/>
          <w:color w:val="000000" w:themeColor="text1"/>
          <w:sz w:val="44"/>
          <w:szCs w:val="36"/>
          <w:u w:val="single"/>
          <w:cs/>
          <w:lang w:bidi="bn-BD"/>
        </w:rPr>
        <w:t>in</w:t>
      </w:r>
      <w:proofErr w:type="spellEnd"/>
      <w:r w:rsidRPr="008617BF">
        <w:rPr>
          <w:rFonts w:ascii="Arial Narrow" w:hAnsi="Arial Narrow" w:cs="Vrinda"/>
          <w:i/>
          <w:iCs/>
          <w:color w:val="000000" w:themeColor="text1"/>
          <w:sz w:val="44"/>
          <w:szCs w:val="36"/>
          <w:u w:val="single"/>
          <w:cs/>
          <w:lang w:bidi="bn-BD"/>
        </w:rPr>
        <w:t xml:space="preserve"> C</w:t>
      </w:r>
    </w:p>
    <w:p w14:paraId="7A690D8B" w14:textId="2B398F20" w:rsidR="008617BF" w:rsidRDefault="008617BF" w:rsidP="008617BF">
      <w:pPr>
        <w:pStyle w:val="Signature"/>
        <w:jc w:val="center"/>
        <w:rPr>
          <w:rFonts w:ascii="Arial Narrow" w:hAnsi="Arial Narrow" w:cs="Vrinda"/>
          <w:i/>
          <w:iCs/>
          <w:color w:val="000000" w:themeColor="text1"/>
          <w:sz w:val="44"/>
          <w:szCs w:val="36"/>
          <w:u w:val="single"/>
          <w:lang w:bidi="bn-BD"/>
        </w:rPr>
      </w:pPr>
    </w:p>
    <w:p w14:paraId="7A0FB489" w14:textId="77777777" w:rsidR="008617BF" w:rsidRPr="008617BF" w:rsidRDefault="008617BF" w:rsidP="008617BF">
      <w:pPr>
        <w:pStyle w:val="Heading4"/>
        <w:shd w:val="clear" w:color="auto" w:fill="FBFBFB"/>
        <w:spacing w:before="0" w:beforeAutospacing="0" w:after="0" w:afterAutospacing="0"/>
        <w:jc w:val="both"/>
        <w:textAlignment w:val="baseline"/>
        <w:rPr>
          <w:caps/>
          <w:color w:val="222222"/>
          <w:sz w:val="21"/>
          <w:szCs w:val="21"/>
        </w:rPr>
      </w:pPr>
      <w:r w:rsidRPr="008617BF">
        <w:rPr>
          <w:rStyle w:val="Strong"/>
          <w:b/>
          <w:bCs/>
          <w:caps/>
          <w:color w:val="222222"/>
          <w:sz w:val="21"/>
          <w:szCs w:val="21"/>
          <w:bdr w:val="none" w:sz="0" w:space="0" w:color="auto" w:frame="1"/>
        </w:rPr>
        <w:t>USER DEFINED FUNCTIONS IN C:</w:t>
      </w:r>
    </w:p>
    <w:p w14:paraId="478DD4E5" w14:textId="77777777" w:rsidR="008617BF" w:rsidRPr="008617BF" w:rsidRDefault="008617BF" w:rsidP="008617BF">
      <w:pPr>
        <w:numPr>
          <w:ilvl w:val="0"/>
          <w:numId w:val="28"/>
        </w:numPr>
        <w:shd w:val="clear" w:color="auto" w:fill="FBFBFB"/>
        <w:spacing w:before="0" w:after="0"/>
        <w:ind w:left="456" w:right="0"/>
        <w:jc w:val="both"/>
        <w:textAlignment w:val="baseline"/>
        <w:rPr>
          <w:rFonts w:ascii="Times New Roman" w:hAnsi="Times New Roman" w:cs="Times New Roman"/>
          <w:color w:val="444444"/>
          <w:sz w:val="20"/>
        </w:rPr>
      </w:pPr>
      <w:r w:rsidRPr="008617BF">
        <w:rPr>
          <w:rFonts w:ascii="Times New Roman" w:hAnsi="Times New Roman" w:cs="Times New Roman"/>
          <w:color w:val="444444"/>
          <w:sz w:val="20"/>
        </w:rPr>
        <w:t>As you know, there are 2 types of functions in C. They are, library functions and user defined functions.</w:t>
      </w:r>
    </w:p>
    <w:p w14:paraId="272D290A" w14:textId="77777777" w:rsidR="008617BF" w:rsidRPr="008617BF" w:rsidRDefault="008617BF" w:rsidP="008617BF">
      <w:pPr>
        <w:numPr>
          <w:ilvl w:val="0"/>
          <w:numId w:val="28"/>
        </w:numPr>
        <w:shd w:val="clear" w:color="auto" w:fill="FBFBFB"/>
        <w:spacing w:before="0" w:after="0"/>
        <w:ind w:left="456" w:right="0"/>
        <w:jc w:val="both"/>
        <w:textAlignment w:val="baseline"/>
        <w:rPr>
          <w:rFonts w:ascii="Times New Roman" w:hAnsi="Times New Roman" w:cs="Times New Roman"/>
          <w:color w:val="444444"/>
          <w:sz w:val="20"/>
        </w:rPr>
      </w:pPr>
      <w:r w:rsidRPr="008617BF">
        <w:rPr>
          <w:rFonts w:ascii="Times New Roman" w:hAnsi="Times New Roman" w:cs="Times New Roman"/>
          <w:color w:val="444444"/>
          <w:sz w:val="20"/>
        </w:rPr>
        <w:t xml:space="preserve">Library functions are inbuilt functions which are available in common place called C library. </w:t>
      </w:r>
      <w:proofErr w:type="spellStart"/>
      <w:r w:rsidRPr="008617BF">
        <w:rPr>
          <w:rFonts w:ascii="Times New Roman" w:hAnsi="Times New Roman" w:cs="Times New Roman"/>
          <w:color w:val="444444"/>
          <w:sz w:val="20"/>
        </w:rPr>
        <w:t>Where as</w:t>
      </w:r>
      <w:proofErr w:type="spellEnd"/>
      <w:r w:rsidRPr="008617BF">
        <w:rPr>
          <w:rFonts w:ascii="Times New Roman" w:hAnsi="Times New Roman" w:cs="Times New Roman"/>
          <w:color w:val="444444"/>
          <w:sz w:val="20"/>
        </w:rPr>
        <w:t>, User defined functions are the functions which are written by us for our own requirement.</w:t>
      </w:r>
    </w:p>
    <w:p w14:paraId="0A8C21EE" w14:textId="77777777" w:rsidR="008617BF" w:rsidRPr="008617BF" w:rsidRDefault="008617BF" w:rsidP="008617BF">
      <w:pPr>
        <w:pStyle w:val="Heading4"/>
        <w:shd w:val="clear" w:color="auto" w:fill="FBFBFB"/>
        <w:spacing w:before="0" w:beforeAutospacing="0" w:after="0" w:afterAutospacing="0"/>
        <w:jc w:val="both"/>
        <w:textAlignment w:val="baseline"/>
        <w:rPr>
          <w:caps/>
          <w:color w:val="222222"/>
          <w:sz w:val="21"/>
          <w:szCs w:val="21"/>
        </w:rPr>
      </w:pPr>
      <w:r w:rsidRPr="008617BF">
        <w:rPr>
          <w:rStyle w:val="Strong"/>
          <w:b/>
          <w:bCs/>
          <w:caps/>
          <w:color w:val="222222"/>
          <w:sz w:val="21"/>
          <w:szCs w:val="21"/>
          <w:bdr w:val="none" w:sz="0" w:space="0" w:color="auto" w:frame="1"/>
        </w:rPr>
        <w:t>ADDING USER DEFINED FUNCTIONS IN C LIBRARY:</w:t>
      </w:r>
    </w:p>
    <w:p w14:paraId="3CFE4AE7" w14:textId="77777777" w:rsidR="008617BF" w:rsidRPr="008617BF" w:rsidRDefault="008617BF" w:rsidP="008617BF">
      <w:pPr>
        <w:numPr>
          <w:ilvl w:val="0"/>
          <w:numId w:val="29"/>
        </w:numPr>
        <w:shd w:val="clear" w:color="auto" w:fill="FBFBFB"/>
        <w:spacing w:before="0" w:after="0"/>
        <w:ind w:left="456" w:right="0"/>
        <w:jc w:val="both"/>
        <w:textAlignment w:val="baseline"/>
        <w:rPr>
          <w:rFonts w:ascii="Times New Roman" w:hAnsi="Times New Roman" w:cs="Times New Roman"/>
          <w:color w:val="444444"/>
          <w:sz w:val="20"/>
        </w:rPr>
      </w:pPr>
      <w:r w:rsidRPr="008617BF">
        <w:rPr>
          <w:rFonts w:ascii="Times New Roman" w:hAnsi="Times New Roman" w:cs="Times New Roman"/>
          <w:color w:val="444444"/>
          <w:sz w:val="20"/>
        </w:rPr>
        <w:t>Do you know that we can add our own user defined functions in C library?</w:t>
      </w:r>
    </w:p>
    <w:p w14:paraId="028C568A" w14:textId="77777777" w:rsidR="008617BF" w:rsidRPr="008617BF" w:rsidRDefault="008617BF" w:rsidP="008617BF">
      <w:pPr>
        <w:numPr>
          <w:ilvl w:val="0"/>
          <w:numId w:val="29"/>
        </w:numPr>
        <w:shd w:val="clear" w:color="auto" w:fill="FBFBFB"/>
        <w:spacing w:before="0" w:after="0"/>
        <w:ind w:left="456" w:right="0"/>
        <w:jc w:val="both"/>
        <w:textAlignment w:val="baseline"/>
        <w:rPr>
          <w:rFonts w:ascii="Times New Roman" w:hAnsi="Times New Roman" w:cs="Times New Roman"/>
          <w:color w:val="444444"/>
          <w:sz w:val="20"/>
        </w:rPr>
      </w:pPr>
      <w:r w:rsidRPr="008617BF">
        <w:rPr>
          <w:rFonts w:ascii="Times New Roman" w:hAnsi="Times New Roman" w:cs="Times New Roman"/>
          <w:color w:val="444444"/>
          <w:sz w:val="20"/>
        </w:rPr>
        <w:t>Yes. It is possible to add, delete, modify and access our own user defined function to or from C library.</w:t>
      </w:r>
    </w:p>
    <w:p w14:paraId="5CE09EB5" w14:textId="77777777" w:rsidR="008617BF" w:rsidRPr="008617BF" w:rsidRDefault="008617BF" w:rsidP="008617BF">
      <w:pPr>
        <w:numPr>
          <w:ilvl w:val="0"/>
          <w:numId w:val="29"/>
        </w:numPr>
        <w:shd w:val="clear" w:color="auto" w:fill="FBFBFB"/>
        <w:spacing w:before="0" w:after="0"/>
        <w:ind w:left="456" w:right="0"/>
        <w:jc w:val="both"/>
        <w:textAlignment w:val="baseline"/>
        <w:rPr>
          <w:rFonts w:ascii="Times New Roman" w:hAnsi="Times New Roman" w:cs="Times New Roman"/>
          <w:color w:val="444444"/>
          <w:sz w:val="20"/>
        </w:rPr>
      </w:pPr>
      <w:r w:rsidRPr="008617BF">
        <w:rPr>
          <w:rFonts w:ascii="Times New Roman" w:hAnsi="Times New Roman" w:cs="Times New Roman"/>
          <w:color w:val="444444"/>
          <w:sz w:val="20"/>
        </w:rPr>
        <w:t>The advantage of adding user defined function in C library is, this function will be available for all C programs once added to the C library.</w:t>
      </w:r>
    </w:p>
    <w:p w14:paraId="303576E6" w14:textId="77777777" w:rsidR="008617BF" w:rsidRPr="008617BF" w:rsidRDefault="008617BF" w:rsidP="008617BF">
      <w:pPr>
        <w:numPr>
          <w:ilvl w:val="0"/>
          <w:numId w:val="29"/>
        </w:numPr>
        <w:shd w:val="clear" w:color="auto" w:fill="FBFBFB"/>
        <w:spacing w:before="0" w:after="0"/>
        <w:ind w:left="456" w:right="0"/>
        <w:jc w:val="both"/>
        <w:textAlignment w:val="baseline"/>
        <w:rPr>
          <w:rFonts w:ascii="Times New Roman" w:hAnsi="Times New Roman" w:cs="Times New Roman"/>
          <w:color w:val="444444"/>
          <w:sz w:val="20"/>
        </w:rPr>
      </w:pPr>
      <w:r w:rsidRPr="008617BF">
        <w:rPr>
          <w:rFonts w:ascii="Times New Roman" w:hAnsi="Times New Roman" w:cs="Times New Roman"/>
          <w:color w:val="444444"/>
          <w:sz w:val="20"/>
        </w:rPr>
        <w:t>We can use this function in any C program as we use other C library functions.</w:t>
      </w:r>
    </w:p>
    <w:p w14:paraId="0E1F2AAD" w14:textId="77777777" w:rsidR="008617BF" w:rsidRPr="008617BF" w:rsidRDefault="008617BF" w:rsidP="008617BF">
      <w:pPr>
        <w:numPr>
          <w:ilvl w:val="0"/>
          <w:numId w:val="29"/>
        </w:numPr>
        <w:shd w:val="clear" w:color="auto" w:fill="FBFBFB"/>
        <w:spacing w:before="0" w:after="0"/>
        <w:ind w:left="456" w:right="0"/>
        <w:jc w:val="both"/>
        <w:textAlignment w:val="baseline"/>
        <w:rPr>
          <w:rFonts w:ascii="Times New Roman" w:hAnsi="Times New Roman" w:cs="Times New Roman"/>
          <w:color w:val="444444"/>
          <w:sz w:val="20"/>
        </w:rPr>
      </w:pPr>
      <w:r w:rsidRPr="008617BF">
        <w:rPr>
          <w:rFonts w:ascii="Times New Roman" w:hAnsi="Times New Roman" w:cs="Times New Roman"/>
          <w:color w:val="444444"/>
          <w:sz w:val="20"/>
        </w:rPr>
        <w:t>In latest version of GCC compilers, compilation time can be saved since these functions are available in library in the compiled form.</w:t>
      </w:r>
    </w:p>
    <w:p w14:paraId="5CB4EF82" w14:textId="77777777" w:rsidR="008617BF" w:rsidRPr="008617BF" w:rsidRDefault="008617BF" w:rsidP="008617BF">
      <w:pPr>
        <w:numPr>
          <w:ilvl w:val="0"/>
          <w:numId w:val="29"/>
        </w:numPr>
        <w:shd w:val="clear" w:color="auto" w:fill="FBFBFB"/>
        <w:spacing w:before="0" w:after="0"/>
        <w:ind w:left="456" w:right="0"/>
        <w:jc w:val="both"/>
        <w:textAlignment w:val="baseline"/>
        <w:rPr>
          <w:rFonts w:ascii="Times New Roman" w:hAnsi="Times New Roman" w:cs="Times New Roman"/>
          <w:color w:val="444444"/>
          <w:sz w:val="20"/>
        </w:rPr>
      </w:pPr>
      <w:r w:rsidRPr="008617BF">
        <w:rPr>
          <w:rFonts w:ascii="Times New Roman" w:hAnsi="Times New Roman" w:cs="Times New Roman"/>
          <w:color w:val="444444"/>
          <w:sz w:val="20"/>
        </w:rPr>
        <w:t>Normal header files are saved as “</w:t>
      </w:r>
      <w:proofErr w:type="spellStart"/>
      <w:r w:rsidRPr="008617BF">
        <w:rPr>
          <w:rFonts w:ascii="Times New Roman" w:hAnsi="Times New Roman" w:cs="Times New Roman"/>
          <w:color w:val="444444"/>
          <w:sz w:val="20"/>
        </w:rPr>
        <w:t>file_name.h</w:t>
      </w:r>
      <w:proofErr w:type="spellEnd"/>
      <w:r w:rsidRPr="008617BF">
        <w:rPr>
          <w:rFonts w:ascii="Times New Roman" w:hAnsi="Times New Roman" w:cs="Times New Roman"/>
          <w:color w:val="444444"/>
          <w:sz w:val="20"/>
        </w:rPr>
        <w:t>” in which all library functions are available. These header files contain source code and this source code is added in main C program file where we add this header file using “#include &lt;</w:t>
      </w:r>
      <w:proofErr w:type="spellStart"/>
      <w:r w:rsidRPr="008617BF">
        <w:rPr>
          <w:rFonts w:ascii="Times New Roman" w:hAnsi="Times New Roman" w:cs="Times New Roman"/>
          <w:color w:val="444444"/>
          <w:sz w:val="20"/>
        </w:rPr>
        <w:t>file_name.h</w:t>
      </w:r>
      <w:proofErr w:type="spellEnd"/>
      <w:r w:rsidRPr="008617BF">
        <w:rPr>
          <w:rFonts w:ascii="Times New Roman" w:hAnsi="Times New Roman" w:cs="Times New Roman"/>
          <w:color w:val="444444"/>
          <w:sz w:val="20"/>
        </w:rPr>
        <w:t>&gt;” command.</w:t>
      </w:r>
    </w:p>
    <w:p w14:paraId="24554511" w14:textId="77777777" w:rsidR="008617BF" w:rsidRPr="008617BF" w:rsidRDefault="008617BF" w:rsidP="008617BF">
      <w:pPr>
        <w:numPr>
          <w:ilvl w:val="0"/>
          <w:numId w:val="29"/>
        </w:numPr>
        <w:shd w:val="clear" w:color="auto" w:fill="FBFBFB"/>
        <w:spacing w:before="0" w:after="0"/>
        <w:ind w:left="456" w:right="0"/>
        <w:jc w:val="both"/>
        <w:textAlignment w:val="baseline"/>
        <w:rPr>
          <w:rFonts w:ascii="Times New Roman" w:hAnsi="Times New Roman" w:cs="Times New Roman"/>
          <w:color w:val="444444"/>
          <w:sz w:val="20"/>
        </w:rPr>
      </w:pPr>
      <w:proofErr w:type="spellStart"/>
      <w:r w:rsidRPr="008617BF">
        <w:rPr>
          <w:rFonts w:ascii="Times New Roman" w:hAnsi="Times New Roman" w:cs="Times New Roman"/>
          <w:color w:val="444444"/>
          <w:sz w:val="20"/>
        </w:rPr>
        <w:t>Where as</w:t>
      </w:r>
      <w:proofErr w:type="spellEnd"/>
      <w:r w:rsidRPr="008617BF">
        <w:rPr>
          <w:rFonts w:ascii="Times New Roman" w:hAnsi="Times New Roman" w:cs="Times New Roman"/>
          <w:color w:val="444444"/>
          <w:sz w:val="20"/>
        </w:rPr>
        <w:t xml:space="preserve">, precompiled version of header files </w:t>
      </w:r>
      <w:proofErr w:type="gramStart"/>
      <w:r w:rsidRPr="008617BF">
        <w:rPr>
          <w:rFonts w:ascii="Times New Roman" w:hAnsi="Times New Roman" w:cs="Times New Roman"/>
          <w:color w:val="444444"/>
          <w:sz w:val="20"/>
        </w:rPr>
        <w:t>are</w:t>
      </w:r>
      <w:proofErr w:type="gramEnd"/>
      <w:r w:rsidRPr="008617BF">
        <w:rPr>
          <w:rFonts w:ascii="Times New Roman" w:hAnsi="Times New Roman" w:cs="Times New Roman"/>
          <w:color w:val="444444"/>
          <w:sz w:val="20"/>
        </w:rPr>
        <w:t xml:space="preserve"> saved as “</w:t>
      </w:r>
      <w:proofErr w:type="spellStart"/>
      <w:r w:rsidRPr="008617BF">
        <w:rPr>
          <w:rFonts w:ascii="Times New Roman" w:hAnsi="Times New Roman" w:cs="Times New Roman"/>
          <w:color w:val="444444"/>
          <w:sz w:val="20"/>
        </w:rPr>
        <w:t>file_name.gch</w:t>
      </w:r>
      <w:proofErr w:type="spellEnd"/>
      <w:r w:rsidRPr="008617BF">
        <w:rPr>
          <w:rFonts w:ascii="Times New Roman" w:hAnsi="Times New Roman" w:cs="Times New Roman"/>
          <w:color w:val="444444"/>
          <w:sz w:val="20"/>
        </w:rPr>
        <w:t>”.</w:t>
      </w:r>
    </w:p>
    <w:p w14:paraId="764753CC" w14:textId="77777777" w:rsidR="008617BF" w:rsidRPr="008617BF" w:rsidRDefault="008617BF" w:rsidP="008617BF">
      <w:pPr>
        <w:pStyle w:val="Heading4"/>
        <w:shd w:val="clear" w:color="auto" w:fill="FBFBFB"/>
        <w:spacing w:before="0" w:beforeAutospacing="0" w:after="0" w:afterAutospacing="0"/>
        <w:jc w:val="both"/>
        <w:textAlignment w:val="baseline"/>
        <w:rPr>
          <w:caps/>
          <w:color w:val="222222"/>
          <w:sz w:val="21"/>
          <w:szCs w:val="21"/>
        </w:rPr>
      </w:pPr>
      <w:r w:rsidRPr="008617BF">
        <w:rPr>
          <w:rStyle w:val="Strong"/>
          <w:b/>
          <w:bCs/>
          <w:caps/>
          <w:color w:val="222222"/>
          <w:sz w:val="21"/>
          <w:szCs w:val="21"/>
          <w:bdr w:val="none" w:sz="0" w:space="0" w:color="auto" w:frame="1"/>
        </w:rPr>
        <w:t>STEPS FOR ADDING OUR OWN FUNCTIONS IN C LIBRARY:</w:t>
      </w:r>
    </w:p>
    <w:p w14:paraId="2966A2E9" w14:textId="77777777" w:rsidR="008617BF" w:rsidRPr="008617BF" w:rsidRDefault="008617BF" w:rsidP="008617BF">
      <w:pPr>
        <w:pStyle w:val="Heading4"/>
        <w:shd w:val="clear" w:color="auto" w:fill="FBFBFB"/>
        <w:spacing w:before="0" w:beforeAutospacing="0" w:after="0" w:afterAutospacing="0"/>
        <w:jc w:val="both"/>
        <w:textAlignment w:val="baseline"/>
        <w:rPr>
          <w:caps/>
          <w:color w:val="222222"/>
          <w:sz w:val="21"/>
          <w:szCs w:val="21"/>
        </w:rPr>
      </w:pPr>
      <w:r w:rsidRPr="008617BF">
        <w:rPr>
          <w:rStyle w:val="Strong"/>
          <w:b/>
          <w:bCs/>
          <w:caps/>
          <w:color w:val="222222"/>
          <w:sz w:val="21"/>
          <w:szCs w:val="21"/>
          <w:bdr w:val="none" w:sz="0" w:space="0" w:color="auto" w:frame="1"/>
        </w:rPr>
        <w:t>STEP 1:</w:t>
      </w:r>
    </w:p>
    <w:p w14:paraId="61848A67" w14:textId="77777777" w:rsidR="008617BF" w:rsidRPr="008617BF" w:rsidRDefault="008617BF" w:rsidP="008617BF">
      <w:pPr>
        <w:pStyle w:val="NormalWeb"/>
        <w:shd w:val="clear" w:color="auto" w:fill="FBFBFB"/>
        <w:spacing w:before="0" w:beforeAutospacing="0" w:after="300" w:afterAutospacing="0"/>
        <w:jc w:val="both"/>
        <w:textAlignment w:val="baseline"/>
        <w:rPr>
          <w:color w:val="444444"/>
          <w:sz w:val="20"/>
          <w:szCs w:val="20"/>
        </w:rPr>
      </w:pPr>
      <w:r w:rsidRPr="008617BF">
        <w:rPr>
          <w:color w:val="444444"/>
          <w:sz w:val="20"/>
          <w:szCs w:val="20"/>
        </w:rPr>
        <w:t>For example, below is a sample function that is going to be added in the C library. Write the below function in a file and save it as “</w:t>
      </w:r>
      <w:proofErr w:type="spellStart"/>
      <w:r w:rsidRPr="008617BF">
        <w:rPr>
          <w:b/>
          <w:bCs/>
          <w:color w:val="444444"/>
          <w:sz w:val="22"/>
          <w:szCs w:val="22"/>
        </w:rPr>
        <w:t>addition.c</w:t>
      </w:r>
      <w:proofErr w:type="spellEnd"/>
      <w:r w:rsidRPr="008617BF">
        <w:rPr>
          <w:color w:val="444444"/>
          <w:sz w:val="20"/>
          <w:szCs w:val="20"/>
        </w:rPr>
        <w:t>”</w:t>
      </w:r>
    </w:p>
    <w:p w14:paraId="34BE6F61" w14:textId="23EAFD2A" w:rsidR="008617BF" w:rsidRPr="008617BF" w:rsidRDefault="008617BF" w:rsidP="008617BF">
      <w:pPr>
        <w:pStyle w:val="NormalWeb"/>
        <w:shd w:val="clear" w:color="auto" w:fill="FBFBFB"/>
        <w:spacing w:before="0" w:beforeAutospacing="0" w:after="300" w:afterAutospacing="0"/>
        <w:textAlignment w:val="baseline"/>
        <w:rPr>
          <w:color w:val="444444"/>
        </w:rPr>
      </w:pPr>
      <w:r>
        <w:rPr>
          <w:rFonts w:cs="Shonar Bangla"/>
          <w:color w:val="444444"/>
          <w:szCs w:val="30"/>
          <w:lang w:bidi="bn-BD"/>
        </w:rPr>
        <w:t>a</w:t>
      </w:r>
      <w:r w:rsidRPr="008617BF">
        <w:rPr>
          <w:color w:val="444444"/>
        </w:rPr>
        <w:t>ddition</w:t>
      </w:r>
      <w:r>
        <w:rPr>
          <w:rFonts w:cs="Vrinda" w:hint="cs"/>
          <w:color w:val="444444"/>
          <w:szCs w:val="30"/>
          <w:cs/>
          <w:lang w:bidi="bn-BD"/>
        </w:rPr>
        <w:t xml:space="preserve"> </w:t>
      </w:r>
      <w:r w:rsidRPr="008617BF">
        <w:rPr>
          <w:color w:val="444444"/>
        </w:rPr>
        <w:t>(int</w:t>
      </w:r>
      <w:r>
        <w:rPr>
          <w:rFonts w:cs="Vrinda" w:hint="cs"/>
          <w:color w:val="444444"/>
          <w:szCs w:val="30"/>
          <w:cs/>
          <w:lang w:bidi="bn-BD"/>
        </w:rPr>
        <w:t xml:space="preserve"> </w:t>
      </w:r>
      <w:proofErr w:type="spellStart"/>
      <w:r w:rsidRPr="008617BF">
        <w:rPr>
          <w:color w:val="444444"/>
        </w:rPr>
        <w:t>i</w:t>
      </w:r>
      <w:proofErr w:type="spellEnd"/>
      <w:r w:rsidRPr="008617BF">
        <w:rPr>
          <w:color w:val="444444"/>
        </w:rPr>
        <w:t xml:space="preserve">, </w:t>
      </w:r>
      <w:proofErr w:type="gramStart"/>
      <w:r w:rsidRPr="008617BF">
        <w:rPr>
          <w:color w:val="444444"/>
        </w:rPr>
        <w:t>int</w:t>
      </w:r>
      <w:r>
        <w:rPr>
          <w:rFonts w:cs="Vrinda" w:hint="cs"/>
          <w:color w:val="444444"/>
          <w:szCs w:val="30"/>
          <w:cs/>
          <w:lang w:bidi="bn-BD"/>
        </w:rPr>
        <w:t xml:space="preserve"> </w:t>
      </w:r>
      <w:r w:rsidRPr="008617BF">
        <w:rPr>
          <w:color w:val="444444"/>
        </w:rPr>
        <w:t xml:space="preserve"> j</w:t>
      </w:r>
      <w:proofErr w:type="gramEnd"/>
      <w:r w:rsidRPr="008617BF">
        <w:rPr>
          <w:color w:val="444444"/>
        </w:rPr>
        <w:t>)</w:t>
      </w:r>
      <w:r w:rsidRPr="008617BF">
        <w:rPr>
          <w:color w:val="444444"/>
        </w:rPr>
        <w:br/>
        <w:t>{</w:t>
      </w:r>
      <w:r w:rsidRPr="008617BF">
        <w:rPr>
          <w:color w:val="444444"/>
        </w:rPr>
        <w:br/>
      </w:r>
      <w:r>
        <w:rPr>
          <w:rFonts w:cs="Vrinda" w:hint="cs"/>
          <w:color w:val="444444"/>
          <w:szCs w:val="30"/>
          <w:cs/>
          <w:lang w:bidi="bn-BD"/>
        </w:rPr>
        <w:t xml:space="preserve">   </w:t>
      </w:r>
      <w:r w:rsidRPr="008617BF">
        <w:rPr>
          <w:color w:val="444444"/>
        </w:rPr>
        <w:t>int total;</w:t>
      </w:r>
      <w:r w:rsidRPr="008617BF">
        <w:rPr>
          <w:color w:val="444444"/>
        </w:rPr>
        <w:br/>
      </w:r>
      <w:r>
        <w:rPr>
          <w:rFonts w:cs="Vrinda" w:hint="cs"/>
          <w:color w:val="444444"/>
          <w:szCs w:val="30"/>
          <w:cs/>
          <w:lang w:bidi="bn-BD"/>
        </w:rPr>
        <w:t xml:space="preserve">   </w:t>
      </w:r>
      <w:r w:rsidRPr="008617BF">
        <w:rPr>
          <w:color w:val="444444"/>
        </w:rPr>
        <w:t xml:space="preserve">total = </w:t>
      </w:r>
      <w:proofErr w:type="spellStart"/>
      <w:r w:rsidRPr="008617BF">
        <w:rPr>
          <w:color w:val="444444"/>
        </w:rPr>
        <w:t>i</w:t>
      </w:r>
      <w:proofErr w:type="spellEnd"/>
      <w:r w:rsidRPr="008617BF">
        <w:rPr>
          <w:color w:val="444444"/>
        </w:rPr>
        <w:t xml:space="preserve"> + j;</w:t>
      </w:r>
      <w:r w:rsidRPr="008617BF">
        <w:rPr>
          <w:color w:val="444444"/>
        </w:rPr>
        <w:br/>
      </w:r>
      <w:r>
        <w:rPr>
          <w:rFonts w:cs="Vrinda" w:hint="cs"/>
          <w:color w:val="444444"/>
          <w:szCs w:val="30"/>
          <w:cs/>
          <w:lang w:bidi="bn-BD"/>
        </w:rPr>
        <w:t xml:space="preserve">   </w:t>
      </w:r>
      <w:r w:rsidRPr="008617BF">
        <w:rPr>
          <w:color w:val="444444"/>
        </w:rPr>
        <w:t>return total;</w:t>
      </w:r>
      <w:r w:rsidRPr="008617BF">
        <w:rPr>
          <w:color w:val="444444"/>
        </w:rPr>
        <w:br/>
        <w:t>}</w:t>
      </w:r>
    </w:p>
    <w:p w14:paraId="08C3AD8A" w14:textId="77777777" w:rsidR="008617BF" w:rsidRPr="008617BF" w:rsidRDefault="008617BF" w:rsidP="008617BF">
      <w:pPr>
        <w:pStyle w:val="Heading4"/>
        <w:shd w:val="clear" w:color="auto" w:fill="FBFBFB"/>
        <w:spacing w:before="0" w:beforeAutospacing="0" w:after="0" w:afterAutospacing="0"/>
        <w:jc w:val="both"/>
        <w:textAlignment w:val="baseline"/>
        <w:rPr>
          <w:caps/>
          <w:color w:val="222222"/>
          <w:sz w:val="21"/>
          <w:szCs w:val="21"/>
        </w:rPr>
      </w:pPr>
      <w:r w:rsidRPr="008617BF">
        <w:rPr>
          <w:rStyle w:val="Strong"/>
          <w:b/>
          <w:bCs/>
          <w:caps/>
          <w:color w:val="222222"/>
          <w:sz w:val="21"/>
          <w:szCs w:val="21"/>
          <w:bdr w:val="none" w:sz="0" w:space="0" w:color="auto" w:frame="1"/>
        </w:rPr>
        <w:t>STEP 2:</w:t>
      </w:r>
    </w:p>
    <w:p w14:paraId="55E53DAE" w14:textId="77777777" w:rsidR="008617BF" w:rsidRPr="008617BF" w:rsidRDefault="008617BF" w:rsidP="008617BF">
      <w:pPr>
        <w:pStyle w:val="NormalWeb"/>
        <w:shd w:val="clear" w:color="auto" w:fill="FBFBFB"/>
        <w:spacing w:before="0" w:beforeAutospacing="0" w:after="300" w:afterAutospacing="0"/>
        <w:jc w:val="both"/>
        <w:textAlignment w:val="baseline"/>
        <w:rPr>
          <w:color w:val="444444"/>
          <w:sz w:val="20"/>
          <w:szCs w:val="20"/>
        </w:rPr>
      </w:pPr>
      <w:r w:rsidRPr="008617BF">
        <w:rPr>
          <w:color w:val="444444"/>
          <w:sz w:val="20"/>
          <w:szCs w:val="20"/>
        </w:rPr>
        <w:t>Compile “</w:t>
      </w:r>
      <w:proofErr w:type="spellStart"/>
      <w:r w:rsidRPr="008617BF">
        <w:rPr>
          <w:color w:val="444444"/>
          <w:sz w:val="20"/>
          <w:szCs w:val="20"/>
        </w:rPr>
        <w:t>addition.c</w:t>
      </w:r>
      <w:proofErr w:type="spellEnd"/>
      <w:r w:rsidRPr="008617BF">
        <w:rPr>
          <w:color w:val="444444"/>
          <w:sz w:val="20"/>
          <w:szCs w:val="20"/>
        </w:rPr>
        <w:t>” file by using Alt + F9 keys (in turbo C).</w:t>
      </w:r>
    </w:p>
    <w:p w14:paraId="567C1F0A" w14:textId="77777777" w:rsidR="008617BF" w:rsidRPr="008617BF" w:rsidRDefault="008617BF" w:rsidP="008617BF">
      <w:pPr>
        <w:pStyle w:val="Heading4"/>
        <w:shd w:val="clear" w:color="auto" w:fill="FBFBFB"/>
        <w:spacing w:before="0" w:beforeAutospacing="0" w:after="0" w:afterAutospacing="0"/>
        <w:jc w:val="both"/>
        <w:textAlignment w:val="baseline"/>
        <w:rPr>
          <w:caps/>
          <w:color w:val="222222"/>
          <w:sz w:val="21"/>
          <w:szCs w:val="21"/>
        </w:rPr>
      </w:pPr>
      <w:r w:rsidRPr="008617BF">
        <w:rPr>
          <w:rStyle w:val="Strong"/>
          <w:b/>
          <w:bCs/>
          <w:caps/>
          <w:color w:val="222222"/>
          <w:sz w:val="21"/>
          <w:szCs w:val="21"/>
          <w:bdr w:val="none" w:sz="0" w:space="0" w:color="auto" w:frame="1"/>
        </w:rPr>
        <w:t>STEP 3:</w:t>
      </w:r>
    </w:p>
    <w:p w14:paraId="72BFB2DF" w14:textId="77777777" w:rsidR="008617BF" w:rsidRPr="008617BF" w:rsidRDefault="008617BF" w:rsidP="008617BF">
      <w:pPr>
        <w:pStyle w:val="NormalWeb"/>
        <w:shd w:val="clear" w:color="auto" w:fill="FBFBFB"/>
        <w:spacing w:before="0" w:beforeAutospacing="0" w:after="300" w:afterAutospacing="0"/>
        <w:textAlignment w:val="baseline"/>
        <w:rPr>
          <w:color w:val="444444"/>
        </w:rPr>
      </w:pPr>
      <w:r w:rsidRPr="008617BF">
        <w:rPr>
          <w:color w:val="444444"/>
          <w:sz w:val="20"/>
          <w:szCs w:val="20"/>
        </w:rPr>
        <w:t>“</w:t>
      </w:r>
      <w:r w:rsidRPr="008617BF">
        <w:rPr>
          <w:color w:val="444444"/>
        </w:rPr>
        <w:t>addition.obj” file would be created which is the compiled form of “</w:t>
      </w:r>
      <w:proofErr w:type="spellStart"/>
      <w:r w:rsidRPr="008617BF">
        <w:rPr>
          <w:color w:val="444444"/>
        </w:rPr>
        <w:t>addition.c</w:t>
      </w:r>
      <w:proofErr w:type="spellEnd"/>
      <w:r w:rsidRPr="008617BF">
        <w:rPr>
          <w:color w:val="444444"/>
        </w:rPr>
        <w:t>” file.</w:t>
      </w:r>
    </w:p>
    <w:p w14:paraId="3F3E18F6" w14:textId="77777777" w:rsidR="008617BF" w:rsidRPr="008617BF" w:rsidRDefault="008617BF" w:rsidP="008617BF">
      <w:pPr>
        <w:pStyle w:val="Heading4"/>
        <w:shd w:val="clear" w:color="auto" w:fill="FBFBFB"/>
        <w:spacing w:before="0" w:beforeAutospacing="0" w:after="0" w:afterAutospacing="0"/>
        <w:textAlignment w:val="baseline"/>
        <w:rPr>
          <w:caps/>
          <w:color w:val="222222"/>
        </w:rPr>
      </w:pPr>
      <w:r w:rsidRPr="008617BF">
        <w:rPr>
          <w:rStyle w:val="Strong"/>
          <w:b/>
          <w:bCs/>
          <w:caps/>
          <w:color w:val="222222"/>
          <w:bdr w:val="none" w:sz="0" w:space="0" w:color="auto" w:frame="1"/>
        </w:rPr>
        <w:t>STEP 4:</w:t>
      </w:r>
    </w:p>
    <w:p w14:paraId="4C506A43" w14:textId="77777777" w:rsidR="008617BF" w:rsidRPr="008617BF" w:rsidRDefault="008617BF" w:rsidP="008617BF">
      <w:pPr>
        <w:pStyle w:val="NormalWeb"/>
        <w:shd w:val="clear" w:color="auto" w:fill="FBFBFB"/>
        <w:spacing w:before="0" w:beforeAutospacing="0" w:after="300" w:afterAutospacing="0"/>
        <w:textAlignment w:val="baseline"/>
        <w:rPr>
          <w:color w:val="444444"/>
        </w:rPr>
      </w:pPr>
      <w:r w:rsidRPr="008617BF">
        <w:rPr>
          <w:color w:val="444444"/>
        </w:rPr>
        <w:t>Use the below command to add this function to library (in turbo C).</w:t>
      </w:r>
      <w:r w:rsidRPr="008617BF">
        <w:rPr>
          <w:color w:val="444444"/>
        </w:rPr>
        <w:br/>
        <w:t xml:space="preserve">c:\&gt; </w:t>
      </w:r>
      <w:proofErr w:type="spellStart"/>
      <w:r w:rsidRPr="008617BF">
        <w:rPr>
          <w:color w:val="444444"/>
        </w:rPr>
        <w:t>tlib</w:t>
      </w:r>
      <w:proofErr w:type="spellEnd"/>
      <w:r w:rsidRPr="008617BF">
        <w:rPr>
          <w:color w:val="444444"/>
        </w:rPr>
        <w:t xml:space="preserve"> math.lib + c:\ addition.obj</w:t>
      </w:r>
      <w:r w:rsidRPr="008617BF">
        <w:rPr>
          <w:color w:val="444444"/>
        </w:rPr>
        <w:br/>
      </w:r>
      <w:r w:rsidRPr="008617BF">
        <w:rPr>
          <w:color w:val="444444"/>
        </w:rPr>
        <w:lastRenderedPageBreak/>
        <w:t>+ means adding c:\addition.obj file in the math library.</w:t>
      </w:r>
      <w:r w:rsidRPr="008617BF">
        <w:rPr>
          <w:color w:val="444444"/>
        </w:rPr>
        <w:br/>
        <w:t>We can delete this file using – (minus).</w:t>
      </w:r>
    </w:p>
    <w:p w14:paraId="44095E76" w14:textId="7F601C30" w:rsidR="008617BF" w:rsidRPr="008617BF" w:rsidRDefault="008617BF" w:rsidP="008617BF">
      <w:pPr>
        <w:pStyle w:val="Heading4"/>
        <w:shd w:val="clear" w:color="auto" w:fill="FBFBFB"/>
        <w:spacing w:before="0" w:beforeAutospacing="0" w:after="0" w:afterAutospacing="0"/>
        <w:textAlignment w:val="baseline"/>
        <w:rPr>
          <w:caps/>
          <w:color w:val="222222"/>
        </w:rPr>
      </w:pPr>
      <w:r w:rsidRPr="008617BF">
        <w:rPr>
          <w:rStyle w:val="Strong"/>
          <w:b/>
          <w:bCs/>
          <w:caps/>
          <w:color w:val="222222"/>
          <w:bdr w:val="none" w:sz="0" w:space="0" w:color="auto" w:frame="1"/>
        </w:rPr>
        <w:t>STEP 5:</w:t>
      </w:r>
    </w:p>
    <w:p w14:paraId="3679B1B4" w14:textId="77777777" w:rsidR="008617BF" w:rsidRPr="008617BF" w:rsidRDefault="008617BF" w:rsidP="008617BF">
      <w:pPr>
        <w:pStyle w:val="NormalWeb"/>
        <w:shd w:val="clear" w:color="auto" w:fill="FBFBFB"/>
        <w:spacing w:before="0" w:beforeAutospacing="0" w:after="300" w:afterAutospacing="0"/>
        <w:textAlignment w:val="baseline"/>
        <w:rPr>
          <w:color w:val="444444"/>
        </w:rPr>
      </w:pPr>
      <w:r w:rsidRPr="008617BF">
        <w:rPr>
          <w:color w:val="444444"/>
        </w:rPr>
        <w:t>Create a file “</w:t>
      </w:r>
      <w:proofErr w:type="spellStart"/>
      <w:r w:rsidRPr="008617BF">
        <w:rPr>
          <w:color w:val="444444"/>
        </w:rPr>
        <w:t>addition.h</w:t>
      </w:r>
      <w:proofErr w:type="spellEnd"/>
      <w:r w:rsidRPr="008617BF">
        <w:rPr>
          <w:color w:val="444444"/>
        </w:rPr>
        <w:t xml:space="preserve">” &amp; declare prototype of </w:t>
      </w:r>
      <w:proofErr w:type="gramStart"/>
      <w:r w:rsidRPr="008617BF">
        <w:rPr>
          <w:color w:val="444444"/>
        </w:rPr>
        <w:t>addition(</w:t>
      </w:r>
      <w:proofErr w:type="gramEnd"/>
      <w:r w:rsidRPr="008617BF">
        <w:rPr>
          <w:color w:val="444444"/>
        </w:rPr>
        <w:t>) function like below.</w:t>
      </w:r>
      <w:r w:rsidRPr="008617BF">
        <w:rPr>
          <w:color w:val="444444"/>
        </w:rPr>
        <w:br/>
        <w:t xml:space="preserve">int addition (int </w:t>
      </w:r>
      <w:proofErr w:type="spellStart"/>
      <w:r w:rsidRPr="008617BF">
        <w:rPr>
          <w:color w:val="444444"/>
        </w:rPr>
        <w:t>i</w:t>
      </w:r>
      <w:proofErr w:type="spellEnd"/>
      <w:r w:rsidRPr="008617BF">
        <w:rPr>
          <w:color w:val="444444"/>
        </w:rPr>
        <w:t>, int j);</w:t>
      </w:r>
      <w:r w:rsidRPr="008617BF">
        <w:rPr>
          <w:color w:val="444444"/>
        </w:rPr>
        <w:br/>
        <w:t xml:space="preserve">Now, </w:t>
      </w:r>
      <w:proofErr w:type="spellStart"/>
      <w:r w:rsidRPr="008617BF">
        <w:rPr>
          <w:color w:val="444444"/>
        </w:rPr>
        <w:t>addition.h</w:t>
      </w:r>
      <w:proofErr w:type="spellEnd"/>
      <w:r w:rsidRPr="008617BF">
        <w:rPr>
          <w:color w:val="444444"/>
        </w:rPr>
        <w:t xml:space="preserve"> file contains prototype of the function “addition”.</w:t>
      </w:r>
    </w:p>
    <w:p w14:paraId="75A32240" w14:textId="77777777" w:rsidR="008617BF" w:rsidRPr="008617BF" w:rsidRDefault="008617BF" w:rsidP="008617BF">
      <w:pPr>
        <w:pStyle w:val="NormalWeb"/>
        <w:shd w:val="clear" w:color="auto" w:fill="FBFBFB"/>
        <w:spacing w:before="0" w:beforeAutospacing="0" w:after="300" w:afterAutospacing="0"/>
        <w:textAlignment w:val="baseline"/>
        <w:rPr>
          <w:color w:val="444444"/>
        </w:rPr>
      </w:pPr>
      <w:proofErr w:type="gramStart"/>
      <w:r w:rsidRPr="008617BF">
        <w:rPr>
          <w:color w:val="444444"/>
        </w:rPr>
        <w:t>Note :</w:t>
      </w:r>
      <w:proofErr w:type="gramEnd"/>
      <w:r w:rsidRPr="008617BF">
        <w:rPr>
          <w:color w:val="444444"/>
        </w:rPr>
        <w:t xml:space="preserve"> Please create, compile and add files in the respective directory as directory name may change for each IDE.</w:t>
      </w:r>
    </w:p>
    <w:p w14:paraId="76269551" w14:textId="4B2E1666" w:rsidR="008617BF" w:rsidRPr="008617BF" w:rsidRDefault="008617BF" w:rsidP="008617BF">
      <w:pPr>
        <w:pStyle w:val="Heading4"/>
        <w:shd w:val="clear" w:color="auto" w:fill="FBFBFB"/>
        <w:spacing w:before="0" w:beforeAutospacing="0" w:after="0" w:afterAutospacing="0"/>
        <w:textAlignment w:val="baseline"/>
        <w:rPr>
          <w:caps/>
          <w:color w:val="222222"/>
        </w:rPr>
      </w:pPr>
      <w:r w:rsidRPr="008617BF">
        <w:rPr>
          <w:rStyle w:val="Strong"/>
          <w:b/>
          <w:bCs/>
          <w:caps/>
          <w:color w:val="222222"/>
          <w:bdr w:val="none" w:sz="0" w:space="0" w:color="auto" w:frame="1"/>
        </w:rPr>
        <w:t>STEP 6:</w:t>
      </w:r>
      <w:r>
        <w:rPr>
          <w:rStyle w:val="Strong"/>
          <w:b/>
          <w:bCs/>
          <w:caps/>
          <w:color w:val="222222"/>
          <w:bdr w:val="none" w:sz="0" w:space="0" w:color="auto" w:frame="1"/>
        </w:rPr>
        <w:t xml:space="preserve"> </w:t>
      </w:r>
      <w:r w:rsidRPr="008617BF">
        <w:rPr>
          <w:color w:val="444444"/>
        </w:rPr>
        <w:t>Let us see how to use our newly added library function in a C program.</w:t>
      </w:r>
    </w:p>
    <w:p w14:paraId="22BF25C7" w14:textId="77777777" w:rsidR="008617BF" w:rsidRPr="008617BF" w:rsidRDefault="008617BF" w:rsidP="008617BF">
      <w:pPr>
        <w:spacing w:before="0" w:after="0"/>
        <w:ind w:left="0" w:right="0"/>
        <w:textAlignment w:val="baseline"/>
        <w:rPr>
          <w:rFonts w:ascii="Courier New" w:eastAsia="Times New Roman" w:hAnsi="Courier New" w:cs="Courier New"/>
          <w:color w:val="000000"/>
          <w:kern w:val="0"/>
          <w:sz w:val="18"/>
          <w:szCs w:val="18"/>
          <w:lang w:eastAsia="en-US"/>
        </w:rPr>
      </w:pPr>
      <w:r w:rsidRPr="008617BF">
        <w:rPr>
          <w:rFonts w:ascii="inherit" w:eastAsia="Times New Roman" w:hAnsi="inherit" w:cs="Courier New"/>
          <w:color w:val="000000"/>
          <w:kern w:val="0"/>
          <w:sz w:val="18"/>
          <w:szCs w:val="18"/>
          <w:bdr w:val="none" w:sz="0" w:space="0" w:color="auto" w:frame="1"/>
          <w:lang w:eastAsia="en-US"/>
        </w:rPr>
        <w:t># include &lt;</w:t>
      </w:r>
      <w:proofErr w:type="spellStart"/>
      <w:r w:rsidRPr="008617BF">
        <w:rPr>
          <w:rFonts w:ascii="inherit" w:eastAsia="Times New Roman" w:hAnsi="inherit" w:cs="Courier New"/>
          <w:color w:val="000000"/>
          <w:kern w:val="0"/>
          <w:sz w:val="18"/>
          <w:szCs w:val="18"/>
          <w:bdr w:val="none" w:sz="0" w:space="0" w:color="auto" w:frame="1"/>
          <w:lang w:eastAsia="en-US"/>
        </w:rPr>
        <w:t>stdio.h</w:t>
      </w:r>
      <w:proofErr w:type="spellEnd"/>
      <w:r w:rsidRPr="008617BF">
        <w:rPr>
          <w:rFonts w:ascii="inherit" w:eastAsia="Times New Roman" w:hAnsi="inherit" w:cs="Courier New"/>
          <w:color w:val="000000"/>
          <w:kern w:val="0"/>
          <w:sz w:val="18"/>
          <w:szCs w:val="18"/>
          <w:bdr w:val="none" w:sz="0" w:space="0" w:color="auto" w:frame="1"/>
          <w:lang w:eastAsia="en-US"/>
        </w:rPr>
        <w:t>&gt;</w:t>
      </w:r>
    </w:p>
    <w:p w14:paraId="1A19169E" w14:textId="77777777" w:rsidR="008617BF" w:rsidRPr="008617BF" w:rsidRDefault="008617BF" w:rsidP="008617BF">
      <w:pPr>
        <w:spacing w:before="0" w:after="0"/>
        <w:ind w:left="0" w:right="0"/>
        <w:textAlignment w:val="baseline"/>
        <w:rPr>
          <w:rFonts w:ascii="Courier New" w:eastAsia="Times New Roman" w:hAnsi="Courier New" w:cs="Courier New"/>
          <w:color w:val="000000"/>
          <w:kern w:val="0"/>
          <w:sz w:val="18"/>
          <w:szCs w:val="18"/>
          <w:lang w:eastAsia="en-US"/>
        </w:rPr>
      </w:pPr>
      <w:r w:rsidRPr="008617BF">
        <w:rPr>
          <w:rFonts w:ascii="inherit" w:eastAsia="Times New Roman" w:hAnsi="inherit" w:cs="Courier New"/>
          <w:color w:val="000000"/>
          <w:kern w:val="0"/>
          <w:sz w:val="18"/>
          <w:szCs w:val="18"/>
          <w:bdr w:val="none" w:sz="0" w:space="0" w:color="auto" w:frame="1"/>
          <w:lang w:eastAsia="en-US"/>
        </w:rPr>
        <w:t>// Including our user defined function.</w:t>
      </w:r>
    </w:p>
    <w:p w14:paraId="4F855E46" w14:textId="77777777" w:rsidR="008617BF" w:rsidRPr="008617BF" w:rsidRDefault="008617BF" w:rsidP="008617BF">
      <w:pPr>
        <w:spacing w:before="0" w:after="0"/>
        <w:ind w:left="0" w:right="0"/>
        <w:textAlignment w:val="baseline"/>
        <w:rPr>
          <w:rFonts w:ascii="Courier New" w:eastAsia="Times New Roman" w:hAnsi="Courier New" w:cs="Courier New"/>
          <w:color w:val="000000"/>
          <w:kern w:val="0"/>
          <w:sz w:val="18"/>
          <w:szCs w:val="18"/>
          <w:lang w:eastAsia="en-US"/>
        </w:rPr>
      </w:pPr>
      <w:r w:rsidRPr="008617BF">
        <w:rPr>
          <w:rFonts w:ascii="inherit" w:eastAsia="Times New Roman" w:hAnsi="inherit" w:cs="Courier New"/>
          <w:color w:val="000000"/>
          <w:kern w:val="0"/>
          <w:sz w:val="18"/>
          <w:szCs w:val="18"/>
          <w:bdr w:val="none" w:sz="0" w:space="0" w:color="auto" w:frame="1"/>
          <w:lang w:eastAsia="en-US"/>
        </w:rPr>
        <w:t># include “c:\\</w:t>
      </w:r>
      <w:proofErr w:type="spellStart"/>
      <w:r w:rsidRPr="008617BF">
        <w:rPr>
          <w:rFonts w:ascii="inherit" w:eastAsia="Times New Roman" w:hAnsi="inherit" w:cs="Courier New"/>
          <w:color w:val="000000"/>
          <w:kern w:val="0"/>
          <w:sz w:val="18"/>
          <w:szCs w:val="18"/>
          <w:bdr w:val="none" w:sz="0" w:space="0" w:color="auto" w:frame="1"/>
          <w:lang w:eastAsia="en-US"/>
        </w:rPr>
        <w:t>addition.h</w:t>
      </w:r>
      <w:proofErr w:type="spellEnd"/>
      <w:r w:rsidRPr="008617BF">
        <w:rPr>
          <w:rFonts w:ascii="inherit" w:eastAsia="Times New Roman" w:hAnsi="inherit" w:cs="Courier New"/>
          <w:color w:val="000000"/>
          <w:kern w:val="0"/>
          <w:sz w:val="18"/>
          <w:szCs w:val="18"/>
          <w:bdr w:val="none" w:sz="0" w:space="0" w:color="auto" w:frame="1"/>
          <w:lang w:eastAsia="en-US"/>
        </w:rPr>
        <w:t xml:space="preserve">”     </w:t>
      </w:r>
    </w:p>
    <w:p w14:paraId="4A7E8A15" w14:textId="77777777" w:rsidR="008617BF" w:rsidRPr="008617BF" w:rsidRDefault="008617BF" w:rsidP="008617BF">
      <w:pPr>
        <w:spacing w:before="0" w:after="0"/>
        <w:ind w:left="0" w:right="0"/>
        <w:textAlignment w:val="baseline"/>
        <w:rPr>
          <w:rFonts w:ascii="Courier New" w:eastAsia="Times New Roman" w:hAnsi="Courier New" w:cs="Courier New"/>
          <w:color w:val="000000"/>
          <w:kern w:val="0"/>
          <w:sz w:val="18"/>
          <w:szCs w:val="18"/>
          <w:lang w:eastAsia="en-US"/>
        </w:rPr>
      </w:pPr>
      <w:r w:rsidRPr="008617BF">
        <w:rPr>
          <w:rFonts w:ascii="inherit" w:eastAsia="Times New Roman" w:hAnsi="inherit" w:cs="Courier New"/>
          <w:color w:val="000000"/>
          <w:kern w:val="0"/>
          <w:sz w:val="18"/>
          <w:szCs w:val="18"/>
          <w:bdr w:val="none" w:sz="0" w:space="0" w:color="auto" w:frame="1"/>
          <w:lang w:eastAsia="en-US"/>
        </w:rPr>
        <w:t>int main ()</w:t>
      </w:r>
    </w:p>
    <w:p w14:paraId="73841B9F" w14:textId="77777777" w:rsidR="008617BF" w:rsidRPr="008617BF" w:rsidRDefault="008617BF" w:rsidP="008617BF">
      <w:pPr>
        <w:spacing w:before="0" w:after="0"/>
        <w:ind w:left="0" w:right="0"/>
        <w:textAlignment w:val="baseline"/>
        <w:rPr>
          <w:rFonts w:ascii="Courier New" w:eastAsia="Times New Roman" w:hAnsi="Courier New" w:cs="Courier New"/>
          <w:color w:val="000000"/>
          <w:kern w:val="0"/>
          <w:sz w:val="18"/>
          <w:szCs w:val="18"/>
          <w:lang w:eastAsia="en-US"/>
        </w:rPr>
      </w:pPr>
      <w:r w:rsidRPr="008617BF">
        <w:rPr>
          <w:rFonts w:ascii="inherit" w:eastAsia="Times New Roman" w:hAnsi="inherit" w:cs="Courier New"/>
          <w:color w:val="000000"/>
          <w:kern w:val="0"/>
          <w:sz w:val="18"/>
          <w:szCs w:val="18"/>
          <w:bdr w:val="none" w:sz="0" w:space="0" w:color="auto" w:frame="1"/>
          <w:lang w:eastAsia="en-US"/>
        </w:rPr>
        <w:t>{</w:t>
      </w:r>
    </w:p>
    <w:p w14:paraId="2E24945B" w14:textId="77777777" w:rsidR="008617BF" w:rsidRPr="008617BF" w:rsidRDefault="008617BF" w:rsidP="008617BF">
      <w:pPr>
        <w:spacing w:before="0" w:after="0"/>
        <w:ind w:left="0" w:right="0"/>
        <w:textAlignment w:val="baseline"/>
        <w:rPr>
          <w:rFonts w:ascii="Courier New" w:eastAsia="Times New Roman" w:hAnsi="Courier New" w:cs="Courier New"/>
          <w:color w:val="000000"/>
          <w:kern w:val="0"/>
          <w:sz w:val="18"/>
          <w:szCs w:val="18"/>
          <w:lang w:eastAsia="en-US"/>
        </w:rPr>
      </w:pPr>
      <w:r w:rsidRPr="008617BF">
        <w:rPr>
          <w:rFonts w:ascii="inherit" w:eastAsia="Times New Roman" w:hAnsi="inherit" w:cs="Courier New"/>
          <w:color w:val="000000"/>
          <w:kern w:val="0"/>
          <w:sz w:val="18"/>
          <w:szCs w:val="18"/>
          <w:bdr w:val="none" w:sz="0" w:space="0" w:color="auto" w:frame="1"/>
          <w:lang w:eastAsia="en-US"/>
        </w:rPr>
        <w:t>     int total;</w:t>
      </w:r>
    </w:p>
    <w:p w14:paraId="4C5C289F" w14:textId="77777777" w:rsidR="008617BF" w:rsidRPr="008617BF" w:rsidRDefault="008617BF" w:rsidP="008617BF">
      <w:pPr>
        <w:spacing w:before="0" w:after="0"/>
        <w:ind w:left="0" w:right="0"/>
        <w:textAlignment w:val="baseline"/>
        <w:rPr>
          <w:rFonts w:ascii="Courier New" w:eastAsia="Times New Roman" w:hAnsi="Courier New" w:cs="Courier New"/>
          <w:color w:val="000000"/>
          <w:kern w:val="0"/>
          <w:sz w:val="18"/>
          <w:szCs w:val="18"/>
          <w:lang w:eastAsia="en-US"/>
        </w:rPr>
      </w:pPr>
      <w:r w:rsidRPr="008617BF">
        <w:rPr>
          <w:rFonts w:ascii="inherit" w:eastAsia="Times New Roman" w:hAnsi="inherit" w:cs="Courier New"/>
          <w:color w:val="000000"/>
          <w:kern w:val="0"/>
          <w:sz w:val="18"/>
          <w:szCs w:val="18"/>
          <w:bdr w:val="none" w:sz="0" w:space="0" w:color="auto" w:frame="1"/>
          <w:lang w:eastAsia="en-US"/>
        </w:rPr>
        <w:t>     // calling function from library</w:t>
      </w:r>
    </w:p>
    <w:p w14:paraId="068F3322" w14:textId="77777777" w:rsidR="008617BF" w:rsidRPr="008617BF" w:rsidRDefault="008617BF" w:rsidP="008617BF">
      <w:pPr>
        <w:spacing w:before="0" w:after="0"/>
        <w:ind w:left="0" w:right="0"/>
        <w:textAlignment w:val="baseline"/>
        <w:rPr>
          <w:rFonts w:ascii="Courier New" w:eastAsia="Times New Roman" w:hAnsi="Courier New" w:cs="Courier New"/>
          <w:color w:val="000000"/>
          <w:kern w:val="0"/>
          <w:sz w:val="18"/>
          <w:szCs w:val="18"/>
          <w:lang w:eastAsia="en-US"/>
        </w:rPr>
      </w:pPr>
      <w:r w:rsidRPr="008617BF">
        <w:rPr>
          <w:rFonts w:ascii="inherit" w:eastAsia="Times New Roman" w:hAnsi="inherit" w:cs="Courier New"/>
          <w:color w:val="000000"/>
          <w:kern w:val="0"/>
          <w:sz w:val="18"/>
          <w:szCs w:val="18"/>
          <w:bdr w:val="none" w:sz="0" w:space="0" w:color="auto" w:frame="1"/>
          <w:lang w:eastAsia="en-US"/>
        </w:rPr>
        <w:t xml:space="preserve">     total = addition (10, 20); </w:t>
      </w:r>
    </w:p>
    <w:p w14:paraId="3EA94AE3" w14:textId="77777777" w:rsidR="008617BF" w:rsidRPr="008617BF" w:rsidRDefault="008617BF" w:rsidP="008617BF">
      <w:pPr>
        <w:spacing w:before="0" w:after="0"/>
        <w:ind w:left="0" w:right="0"/>
        <w:textAlignment w:val="baseline"/>
        <w:rPr>
          <w:rFonts w:ascii="Courier New" w:eastAsia="Times New Roman" w:hAnsi="Courier New" w:cs="Courier New"/>
          <w:color w:val="000000"/>
          <w:kern w:val="0"/>
          <w:sz w:val="18"/>
          <w:szCs w:val="18"/>
          <w:lang w:eastAsia="en-US"/>
        </w:rPr>
      </w:pPr>
      <w:r w:rsidRPr="008617BF">
        <w:rPr>
          <w:rFonts w:ascii="inherit" w:eastAsia="Times New Roman" w:hAnsi="inherit" w:cs="Courier New"/>
          <w:color w:val="000000"/>
          <w:kern w:val="0"/>
          <w:sz w:val="18"/>
          <w:szCs w:val="18"/>
          <w:bdr w:val="none" w:sz="0" w:space="0" w:color="auto" w:frame="1"/>
          <w:lang w:eastAsia="en-US"/>
        </w:rPr>
        <w:t xml:space="preserve">     </w:t>
      </w:r>
      <w:proofErr w:type="spellStart"/>
      <w:r w:rsidRPr="008617BF">
        <w:rPr>
          <w:rFonts w:ascii="inherit" w:eastAsia="Times New Roman" w:hAnsi="inherit" w:cs="Courier New"/>
          <w:color w:val="000000"/>
          <w:kern w:val="0"/>
          <w:sz w:val="18"/>
          <w:szCs w:val="18"/>
          <w:bdr w:val="none" w:sz="0" w:space="0" w:color="auto" w:frame="1"/>
          <w:lang w:eastAsia="en-US"/>
        </w:rPr>
        <w:t>printf</w:t>
      </w:r>
      <w:proofErr w:type="spellEnd"/>
      <w:r w:rsidRPr="008617BF">
        <w:rPr>
          <w:rFonts w:ascii="inherit" w:eastAsia="Times New Roman" w:hAnsi="inherit" w:cs="Courier New"/>
          <w:color w:val="000000"/>
          <w:kern w:val="0"/>
          <w:sz w:val="18"/>
          <w:szCs w:val="18"/>
          <w:bdr w:val="none" w:sz="0" w:space="0" w:color="auto" w:frame="1"/>
          <w:lang w:eastAsia="en-US"/>
        </w:rPr>
        <w:t xml:space="preserve"> ("Total = %d \n", total);</w:t>
      </w:r>
    </w:p>
    <w:p w14:paraId="7FAAAE64" w14:textId="77777777" w:rsidR="008617BF" w:rsidRPr="008617BF" w:rsidRDefault="008617BF" w:rsidP="008617BF">
      <w:pPr>
        <w:spacing w:before="0" w:after="0"/>
        <w:ind w:left="0" w:right="0"/>
        <w:textAlignment w:val="baseline"/>
        <w:rPr>
          <w:rFonts w:ascii="Courier New" w:eastAsia="Times New Roman" w:hAnsi="Courier New" w:cs="Courier New"/>
          <w:color w:val="000000"/>
          <w:kern w:val="0"/>
          <w:sz w:val="18"/>
          <w:szCs w:val="18"/>
          <w:lang w:eastAsia="en-US"/>
        </w:rPr>
      </w:pPr>
      <w:r w:rsidRPr="008617BF">
        <w:rPr>
          <w:rFonts w:ascii="inherit" w:eastAsia="Times New Roman" w:hAnsi="inherit" w:cs="Courier New"/>
          <w:color w:val="000000"/>
          <w:kern w:val="0"/>
          <w:sz w:val="18"/>
          <w:szCs w:val="18"/>
          <w:bdr w:val="none" w:sz="0" w:space="0" w:color="auto" w:frame="1"/>
          <w:lang w:eastAsia="en-US"/>
        </w:rPr>
        <w:t>}</w:t>
      </w:r>
    </w:p>
    <w:p w14:paraId="5A347B64" w14:textId="51F140EA" w:rsidR="008617BF" w:rsidRDefault="008617BF" w:rsidP="008617BF">
      <w:pPr>
        <w:pStyle w:val="Signature"/>
        <w:rPr>
          <w:rFonts w:ascii="Arial Narrow" w:hAnsi="Arial Narrow" w:cs="Vrinda"/>
          <w:i/>
          <w:iCs/>
          <w:color w:val="000000" w:themeColor="text1"/>
          <w:sz w:val="32"/>
          <w:szCs w:val="24"/>
          <w:lang w:bidi="bn-BD"/>
        </w:rPr>
      </w:pPr>
    </w:p>
    <w:p w14:paraId="25A3E40D" w14:textId="17621354" w:rsidR="008617BF" w:rsidRPr="008617BF" w:rsidRDefault="008617BF" w:rsidP="008617BF">
      <w:pPr>
        <w:pStyle w:val="Signature"/>
        <w:rPr>
          <w:rFonts w:ascii="Times New Roman" w:hAnsi="Times New Roman" w:cs="Times New Roman"/>
          <w:b w:val="0"/>
          <w:bCs w:val="0"/>
          <w:color w:val="000000" w:themeColor="text1"/>
          <w:szCs w:val="24"/>
          <w:lang w:bidi="bn-BD"/>
        </w:rPr>
      </w:pPr>
      <w:r>
        <w:rPr>
          <w:rFonts w:ascii="Arial Narrow" w:hAnsi="Arial Narrow" w:cs="Vrinda"/>
          <w:color w:val="000000" w:themeColor="text1"/>
          <w:sz w:val="32"/>
          <w:szCs w:val="24"/>
          <w:lang w:bidi="bn-BD"/>
        </w:rPr>
        <w:t xml:space="preserve">A Matrix Library: </w:t>
      </w:r>
      <w:r>
        <w:rPr>
          <w:rFonts w:ascii="Arial Narrow" w:hAnsi="Arial Narrow" w:cs="Vrinda"/>
          <w:color w:val="000000" w:themeColor="text1"/>
          <w:sz w:val="32"/>
          <w:szCs w:val="24"/>
          <w:lang w:bidi="bn-BD"/>
        </w:rPr>
        <w:br/>
      </w:r>
      <w:r>
        <w:rPr>
          <w:rFonts w:ascii="Arial Narrow" w:hAnsi="Arial Narrow" w:cs="Vrinda"/>
          <w:color w:val="000000" w:themeColor="text1"/>
          <w:sz w:val="32"/>
          <w:szCs w:val="24"/>
          <w:lang w:bidi="bn-BD"/>
        </w:rPr>
        <w:br/>
      </w:r>
      <w:r>
        <w:rPr>
          <w:rFonts w:ascii="Times New Roman" w:hAnsi="Times New Roman" w:cs="Times New Roman"/>
          <w:b w:val="0"/>
          <w:bCs w:val="0"/>
          <w:color w:val="000000" w:themeColor="text1"/>
          <w:szCs w:val="24"/>
          <w:lang w:bidi="bn-BD"/>
        </w:rPr>
        <w:t xml:space="preserve">Name: </w:t>
      </w:r>
      <w:proofErr w:type="spellStart"/>
      <w:r>
        <w:rPr>
          <w:rFonts w:ascii="Times New Roman" w:hAnsi="Times New Roman" w:cs="Times New Roman"/>
          <w:b w:val="0"/>
          <w:bCs w:val="0"/>
          <w:color w:val="000000" w:themeColor="text1"/>
          <w:szCs w:val="24"/>
          <w:lang w:bidi="bn-BD"/>
        </w:rPr>
        <w:t>matrix.c</w:t>
      </w:r>
      <w:proofErr w:type="spellEnd"/>
      <w:r>
        <w:rPr>
          <w:rFonts w:ascii="Times New Roman" w:hAnsi="Times New Roman" w:cs="Times New Roman"/>
          <w:b w:val="0"/>
          <w:bCs w:val="0"/>
          <w:color w:val="000000" w:themeColor="text1"/>
          <w:szCs w:val="24"/>
          <w:lang w:bidi="bn-BD"/>
        </w:rPr>
        <w:br/>
      </w:r>
      <w:r>
        <w:rPr>
          <w:rFonts w:ascii="Times New Roman" w:hAnsi="Times New Roman" w:cs="Times New Roman"/>
          <w:b w:val="0"/>
          <w:bCs w:val="0"/>
          <w:color w:val="000000" w:themeColor="text1"/>
          <w:szCs w:val="24"/>
          <w:lang w:bidi="bn-BD"/>
        </w:rPr>
        <w:br/>
      </w:r>
      <w:r w:rsidRPr="008617BF">
        <w:rPr>
          <w:rFonts w:ascii="Times New Roman" w:hAnsi="Times New Roman" w:cs="Times New Roman"/>
          <w:b w:val="0"/>
          <w:bCs w:val="0"/>
          <w:color w:val="000000" w:themeColor="text1"/>
          <w:szCs w:val="24"/>
          <w:lang w:bidi="bn-BD"/>
        </w:rPr>
        <w:t>/*</w:t>
      </w:r>
    </w:p>
    <w:p w14:paraId="1B70922E"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*Maximum Two matrix can be calculated, if you have more than two </w:t>
      </w:r>
      <w:proofErr w:type="gramStart"/>
      <w:r w:rsidRPr="008617BF">
        <w:rPr>
          <w:rFonts w:ascii="Times New Roman" w:hAnsi="Times New Roman" w:cs="Times New Roman"/>
          <w:b w:val="0"/>
          <w:bCs w:val="0"/>
          <w:color w:val="000000" w:themeColor="text1"/>
          <w:szCs w:val="24"/>
          <w:lang w:bidi="bn-BD"/>
        </w:rPr>
        <w:t>matrix</w:t>
      </w:r>
      <w:proofErr w:type="gramEnd"/>
    </w:p>
    <w:p w14:paraId="48A49ED1"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You have </w:t>
      </w:r>
      <w:proofErr w:type="gramStart"/>
      <w:r w:rsidRPr="008617BF">
        <w:rPr>
          <w:rFonts w:ascii="Times New Roman" w:hAnsi="Times New Roman" w:cs="Times New Roman"/>
          <w:b w:val="0"/>
          <w:bCs w:val="0"/>
          <w:color w:val="000000" w:themeColor="text1"/>
          <w:szCs w:val="24"/>
          <w:lang w:bidi="bn-BD"/>
        </w:rPr>
        <w:t>calculate</w:t>
      </w:r>
      <w:proofErr w:type="gramEnd"/>
      <w:r w:rsidRPr="008617BF">
        <w:rPr>
          <w:rFonts w:ascii="Times New Roman" w:hAnsi="Times New Roman" w:cs="Times New Roman"/>
          <w:b w:val="0"/>
          <w:bCs w:val="0"/>
          <w:color w:val="000000" w:themeColor="text1"/>
          <w:szCs w:val="24"/>
          <w:lang w:bidi="bn-BD"/>
        </w:rPr>
        <w:t xml:space="preserve"> two by two.</w:t>
      </w:r>
    </w:p>
    <w:p w14:paraId="6E6D82ED"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7A44B77A"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**You can Calculate square or non-Square matrix maximum row and column size is 100</w:t>
      </w:r>
    </w:p>
    <w:p w14:paraId="393FCD6A"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5FB82C5B"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w:t>
      </w:r>
    </w:p>
    <w:p w14:paraId="378A7886"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563E81DF"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Input function</w:t>
      </w:r>
    </w:p>
    <w:p w14:paraId="37093602"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void input (int </w:t>
      </w:r>
      <w:proofErr w:type="gramStart"/>
      <w:r w:rsidRPr="008617BF">
        <w:rPr>
          <w:rFonts w:ascii="Times New Roman" w:hAnsi="Times New Roman" w:cs="Times New Roman"/>
          <w:b w:val="0"/>
          <w:bCs w:val="0"/>
          <w:color w:val="000000" w:themeColor="text1"/>
          <w:szCs w:val="24"/>
          <w:lang w:bidi="bn-BD"/>
        </w:rPr>
        <w:t>m[</w:t>
      </w:r>
      <w:proofErr w:type="gramEnd"/>
      <w:r w:rsidRPr="008617BF">
        <w:rPr>
          <w:rFonts w:ascii="Times New Roman" w:hAnsi="Times New Roman" w:cs="Times New Roman"/>
          <w:b w:val="0"/>
          <w:bCs w:val="0"/>
          <w:color w:val="000000" w:themeColor="text1"/>
          <w:szCs w:val="24"/>
          <w:lang w:bidi="bn-BD"/>
        </w:rPr>
        <w:t>100][100], int x, int y)</w:t>
      </w:r>
    </w:p>
    <w:p w14:paraId="7769B713"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w:t>
      </w:r>
    </w:p>
    <w:p w14:paraId="2DA157A1"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int </w:t>
      </w:r>
      <w:proofErr w:type="spellStart"/>
      <w:proofErr w:type="gramStart"/>
      <w:r w:rsidRPr="008617BF">
        <w:rPr>
          <w:rFonts w:ascii="Times New Roman" w:hAnsi="Times New Roman" w:cs="Times New Roman"/>
          <w:b w:val="0"/>
          <w:bCs w:val="0"/>
          <w:color w:val="000000" w:themeColor="text1"/>
          <w:szCs w:val="24"/>
          <w:lang w:bidi="bn-BD"/>
        </w:rPr>
        <w:t>i,j</w:t>
      </w:r>
      <w:proofErr w:type="spellEnd"/>
      <w:proofErr w:type="gramEnd"/>
      <w:r w:rsidRPr="008617BF">
        <w:rPr>
          <w:rFonts w:ascii="Times New Roman" w:hAnsi="Times New Roman" w:cs="Times New Roman"/>
          <w:b w:val="0"/>
          <w:bCs w:val="0"/>
          <w:color w:val="000000" w:themeColor="text1"/>
          <w:szCs w:val="24"/>
          <w:lang w:bidi="bn-BD"/>
        </w:rPr>
        <w:t>;</w:t>
      </w:r>
    </w:p>
    <w:p w14:paraId="21AB7B8E"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4AAFB5AD"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roofErr w:type="gramStart"/>
      <w:r w:rsidRPr="008617BF">
        <w:rPr>
          <w:rFonts w:ascii="Times New Roman" w:hAnsi="Times New Roman" w:cs="Times New Roman"/>
          <w:b w:val="0"/>
          <w:bCs w:val="0"/>
          <w:color w:val="000000" w:themeColor="text1"/>
          <w:szCs w:val="24"/>
          <w:lang w:bidi="bn-BD"/>
        </w:rPr>
        <w:t>for(</w:t>
      </w:r>
      <w:proofErr w:type="spellStart"/>
      <w:proofErr w:type="gramEnd"/>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 xml:space="preserve">=0; </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 xml:space="preserve">&lt;x; </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w:t>
      </w:r>
    </w:p>
    <w:p w14:paraId="51D98570"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
    <w:p w14:paraId="20E1007E"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roofErr w:type="gramStart"/>
      <w:r w:rsidRPr="008617BF">
        <w:rPr>
          <w:rFonts w:ascii="Times New Roman" w:hAnsi="Times New Roman" w:cs="Times New Roman"/>
          <w:b w:val="0"/>
          <w:bCs w:val="0"/>
          <w:color w:val="000000" w:themeColor="text1"/>
          <w:szCs w:val="24"/>
          <w:lang w:bidi="bn-BD"/>
        </w:rPr>
        <w:t>for(</w:t>
      </w:r>
      <w:proofErr w:type="gramEnd"/>
      <w:r w:rsidRPr="008617BF">
        <w:rPr>
          <w:rFonts w:ascii="Times New Roman" w:hAnsi="Times New Roman" w:cs="Times New Roman"/>
          <w:b w:val="0"/>
          <w:bCs w:val="0"/>
          <w:color w:val="000000" w:themeColor="text1"/>
          <w:szCs w:val="24"/>
          <w:lang w:bidi="bn-BD"/>
        </w:rPr>
        <w:t xml:space="preserve">j=0; j&lt;y; </w:t>
      </w:r>
      <w:proofErr w:type="spellStart"/>
      <w:r w:rsidRPr="008617BF">
        <w:rPr>
          <w:rFonts w:ascii="Times New Roman" w:hAnsi="Times New Roman" w:cs="Times New Roman"/>
          <w:b w:val="0"/>
          <w:bCs w:val="0"/>
          <w:color w:val="000000" w:themeColor="text1"/>
          <w:szCs w:val="24"/>
          <w:lang w:bidi="bn-BD"/>
        </w:rPr>
        <w:t>j++</w:t>
      </w:r>
      <w:proofErr w:type="spellEnd"/>
      <w:r w:rsidRPr="008617BF">
        <w:rPr>
          <w:rFonts w:ascii="Times New Roman" w:hAnsi="Times New Roman" w:cs="Times New Roman"/>
          <w:b w:val="0"/>
          <w:bCs w:val="0"/>
          <w:color w:val="000000" w:themeColor="text1"/>
          <w:szCs w:val="24"/>
          <w:lang w:bidi="bn-BD"/>
        </w:rPr>
        <w:t>)</w:t>
      </w:r>
    </w:p>
    <w:p w14:paraId="72DC9D57"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
    <w:p w14:paraId="148CFBF5"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roofErr w:type="spellStart"/>
      <w:r w:rsidRPr="008617BF">
        <w:rPr>
          <w:rFonts w:ascii="Times New Roman" w:hAnsi="Times New Roman" w:cs="Times New Roman"/>
          <w:b w:val="0"/>
          <w:bCs w:val="0"/>
          <w:color w:val="000000" w:themeColor="text1"/>
          <w:szCs w:val="24"/>
          <w:lang w:bidi="bn-BD"/>
        </w:rPr>
        <w:t>scanf</w:t>
      </w:r>
      <w:proofErr w:type="spellEnd"/>
      <w:r w:rsidRPr="008617BF">
        <w:rPr>
          <w:rFonts w:ascii="Times New Roman" w:hAnsi="Times New Roman" w:cs="Times New Roman"/>
          <w:b w:val="0"/>
          <w:bCs w:val="0"/>
          <w:color w:val="000000" w:themeColor="text1"/>
          <w:szCs w:val="24"/>
          <w:lang w:bidi="bn-BD"/>
        </w:rPr>
        <w:t>("%</w:t>
      </w:r>
      <w:proofErr w:type="spellStart"/>
      <w:r w:rsidRPr="008617BF">
        <w:rPr>
          <w:rFonts w:ascii="Times New Roman" w:hAnsi="Times New Roman" w:cs="Times New Roman"/>
          <w:b w:val="0"/>
          <w:bCs w:val="0"/>
          <w:color w:val="000000" w:themeColor="text1"/>
          <w:szCs w:val="24"/>
          <w:lang w:bidi="bn-BD"/>
        </w:rPr>
        <w:t>d</w:t>
      </w:r>
      <w:proofErr w:type="gramStart"/>
      <w:r w:rsidRPr="008617BF">
        <w:rPr>
          <w:rFonts w:ascii="Times New Roman" w:hAnsi="Times New Roman" w:cs="Times New Roman"/>
          <w:b w:val="0"/>
          <w:bCs w:val="0"/>
          <w:color w:val="000000" w:themeColor="text1"/>
          <w:szCs w:val="24"/>
          <w:lang w:bidi="bn-BD"/>
        </w:rPr>
        <w:t>",&amp;</w:t>
      </w:r>
      <w:proofErr w:type="gramEnd"/>
      <w:r w:rsidRPr="008617BF">
        <w:rPr>
          <w:rFonts w:ascii="Times New Roman" w:hAnsi="Times New Roman" w:cs="Times New Roman"/>
          <w:b w:val="0"/>
          <w:bCs w:val="0"/>
          <w:color w:val="000000" w:themeColor="text1"/>
          <w:szCs w:val="24"/>
          <w:lang w:bidi="bn-BD"/>
        </w:rPr>
        <w:t>m</w:t>
      </w:r>
      <w:proofErr w:type="spellEnd"/>
      <w:r w:rsidRPr="008617BF">
        <w:rPr>
          <w:rFonts w:ascii="Times New Roman" w:hAnsi="Times New Roman" w:cs="Times New Roman"/>
          <w:b w:val="0"/>
          <w:bCs w:val="0"/>
          <w:color w:val="000000" w:themeColor="text1"/>
          <w:szCs w:val="24"/>
          <w:lang w:bidi="bn-BD"/>
        </w:rPr>
        <w:t>[</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][j]);</w:t>
      </w:r>
    </w:p>
    <w:p w14:paraId="7FAAA876"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
    <w:p w14:paraId="510DBB7D"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
    <w:p w14:paraId="16DE97BC"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746FBB4B"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return;</w:t>
      </w:r>
    </w:p>
    <w:p w14:paraId="7D712EB1"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w:t>
      </w:r>
    </w:p>
    <w:p w14:paraId="7A1945A4"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3691A2D5"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0C20A1C5"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5AEAB49E"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Print Function</w:t>
      </w:r>
    </w:p>
    <w:p w14:paraId="791FF81F"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5A7EBE96"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void Print (int </w:t>
      </w:r>
      <w:proofErr w:type="gramStart"/>
      <w:r w:rsidRPr="008617BF">
        <w:rPr>
          <w:rFonts w:ascii="Times New Roman" w:hAnsi="Times New Roman" w:cs="Times New Roman"/>
          <w:b w:val="0"/>
          <w:bCs w:val="0"/>
          <w:color w:val="000000" w:themeColor="text1"/>
          <w:szCs w:val="24"/>
          <w:lang w:bidi="bn-BD"/>
        </w:rPr>
        <w:t>m[</w:t>
      </w:r>
      <w:proofErr w:type="gramEnd"/>
      <w:r w:rsidRPr="008617BF">
        <w:rPr>
          <w:rFonts w:ascii="Times New Roman" w:hAnsi="Times New Roman" w:cs="Times New Roman"/>
          <w:b w:val="0"/>
          <w:bCs w:val="0"/>
          <w:color w:val="000000" w:themeColor="text1"/>
          <w:szCs w:val="24"/>
          <w:lang w:bidi="bn-BD"/>
        </w:rPr>
        <w:t>100][100], int x, int y)</w:t>
      </w:r>
    </w:p>
    <w:p w14:paraId="4B626E1D"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w:t>
      </w:r>
    </w:p>
    <w:p w14:paraId="1A271E69"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int </w:t>
      </w:r>
      <w:proofErr w:type="spellStart"/>
      <w:proofErr w:type="gramStart"/>
      <w:r w:rsidRPr="008617BF">
        <w:rPr>
          <w:rFonts w:ascii="Times New Roman" w:hAnsi="Times New Roman" w:cs="Times New Roman"/>
          <w:b w:val="0"/>
          <w:bCs w:val="0"/>
          <w:color w:val="000000" w:themeColor="text1"/>
          <w:szCs w:val="24"/>
          <w:lang w:bidi="bn-BD"/>
        </w:rPr>
        <w:t>i,j</w:t>
      </w:r>
      <w:proofErr w:type="spellEnd"/>
      <w:proofErr w:type="gramEnd"/>
      <w:r w:rsidRPr="008617BF">
        <w:rPr>
          <w:rFonts w:ascii="Times New Roman" w:hAnsi="Times New Roman" w:cs="Times New Roman"/>
          <w:b w:val="0"/>
          <w:bCs w:val="0"/>
          <w:color w:val="000000" w:themeColor="text1"/>
          <w:szCs w:val="24"/>
          <w:lang w:bidi="bn-BD"/>
        </w:rPr>
        <w:t>;</w:t>
      </w:r>
    </w:p>
    <w:p w14:paraId="69C66DBF"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7C6D1CCA"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roofErr w:type="spellStart"/>
      <w:proofErr w:type="gramStart"/>
      <w:r w:rsidRPr="008617BF">
        <w:rPr>
          <w:rFonts w:ascii="Times New Roman" w:hAnsi="Times New Roman" w:cs="Times New Roman"/>
          <w:b w:val="0"/>
          <w:bCs w:val="0"/>
          <w:color w:val="000000" w:themeColor="text1"/>
          <w:szCs w:val="24"/>
          <w:lang w:bidi="bn-BD"/>
        </w:rPr>
        <w:t>printf</w:t>
      </w:r>
      <w:proofErr w:type="spellEnd"/>
      <w:r w:rsidRPr="008617BF">
        <w:rPr>
          <w:rFonts w:ascii="Times New Roman" w:hAnsi="Times New Roman" w:cs="Times New Roman"/>
          <w:b w:val="0"/>
          <w:bCs w:val="0"/>
          <w:color w:val="000000" w:themeColor="text1"/>
          <w:szCs w:val="24"/>
          <w:lang w:bidi="bn-BD"/>
        </w:rPr>
        <w:t>(</w:t>
      </w:r>
      <w:proofErr w:type="gramEnd"/>
      <w:r w:rsidRPr="008617BF">
        <w:rPr>
          <w:rFonts w:ascii="Times New Roman" w:hAnsi="Times New Roman" w:cs="Times New Roman"/>
          <w:b w:val="0"/>
          <w:bCs w:val="0"/>
          <w:color w:val="000000" w:themeColor="text1"/>
          <w:szCs w:val="24"/>
          <w:lang w:bidi="bn-BD"/>
        </w:rPr>
        <w:t>"\n  Printing the matrix: \n");</w:t>
      </w:r>
    </w:p>
    <w:p w14:paraId="00F65A83"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05FB0113"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roofErr w:type="gramStart"/>
      <w:r w:rsidRPr="008617BF">
        <w:rPr>
          <w:rFonts w:ascii="Times New Roman" w:hAnsi="Times New Roman" w:cs="Times New Roman"/>
          <w:b w:val="0"/>
          <w:bCs w:val="0"/>
          <w:color w:val="000000" w:themeColor="text1"/>
          <w:szCs w:val="24"/>
          <w:lang w:bidi="bn-BD"/>
        </w:rPr>
        <w:t>for(</w:t>
      </w:r>
      <w:proofErr w:type="spellStart"/>
      <w:proofErr w:type="gramEnd"/>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 xml:space="preserve">=0; </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 xml:space="preserve">&lt;x; </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w:t>
      </w:r>
    </w:p>
    <w:p w14:paraId="0964F333"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
    <w:p w14:paraId="00D29A78"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roofErr w:type="spellStart"/>
      <w:r w:rsidRPr="008617BF">
        <w:rPr>
          <w:rFonts w:ascii="Times New Roman" w:hAnsi="Times New Roman" w:cs="Times New Roman"/>
          <w:b w:val="0"/>
          <w:bCs w:val="0"/>
          <w:color w:val="000000" w:themeColor="text1"/>
          <w:szCs w:val="24"/>
          <w:lang w:bidi="bn-BD"/>
        </w:rPr>
        <w:t>printf</w:t>
      </w:r>
      <w:proofErr w:type="spellEnd"/>
      <w:r w:rsidRPr="008617BF">
        <w:rPr>
          <w:rFonts w:ascii="Times New Roman" w:hAnsi="Times New Roman" w:cs="Times New Roman"/>
          <w:b w:val="0"/>
          <w:bCs w:val="0"/>
          <w:color w:val="000000" w:themeColor="text1"/>
          <w:szCs w:val="24"/>
          <w:lang w:bidi="bn-BD"/>
        </w:rPr>
        <w:t>("\n");</w:t>
      </w:r>
    </w:p>
    <w:p w14:paraId="2A7CA4E0"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roofErr w:type="gramStart"/>
      <w:r w:rsidRPr="008617BF">
        <w:rPr>
          <w:rFonts w:ascii="Times New Roman" w:hAnsi="Times New Roman" w:cs="Times New Roman"/>
          <w:b w:val="0"/>
          <w:bCs w:val="0"/>
          <w:color w:val="000000" w:themeColor="text1"/>
          <w:szCs w:val="24"/>
          <w:lang w:bidi="bn-BD"/>
        </w:rPr>
        <w:t>for(</w:t>
      </w:r>
      <w:proofErr w:type="gramEnd"/>
      <w:r w:rsidRPr="008617BF">
        <w:rPr>
          <w:rFonts w:ascii="Times New Roman" w:hAnsi="Times New Roman" w:cs="Times New Roman"/>
          <w:b w:val="0"/>
          <w:bCs w:val="0"/>
          <w:color w:val="000000" w:themeColor="text1"/>
          <w:szCs w:val="24"/>
          <w:lang w:bidi="bn-BD"/>
        </w:rPr>
        <w:t xml:space="preserve">j=0; j&lt;y; </w:t>
      </w:r>
      <w:proofErr w:type="spellStart"/>
      <w:r w:rsidRPr="008617BF">
        <w:rPr>
          <w:rFonts w:ascii="Times New Roman" w:hAnsi="Times New Roman" w:cs="Times New Roman"/>
          <w:b w:val="0"/>
          <w:bCs w:val="0"/>
          <w:color w:val="000000" w:themeColor="text1"/>
          <w:szCs w:val="24"/>
          <w:lang w:bidi="bn-BD"/>
        </w:rPr>
        <w:t>j++</w:t>
      </w:r>
      <w:proofErr w:type="spellEnd"/>
      <w:r w:rsidRPr="008617BF">
        <w:rPr>
          <w:rFonts w:ascii="Times New Roman" w:hAnsi="Times New Roman" w:cs="Times New Roman"/>
          <w:b w:val="0"/>
          <w:bCs w:val="0"/>
          <w:color w:val="000000" w:themeColor="text1"/>
          <w:szCs w:val="24"/>
          <w:lang w:bidi="bn-BD"/>
        </w:rPr>
        <w:t>)</w:t>
      </w:r>
    </w:p>
    <w:p w14:paraId="0ACDE2A7"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
    <w:p w14:paraId="177CD771"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roofErr w:type="spellStart"/>
      <w:proofErr w:type="gramStart"/>
      <w:r w:rsidRPr="008617BF">
        <w:rPr>
          <w:rFonts w:ascii="Times New Roman" w:hAnsi="Times New Roman" w:cs="Times New Roman"/>
          <w:b w:val="0"/>
          <w:bCs w:val="0"/>
          <w:color w:val="000000" w:themeColor="text1"/>
          <w:szCs w:val="24"/>
          <w:lang w:bidi="bn-BD"/>
        </w:rPr>
        <w:t>printf</w:t>
      </w:r>
      <w:proofErr w:type="spellEnd"/>
      <w:r w:rsidRPr="008617BF">
        <w:rPr>
          <w:rFonts w:ascii="Times New Roman" w:hAnsi="Times New Roman" w:cs="Times New Roman"/>
          <w:b w:val="0"/>
          <w:bCs w:val="0"/>
          <w:color w:val="000000" w:themeColor="text1"/>
          <w:szCs w:val="24"/>
          <w:lang w:bidi="bn-BD"/>
        </w:rPr>
        <w:t>(</w:t>
      </w:r>
      <w:proofErr w:type="gramEnd"/>
      <w:r w:rsidRPr="008617BF">
        <w:rPr>
          <w:rFonts w:ascii="Times New Roman" w:hAnsi="Times New Roman" w:cs="Times New Roman"/>
          <w:b w:val="0"/>
          <w:bCs w:val="0"/>
          <w:color w:val="000000" w:themeColor="text1"/>
          <w:szCs w:val="24"/>
          <w:lang w:bidi="bn-BD"/>
        </w:rPr>
        <w:t>" %</w:t>
      </w:r>
      <w:proofErr w:type="spellStart"/>
      <w:r w:rsidRPr="008617BF">
        <w:rPr>
          <w:rFonts w:ascii="Times New Roman" w:hAnsi="Times New Roman" w:cs="Times New Roman"/>
          <w:b w:val="0"/>
          <w:bCs w:val="0"/>
          <w:color w:val="000000" w:themeColor="text1"/>
          <w:szCs w:val="24"/>
          <w:lang w:bidi="bn-BD"/>
        </w:rPr>
        <w:t>d",m</w:t>
      </w:r>
      <w:proofErr w:type="spellEnd"/>
      <w:r w:rsidRPr="008617BF">
        <w:rPr>
          <w:rFonts w:ascii="Times New Roman" w:hAnsi="Times New Roman" w:cs="Times New Roman"/>
          <w:b w:val="0"/>
          <w:bCs w:val="0"/>
          <w:color w:val="000000" w:themeColor="text1"/>
          <w:szCs w:val="24"/>
          <w:lang w:bidi="bn-BD"/>
        </w:rPr>
        <w:t>[</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][j]);</w:t>
      </w:r>
    </w:p>
    <w:p w14:paraId="2B61DB6D"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
    <w:p w14:paraId="642BA21D"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78F7113E"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
    <w:p w14:paraId="395D6824"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4F710737"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return;</w:t>
      </w:r>
    </w:p>
    <w:p w14:paraId="3E2EB687"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w:t>
      </w:r>
    </w:p>
    <w:p w14:paraId="211D21F3"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75AC3700"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6AC6DF07"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6A66FC43"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//Addition</w:t>
      </w:r>
    </w:p>
    <w:p w14:paraId="0BE885C3"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int add (int m1[100][100], int m2[100][100], int m3[100][100], int x, int </w:t>
      </w:r>
      <w:proofErr w:type="gramStart"/>
      <w:r w:rsidRPr="008617BF">
        <w:rPr>
          <w:rFonts w:ascii="Times New Roman" w:hAnsi="Times New Roman" w:cs="Times New Roman"/>
          <w:b w:val="0"/>
          <w:bCs w:val="0"/>
          <w:color w:val="000000" w:themeColor="text1"/>
          <w:szCs w:val="24"/>
          <w:lang w:bidi="bn-BD"/>
        </w:rPr>
        <w:t>y  )</w:t>
      </w:r>
      <w:proofErr w:type="gramEnd"/>
    </w:p>
    <w:p w14:paraId="72604122"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w:t>
      </w:r>
    </w:p>
    <w:p w14:paraId="71AFB780"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int </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 j;</w:t>
      </w:r>
    </w:p>
    <w:p w14:paraId="7D1F96F8"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3FEF9078"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roofErr w:type="gramStart"/>
      <w:r w:rsidRPr="008617BF">
        <w:rPr>
          <w:rFonts w:ascii="Times New Roman" w:hAnsi="Times New Roman" w:cs="Times New Roman"/>
          <w:b w:val="0"/>
          <w:bCs w:val="0"/>
          <w:color w:val="000000" w:themeColor="text1"/>
          <w:szCs w:val="24"/>
          <w:lang w:bidi="bn-BD"/>
        </w:rPr>
        <w:t>for(</w:t>
      </w:r>
      <w:proofErr w:type="spellStart"/>
      <w:proofErr w:type="gramEnd"/>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 xml:space="preserve">=0; </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 xml:space="preserve">&lt;x; </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w:t>
      </w:r>
    </w:p>
    <w:p w14:paraId="6486267B"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
    <w:p w14:paraId="097F2330"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roofErr w:type="gramStart"/>
      <w:r w:rsidRPr="008617BF">
        <w:rPr>
          <w:rFonts w:ascii="Times New Roman" w:hAnsi="Times New Roman" w:cs="Times New Roman"/>
          <w:b w:val="0"/>
          <w:bCs w:val="0"/>
          <w:color w:val="000000" w:themeColor="text1"/>
          <w:szCs w:val="24"/>
          <w:lang w:bidi="bn-BD"/>
        </w:rPr>
        <w:t>for(</w:t>
      </w:r>
      <w:proofErr w:type="gramEnd"/>
      <w:r w:rsidRPr="008617BF">
        <w:rPr>
          <w:rFonts w:ascii="Times New Roman" w:hAnsi="Times New Roman" w:cs="Times New Roman"/>
          <w:b w:val="0"/>
          <w:bCs w:val="0"/>
          <w:color w:val="000000" w:themeColor="text1"/>
          <w:szCs w:val="24"/>
          <w:lang w:bidi="bn-BD"/>
        </w:rPr>
        <w:t xml:space="preserve">j=0; j&lt;y; </w:t>
      </w:r>
      <w:proofErr w:type="spellStart"/>
      <w:r w:rsidRPr="008617BF">
        <w:rPr>
          <w:rFonts w:ascii="Times New Roman" w:hAnsi="Times New Roman" w:cs="Times New Roman"/>
          <w:b w:val="0"/>
          <w:bCs w:val="0"/>
          <w:color w:val="000000" w:themeColor="text1"/>
          <w:szCs w:val="24"/>
          <w:lang w:bidi="bn-BD"/>
        </w:rPr>
        <w:t>j++</w:t>
      </w:r>
      <w:proofErr w:type="spellEnd"/>
      <w:r w:rsidRPr="008617BF">
        <w:rPr>
          <w:rFonts w:ascii="Times New Roman" w:hAnsi="Times New Roman" w:cs="Times New Roman"/>
          <w:b w:val="0"/>
          <w:bCs w:val="0"/>
          <w:color w:val="000000" w:themeColor="text1"/>
          <w:szCs w:val="24"/>
          <w:lang w:bidi="bn-BD"/>
        </w:rPr>
        <w:t>)</w:t>
      </w:r>
    </w:p>
    <w:p w14:paraId="6D75AE7E"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
    <w:p w14:paraId="56B4119B"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m3[</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w:t>
      </w:r>
      <w:proofErr w:type="gramStart"/>
      <w:r w:rsidRPr="008617BF">
        <w:rPr>
          <w:rFonts w:ascii="Times New Roman" w:hAnsi="Times New Roman" w:cs="Times New Roman"/>
          <w:b w:val="0"/>
          <w:bCs w:val="0"/>
          <w:color w:val="000000" w:themeColor="text1"/>
          <w:szCs w:val="24"/>
          <w:lang w:bidi="bn-BD"/>
        </w:rPr>
        <w:t>j]=</w:t>
      </w:r>
      <w:proofErr w:type="gramEnd"/>
      <w:r w:rsidRPr="008617BF">
        <w:rPr>
          <w:rFonts w:ascii="Times New Roman" w:hAnsi="Times New Roman" w:cs="Times New Roman"/>
          <w:b w:val="0"/>
          <w:bCs w:val="0"/>
          <w:color w:val="000000" w:themeColor="text1"/>
          <w:szCs w:val="24"/>
          <w:lang w:bidi="bn-BD"/>
        </w:rPr>
        <w:t>m1[</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][j]+m2[</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][j];</w:t>
      </w:r>
    </w:p>
    <w:p w14:paraId="55144EA2"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
    <w:p w14:paraId="07198934"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
    <w:p w14:paraId="79B13607"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1E7295D8"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w:t>
      </w:r>
    </w:p>
    <w:p w14:paraId="2CEB3724"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56AF3858"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1B1160C3"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//Subtraction of matrix</w:t>
      </w:r>
    </w:p>
    <w:p w14:paraId="04B9D5B0"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int sub (int m1[100][100], int m2[100][100], int m3[100][100], int x, int </w:t>
      </w:r>
      <w:proofErr w:type="gramStart"/>
      <w:r w:rsidRPr="008617BF">
        <w:rPr>
          <w:rFonts w:ascii="Times New Roman" w:hAnsi="Times New Roman" w:cs="Times New Roman"/>
          <w:b w:val="0"/>
          <w:bCs w:val="0"/>
          <w:color w:val="000000" w:themeColor="text1"/>
          <w:szCs w:val="24"/>
          <w:lang w:bidi="bn-BD"/>
        </w:rPr>
        <w:t>y  )</w:t>
      </w:r>
      <w:proofErr w:type="gramEnd"/>
    </w:p>
    <w:p w14:paraId="684760EE"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w:t>
      </w:r>
    </w:p>
    <w:p w14:paraId="155E79CF"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int </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 j;</w:t>
      </w:r>
    </w:p>
    <w:p w14:paraId="6473AA87"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4461DCF4"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roofErr w:type="gramStart"/>
      <w:r w:rsidRPr="008617BF">
        <w:rPr>
          <w:rFonts w:ascii="Times New Roman" w:hAnsi="Times New Roman" w:cs="Times New Roman"/>
          <w:b w:val="0"/>
          <w:bCs w:val="0"/>
          <w:color w:val="000000" w:themeColor="text1"/>
          <w:szCs w:val="24"/>
          <w:lang w:bidi="bn-BD"/>
        </w:rPr>
        <w:t>for(</w:t>
      </w:r>
      <w:proofErr w:type="spellStart"/>
      <w:proofErr w:type="gramEnd"/>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 xml:space="preserve">=0; </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 xml:space="preserve">&lt;x; </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w:t>
      </w:r>
    </w:p>
    <w:p w14:paraId="7966434B"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
    <w:p w14:paraId="63309F76"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roofErr w:type="gramStart"/>
      <w:r w:rsidRPr="008617BF">
        <w:rPr>
          <w:rFonts w:ascii="Times New Roman" w:hAnsi="Times New Roman" w:cs="Times New Roman"/>
          <w:b w:val="0"/>
          <w:bCs w:val="0"/>
          <w:color w:val="000000" w:themeColor="text1"/>
          <w:szCs w:val="24"/>
          <w:lang w:bidi="bn-BD"/>
        </w:rPr>
        <w:t>for(</w:t>
      </w:r>
      <w:proofErr w:type="gramEnd"/>
      <w:r w:rsidRPr="008617BF">
        <w:rPr>
          <w:rFonts w:ascii="Times New Roman" w:hAnsi="Times New Roman" w:cs="Times New Roman"/>
          <w:b w:val="0"/>
          <w:bCs w:val="0"/>
          <w:color w:val="000000" w:themeColor="text1"/>
          <w:szCs w:val="24"/>
          <w:lang w:bidi="bn-BD"/>
        </w:rPr>
        <w:t xml:space="preserve">j=0; j&lt;y; </w:t>
      </w:r>
      <w:proofErr w:type="spellStart"/>
      <w:r w:rsidRPr="008617BF">
        <w:rPr>
          <w:rFonts w:ascii="Times New Roman" w:hAnsi="Times New Roman" w:cs="Times New Roman"/>
          <w:b w:val="0"/>
          <w:bCs w:val="0"/>
          <w:color w:val="000000" w:themeColor="text1"/>
          <w:szCs w:val="24"/>
          <w:lang w:bidi="bn-BD"/>
        </w:rPr>
        <w:t>j++</w:t>
      </w:r>
      <w:proofErr w:type="spellEnd"/>
      <w:r w:rsidRPr="008617BF">
        <w:rPr>
          <w:rFonts w:ascii="Times New Roman" w:hAnsi="Times New Roman" w:cs="Times New Roman"/>
          <w:b w:val="0"/>
          <w:bCs w:val="0"/>
          <w:color w:val="000000" w:themeColor="text1"/>
          <w:szCs w:val="24"/>
          <w:lang w:bidi="bn-BD"/>
        </w:rPr>
        <w:t>)</w:t>
      </w:r>
    </w:p>
    <w:p w14:paraId="5B625E96"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
    <w:p w14:paraId="67D38FD5"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m3[</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][j] = m1[</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][j] - m2[</w:t>
      </w:r>
      <w:proofErr w:type="spellStart"/>
      <w:r w:rsidRPr="008617BF">
        <w:rPr>
          <w:rFonts w:ascii="Times New Roman" w:hAnsi="Times New Roman" w:cs="Times New Roman"/>
          <w:b w:val="0"/>
          <w:bCs w:val="0"/>
          <w:color w:val="000000" w:themeColor="text1"/>
          <w:szCs w:val="24"/>
          <w:lang w:bidi="bn-BD"/>
        </w:rPr>
        <w:t>i</w:t>
      </w:r>
      <w:proofErr w:type="spellEnd"/>
      <w:r w:rsidRPr="008617BF">
        <w:rPr>
          <w:rFonts w:ascii="Times New Roman" w:hAnsi="Times New Roman" w:cs="Times New Roman"/>
          <w:b w:val="0"/>
          <w:bCs w:val="0"/>
          <w:color w:val="000000" w:themeColor="text1"/>
          <w:szCs w:val="24"/>
          <w:lang w:bidi="bn-BD"/>
        </w:rPr>
        <w:t>][j];</w:t>
      </w:r>
    </w:p>
    <w:p w14:paraId="3A41DB6F"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lastRenderedPageBreak/>
        <w:t xml:space="preserve">        }</w:t>
      </w:r>
    </w:p>
    <w:p w14:paraId="0B8C113C"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 xml:space="preserve">    }</w:t>
      </w:r>
    </w:p>
    <w:p w14:paraId="177DF175" w14:textId="77777777" w:rsidR="008617BF" w:rsidRPr="008617BF" w:rsidRDefault="008617BF" w:rsidP="008617BF">
      <w:pPr>
        <w:pStyle w:val="Signature"/>
        <w:rPr>
          <w:rFonts w:ascii="Times New Roman" w:hAnsi="Times New Roman" w:cs="Times New Roman"/>
          <w:b w:val="0"/>
          <w:bCs w:val="0"/>
          <w:color w:val="000000" w:themeColor="text1"/>
          <w:szCs w:val="24"/>
          <w:lang w:bidi="bn-BD"/>
        </w:rPr>
      </w:pPr>
    </w:p>
    <w:p w14:paraId="55A4D3FE" w14:textId="7211A7BD" w:rsidR="008617BF" w:rsidRDefault="008617BF" w:rsidP="008617BF">
      <w:pPr>
        <w:pStyle w:val="Signature"/>
        <w:rPr>
          <w:rFonts w:ascii="Times New Roman" w:hAnsi="Times New Roman" w:cs="Vrinda"/>
          <w:b w:val="0"/>
          <w:bCs w:val="0"/>
          <w:color w:val="000000" w:themeColor="text1"/>
          <w:szCs w:val="24"/>
          <w:lang w:bidi="bn-BD"/>
        </w:rPr>
      </w:pPr>
      <w:r w:rsidRPr="008617BF">
        <w:rPr>
          <w:rFonts w:ascii="Times New Roman" w:hAnsi="Times New Roman" w:cs="Times New Roman"/>
          <w:b w:val="0"/>
          <w:bCs w:val="0"/>
          <w:color w:val="000000" w:themeColor="text1"/>
          <w:szCs w:val="24"/>
          <w:lang w:bidi="bn-BD"/>
        </w:rPr>
        <w:t>}</w:t>
      </w:r>
    </w:p>
    <w:p w14:paraId="2A5CFD1D" w14:textId="4C671A53" w:rsidR="00497002" w:rsidRDefault="00497002" w:rsidP="008617BF">
      <w:pPr>
        <w:pStyle w:val="Signature"/>
        <w:rPr>
          <w:rFonts w:ascii="Times New Roman" w:hAnsi="Times New Roman" w:cs="Vrinda"/>
          <w:b w:val="0"/>
          <w:bCs w:val="0"/>
          <w:color w:val="000000" w:themeColor="text1"/>
          <w:szCs w:val="24"/>
          <w:lang w:bidi="bn-BD"/>
        </w:rPr>
      </w:pPr>
    </w:p>
    <w:p w14:paraId="35A13484"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cs/>
          <w:lang w:bidi="bn-BD"/>
        </w:rPr>
        <w:t xml:space="preserve">// </w:t>
      </w:r>
      <w:r w:rsidRPr="00497002">
        <w:rPr>
          <w:rFonts w:ascii="Times New Roman" w:hAnsi="Times New Roman" w:cs="Vrinda"/>
          <w:b w:val="0"/>
          <w:bCs w:val="0"/>
          <w:color w:val="000000" w:themeColor="text1"/>
          <w:szCs w:val="24"/>
          <w:lang w:bidi="bn-BD"/>
        </w:rPr>
        <w:t>Matrix Multiplication is a complex term :)</w:t>
      </w:r>
    </w:p>
    <w:p w14:paraId="04687D67" w14:textId="77777777" w:rsidR="00497002" w:rsidRPr="00497002" w:rsidRDefault="00497002" w:rsidP="00497002">
      <w:pPr>
        <w:pStyle w:val="Signature"/>
        <w:rPr>
          <w:rFonts w:ascii="Times New Roman" w:hAnsi="Times New Roman" w:cs="Vrinda"/>
          <w:b w:val="0"/>
          <w:bCs w:val="0"/>
          <w:color w:val="000000" w:themeColor="text1"/>
          <w:szCs w:val="24"/>
          <w:lang w:bidi="bn-BD"/>
        </w:rPr>
      </w:pPr>
    </w:p>
    <w:p w14:paraId="379F9CE7" w14:textId="77777777" w:rsidR="00497002" w:rsidRPr="00497002" w:rsidRDefault="00497002" w:rsidP="00497002">
      <w:pPr>
        <w:pStyle w:val="Signature"/>
        <w:rPr>
          <w:rFonts w:ascii="Times New Roman" w:hAnsi="Times New Roman" w:cs="Vrinda"/>
          <w:b w:val="0"/>
          <w:bCs w:val="0"/>
          <w:color w:val="000000" w:themeColor="text1"/>
          <w:szCs w:val="24"/>
          <w:lang w:bidi="bn-BD"/>
        </w:rPr>
      </w:pPr>
    </w:p>
    <w:p w14:paraId="01532483"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void </w:t>
      </w:r>
      <w:proofErr w:type="spellStart"/>
      <w:r w:rsidRPr="00497002">
        <w:rPr>
          <w:rFonts w:ascii="Times New Roman" w:hAnsi="Times New Roman" w:cs="Vrinda"/>
          <w:b w:val="0"/>
          <w:bCs w:val="0"/>
          <w:color w:val="000000" w:themeColor="text1"/>
          <w:szCs w:val="24"/>
          <w:lang w:bidi="bn-BD"/>
        </w:rPr>
        <w:t>multiplie</w:t>
      </w:r>
      <w:proofErr w:type="spellEnd"/>
      <w:r w:rsidRPr="00497002">
        <w:rPr>
          <w:rFonts w:ascii="Times New Roman" w:hAnsi="Times New Roman" w:cs="Vrinda"/>
          <w:b w:val="0"/>
          <w:bCs w:val="0"/>
          <w:color w:val="000000" w:themeColor="text1"/>
          <w:szCs w:val="24"/>
          <w:lang w:bidi="bn-BD"/>
        </w:rPr>
        <w:t xml:space="preserve"> (int m</w:t>
      </w:r>
      <w:r w:rsidRPr="00497002">
        <w:rPr>
          <w:rFonts w:ascii="Times New Roman" w:hAnsi="Times New Roman" w:cs="Vrinda"/>
          <w:b w:val="0"/>
          <w:bCs w:val="0"/>
          <w:color w:val="000000" w:themeColor="text1"/>
          <w:szCs w:val="24"/>
          <w:cs/>
          <w:lang w:bidi="bn-BD"/>
        </w:rPr>
        <w:t>1[100][100]</w:t>
      </w:r>
      <w:r w:rsidRPr="00497002">
        <w:rPr>
          <w:rFonts w:ascii="Times New Roman" w:hAnsi="Times New Roman" w:cs="Vrinda"/>
          <w:b w:val="0"/>
          <w:bCs w:val="0"/>
          <w:color w:val="000000" w:themeColor="text1"/>
          <w:szCs w:val="24"/>
          <w:lang w:bidi="bn-BD"/>
        </w:rPr>
        <w:t>, int r</w:t>
      </w:r>
      <w:r w:rsidRPr="00497002">
        <w:rPr>
          <w:rFonts w:ascii="Times New Roman" w:hAnsi="Times New Roman" w:cs="Vrinda"/>
          <w:b w:val="0"/>
          <w:bCs w:val="0"/>
          <w:color w:val="000000" w:themeColor="text1"/>
          <w:szCs w:val="24"/>
          <w:cs/>
          <w:lang w:bidi="bn-BD"/>
        </w:rPr>
        <w:t>1</w:t>
      </w:r>
      <w:r w:rsidRPr="00497002">
        <w:rPr>
          <w:rFonts w:ascii="Times New Roman" w:hAnsi="Times New Roman" w:cs="Vrinda"/>
          <w:b w:val="0"/>
          <w:bCs w:val="0"/>
          <w:color w:val="000000" w:themeColor="text1"/>
          <w:szCs w:val="24"/>
          <w:lang w:bidi="bn-BD"/>
        </w:rPr>
        <w:t>, int c</w:t>
      </w:r>
      <w:r w:rsidRPr="00497002">
        <w:rPr>
          <w:rFonts w:ascii="Times New Roman" w:hAnsi="Times New Roman" w:cs="Vrinda"/>
          <w:b w:val="0"/>
          <w:bCs w:val="0"/>
          <w:color w:val="000000" w:themeColor="text1"/>
          <w:szCs w:val="24"/>
          <w:cs/>
          <w:lang w:bidi="bn-BD"/>
        </w:rPr>
        <w:t>1</w:t>
      </w:r>
      <w:r w:rsidRPr="00497002">
        <w:rPr>
          <w:rFonts w:ascii="Times New Roman" w:hAnsi="Times New Roman" w:cs="Vrinda"/>
          <w:b w:val="0"/>
          <w:bCs w:val="0"/>
          <w:color w:val="000000" w:themeColor="text1"/>
          <w:szCs w:val="24"/>
          <w:lang w:bidi="bn-BD"/>
        </w:rPr>
        <w:t>, int m</w:t>
      </w:r>
      <w:r w:rsidRPr="00497002">
        <w:rPr>
          <w:rFonts w:ascii="Times New Roman" w:hAnsi="Times New Roman" w:cs="Vrinda"/>
          <w:b w:val="0"/>
          <w:bCs w:val="0"/>
          <w:color w:val="000000" w:themeColor="text1"/>
          <w:szCs w:val="24"/>
          <w:cs/>
          <w:lang w:bidi="bn-BD"/>
        </w:rPr>
        <w:t>2[100][100]</w:t>
      </w:r>
      <w:r w:rsidRPr="00497002">
        <w:rPr>
          <w:rFonts w:ascii="Times New Roman" w:hAnsi="Times New Roman" w:cs="Vrinda"/>
          <w:b w:val="0"/>
          <w:bCs w:val="0"/>
          <w:color w:val="000000" w:themeColor="text1"/>
          <w:szCs w:val="24"/>
          <w:lang w:bidi="bn-BD"/>
        </w:rPr>
        <w:t>, int r</w:t>
      </w:r>
      <w:r w:rsidRPr="00497002">
        <w:rPr>
          <w:rFonts w:ascii="Times New Roman" w:hAnsi="Times New Roman" w:cs="Vrinda"/>
          <w:b w:val="0"/>
          <w:bCs w:val="0"/>
          <w:color w:val="000000" w:themeColor="text1"/>
          <w:szCs w:val="24"/>
          <w:cs/>
          <w:lang w:bidi="bn-BD"/>
        </w:rPr>
        <w:t>2</w:t>
      </w:r>
      <w:r w:rsidRPr="00497002">
        <w:rPr>
          <w:rFonts w:ascii="Times New Roman" w:hAnsi="Times New Roman" w:cs="Vrinda"/>
          <w:b w:val="0"/>
          <w:bCs w:val="0"/>
          <w:color w:val="000000" w:themeColor="text1"/>
          <w:szCs w:val="24"/>
          <w:lang w:bidi="bn-BD"/>
        </w:rPr>
        <w:t>, int c</w:t>
      </w:r>
      <w:r w:rsidRPr="00497002">
        <w:rPr>
          <w:rFonts w:ascii="Times New Roman" w:hAnsi="Times New Roman" w:cs="Vrinda"/>
          <w:b w:val="0"/>
          <w:bCs w:val="0"/>
          <w:color w:val="000000" w:themeColor="text1"/>
          <w:szCs w:val="24"/>
          <w:cs/>
          <w:lang w:bidi="bn-BD"/>
        </w:rPr>
        <w:t>2</w:t>
      </w:r>
      <w:r w:rsidRPr="00497002">
        <w:rPr>
          <w:rFonts w:ascii="Times New Roman" w:hAnsi="Times New Roman" w:cs="Vrinda"/>
          <w:b w:val="0"/>
          <w:bCs w:val="0"/>
          <w:color w:val="000000" w:themeColor="text1"/>
          <w:szCs w:val="24"/>
          <w:lang w:bidi="bn-BD"/>
        </w:rPr>
        <w:t>, int m</w:t>
      </w:r>
      <w:r w:rsidRPr="00497002">
        <w:rPr>
          <w:rFonts w:ascii="Times New Roman" w:hAnsi="Times New Roman" w:cs="Vrinda"/>
          <w:b w:val="0"/>
          <w:bCs w:val="0"/>
          <w:color w:val="000000" w:themeColor="text1"/>
          <w:szCs w:val="24"/>
          <w:cs/>
          <w:lang w:bidi="bn-BD"/>
        </w:rPr>
        <w:t>3[100][100])</w:t>
      </w:r>
    </w:p>
    <w:p w14:paraId="6DAC59DA"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w:t>
      </w:r>
    </w:p>
    <w:p w14:paraId="07FFFD1B"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int rem, </w:t>
      </w:r>
      <w:proofErr w:type="spellStart"/>
      <w:r w:rsidRPr="00497002">
        <w:rPr>
          <w:rFonts w:ascii="Times New Roman" w:hAnsi="Times New Roman" w:cs="Vrinda"/>
          <w:b w:val="0"/>
          <w:bCs w:val="0"/>
          <w:color w:val="000000" w:themeColor="text1"/>
          <w:szCs w:val="24"/>
          <w:lang w:bidi="bn-BD"/>
        </w:rPr>
        <w:t>i</w:t>
      </w:r>
      <w:proofErr w:type="spellEnd"/>
      <w:r w:rsidRPr="00497002">
        <w:rPr>
          <w:rFonts w:ascii="Times New Roman" w:hAnsi="Times New Roman" w:cs="Vrinda"/>
          <w:b w:val="0"/>
          <w:bCs w:val="0"/>
          <w:color w:val="000000" w:themeColor="text1"/>
          <w:szCs w:val="24"/>
          <w:lang w:bidi="bn-BD"/>
        </w:rPr>
        <w:t>, j;</w:t>
      </w:r>
    </w:p>
    <w:p w14:paraId="029DAC09" w14:textId="77777777" w:rsidR="00497002" w:rsidRPr="00497002" w:rsidRDefault="00497002" w:rsidP="00497002">
      <w:pPr>
        <w:pStyle w:val="Signature"/>
        <w:rPr>
          <w:rFonts w:ascii="Times New Roman" w:hAnsi="Times New Roman" w:cs="Vrinda"/>
          <w:b w:val="0"/>
          <w:bCs w:val="0"/>
          <w:color w:val="000000" w:themeColor="text1"/>
          <w:szCs w:val="24"/>
          <w:lang w:bidi="bn-BD"/>
        </w:rPr>
      </w:pPr>
    </w:p>
    <w:p w14:paraId="75DD83B9"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cs/>
          <w:lang w:bidi="bn-BD"/>
        </w:rPr>
        <w:t xml:space="preserve">    //</w:t>
      </w:r>
      <w:proofErr w:type="spellStart"/>
      <w:r w:rsidRPr="00497002">
        <w:rPr>
          <w:rFonts w:ascii="Times New Roman" w:hAnsi="Times New Roman" w:cs="Vrinda"/>
          <w:b w:val="0"/>
          <w:bCs w:val="0"/>
          <w:color w:val="000000" w:themeColor="text1"/>
          <w:szCs w:val="24"/>
          <w:lang w:bidi="bn-BD"/>
        </w:rPr>
        <w:t>elegebility</w:t>
      </w:r>
      <w:proofErr w:type="spellEnd"/>
      <w:r w:rsidRPr="00497002">
        <w:rPr>
          <w:rFonts w:ascii="Times New Roman" w:hAnsi="Times New Roman" w:cs="Vrinda"/>
          <w:b w:val="0"/>
          <w:bCs w:val="0"/>
          <w:color w:val="000000" w:themeColor="text1"/>
          <w:szCs w:val="24"/>
          <w:lang w:bidi="bn-BD"/>
        </w:rPr>
        <w:t xml:space="preserve"> checking;</w:t>
      </w:r>
    </w:p>
    <w:p w14:paraId="4E1341BA"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if(c</w:t>
      </w:r>
      <w:r w:rsidRPr="00497002">
        <w:rPr>
          <w:rFonts w:ascii="Times New Roman" w:hAnsi="Times New Roman" w:cs="Vrinda"/>
          <w:b w:val="0"/>
          <w:bCs w:val="0"/>
          <w:color w:val="000000" w:themeColor="text1"/>
          <w:szCs w:val="24"/>
          <w:cs/>
          <w:lang w:bidi="bn-BD"/>
        </w:rPr>
        <w:t>1==</w:t>
      </w:r>
      <w:r w:rsidRPr="00497002">
        <w:rPr>
          <w:rFonts w:ascii="Times New Roman" w:hAnsi="Times New Roman" w:cs="Vrinda"/>
          <w:b w:val="0"/>
          <w:bCs w:val="0"/>
          <w:color w:val="000000" w:themeColor="text1"/>
          <w:szCs w:val="24"/>
          <w:lang w:bidi="bn-BD"/>
        </w:rPr>
        <w:t>r</w:t>
      </w:r>
      <w:r w:rsidRPr="00497002">
        <w:rPr>
          <w:rFonts w:ascii="Times New Roman" w:hAnsi="Times New Roman" w:cs="Vrinda"/>
          <w:b w:val="0"/>
          <w:bCs w:val="0"/>
          <w:color w:val="000000" w:themeColor="text1"/>
          <w:szCs w:val="24"/>
          <w:cs/>
          <w:lang w:bidi="bn-BD"/>
        </w:rPr>
        <w:t xml:space="preserve">2) </w:t>
      </w:r>
      <w:r w:rsidRPr="00497002">
        <w:rPr>
          <w:rFonts w:ascii="Times New Roman" w:hAnsi="Times New Roman" w:cs="Vrinda"/>
          <w:b w:val="0"/>
          <w:bCs w:val="0"/>
          <w:color w:val="000000" w:themeColor="text1"/>
          <w:szCs w:val="24"/>
          <w:lang w:bidi="bn-BD"/>
        </w:rPr>
        <w:t>rem=</w:t>
      </w:r>
      <w:r w:rsidRPr="00497002">
        <w:rPr>
          <w:rFonts w:ascii="Times New Roman" w:hAnsi="Times New Roman" w:cs="Vrinda"/>
          <w:b w:val="0"/>
          <w:bCs w:val="0"/>
          <w:color w:val="000000" w:themeColor="text1"/>
          <w:szCs w:val="24"/>
          <w:cs/>
          <w:lang w:bidi="bn-BD"/>
        </w:rPr>
        <w:t>1</w:t>
      </w:r>
      <w:r w:rsidRPr="00497002">
        <w:rPr>
          <w:rFonts w:ascii="Times New Roman" w:hAnsi="Times New Roman" w:cs="Vrinda"/>
          <w:b w:val="0"/>
          <w:bCs w:val="0"/>
          <w:color w:val="000000" w:themeColor="text1"/>
          <w:szCs w:val="24"/>
          <w:lang w:bidi="bn-BD"/>
        </w:rPr>
        <w:t>;</w:t>
      </w:r>
    </w:p>
    <w:p w14:paraId="53CD4E2B"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else if (c</w:t>
      </w:r>
      <w:r w:rsidRPr="00497002">
        <w:rPr>
          <w:rFonts w:ascii="Times New Roman" w:hAnsi="Times New Roman" w:cs="Vrinda"/>
          <w:b w:val="0"/>
          <w:bCs w:val="0"/>
          <w:color w:val="000000" w:themeColor="text1"/>
          <w:szCs w:val="24"/>
          <w:cs/>
          <w:lang w:bidi="bn-BD"/>
        </w:rPr>
        <w:t>2==</w:t>
      </w:r>
      <w:r w:rsidRPr="00497002">
        <w:rPr>
          <w:rFonts w:ascii="Times New Roman" w:hAnsi="Times New Roman" w:cs="Vrinda"/>
          <w:b w:val="0"/>
          <w:bCs w:val="0"/>
          <w:color w:val="000000" w:themeColor="text1"/>
          <w:szCs w:val="24"/>
          <w:lang w:bidi="bn-BD"/>
        </w:rPr>
        <w:t>r</w:t>
      </w:r>
      <w:r w:rsidRPr="00497002">
        <w:rPr>
          <w:rFonts w:ascii="Times New Roman" w:hAnsi="Times New Roman" w:cs="Vrinda"/>
          <w:b w:val="0"/>
          <w:bCs w:val="0"/>
          <w:color w:val="000000" w:themeColor="text1"/>
          <w:szCs w:val="24"/>
          <w:cs/>
          <w:lang w:bidi="bn-BD"/>
        </w:rPr>
        <w:t xml:space="preserve">1) </w:t>
      </w:r>
      <w:r w:rsidRPr="00497002">
        <w:rPr>
          <w:rFonts w:ascii="Times New Roman" w:hAnsi="Times New Roman" w:cs="Vrinda"/>
          <w:b w:val="0"/>
          <w:bCs w:val="0"/>
          <w:color w:val="000000" w:themeColor="text1"/>
          <w:szCs w:val="24"/>
          <w:lang w:bidi="bn-BD"/>
        </w:rPr>
        <w:t>rem=</w:t>
      </w:r>
      <w:r w:rsidRPr="00497002">
        <w:rPr>
          <w:rFonts w:ascii="Times New Roman" w:hAnsi="Times New Roman" w:cs="Vrinda"/>
          <w:b w:val="0"/>
          <w:bCs w:val="0"/>
          <w:color w:val="000000" w:themeColor="text1"/>
          <w:szCs w:val="24"/>
          <w:cs/>
          <w:lang w:bidi="bn-BD"/>
        </w:rPr>
        <w:t>2</w:t>
      </w:r>
      <w:r w:rsidRPr="00497002">
        <w:rPr>
          <w:rFonts w:ascii="Times New Roman" w:hAnsi="Times New Roman" w:cs="Vrinda"/>
          <w:b w:val="0"/>
          <w:bCs w:val="0"/>
          <w:color w:val="000000" w:themeColor="text1"/>
          <w:szCs w:val="24"/>
          <w:lang w:bidi="bn-BD"/>
        </w:rPr>
        <w:t>;</w:t>
      </w:r>
    </w:p>
    <w:p w14:paraId="063C9A0C"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else</w:t>
      </w:r>
    </w:p>
    <w:p w14:paraId="5DEE6A57"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1E727D59"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roofErr w:type="spellStart"/>
      <w:proofErr w:type="gramStart"/>
      <w:r w:rsidRPr="00497002">
        <w:rPr>
          <w:rFonts w:ascii="Times New Roman" w:hAnsi="Times New Roman" w:cs="Vrinda"/>
          <w:b w:val="0"/>
          <w:bCs w:val="0"/>
          <w:color w:val="000000" w:themeColor="text1"/>
          <w:szCs w:val="24"/>
          <w:lang w:bidi="bn-BD"/>
        </w:rPr>
        <w:t>printf</w:t>
      </w:r>
      <w:proofErr w:type="spellEnd"/>
      <w:r w:rsidRPr="00497002">
        <w:rPr>
          <w:rFonts w:ascii="Times New Roman" w:hAnsi="Times New Roman" w:cs="Vrinda"/>
          <w:b w:val="0"/>
          <w:bCs w:val="0"/>
          <w:color w:val="000000" w:themeColor="text1"/>
          <w:szCs w:val="24"/>
          <w:lang w:bidi="bn-BD"/>
        </w:rPr>
        <w:t>(</w:t>
      </w:r>
      <w:proofErr w:type="gramEnd"/>
      <w:r w:rsidRPr="00497002">
        <w:rPr>
          <w:rFonts w:ascii="Times New Roman" w:hAnsi="Times New Roman" w:cs="Vrinda"/>
          <w:b w:val="0"/>
          <w:bCs w:val="0"/>
          <w:color w:val="000000" w:themeColor="text1"/>
          <w:szCs w:val="24"/>
          <w:lang w:bidi="bn-BD"/>
        </w:rPr>
        <w:t>"Wrong Input \n Multiplication not possible");</w:t>
      </w:r>
    </w:p>
    <w:p w14:paraId="293F8ED5"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return;</w:t>
      </w:r>
    </w:p>
    <w:p w14:paraId="06575082"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5EB83782" w14:textId="77777777" w:rsidR="00497002" w:rsidRPr="00497002" w:rsidRDefault="00497002" w:rsidP="00497002">
      <w:pPr>
        <w:pStyle w:val="Signature"/>
        <w:rPr>
          <w:rFonts w:ascii="Times New Roman" w:hAnsi="Times New Roman" w:cs="Vrinda"/>
          <w:b w:val="0"/>
          <w:bCs w:val="0"/>
          <w:color w:val="000000" w:themeColor="text1"/>
          <w:szCs w:val="24"/>
          <w:lang w:bidi="bn-BD"/>
        </w:rPr>
      </w:pPr>
    </w:p>
    <w:p w14:paraId="5C365D7A"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cs/>
          <w:lang w:bidi="bn-BD"/>
        </w:rPr>
        <w:t xml:space="preserve">    //</w:t>
      </w:r>
      <w:r w:rsidRPr="00497002">
        <w:rPr>
          <w:rFonts w:ascii="Times New Roman" w:hAnsi="Times New Roman" w:cs="Vrinda"/>
          <w:b w:val="0"/>
          <w:bCs w:val="0"/>
          <w:color w:val="000000" w:themeColor="text1"/>
          <w:szCs w:val="24"/>
          <w:lang w:bidi="bn-BD"/>
        </w:rPr>
        <w:t>operation</w:t>
      </w:r>
    </w:p>
    <w:p w14:paraId="2CACF6B3" w14:textId="77777777" w:rsidR="00497002" w:rsidRPr="00497002" w:rsidRDefault="00497002" w:rsidP="00497002">
      <w:pPr>
        <w:pStyle w:val="Signature"/>
        <w:rPr>
          <w:rFonts w:ascii="Times New Roman" w:hAnsi="Times New Roman" w:cs="Vrinda"/>
          <w:b w:val="0"/>
          <w:bCs w:val="0"/>
          <w:color w:val="000000" w:themeColor="text1"/>
          <w:szCs w:val="24"/>
          <w:lang w:bidi="bn-BD"/>
        </w:rPr>
      </w:pPr>
    </w:p>
    <w:p w14:paraId="028101A7"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if(rem==</w:t>
      </w:r>
      <w:r w:rsidRPr="00497002">
        <w:rPr>
          <w:rFonts w:ascii="Times New Roman" w:hAnsi="Times New Roman" w:cs="Vrinda"/>
          <w:b w:val="0"/>
          <w:bCs w:val="0"/>
          <w:color w:val="000000" w:themeColor="text1"/>
          <w:szCs w:val="24"/>
          <w:cs/>
          <w:lang w:bidi="bn-BD"/>
        </w:rPr>
        <w:t>1)</w:t>
      </w:r>
    </w:p>
    <w:p w14:paraId="2A29283B"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07F91AA2" w14:textId="77777777" w:rsidR="00497002" w:rsidRPr="00497002" w:rsidRDefault="00497002" w:rsidP="00497002">
      <w:pPr>
        <w:pStyle w:val="Signature"/>
        <w:rPr>
          <w:rFonts w:ascii="Times New Roman" w:hAnsi="Times New Roman" w:cs="Vrinda"/>
          <w:b w:val="0"/>
          <w:bCs w:val="0"/>
          <w:color w:val="000000" w:themeColor="text1"/>
          <w:szCs w:val="24"/>
          <w:lang w:bidi="bn-BD"/>
        </w:rPr>
      </w:pPr>
    </w:p>
    <w:p w14:paraId="7A7F6FFF"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roofErr w:type="gramStart"/>
      <w:r w:rsidRPr="00497002">
        <w:rPr>
          <w:rFonts w:ascii="Times New Roman" w:hAnsi="Times New Roman" w:cs="Vrinda"/>
          <w:b w:val="0"/>
          <w:bCs w:val="0"/>
          <w:color w:val="000000" w:themeColor="text1"/>
          <w:szCs w:val="24"/>
          <w:lang w:bidi="bn-BD"/>
        </w:rPr>
        <w:t>for(</w:t>
      </w:r>
      <w:proofErr w:type="spellStart"/>
      <w:proofErr w:type="gramEnd"/>
      <w:r w:rsidRPr="00497002">
        <w:rPr>
          <w:rFonts w:ascii="Times New Roman" w:hAnsi="Times New Roman" w:cs="Vrinda"/>
          <w:b w:val="0"/>
          <w:bCs w:val="0"/>
          <w:color w:val="000000" w:themeColor="text1"/>
          <w:szCs w:val="24"/>
          <w:lang w:bidi="bn-BD"/>
        </w:rPr>
        <w:t>i</w:t>
      </w:r>
      <w:proofErr w:type="spellEnd"/>
      <w:r w:rsidRPr="00497002">
        <w:rPr>
          <w:rFonts w:ascii="Times New Roman" w:hAnsi="Times New Roman" w:cs="Vrinda"/>
          <w:b w:val="0"/>
          <w:bCs w:val="0"/>
          <w:color w:val="000000" w:themeColor="text1"/>
          <w:szCs w:val="24"/>
          <w:lang w:bidi="bn-BD"/>
        </w:rPr>
        <w:t>=</w:t>
      </w:r>
      <w:r w:rsidRPr="00497002">
        <w:rPr>
          <w:rFonts w:ascii="Times New Roman" w:hAnsi="Times New Roman" w:cs="Vrinda"/>
          <w:b w:val="0"/>
          <w:bCs w:val="0"/>
          <w:color w:val="000000" w:themeColor="text1"/>
          <w:szCs w:val="24"/>
          <w:cs/>
          <w:lang w:bidi="bn-BD"/>
        </w:rPr>
        <w:t>0</w:t>
      </w:r>
      <w:r w:rsidRPr="00497002">
        <w:rPr>
          <w:rFonts w:ascii="Times New Roman" w:hAnsi="Times New Roman" w:cs="Vrinda"/>
          <w:b w:val="0"/>
          <w:bCs w:val="0"/>
          <w:color w:val="000000" w:themeColor="text1"/>
          <w:szCs w:val="24"/>
          <w:lang w:bidi="bn-BD"/>
        </w:rPr>
        <w:t xml:space="preserve">; </w:t>
      </w:r>
      <w:proofErr w:type="spellStart"/>
      <w:r w:rsidRPr="00497002">
        <w:rPr>
          <w:rFonts w:ascii="Times New Roman" w:hAnsi="Times New Roman" w:cs="Vrinda"/>
          <w:b w:val="0"/>
          <w:bCs w:val="0"/>
          <w:color w:val="000000" w:themeColor="text1"/>
          <w:szCs w:val="24"/>
          <w:lang w:bidi="bn-BD"/>
        </w:rPr>
        <w:t>i</w:t>
      </w:r>
      <w:proofErr w:type="spellEnd"/>
      <w:r w:rsidRPr="00497002">
        <w:rPr>
          <w:rFonts w:ascii="Times New Roman" w:hAnsi="Times New Roman" w:cs="Vrinda"/>
          <w:b w:val="0"/>
          <w:bCs w:val="0"/>
          <w:color w:val="000000" w:themeColor="text1"/>
          <w:szCs w:val="24"/>
          <w:lang w:bidi="bn-BD"/>
        </w:rPr>
        <w:t>&lt;r</w:t>
      </w:r>
      <w:r w:rsidRPr="00497002">
        <w:rPr>
          <w:rFonts w:ascii="Times New Roman" w:hAnsi="Times New Roman" w:cs="Vrinda"/>
          <w:b w:val="0"/>
          <w:bCs w:val="0"/>
          <w:color w:val="000000" w:themeColor="text1"/>
          <w:szCs w:val="24"/>
          <w:cs/>
          <w:lang w:bidi="bn-BD"/>
        </w:rPr>
        <w:t>1</w:t>
      </w:r>
      <w:r w:rsidRPr="00497002">
        <w:rPr>
          <w:rFonts w:ascii="Times New Roman" w:hAnsi="Times New Roman" w:cs="Vrinda"/>
          <w:b w:val="0"/>
          <w:bCs w:val="0"/>
          <w:color w:val="000000" w:themeColor="text1"/>
          <w:szCs w:val="24"/>
          <w:lang w:bidi="bn-BD"/>
        </w:rPr>
        <w:t xml:space="preserve">; </w:t>
      </w:r>
      <w:proofErr w:type="spellStart"/>
      <w:r w:rsidRPr="00497002">
        <w:rPr>
          <w:rFonts w:ascii="Times New Roman" w:hAnsi="Times New Roman" w:cs="Vrinda"/>
          <w:b w:val="0"/>
          <w:bCs w:val="0"/>
          <w:color w:val="000000" w:themeColor="text1"/>
          <w:szCs w:val="24"/>
          <w:lang w:bidi="bn-BD"/>
        </w:rPr>
        <w:t>i</w:t>
      </w:r>
      <w:proofErr w:type="spellEnd"/>
      <w:r w:rsidRPr="00497002">
        <w:rPr>
          <w:rFonts w:ascii="Times New Roman" w:hAnsi="Times New Roman" w:cs="Vrinda"/>
          <w:b w:val="0"/>
          <w:bCs w:val="0"/>
          <w:color w:val="000000" w:themeColor="text1"/>
          <w:szCs w:val="24"/>
          <w:lang w:bidi="bn-BD"/>
        </w:rPr>
        <w:t>++)</w:t>
      </w:r>
    </w:p>
    <w:p w14:paraId="05F87DDB"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2900E38C"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roofErr w:type="gramStart"/>
      <w:r w:rsidRPr="00497002">
        <w:rPr>
          <w:rFonts w:ascii="Times New Roman" w:hAnsi="Times New Roman" w:cs="Vrinda"/>
          <w:b w:val="0"/>
          <w:bCs w:val="0"/>
          <w:color w:val="000000" w:themeColor="text1"/>
          <w:szCs w:val="24"/>
          <w:lang w:bidi="bn-BD"/>
        </w:rPr>
        <w:t>for(</w:t>
      </w:r>
      <w:proofErr w:type="gramEnd"/>
      <w:r w:rsidRPr="00497002">
        <w:rPr>
          <w:rFonts w:ascii="Times New Roman" w:hAnsi="Times New Roman" w:cs="Vrinda"/>
          <w:b w:val="0"/>
          <w:bCs w:val="0"/>
          <w:color w:val="000000" w:themeColor="text1"/>
          <w:szCs w:val="24"/>
          <w:lang w:bidi="bn-BD"/>
        </w:rPr>
        <w:t>j=</w:t>
      </w:r>
      <w:r w:rsidRPr="00497002">
        <w:rPr>
          <w:rFonts w:ascii="Times New Roman" w:hAnsi="Times New Roman" w:cs="Vrinda"/>
          <w:b w:val="0"/>
          <w:bCs w:val="0"/>
          <w:color w:val="000000" w:themeColor="text1"/>
          <w:szCs w:val="24"/>
          <w:cs/>
          <w:lang w:bidi="bn-BD"/>
        </w:rPr>
        <w:t>0</w:t>
      </w:r>
      <w:r w:rsidRPr="00497002">
        <w:rPr>
          <w:rFonts w:ascii="Times New Roman" w:hAnsi="Times New Roman" w:cs="Vrinda"/>
          <w:b w:val="0"/>
          <w:bCs w:val="0"/>
          <w:color w:val="000000" w:themeColor="text1"/>
          <w:szCs w:val="24"/>
          <w:lang w:bidi="bn-BD"/>
        </w:rPr>
        <w:t>; j&lt;c</w:t>
      </w:r>
      <w:r w:rsidRPr="00497002">
        <w:rPr>
          <w:rFonts w:ascii="Times New Roman" w:hAnsi="Times New Roman" w:cs="Vrinda"/>
          <w:b w:val="0"/>
          <w:bCs w:val="0"/>
          <w:color w:val="000000" w:themeColor="text1"/>
          <w:szCs w:val="24"/>
          <w:cs/>
          <w:lang w:bidi="bn-BD"/>
        </w:rPr>
        <w:t>2</w:t>
      </w:r>
      <w:r w:rsidRPr="00497002">
        <w:rPr>
          <w:rFonts w:ascii="Times New Roman" w:hAnsi="Times New Roman" w:cs="Vrinda"/>
          <w:b w:val="0"/>
          <w:bCs w:val="0"/>
          <w:color w:val="000000" w:themeColor="text1"/>
          <w:szCs w:val="24"/>
          <w:lang w:bidi="bn-BD"/>
        </w:rPr>
        <w:t xml:space="preserve">; </w:t>
      </w:r>
      <w:proofErr w:type="spellStart"/>
      <w:r w:rsidRPr="00497002">
        <w:rPr>
          <w:rFonts w:ascii="Times New Roman" w:hAnsi="Times New Roman" w:cs="Vrinda"/>
          <w:b w:val="0"/>
          <w:bCs w:val="0"/>
          <w:color w:val="000000" w:themeColor="text1"/>
          <w:szCs w:val="24"/>
          <w:lang w:bidi="bn-BD"/>
        </w:rPr>
        <w:t>j++</w:t>
      </w:r>
      <w:proofErr w:type="spellEnd"/>
      <w:r w:rsidRPr="00497002">
        <w:rPr>
          <w:rFonts w:ascii="Times New Roman" w:hAnsi="Times New Roman" w:cs="Vrinda"/>
          <w:b w:val="0"/>
          <w:bCs w:val="0"/>
          <w:color w:val="000000" w:themeColor="text1"/>
          <w:szCs w:val="24"/>
          <w:lang w:bidi="bn-BD"/>
        </w:rPr>
        <w:t>)</w:t>
      </w:r>
    </w:p>
    <w:p w14:paraId="2226330D"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2E812E40"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m</w:t>
      </w:r>
      <w:r w:rsidRPr="00497002">
        <w:rPr>
          <w:rFonts w:ascii="Times New Roman" w:hAnsi="Times New Roman" w:cs="Vrinda"/>
          <w:b w:val="0"/>
          <w:bCs w:val="0"/>
          <w:color w:val="000000" w:themeColor="text1"/>
          <w:szCs w:val="24"/>
          <w:cs/>
          <w:lang w:bidi="bn-BD"/>
        </w:rPr>
        <w:t>3[</w:t>
      </w:r>
      <w:proofErr w:type="spellStart"/>
      <w:r w:rsidRPr="00497002">
        <w:rPr>
          <w:rFonts w:ascii="Times New Roman" w:hAnsi="Times New Roman" w:cs="Vrinda"/>
          <w:b w:val="0"/>
          <w:bCs w:val="0"/>
          <w:color w:val="000000" w:themeColor="text1"/>
          <w:szCs w:val="24"/>
          <w:lang w:bidi="bn-BD"/>
        </w:rPr>
        <w:t>i</w:t>
      </w:r>
      <w:proofErr w:type="spellEnd"/>
      <w:r w:rsidRPr="00497002">
        <w:rPr>
          <w:rFonts w:ascii="Times New Roman" w:hAnsi="Times New Roman" w:cs="Vrinda"/>
          <w:b w:val="0"/>
          <w:bCs w:val="0"/>
          <w:color w:val="000000" w:themeColor="text1"/>
          <w:szCs w:val="24"/>
          <w:lang w:bidi="bn-BD"/>
        </w:rPr>
        <w:t>][</w:t>
      </w:r>
      <w:proofErr w:type="gramStart"/>
      <w:r w:rsidRPr="00497002">
        <w:rPr>
          <w:rFonts w:ascii="Times New Roman" w:hAnsi="Times New Roman" w:cs="Vrinda"/>
          <w:b w:val="0"/>
          <w:bCs w:val="0"/>
          <w:color w:val="000000" w:themeColor="text1"/>
          <w:szCs w:val="24"/>
          <w:lang w:bidi="bn-BD"/>
        </w:rPr>
        <w:t>j]=</w:t>
      </w:r>
      <w:proofErr w:type="gramEnd"/>
      <w:r w:rsidRPr="00497002">
        <w:rPr>
          <w:rFonts w:ascii="Times New Roman" w:hAnsi="Times New Roman" w:cs="Vrinda"/>
          <w:b w:val="0"/>
          <w:bCs w:val="0"/>
          <w:color w:val="000000" w:themeColor="text1"/>
          <w:szCs w:val="24"/>
          <w:cs/>
          <w:lang w:bidi="bn-BD"/>
        </w:rPr>
        <w:t>0</w:t>
      </w:r>
      <w:r w:rsidRPr="00497002">
        <w:rPr>
          <w:rFonts w:ascii="Times New Roman" w:hAnsi="Times New Roman" w:cs="Vrinda"/>
          <w:b w:val="0"/>
          <w:bCs w:val="0"/>
          <w:color w:val="000000" w:themeColor="text1"/>
          <w:szCs w:val="24"/>
          <w:lang w:bidi="bn-BD"/>
        </w:rPr>
        <w:t>;</w:t>
      </w:r>
    </w:p>
    <w:p w14:paraId="2CD80D64" w14:textId="77777777" w:rsidR="00497002" w:rsidRPr="00497002" w:rsidRDefault="00497002" w:rsidP="00497002">
      <w:pPr>
        <w:pStyle w:val="Signature"/>
        <w:rPr>
          <w:rFonts w:ascii="Times New Roman" w:hAnsi="Times New Roman" w:cs="Vrinda"/>
          <w:b w:val="0"/>
          <w:bCs w:val="0"/>
          <w:color w:val="000000" w:themeColor="text1"/>
          <w:szCs w:val="24"/>
          <w:lang w:bidi="bn-BD"/>
        </w:rPr>
      </w:pPr>
    </w:p>
    <w:p w14:paraId="77867B62"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roofErr w:type="gramStart"/>
      <w:r w:rsidRPr="00497002">
        <w:rPr>
          <w:rFonts w:ascii="Times New Roman" w:hAnsi="Times New Roman" w:cs="Vrinda"/>
          <w:b w:val="0"/>
          <w:bCs w:val="0"/>
          <w:color w:val="000000" w:themeColor="text1"/>
          <w:szCs w:val="24"/>
          <w:lang w:bidi="bn-BD"/>
        </w:rPr>
        <w:t>for(</w:t>
      </w:r>
      <w:proofErr w:type="gramEnd"/>
      <w:r w:rsidRPr="00497002">
        <w:rPr>
          <w:rFonts w:ascii="Times New Roman" w:hAnsi="Times New Roman" w:cs="Vrinda"/>
          <w:b w:val="0"/>
          <w:bCs w:val="0"/>
          <w:color w:val="000000" w:themeColor="text1"/>
          <w:szCs w:val="24"/>
          <w:lang w:bidi="bn-BD"/>
        </w:rPr>
        <w:t>int k=</w:t>
      </w:r>
      <w:r w:rsidRPr="00497002">
        <w:rPr>
          <w:rFonts w:ascii="Times New Roman" w:hAnsi="Times New Roman" w:cs="Vrinda"/>
          <w:b w:val="0"/>
          <w:bCs w:val="0"/>
          <w:color w:val="000000" w:themeColor="text1"/>
          <w:szCs w:val="24"/>
          <w:cs/>
          <w:lang w:bidi="bn-BD"/>
        </w:rPr>
        <w:t>0</w:t>
      </w:r>
      <w:r w:rsidRPr="00497002">
        <w:rPr>
          <w:rFonts w:ascii="Times New Roman" w:hAnsi="Times New Roman" w:cs="Vrinda"/>
          <w:b w:val="0"/>
          <w:bCs w:val="0"/>
          <w:color w:val="000000" w:themeColor="text1"/>
          <w:szCs w:val="24"/>
          <w:lang w:bidi="bn-BD"/>
        </w:rPr>
        <w:t>; k&lt;c</w:t>
      </w:r>
      <w:r w:rsidRPr="00497002">
        <w:rPr>
          <w:rFonts w:ascii="Times New Roman" w:hAnsi="Times New Roman" w:cs="Vrinda"/>
          <w:b w:val="0"/>
          <w:bCs w:val="0"/>
          <w:color w:val="000000" w:themeColor="text1"/>
          <w:szCs w:val="24"/>
          <w:cs/>
          <w:lang w:bidi="bn-BD"/>
        </w:rPr>
        <w:t>1</w:t>
      </w:r>
      <w:r w:rsidRPr="00497002">
        <w:rPr>
          <w:rFonts w:ascii="Times New Roman" w:hAnsi="Times New Roman" w:cs="Vrinda"/>
          <w:b w:val="0"/>
          <w:bCs w:val="0"/>
          <w:color w:val="000000" w:themeColor="text1"/>
          <w:szCs w:val="24"/>
          <w:lang w:bidi="bn-BD"/>
        </w:rPr>
        <w:t>; k++)</w:t>
      </w:r>
    </w:p>
    <w:p w14:paraId="7D38586E"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75A581A6"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m</w:t>
      </w:r>
      <w:r w:rsidRPr="00497002">
        <w:rPr>
          <w:rFonts w:ascii="Times New Roman" w:hAnsi="Times New Roman" w:cs="Vrinda"/>
          <w:b w:val="0"/>
          <w:bCs w:val="0"/>
          <w:color w:val="000000" w:themeColor="text1"/>
          <w:szCs w:val="24"/>
          <w:cs/>
          <w:lang w:bidi="bn-BD"/>
        </w:rPr>
        <w:t>3[</w:t>
      </w:r>
      <w:proofErr w:type="spellStart"/>
      <w:r w:rsidRPr="00497002">
        <w:rPr>
          <w:rFonts w:ascii="Times New Roman" w:hAnsi="Times New Roman" w:cs="Vrinda"/>
          <w:b w:val="0"/>
          <w:bCs w:val="0"/>
          <w:color w:val="000000" w:themeColor="text1"/>
          <w:szCs w:val="24"/>
          <w:lang w:bidi="bn-BD"/>
        </w:rPr>
        <w:t>i</w:t>
      </w:r>
      <w:proofErr w:type="spellEnd"/>
      <w:r w:rsidRPr="00497002">
        <w:rPr>
          <w:rFonts w:ascii="Times New Roman" w:hAnsi="Times New Roman" w:cs="Vrinda"/>
          <w:b w:val="0"/>
          <w:bCs w:val="0"/>
          <w:color w:val="000000" w:themeColor="text1"/>
          <w:szCs w:val="24"/>
          <w:lang w:bidi="bn-BD"/>
        </w:rPr>
        <w:t>][j] = m</w:t>
      </w:r>
      <w:r w:rsidRPr="00497002">
        <w:rPr>
          <w:rFonts w:ascii="Times New Roman" w:hAnsi="Times New Roman" w:cs="Vrinda"/>
          <w:b w:val="0"/>
          <w:bCs w:val="0"/>
          <w:color w:val="000000" w:themeColor="text1"/>
          <w:szCs w:val="24"/>
          <w:cs/>
          <w:lang w:bidi="bn-BD"/>
        </w:rPr>
        <w:t>3[</w:t>
      </w:r>
      <w:proofErr w:type="spellStart"/>
      <w:r w:rsidRPr="00497002">
        <w:rPr>
          <w:rFonts w:ascii="Times New Roman" w:hAnsi="Times New Roman" w:cs="Vrinda"/>
          <w:b w:val="0"/>
          <w:bCs w:val="0"/>
          <w:color w:val="000000" w:themeColor="text1"/>
          <w:szCs w:val="24"/>
          <w:lang w:bidi="bn-BD"/>
        </w:rPr>
        <w:t>i</w:t>
      </w:r>
      <w:proofErr w:type="spellEnd"/>
      <w:r w:rsidRPr="00497002">
        <w:rPr>
          <w:rFonts w:ascii="Times New Roman" w:hAnsi="Times New Roman" w:cs="Vrinda"/>
          <w:b w:val="0"/>
          <w:bCs w:val="0"/>
          <w:color w:val="000000" w:themeColor="text1"/>
          <w:szCs w:val="24"/>
          <w:lang w:bidi="bn-BD"/>
        </w:rPr>
        <w:t>][j] + (m</w:t>
      </w:r>
      <w:r w:rsidRPr="00497002">
        <w:rPr>
          <w:rFonts w:ascii="Times New Roman" w:hAnsi="Times New Roman" w:cs="Vrinda"/>
          <w:b w:val="0"/>
          <w:bCs w:val="0"/>
          <w:color w:val="000000" w:themeColor="text1"/>
          <w:szCs w:val="24"/>
          <w:cs/>
          <w:lang w:bidi="bn-BD"/>
        </w:rPr>
        <w:t>1[</w:t>
      </w:r>
      <w:proofErr w:type="spellStart"/>
      <w:r w:rsidRPr="00497002">
        <w:rPr>
          <w:rFonts w:ascii="Times New Roman" w:hAnsi="Times New Roman" w:cs="Vrinda"/>
          <w:b w:val="0"/>
          <w:bCs w:val="0"/>
          <w:color w:val="000000" w:themeColor="text1"/>
          <w:szCs w:val="24"/>
          <w:lang w:bidi="bn-BD"/>
        </w:rPr>
        <w:t>i</w:t>
      </w:r>
      <w:proofErr w:type="spellEnd"/>
      <w:r w:rsidRPr="00497002">
        <w:rPr>
          <w:rFonts w:ascii="Times New Roman" w:hAnsi="Times New Roman" w:cs="Vrinda"/>
          <w:b w:val="0"/>
          <w:bCs w:val="0"/>
          <w:color w:val="000000" w:themeColor="text1"/>
          <w:szCs w:val="24"/>
          <w:lang w:bidi="bn-BD"/>
        </w:rPr>
        <w:t>][k] * m</w:t>
      </w:r>
      <w:r w:rsidRPr="00497002">
        <w:rPr>
          <w:rFonts w:ascii="Times New Roman" w:hAnsi="Times New Roman" w:cs="Vrinda"/>
          <w:b w:val="0"/>
          <w:bCs w:val="0"/>
          <w:color w:val="000000" w:themeColor="text1"/>
          <w:szCs w:val="24"/>
          <w:cs/>
          <w:lang w:bidi="bn-BD"/>
        </w:rPr>
        <w:t>2[</w:t>
      </w:r>
      <w:r w:rsidRPr="00497002">
        <w:rPr>
          <w:rFonts w:ascii="Times New Roman" w:hAnsi="Times New Roman" w:cs="Vrinda"/>
          <w:b w:val="0"/>
          <w:bCs w:val="0"/>
          <w:color w:val="000000" w:themeColor="text1"/>
          <w:szCs w:val="24"/>
          <w:lang w:bidi="bn-BD"/>
        </w:rPr>
        <w:t>k][j]);</w:t>
      </w:r>
    </w:p>
    <w:p w14:paraId="696BA9B9"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625B181D"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5BB8FEAE"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630F337F" w14:textId="77777777" w:rsidR="00497002" w:rsidRPr="00497002" w:rsidRDefault="00497002" w:rsidP="00497002">
      <w:pPr>
        <w:pStyle w:val="Signature"/>
        <w:rPr>
          <w:rFonts w:ascii="Times New Roman" w:hAnsi="Times New Roman" w:cs="Vrinda"/>
          <w:b w:val="0"/>
          <w:bCs w:val="0"/>
          <w:color w:val="000000" w:themeColor="text1"/>
          <w:szCs w:val="24"/>
          <w:lang w:bidi="bn-BD"/>
        </w:rPr>
      </w:pPr>
    </w:p>
    <w:p w14:paraId="59378A9E" w14:textId="77777777" w:rsidR="00497002" w:rsidRPr="00497002" w:rsidRDefault="00497002" w:rsidP="00497002">
      <w:pPr>
        <w:pStyle w:val="Signature"/>
        <w:rPr>
          <w:rFonts w:ascii="Times New Roman" w:hAnsi="Times New Roman" w:cs="Vrinda"/>
          <w:b w:val="0"/>
          <w:bCs w:val="0"/>
          <w:color w:val="000000" w:themeColor="text1"/>
          <w:szCs w:val="24"/>
          <w:lang w:bidi="bn-BD"/>
        </w:rPr>
      </w:pPr>
    </w:p>
    <w:p w14:paraId="42CDB66D" w14:textId="77777777" w:rsidR="00497002" w:rsidRPr="00497002" w:rsidRDefault="00497002" w:rsidP="00497002">
      <w:pPr>
        <w:pStyle w:val="Signature"/>
        <w:rPr>
          <w:rFonts w:ascii="Times New Roman" w:hAnsi="Times New Roman" w:cs="Vrinda"/>
          <w:b w:val="0"/>
          <w:bCs w:val="0"/>
          <w:color w:val="000000" w:themeColor="text1"/>
          <w:szCs w:val="24"/>
          <w:lang w:bidi="bn-BD"/>
        </w:rPr>
      </w:pPr>
    </w:p>
    <w:p w14:paraId="68DC4412"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roofErr w:type="gramStart"/>
      <w:r w:rsidRPr="00497002">
        <w:rPr>
          <w:rFonts w:ascii="Times New Roman" w:hAnsi="Times New Roman" w:cs="Vrinda"/>
          <w:b w:val="0"/>
          <w:bCs w:val="0"/>
          <w:color w:val="000000" w:themeColor="text1"/>
          <w:szCs w:val="24"/>
          <w:lang w:bidi="bn-BD"/>
        </w:rPr>
        <w:t>else  if</w:t>
      </w:r>
      <w:proofErr w:type="gramEnd"/>
      <w:r w:rsidRPr="00497002">
        <w:rPr>
          <w:rFonts w:ascii="Times New Roman" w:hAnsi="Times New Roman" w:cs="Vrinda"/>
          <w:b w:val="0"/>
          <w:bCs w:val="0"/>
          <w:color w:val="000000" w:themeColor="text1"/>
          <w:szCs w:val="24"/>
          <w:lang w:bidi="bn-BD"/>
        </w:rPr>
        <w:t>(rem==</w:t>
      </w:r>
      <w:r w:rsidRPr="00497002">
        <w:rPr>
          <w:rFonts w:ascii="Times New Roman" w:hAnsi="Times New Roman" w:cs="Vrinda"/>
          <w:b w:val="0"/>
          <w:bCs w:val="0"/>
          <w:color w:val="000000" w:themeColor="text1"/>
          <w:szCs w:val="24"/>
          <w:cs/>
          <w:lang w:bidi="bn-BD"/>
        </w:rPr>
        <w:t>2)</w:t>
      </w:r>
    </w:p>
    <w:p w14:paraId="652C4386"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6E27557A" w14:textId="77777777" w:rsidR="00497002" w:rsidRPr="00497002" w:rsidRDefault="00497002" w:rsidP="00497002">
      <w:pPr>
        <w:pStyle w:val="Signature"/>
        <w:rPr>
          <w:rFonts w:ascii="Times New Roman" w:hAnsi="Times New Roman" w:cs="Vrinda"/>
          <w:b w:val="0"/>
          <w:bCs w:val="0"/>
          <w:color w:val="000000" w:themeColor="text1"/>
          <w:szCs w:val="24"/>
          <w:lang w:bidi="bn-BD"/>
        </w:rPr>
      </w:pPr>
    </w:p>
    <w:p w14:paraId="76071570"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roofErr w:type="gramStart"/>
      <w:r w:rsidRPr="00497002">
        <w:rPr>
          <w:rFonts w:ascii="Times New Roman" w:hAnsi="Times New Roman" w:cs="Vrinda"/>
          <w:b w:val="0"/>
          <w:bCs w:val="0"/>
          <w:color w:val="000000" w:themeColor="text1"/>
          <w:szCs w:val="24"/>
          <w:lang w:bidi="bn-BD"/>
        </w:rPr>
        <w:t>for(</w:t>
      </w:r>
      <w:proofErr w:type="spellStart"/>
      <w:proofErr w:type="gramEnd"/>
      <w:r w:rsidRPr="00497002">
        <w:rPr>
          <w:rFonts w:ascii="Times New Roman" w:hAnsi="Times New Roman" w:cs="Vrinda"/>
          <w:b w:val="0"/>
          <w:bCs w:val="0"/>
          <w:color w:val="000000" w:themeColor="text1"/>
          <w:szCs w:val="24"/>
          <w:lang w:bidi="bn-BD"/>
        </w:rPr>
        <w:t>i</w:t>
      </w:r>
      <w:proofErr w:type="spellEnd"/>
      <w:r w:rsidRPr="00497002">
        <w:rPr>
          <w:rFonts w:ascii="Times New Roman" w:hAnsi="Times New Roman" w:cs="Vrinda"/>
          <w:b w:val="0"/>
          <w:bCs w:val="0"/>
          <w:color w:val="000000" w:themeColor="text1"/>
          <w:szCs w:val="24"/>
          <w:lang w:bidi="bn-BD"/>
        </w:rPr>
        <w:t>=</w:t>
      </w:r>
      <w:r w:rsidRPr="00497002">
        <w:rPr>
          <w:rFonts w:ascii="Times New Roman" w:hAnsi="Times New Roman" w:cs="Vrinda"/>
          <w:b w:val="0"/>
          <w:bCs w:val="0"/>
          <w:color w:val="000000" w:themeColor="text1"/>
          <w:szCs w:val="24"/>
          <w:cs/>
          <w:lang w:bidi="bn-BD"/>
        </w:rPr>
        <w:t>0</w:t>
      </w:r>
      <w:r w:rsidRPr="00497002">
        <w:rPr>
          <w:rFonts w:ascii="Times New Roman" w:hAnsi="Times New Roman" w:cs="Vrinda"/>
          <w:b w:val="0"/>
          <w:bCs w:val="0"/>
          <w:color w:val="000000" w:themeColor="text1"/>
          <w:szCs w:val="24"/>
          <w:lang w:bidi="bn-BD"/>
        </w:rPr>
        <w:t xml:space="preserve">; </w:t>
      </w:r>
      <w:proofErr w:type="spellStart"/>
      <w:r w:rsidRPr="00497002">
        <w:rPr>
          <w:rFonts w:ascii="Times New Roman" w:hAnsi="Times New Roman" w:cs="Vrinda"/>
          <w:b w:val="0"/>
          <w:bCs w:val="0"/>
          <w:color w:val="000000" w:themeColor="text1"/>
          <w:szCs w:val="24"/>
          <w:lang w:bidi="bn-BD"/>
        </w:rPr>
        <w:t>i</w:t>
      </w:r>
      <w:proofErr w:type="spellEnd"/>
      <w:r w:rsidRPr="00497002">
        <w:rPr>
          <w:rFonts w:ascii="Times New Roman" w:hAnsi="Times New Roman" w:cs="Vrinda"/>
          <w:b w:val="0"/>
          <w:bCs w:val="0"/>
          <w:color w:val="000000" w:themeColor="text1"/>
          <w:szCs w:val="24"/>
          <w:lang w:bidi="bn-BD"/>
        </w:rPr>
        <w:t>&lt;r</w:t>
      </w:r>
      <w:r w:rsidRPr="00497002">
        <w:rPr>
          <w:rFonts w:ascii="Times New Roman" w:hAnsi="Times New Roman" w:cs="Vrinda"/>
          <w:b w:val="0"/>
          <w:bCs w:val="0"/>
          <w:color w:val="000000" w:themeColor="text1"/>
          <w:szCs w:val="24"/>
          <w:cs/>
          <w:lang w:bidi="bn-BD"/>
        </w:rPr>
        <w:t>2</w:t>
      </w:r>
      <w:r w:rsidRPr="00497002">
        <w:rPr>
          <w:rFonts w:ascii="Times New Roman" w:hAnsi="Times New Roman" w:cs="Vrinda"/>
          <w:b w:val="0"/>
          <w:bCs w:val="0"/>
          <w:color w:val="000000" w:themeColor="text1"/>
          <w:szCs w:val="24"/>
          <w:lang w:bidi="bn-BD"/>
        </w:rPr>
        <w:t xml:space="preserve">; </w:t>
      </w:r>
      <w:proofErr w:type="spellStart"/>
      <w:r w:rsidRPr="00497002">
        <w:rPr>
          <w:rFonts w:ascii="Times New Roman" w:hAnsi="Times New Roman" w:cs="Vrinda"/>
          <w:b w:val="0"/>
          <w:bCs w:val="0"/>
          <w:color w:val="000000" w:themeColor="text1"/>
          <w:szCs w:val="24"/>
          <w:lang w:bidi="bn-BD"/>
        </w:rPr>
        <w:t>i</w:t>
      </w:r>
      <w:proofErr w:type="spellEnd"/>
      <w:r w:rsidRPr="00497002">
        <w:rPr>
          <w:rFonts w:ascii="Times New Roman" w:hAnsi="Times New Roman" w:cs="Vrinda"/>
          <w:b w:val="0"/>
          <w:bCs w:val="0"/>
          <w:color w:val="000000" w:themeColor="text1"/>
          <w:szCs w:val="24"/>
          <w:lang w:bidi="bn-BD"/>
        </w:rPr>
        <w:t>++)</w:t>
      </w:r>
    </w:p>
    <w:p w14:paraId="08CE6E17"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72621A54"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lastRenderedPageBreak/>
        <w:t xml:space="preserve">            </w:t>
      </w:r>
      <w:proofErr w:type="gramStart"/>
      <w:r w:rsidRPr="00497002">
        <w:rPr>
          <w:rFonts w:ascii="Times New Roman" w:hAnsi="Times New Roman" w:cs="Vrinda"/>
          <w:b w:val="0"/>
          <w:bCs w:val="0"/>
          <w:color w:val="000000" w:themeColor="text1"/>
          <w:szCs w:val="24"/>
          <w:lang w:bidi="bn-BD"/>
        </w:rPr>
        <w:t>for(</w:t>
      </w:r>
      <w:proofErr w:type="gramEnd"/>
      <w:r w:rsidRPr="00497002">
        <w:rPr>
          <w:rFonts w:ascii="Times New Roman" w:hAnsi="Times New Roman" w:cs="Vrinda"/>
          <w:b w:val="0"/>
          <w:bCs w:val="0"/>
          <w:color w:val="000000" w:themeColor="text1"/>
          <w:szCs w:val="24"/>
          <w:lang w:bidi="bn-BD"/>
        </w:rPr>
        <w:t>j=</w:t>
      </w:r>
      <w:r w:rsidRPr="00497002">
        <w:rPr>
          <w:rFonts w:ascii="Times New Roman" w:hAnsi="Times New Roman" w:cs="Vrinda"/>
          <w:b w:val="0"/>
          <w:bCs w:val="0"/>
          <w:color w:val="000000" w:themeColor="text1"/>
          <w:szCs w:val="24"/>
          <w:cs/>
          <w:lang w:bidi="bn-BD"/>
        </w:rPr>
        <w:t>0</w:t>
      </w:r>
      <w:r w:rsidRPr="00497002">
        <w:rPr>
          <w:rFonts w:ascii="Times New Roman" w:hAnsi="Times New Roman" w:cs="Vrinda"/>
          <w:b w:val="0"/>
          <w:bCs w:val="0"/>
          <w:color w:val="000000" w:themeColor="text1"/>
          <w:szCs w:val="24"/>
          <w:lang w:bidi="bn-BD"/>
        </w:rPr>
        <w:t>; j&lt;c</w:t>
      </w:r>
      <w:r w:rsidRPr="00497002">
        <w:rPr>
          <w:rFonts w:ascii="Times New Roman" w:hAnsi="Times New Roman" w:cs="Vrinda"/>
          <w:b w:val="0"/>
          <w:bCs w:val="0"/>
          <w:color w:val="000000" w:themeColor="text1"/>
          <w:szCs w:val="24"/>
          <w:cs/>
          <w:lang w:bidi="bn-BD"/>
        </w:rPr>
        <w:t>1</w:t>
      </w:r>
      <w:r w:rsidRPr="00497002">
        <w:rPr>
          <w:rFonts w:ascii="Times New Roman" w:hAnsi="Times New Roman" w:cs="Vrinda"/>
          <w:b w:val="0"/>
          <w:bCs w:val="0"/>
          <w:color w:val="000000" w:themeColor="text1"/>
          <w:szCs w:val="24"/>
          <w:lang w:bidi="bn-BD"/>
        </w:rPr>
        <w:t xml:space="preserve">; </w:t>
      </w:r>
      <w:proofErr w:type="spellStart"/>
      <w:r w:rsidRPr="00497002">
        <w:rPr>
          <w:rFonts w:ascii="Times New Roman" w:hAnsi="Times New Roman" w:cs="Vrinda"/>
          <w:b w:val="0"/>
          <w:bCs w:val="0"/>
          <w:color w:val="000000" w:themeColor="text1"/>
          <w:szCs w:val="24"/>
          <w:lang w:bidi="bn-BD"/>
        </w:rPr>
        <w:t>j++</w:t>
      </w:r>
      <w:proofErr w:type="spellEnd"/>
      <w:r w:rsidRPr="00497002">
        <w:rPr>
          <w:rFonts w:ascii="Times New Roman" w:hAnsi="Times New Roman" w:cs="Vrinda"/>
          <w:b w:val="0"/>
          <w:bCs w:val="0"/>
          <w:color w:val="000000" w:themeColor="text1"/>
          <w:szCs w:val="24"/>
          <w:lang w:bidi="bn-BD"/>
        </w:rPr>
        <w:t>)</w:t>
      </w:r>
    </w:p>
    <w:p w14:paraId="38990EA3"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62D36272"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m</w:t>
      </w:r>
      <w:r w:rsidRPr="00497002">
        <w:rPr>
          <w:rFonts w:ascii="Times New Roman" w:hAnsi="Times New Roman" w:cs="Vrinda"/>
          <w:b w:val="0"/>
          <w:bCs w:val="0"/>
          <w:color w:val="000000" w:themeColor="text1"/>
          <w:szCs w:val="24"/>
          <w:cs/>
          <w:lang w:bidi="bn-BD"/>
        </w:rPr>
        <w:t>3[</w:t>
      </w:r>
      <w:proofErr w:type="spellStart"/>
      <w:r w:rsidRPr="00497002">
        <w:rPr>
          <w:rFonts w:ascii="Times New Roman" w:hAnsi="Times New Roman" w:cs="Vrinda"/>
          <w:b w:val="0"/>
          <w:bCs w:val="0"/>
          <w:color w:val="000000" w:themeColor="text1"/>
          <w:szCs w:val="24"/>
          <w:lang w:bidi="bn-BD"/>
        </w:rPr>
        <w:t>i</w:t>
      </w:r>
      <w:proofErr w:type="spellEnd"/>
      <w:r w:rsidRPr="00497002">
        <w:rPr>
          <w:rFonts w:ascii="Times New Roman" w:hAnsi="Times New Roman" w:cs="Vrinda"/>
          <w:b w:val="0"/>
          <w:bCs w:val="0"/>
          <w:color w:val="000000" w:themeColor="text1"/>
          <w:szCs w:val="24"/>
          <w:lang w:bidi="bn-BD"/>
        </w:rPr>
        <w:t>][</w:t>
      </w:r>
      <w:proofErr w:type="gramStart"/>
      <w:r w:rsidRPr="00497002">
        <w:rPr>
          <w:rFonts w:ascii="Times New Roman" w:hAnsi="Times New Roman" w:cs="Vrinda"/>
          <w:b w:val="0"/>
          <w:bCs w:val="0"/>
          <w:color w:val="000000" w:themeColor="text1"/>
          <w:szCs w:val="24"/>
          <w:lang w:bidi="bn-BD"/>
        </w:rPr>
        <w:t>j]=</w:t>
      </w:r>
      <w:proofErr w:type="gramEnd"/>
      <w:r w:rsidRPr="00497002">
        <w:rPr>
          <w:rFonts w:ascii="Times New Roman" w:hAnsi="Times New Roman" w:cs="Vrinda"/>
          <w:b w:val="0"/>
          <w:bCs w:val="0"/>
          <w:color w:val="000000" w:themeColor="text1"/>
          <w:szCs w:val="24"/>
          <w:cs/>
          <w:lang w:bidi="bn-BD"/>
        </w:rPr>
        <w:t>0</w:t>
      </w:r>
      <w:r w:rsidRPr="00497002">
        <w:rPr>
          <w:rFonts w:ascii="Times New Roman" w:hAnsi="Times New Roman" w:cs="Vrinda"/>
          <w:b w:val="0"/>
          <w:bCs w:val="0"/>
          <w:color w:val="000000" w:themeColor="text1"/>
          <w:szCs w:val="24"/>
          <w:lang w:bidi="bn-BD"/>
        </w:rPr>
        <w:t>;</w:t>
      </w:r>
    </w:p>
    <w:p w14:paraId="6274AA72" w14:textId="77777777" w:rsidR="00497002" w:rsidRPr="00497002" w:rsidRDefault="00497002" w:rsidP="00497002">
      <w:pPr>
        <w:pStyle w:val="Signature"/>
        <w:rPr>
          <w:rFonts w:ascii="Times New Roman" w:hAnsi="Times New Roman" w:cs="Vrinda"/>
          <w:b w:val="0"/>
          <w:bCs w:val="0"/>
          <w:color w:val="000000" w:themeColor="text1"/>
          <w:szCs w:val="24"/>
          <w:lang w:bidi="bn-BD"/>
        </w:rPr>
      </w:pPr>
    </w:p>
    <w:p w14:paraId="30BBBAFF"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roofErr w:type="gramStart"/>
      <w:r w:rsidRPr="00497002">
        <w:rPr>
          <w:rFonts w:ascii="Times New Roman" w:hAnsi="Times New Roman" w:cs="Vrinda"/>
          <w:b w:val="0"/>
          <w:bCs w:val="0"/>
          <w:color w:val="000000" w:themeColor="text1"/>
          <w:szCs w:val="24"/>
          <w:lang w:bidi="bn-BD"/>
        </w:rPr>
        <w:t>for(</w:t>
      </w:r>
      <w:proofErr w:type="gramEnd"/>
      <w:r w:rsidRPr="00497002">
        <w:rPr>
          <w:rFonts w:ascii="Times New Roman" w:hAnsi="Times New Roman" w:cs="Vrinda"/>
          <w:b w:val="0"/>
          <w:bCs w:val="0"/>
          <w:color w:val="000000" w:themeColor="text1"/>
          <w:szCs w:val="24"/>
          <w:lang w:bidi="bn-BD"/>
        </w:rPr>
        <w:t>int k=</w:t>
      </w:r>
      <w:r w:rsidRPr="00497002">
        <w:rPr>
          <w:rFonts w:ascii="Times New Roman" w:hAnsi="Times New Roman" w:cs="Vrinda"/>
          <w:b w:val="0"/>
          <w:bCs w:val="0"/>
          <w:color w:val="000000" w:themeColor="text1"/>
          <w:szCs w:val="24"/>
          <w:cs/>
          <w:lang w:bidi="bn-BD"/>
        </w:rPr>
        <w:t>0</w:t>
      </w:r>
      <w:r w:rsidRPr="00497002">
        <w:rPr>
          <w:rFonts w:ascii="Times New Roman" w:hAnsi="Times New Roman" w:cs="Vrinda"/>
          <w:b w:val="0"/>
          <w:bCs w:val="0"/>
          <w:color w:val="000000" w:themeColor="text1"/>
          <w:szCs w:val="24"/>
          <w:lang w:bidi="bn-BD"/>
        </w:rPr>
        <w:t>; k&lt;c</w:t>
      </w:r>
      <w:r w:rsidRPr="00497002">
        <w:rPr>
          <w:rFonts w:ascii="Times New Roman" w:hAnsi="Times New Roman" w:cs="Vrinda"/>
          <w:b w:val="0"/>
          <w:bCs w:val="0"/>
          <w:color w:val="000000" w:themeColor="text1"/>
          <w:szCs w:val="24"/>
          <w:cs/>
          <w:lang w:bidi="bn-BD"/>
        </w:rPr>
        <w:t>2</w:t>
      </w:r>
      <w:r w:rsidRPr="00497002">
        <w:rPr>
          <w:rFonts w:ascii="Times New Roman" w:hAnsi="Times New Roman" w:cs="Vrinda"/>
          <w:b w:val="0"/>
          <w:bCs w:val="0"/>
          <w:color w:val="000000" w:themeColor="text1"/>
          <w:szCs w:val="24"/>
          <w:lang w:bidi="bn-BD"/>
        </w:rPr>
        <w:t>; k++)</w:t>
      </w:r>
    </w:p>
    <w:p w14:paraId="2D018B79"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2F507BB2"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m</w:t>
      </w:r>
      <w:r w:rsidRPr="00497002">
        <w:rPr>
          <w:rFonts w:ascii="Times New Roman" w:hAnsi="Times New Roman" w:cs="Vrinda"/>
          <w:b w:val="0"/>
          <w:bCs w:val="0"/>
          <w:color w:val="000000" w:themeColor="text1"/>
          <w:szCs w:val="24"/>
          <w:cs/>
          <w:lang w:bidi="bn-BD"/>
        </w:rPr>
        <w:t>3[</w:t>
      </w:r>
      <w:proofErr w:type="spellStart"/>
      <w:r w:rsidRPr="00497002">
        <w:rPr>
          <w:rFonts w:ascii="Times New Roman" w:hAnsi="Times New Roman" w:cs="Vrinda"/>
          <w:b w:val="0"/>
          <w:bCs w:val="0"/>
          <w:color w:val="000000" w:themeColor="text1"/>
          <w:szCs w:val="24"/>
          <w:lang w:bidi="bn-BD"/>
        </w:rPr>
        <w:t>i</w:t>
      </w:r>
      <w:proofErr w:type="spellEnd"/>
      <w:r w:rsidRPr="00497002">
        <w:rPr>
          <w:rFonts w:ascii="Times New Roman" w:hAnsi="Times New Roman" w:cs="Vrinda"/>
          <w:b w:val="0"/>
          <w:bCs w:val="0"/>
          <w:color w:val="000000" w:themeColor="text1"/>
          <w:szCs w:val="24"/>
          <w:lang w:bidi="bn-BD"/>
        </w:rPr>
        <w:t>][j] = m</w:t>
      </w:r>
      <w:r w:rsidRPr="00497002">
        <w:rPr>
          <w:rFonts w:ascii="Times New Roman" w:hAnsi="Times New Roman" w:cs="Vrinda"/>
          <w:b w:val="0"/>
          <w:bCs w:val="0"/>
          <w:color w:val="000000" w:themeColor="text1"/>
          <w:szCs w:val="24"/>
          <w:cs/>
          <w:lang w:bidi="bn-BD"/>
        </w:rPr>
        <w:t>3[</w:t>
      </w:r>
      <w:proofErr w:type="spellStart"/>
      <w:r w:rsidRPr="00497002">
        <w:rPr>
          <w:rFonts w:ascii="Times New Roman" w:hAnsi="Times New Roman" w:cs="Vrinda"/>
          <w:b w:val="0"/>
          <w:bCs w:val="0"/>
          <w:color w:val="000000" w:themeColor="text1"/>
          <w:szCs w:val="24"/>
          <w:lang w:bidi="bn-BD"/>
        </w:rPr>
        <w:t>i</w:t>
      </w:r>
      <w:proofErr w:type="spellEnd"/>
      <w:r w:rsidRPr="00497002">
        <w:rPr>
          <w:rFonts w:ascii="Times New Roman" w:hAnsi="Times New Roman" w:cs="Vrinda"/>
          <w:b w:val="0"/>
          <w:bCs w:val="0"/>
          <w:color w:val="000000" w:themeColor="text1"/>
          <w:szCs w:val="24"/>
          <w:lang w:bidi="bn-BD"/>
        </w:rPr>
        <w:t>][j] + (m</w:t>
      </w:r>
      <w:r w:rsidRPr="00497002">
        <w:rPr>
          <w:rFonts w:ascii="Times New Roman" w:hAnsi="Times New Roman" w:cs="Vrinda"/>
          <w:b w:val="0"/>
          <w:bCs w:val="0"/>
          <w:color w:val="000000" w:themeColor="text1"/>
          <w:szCs w:val="24"/>
          <w:cs/>
          <w:lang w:bidi="bn-BD"/>
        </w:rPr>
        <w:t>1[</w:t>
      </w:r>
      <w:proofErr w:type="spellStart"/>
      <w:r w:rsidRPr="00497002">
        <w:rPr>
          <w:rFonts w:ascii="Times New Roman" w:hAnsi="Times New Roman" w:cs="Vrinda"/>
          <w:b w:val="0"/>
          <w:bCs w:val="0"/>
          <w:color w:val="000000" w:themeColor="text1"/>
          <w:szCs w:val="24"/>
          <w:lang w:bidi="bn-BD"/>
        </w:rPr>
        <w:t>i</w:t>
      </w:r>
      <w:proofErr w:type="spellEnd"/>
      <w:r w:rsidRPr="00497002">
        <w:rPr>
          <w:rFonts w:ascii="Times New Roman" w:hAnsi="Times New Roman" w:cs="Vrinda"/>
          <w:b w:val="0"/>
          <w:bCs w:val="0"/>
          <w:color w:val="000000" w:themeColor="text1"/>
          <w:szCs w:val="24"/>
          <w:lang w:bidi="bn-BD"/>
        </w:rPr>
        <w:t>][k] * m</w:t>
      </w:r>
      <w:r w:rsidRPr="00497002">
        <w:rPr>
          <w:rFonts w:ascii="Times New Roman" w:hAnsi="Times New Roman" w:cs="Vrinda"/>
          <w:b w:val="0"/>
          <w:bCs w:val="0"/>
          <w:color w:val="000000" w:themeColor="text1"/>
          <w:szCs w:val="24"/>
          <w:cs/>
          <w:lang w:bidi="bn-BD"/>
        </w:rPr>
        <w:t>2[</w:t>
      </w:r>
      <w:r w:rsidRPr="00497002">
        <w:rPr>
          <w:rFonts w:ascii="Times New Roman" w:hAnsi="Times New Roman" w:cs="Vrinda"/>
          <w:b w:val="0"/>
          <w:bCs w:val="0"/>
          <w:color w:val="000000" w:themeColor="text1"/>
          <w:szCs w:val="24"/>
          <w:lang w:bidi="bn-BD"/>
        </w:rPr>
        <w:t>k][j]);</w:t>
      </w:r>
    </w:p>
    <w:p w14:paraId="3DA6343B"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2C2E89BC"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1066C405" w14:textId="77777777" w:rsidR="00497002" w:rsidRPr="00497002" w:rsidRDefault="00497002" w:rsidP="00497002">
      <w:pPr>
        <w:pStyle w:val="Signature"/>
        <w:rPr>
          <w:rFonts w:ascii="Times New Roman" w:hAnsi="Times New Roman" w:cs="Vrinda"/>
          <w:b w:val="0"/>
          <w:bCs w:val="0"/>
          <w:color w:val="000000" w:themeColor="text1"/>
          <w:szCs w:val="24"/>
          <w:lang w:bidi="bn-BD"/>
        </w:rPr>
      </w:pPr>
      <w:r w:rsidRPr="00497002">
        <w:rPr>
          <w:rFonts w:ascii="Times New Roman" w:hAnsi="Times New Roman" w:cs="Vrinda"/>
          <w:b w:val="0"/>
          <w:bCs w:val="0"/>
          <w:color w:val="000000" w:themeColor="text1"/>
          <w:szCs w:val="24"/>
          <w:lang w:bidi="bn-BD"/>
        </w:rPr>
        <w:t xml:space="preserve">        }</w:t>
      </w:r>
    </w:p>
    <w:p w14:paraId="517ABBAC" w14:textId="77777777" w:rsidR="00497002" w:rsidRPr="00497002" w:rsidRDefault="00497002" w:rsidP="00497002">
      <w:pPr>
        <w:pStyle w:val="Signature"/>
        <w:rPr>
          <w:rFonts w:ascii="Times New Roman" w:hAnsi="Times New Roman" w:cs="Vrinda"/>
          <w:b w:val="0"/>
          <w:bCs w:val="0"/>
          <w:color w:val="000000" w:themeColor="text1"/>
          <w:szCs w:val="24"/>
          <w:lang w:bidi="bn-BD"/>
        </w:rPr>
      </w:pPr>
    </w:p>
    <w:p w14:paraId="2A69C55C" w14:textId="0FECA33B" w:rsidR="00497002" w:rsidRDefault="00497002" w:rsidP="00497002">
      <w:pPr>
        <w:pStyle w:val="Signature"/>
        <w:ind w:left="0"/>
        <w:rPr>
          <w:rFonts w:ascii="Times New Roman" w:hAnsi="Times New Roman" w:cs="Vrinda"/>
          <w:b w:val="0"/>
          <w:bCs w:val="0"/>
          <w:color w:val="000000" w:themeColor="text1"/>
          <w:szCs w:val="24"/>
          <w:lang w:bidi="bn-BD"/>
        </w:rPr>
      </w:pPr>
      <w:r>
        <w:rPr>
          <w:rFonts w:ascii="Times New Roman" w:hAnsi="Times New Roman" w:cs="Vrinda" w:hint="cs"/>
          <w:b w:val="0"/>
          <w:bCs w:val="0"/>
          <w:color w:val="000000" w:themeColor="text1"/>
          <w:szCs w:val="24"/>
          <w:cs/>
          <w:lang w:bidi="bn-BD"/>
        </w:rPr>
        <w:t xml:space="preserve">  </w:t>
      </w:r>
      <w:r w:rsidRPr="00497002">
        <w:rPr>
          <w:rFonts w:ascii="Times New Roman" w:hAnsi="Times New Roman" w:cs="Vrinda"/>
          <w:b w:val="0"/>
          <w:bCs w:val="0"/>
          <w:color w:val="000000" w:themeColor="text1"/>
          <w:szCs w:val="24"/>
          <w:lang w:bidi="bn-BD"/>
        </w:rPr>
        <w:t xml:space="preserve"> }}</w:t>
      </w:r>
    </w:p>
    <w:p w14:paraId="043EB639" w14:textId="77777777" w:rsidR="00497002" w:rsidRPr="00497002" w:rsidRDefault="00497002" w:rsidP="00497002">
      <w:pPr>
        <w:pStyle w:val="Signature"/>
        <w:ind w:left="0"/>
        <w:rPr>
          <w:rFonts w:ascii="Times New Roman" w:hAnsi="Times New Roman" w:cs="Vrinda"/>
          <w:b w:val="0"/>
          <w:bCs w:val="0"/>
          <w:color w:val="000000" w:themeColor="text1"/>
          <w:szCs w:val="24"/>
          <w:lang w:bidi="bn-BD"/>
        </w:rPr>
      </w:pPr>
    </w:p>
    <w:p w14:paraId="2F544453" w14:textId="01F08DC8" w:rsidR="008617BF" w:rsidRPr="008617BF" w:rsidRDefault="008617BF" w:rsidP="008617BF">
      <w:pPr>
        <w:pStyle w:val="Signature"/>
        <w:rPr>
          <w:rFonts w:ascii="Arial Narrow" w:hAnsi="Arial Narrow" w:cs="Vrinda"/>
          <w:color w:val="000000" w:themeColor="text1"/>
          <w:sz w:val="32"/>
          <w:szCs w:val="24"/>
          <w:lang w:bidi="bn-BD"/>
        </w:rPr>
      </w:pPr>
    </w:p>
    <w:p w14:paraId="4CF80914" w14:textId="77777777" w:rsidR="008617BF" w:rsidRPr="008617BF" w:rsidRDefault="008617BF" w:rsidP="008617BF">
      <w:pPr>
        <w:pStyle w:val="Signature"/>
        <w:rPr>
          <w:rFonts w:ascii="Arial Narrow" w:hAnsi="Arial Narrow" w:cs="Vrinda"/>
          <w:i/>
          <w:iCs/>
          <w:color w:val="000000" w:themeColor="text1"/>
          <w:sz w:val="32"/>
          <w:szCs w:val="24"/>
          <w:lang w:bidi="bn-BD"/>
        </w:rPr>
      </w:pPr>
    </w:p>
    <w:p w14:paraId="1AB75686" w14:textId="77777777" w:rsidR="008617BF" w:rsidRPr="008617BF" w:rsidRDefault="008617BF" w:rsidP="00A6783B">
      <w:pPr>
        <w:pStyle w:val="Signature"/>
        <w:rPr>
          <w:rFonts w:cs="Vrinda"/>
          <w:i/>
          <w:iCs/>
          <w:color w:val="000000" w:themeColor="text1"/>
          <w:u w:val="single"/>
          <w:lang w:bidi="bn-BD"/>
        </w:rPr>
      </w:pPr>
    </w:p>
    <w:p w14:paraId="499D2CEF" w14:textId="2DD1B08E" w:rsidR="008617BF" w:rsidRDefault="008617BF" w:rsidP="00A6783B">
      <w:pPr>
        <w:pStyle w:val="Signature"/>
        <w:rPr>
          <w:color w:val="000000" w:themeColor="text1"/>
        </w:rPr>
      </w:pPr>
    </w:p>
    <w:p w14:paraId="606F085B" w14:textId="1EA083EC" w:rsidR="008617BF" w:rsidRDefault="008617BF" w:rsidP="00A6783B">
      <w:pPr>
        <w:pStyle w:val="Signature"/>
        <w:rPr>
          <w:color w:val="000000" w:themeColor="text1"/>
        </w:rPr>
      </w:pPr>
    </w:p>
    <w:p w14:paraId="0EF1A7B0" w14:textId="77777777" w:rsidR="008617BF" w:rsidRDefault="008617BF" w:rsidP="00A6783B">
      <w:pPr>
        <w:pStyle w:val="Signature"/>
        <w:rPr>
          <w:color w:val="000000" w:themeColor="text1"/>
        </w:rPr>
      </w:pPr>
    </w:p>
    <w:p w14:paraId="1CF21C1A" w14:textId="04048276" w:rsidR="00DB5AB0" w:rsidRDefault="00DB5AB0" w:rsidP="00D84898">
      <w:pPr>
        <w:pStyle w:val="Signature"/>
        <w:ind w:left="0"/>
        <w:rPr>
          <w:color w:val="000000" w:themeColor="text1"/>
        </w:rPr>
      </w:pPr>
    </w:p>
    <w:p w14:paraId="0F2CD8DB" w14:textId="77777777" w:rsidR="00DB5AB0" w:rsidRDefault="00DB5AB0" w:rsidP="00A6783B">
      <w:pPr>
        <w:pStyle w:val="Signature"/>
        <w:rPr>
          <w:color w:val="000000" w:themeColor="text1"/>
        </w:rPr>
      </w:pPr>
    </w:p>
    <w:p w14:paraId="46880101" w14:textId="77777777" w:rsidR="00DB5AB0" w:rsidRDefault="00DB5AB0" w:rsidP="00A6783B">
      <w:pPr>
        <w:pStyle w:val="Signature"/>
        <w:rPr>
          <w:color w:val="000000" w:themeColor="text1"/>
        </w:rPr>
      </w:pPr>
    </w:p>
    <w:p w14:paraId="6A9B6D16" w14:textId="77777777" w:rsidR="00DB5AB0" w:rsidRDefault="00DB5AB0" w:rsidP="00A6783B">
      <w:pPr>
        <w:pStyle w:val="Signature"/>
        <w:rPr>
          <w:color w:val="000000" w:themeColor="text1"/>
        </w:rPr>
      </w:pPr>
    </w:p>
    <w:p w14:paraId="67B4CA25" w14:textId="77777777" w:rsidR="00DB5AB0" w:rsidRDefault="00DB5AB0" w:rsidP="00A6783B">
      <w:pPr>
        <w:pStyle w:val="Signature"/>
        <w:rPr>
          <w:color w:val="000000" w:themeColor="text1"/>
        </w:rPr>
      </w:pPr>
    </w:p>
    <w:p w14:paraId="1DBBCF86" w14:textId="77777777" w:rsidR="00DB5AB0" w:rsidRDefault="00DB5AB0" w:rsidP="00A6783B">
      <w:pPr>
        <w:pStyle w:val="Signature"/>
        <w:rPr>
          <w:color w:val="000000" w:themeColor="text1"/>
        </w:rPr>
      </w:pPr>
    </w:p>
    <w:p w14:paraId="4915189A" w14:textId="77777777" w:rsidR="00DB5AB0" w:rsidRDefault="00DB5AB0" w:rsidP="00A6783B">
      <w:pPr>
        <w:pStyle w:val="Signature"/>
        <w:rPr>
          <w:color w:val="000000" w:themeColor="text1"/>
        </w:rPr>
      </w:pPr>
    </w:p>
    <w:p w14:paraId="495DAC61" w14:textId="77777777" w:rsidR="00DB5AB0" w:rsidRDefault="00DB5AB0" w:rsidP="00A6783B">
      <w:pPr>
        <w:pStyle w:val="Signature"/>
        <w:rPr>
          <w:color w:val="000000" w:themeColor="text1"/>
        </w:rPr>
      </w:pPr>
    </w:p>
    <w:p w14:paraId="29AAD650" w14:textId="77777777" w:rsidR="00DB5AB0" w:rsidRDefault="00DB5AB0" w:rsidP="00A6783B">
      <w:pPr>
        <w:pStyle w:val="Signature"/>
        <w:rPr>
          <w:color w:val="000000" w:themeColor="text1"/>
        </w:rPr>
      </w:pPr>
    </w:p>
    <w:p w14:paraId="19EC8312" w14:textId="77777777" w:rsidR="00DB5AB0" w:rsidRDefault="00DB5AB0" w:rsidP="00A6783B">
      <w:pPr>
        <w:pStyle w:val="Signature"/>
        <w:rPr>
          <w:color w:val="000000" w:themeColor="text1"/>
        </w:rPr>
      </w:pPr>
    </w:p>
    <w:p w14:paraId="216D125F" w14:textId="77777777" w:rsidR="00DB5AB0" w:rsidRDefault="00DB5AB0" w:rsidP="00A6783B">
      <w:pPr>
        <w:pStyle w:val="Signature"/>
        <w:rPr>
          <w:color w:val="000000" w:themeColor="text1"/>
        </w:rPr>
      </w:pPr>
    </w:p>
    <w:p w14:paraId="70668F44" w14:textId="77777777" w:rsidR="00DB5AB0" w:rsidRDefault="00DB5AB0" w:rsidP="00A6783B">
      <w:pPr>
        <w:pStyle w:val="Signature"/>
        <w:rPr>
          <w:color w:val="000000" w:themeColor="text1"/>
        </w:rPr>
      </w:pPr>
    </w:p>
    <w:p w14:paraId="29930BDB" w14:textId="77777777" w:rsidR="00DB5AB0" w:rsidRDefault="00DB5AB0" w:rsidP="00A6783B">
      <w:pPr>
        <w:pStyle w:val="Signature"/>
        <w:rPr>
          <w:color w:val="000000" w:themeColor="text1"/>
        </w:rPr>
      </w:pPr>
    </w:p>
    <w:p w14:paraId="093A969F" w14:textId="77777777" w:rsidR="00DB5AB0" w:rsidRDefault="00DB5AB0" w:rsidP="00A6783B">
      <w:pPr>
        <w:pStyle w:val="Signature"/>
        <w:rPr>
          <w:color w:val="000000" w:themeColor="text1"/>
        </w:rPr>
      </w:pPr>
    </w:p>
    <w:p w14:paraId="27B0FEDF" w14:textId="77777777" w:rsidR="00DB5AB0" w:rsidRDefault="00DB5AB0" w:rsidP="00A6783B">
      <w:pPr>
        <w:pStyle w:val="Signature"/>
        <w:rPr>
          <w:color w:val="000000" w:themeColor="text1"/>
        </w:rPr>
      </w:pPr>
    </w:p>
    <w:p w14:paraId="4C2E71D3" w14:textId="77777777" w:rsidR="00DB5AB0" w:rsidRDefault="00DB5AB0" w:rsidP="00A6783B">
      <w:pPr>
        <w:pStyle w:val="Signature"/>
        <w:rPr>
          <w:color w:val="000000" w:themeColor="text1"/>
        </w:rPr>
      </w:pPr>
    </w:p>
    <w:p w14:paraId="2CD18A10" w14:textId="77777777" w:rsidR="00DB5AB0" w:rsidRDefault="00DB5AB0" w:rsidP="00A6783B">
      <w:pPr>
        <w:pStyle w:val="Signature"/>
        <w:rPr>
          <w:color w:val="000000" w:themeColor="text1"/>
        </w:rPr>
      </w:pPr>
    </w:p>
    <w:p w14:paraId="7DAA5C8E" w14:textId="77777777" w:rsidR="00DB5AB0" w:rsidRDefault="00DB5AB0" w:rsidP="00A6783B">
      <w:pPr>
        <w:pStyle w:val="Signature"/>
        <w:rPr>
          <w:color w:val="000000" w:themeColor="text1"/>
        </w:rPr>
      </w:pPr>
    </w:p>
    <w:p w14:paraId="0BAD9E23" w14:textId="77777777" w:rsidR="00DB5AB0" w:rsidRDefault="00DB5AB0" w:rsidP="00A6783B">
      <w:pPr>
        <w:pStyle w:val="Signature"/>
        <w:rPr>
          <w:color w:val="000000" w:themeColor="text1"/>
        </w:rPr>
      </w:pPr>
    </w:p>
    <w:p w14:paraId="1E986395" w14:textId="77777777" w:rsidR="00DB5AB0" w:rsidRDefault="00DB5AB0" w:rsidP="00A6783B">
      <w:pPr>
        <w:pStyle w:val="Signature"/>
        <w:rPr>
          <w:color w:val="000000" w:themeColor="text1"/>
        </w:rPr>
      </w:pPr>
    </w:p>
    <w:p w14:paraId="57310DD0" w14:textId="77777777" w:rsidR="00DB5AB0" w:rsidRDefault="00DB5AB0" w:rsidP="00A6783B">
      <w:pPr>
        <w:pStyle w:val="Signature"/>
        <w:rPr>
          <w:color w:val="000000" w:themeColor="text1"/>
        </w:rPr>
      </w:pPr>
    </w:p>
    <w:p w14:paraId="0FEBD7BB" w14:textId="77777777" w:rsidR="00DB5AB0" w:rsidRDefault="00DB5AB0" w:rsidP="00A6783B">
      <w:pPr>
        <w:pStyle w:val="Signature"/>
        <w:rPr>
          <w:color w:val="000000" w:themeColor="text1"/>
        </w:rPr>
      </w:pPr>
    </w:p>
    <w:p w14:paraId="65BFDB60" w14:textId="77777777" w:rsidR="00DB5AB0" w:rsidRDefault="00DB5AB0" w:rsidP="00A6783B">
      <w:pPr>
        <w:pStyle w:val="Signature"/>
        <w:rPr>
          <w:color w:val="000000" w:themeColor="text1"/>
        </w:rPr>
      </w:pPr>
    </w:p>
    <w:p w14:paraId="0C4FE5CB" w14:textId="77777777" w:rsidR="00DB5AB0" w:rsidRDefault="00DB5AB0" w:rsidP="00A6783B">
      <w:pPr>
        <w:pStyle w:val="Signature"/>
        <w:rPr>
          <w:color w:val="000000" w:themeColor="text1"/>
        </w:rPr>
      </w:pPr>
    </w:p>
    <w:p w14:paraId="702F5025" w14:textId="4AAF271A" w:rsidR="00DB5AB0" w:rsidRDefault="00DB5AB0" w:rsidP="00A6783B">
      <w:pPr>
        <w:pStyle w:val="Signature"/>
        <w:rPr>
          <w:color w:val="000000" w:themeColor="text1"/>
        </w:rPr>
      </w:pPr>
    </w:p>
    <w:p w14:paraId="3C7BFA65" w14:textId="7B41C862" w:rsidR="001D6F75" w:rsidRDefault="001D6F75" w:rsidP="00A6783B">
      <w:pPr>
        <w:pStyle w:val="Signature"/>
        <w:rPr>
          <w:color w:val="000000" w:themeColor="text1"/>
        </w:rPr>
      </w:pPr>
    </w:p>
    <w:p w14:paraId="25B153AF" w14:textId="1EE4329F" w:rsidR="001D6F75" w:rsidRDefault="001D6F75" w:rsidP="00A6783B">
      <w:pPr>
        <w:pStyle w:val="Signature"/>
        <w:rPr>
          <w:color w:val="000000" w:themeColor="text1"/>
        </w:rPr>
      </w:pPr>
    </w:p>
    <w:p w14:paraId="3376D3A1" w14:textId="70A1A778" w:rsidR="001D6F75" w:rsidRDefault="001D6F75" w:rsidP="00A6783B">
      <w:pPr>
        <w:pStyle w:val="Signature"/>
        <w:rPr>
          <w:color w:val="000000" w:themeColor="text1"/>
        </w:rPr>
      </w:pPr>
    </w:p>
    <w:p w14:paraId="04A29A96" w14:textId="6D1126DC" w:rsidR="001D6F75" w:rsidRDefault="001D6F75" w:rsidP="00A6783B">
      <w:pPr>
        <w:pStyle w:val="Signature"/>
        <w:rPr>
          <w:color w:val="000000" w:themeColor="text1"/>
        </w:rPr>
      </w:pPr>
    </w:p>
    <w:p w14:paraId="460CB2DE" w14:textId="7036CCAE" w:rsidR="001D6F75" w:rsidRDefault="001D6F75" w:rsidP="00A6783B">
      <w:pPr>
        <w:pStyle w:val="Signature"/>
        <w:rPr>
          <w:color w:val="000000" w:themeColor="text1"/>
        </w:rPr>
      </w:pPr>
    </w:p>
    <w:p w14:paraId="01572DD8" w14:textId="77777777" w:rsidR="001D6F75" w:rsidRDefault="001D6F75" w:rsidP="00A6783B">
      <w:pPr>
        <w:pStyle w:val="Signature"/>
        <w:rPr>
          <w:color w:val="000000" w:themeColor="text1"/>
        </w:rPr>
      </w:pPr>
    </w:p>
    <w:p w14:paraId="62228C82" w14:textId="77777777" w:rsidR="00DB5AB0" w:rsidRDefault="00DB5AB0" w:rsidP="00A6783B">
      <w:pPr>
        <w:pStyle w:val="Signature"/>
        <w:rPr>
          <w:color w:val="000000" w:themeColor="text1"/>
        </w:rPr>
      </w:pPr>
    </w:p>
    <w:p w14:paraId="627534CF" w14:textId="77777777" w:rsidR="00DB5AB0" w:rsidRDefault="00DB5AB0" w:rsidP="00A6783B">
      <w:pPr>
        <w:pStyle w:val="Signature"/>
        <w:rPr>
          <w:color w:val="000000" w:themeColor="text1"/>
        </w:rPr>
      </w:pPr>
    </w:p>
    <w:p w14:paraId="4577E462" w14:textId="08866A0D" w:rsidR="00DB5AB0" w:rsidRDefault="00DB5AB0" w:rsidP="00A6783B">
      <w:pPr>
        <w:pStyle w:val="Signature"/>
        <w:rPr>
          <w:color w:val="000000" w:themeColor="text1"/>
        </w:rPr>
      </w:pPr>
    </w:p>
    <w:p w14:paraId="279F1924" w14:textId="1D9443B3" w:rsidR="001D6F75" w:rsidRDefault="001D6F75" w:rsidP="00A6783B">
      <w:pPr>
        <w:pStyle w:val="Signature"/>
        <w:rPr>
          <w:color w:val="000000" w:themeColor="text1"/>
        </w:rPr>
      </w:pPr>
    </w:p>
    <w:p w14:paraId="5BF5DC0A" w14:textId="02076210" w:rsidR="001D6F75" w:rsidRDefault="001D6F75" w:rsidP="00A6783B">
      <w:pPr>
        <w:pStyle w:val="Signature"/>
        <w:rPr>
          <w:color w:val="000000" w:themeColor="text1"/>
        </w:rPr>
      </w:pPr>
    </w:p>
    <w:p w14:paraId="7049A353" w14:textId="540BAB1A" w:rsidR="001D6F75" w:rsidRDefault="001D6F75" w:rsidP="00A6783B">
      <w:pPr>
        <w:pStyle w:val="Signature"/>
        <w:rPr>
          <w:color w:val="000000" w:themeColor="text1"/>
        </w:rPr>
      </w:pPr>
    </w:p>
    <w:p w14:paraId="5EAFF044" w14:textId="77777777" w:rsidR="001D6F75" w:rsidRDefault="001D6F75" w:rsidP="00A6783B">
      <w:pPr>
        <w:pStyle w:val="Signature"/>
        <w:rPr>
          <w:color w:val="000000" w:themeColor="text1"/>
        </w:rPr>
      </w:pPr>
    </w:p>
    <w:p w14:paraId="23814EC2" w14:textId="77777777" w:rsidR="00740ADF" w:rsidRDefault="00740ADF" w:rsidP="00740ADF">
      <w:pPr>
        <w:pStyle w:val="Signature"/>
        <w:rPr>
          <w:rFonts w:cs="Vrinda"/>
          <w:color w:val="000000" w:themeColor="text1"/>
          <w:sz w:val="36"/>
          <w:szCs w:val="28"/>
          <w:u w:val="single"/>
          <w:lang w:bidi="bn-BD"/>
        </w:rPr>
      </w:pPr>
      <w:proofErr w:type="spellStart"/>
      <w:r w:rsidRPr="00740ADF">
        <w:rPr>
          <w:rFonts w:cs="Vrinda" w:hint="cs"/>
          <w:color w:val="000000" w:themeColor="text1"/>
          <w:sz w:val="36"/>
          <w:szCs w:val="28"/>
          <w:u w:val="single"/>
          <w:cs/>
          <w:lang w:bidi="bn-BD"/>
        </w:rPr>
        <w:t>Refference</w:t>
      </w:r>
      <w:proofErr w:type="spellEnd"/>
      <w:r w:rsidRPr="00740ADF">
        <w:rPr>
          <w:rFonts w:cs="Vrinda" w:hint="cs"/>
          <w:color w:val="000000" w:themeColor="text1"/>
          <w:sz w:val="36"/>
          <w:szCs w:val="28"/>
          <w:u w:val="single"/>
          <w:cs/>
          <w:lang w:bidi="bn-BD"/>
        </w:rPr>
        <w:t>:</w:t>
      </w:r>
    </w:p>
    <w:p w14:paraId="32B72312" w14:textId="77777777" w:rsidR="00740ADF" w:rsidRPr="00740ADF" w:rsidRDefault="00F26275" w:rsidP="00740ADF">
      <w:pPr>
        <w:pStyle w:val="Signature"/>
        <w:numPr>
          <w:ilvl w:val="0"/>
          <w:numId w:val="1"/>
        </w:numPr>
        <w:rPr>
          <w:rFonts w:cs="Vrinda"/>
          <w:b w:val="0"/>
          <w:bCs w:val="0"/>
          <w:color w:val="000000" w:themeColor="text1"/>
          <w:sz w:val="32"/>
          <w:szCs w:val="24"/>
          <w:lang w:bidi="bn-BD"/>
        </w:rPr>
      </w:pPr>
      <w:hyperlink r:id="rId77" w:history="1">
        <w:r w:rsidR="00740ADF">
          <w:rPr>
            <w:rStyle w:val="Hyperlink"/>
          </w:rPr>
          <w:t>https://www.javatpoint.com/history-of-c-language</w:t>
        </w:r>
      </w:hyperlink>
    </w:p>
    <w:p w14:paraId="36C94507" w14:textId="77777777" w:rsidR="00740ADF" w:rsidRPr="00740ADF" w:rsidRDefault="00F26275" w:rsidP="00740ADF">
      <w:pPr>
        <w:pStyle w:val="Signature"/>
        <w:numPr>
          <w:ilvl w:val="0"/>
          <w:numId w:val="1"/>
        </w:numPr>
        <w:rPr>
          <w:rFonts w:cs="Vrinda"/>
          <w:b w:val="0"/>
          <w:bCs w:val="0"/>
          <w:color w:val="000000" w:themeColor="text1"/>
          <w:sz w:val="32"/>
          <w:szCs w:val="24"/>
          <w:lang w:bidi="bn-BD"/>
        </w:rPr>
      </w:pPr>
      <w:hyperlink r:id="rId78" w:history="1">
        <w:r w:rsidR="00740ADF">
          <w:rPr>
            <w:rStyle w:val="Hyperlink"/>
          </w:rPr>
          <w:t>http://www.trytoprogram.com/c-programming/first-program-in-c/</w:t>
        </w:r>
      </w:hyperlink>
    </w:p>
    <w:p w14:paraId="205C5834" w14:textId="288C3B2F" w:rsidR="00AB547A" w:rsidRPr="008617BF" w:rsidRDefault="00F26275" w:rsidP="000140DC">
      <w:pPr>
        <w:pStyle w:val="Signature"/>
        <w:numPr>
          <w:ilvl w:val="0"/>
          <w:numId w:val="1"/>
        </w:numPr>
        <w:rPr>
          <w:rStyle w:val="Hyperlink"/>
          <w:rFonts w:cs="Vrinda"/>
          <w:b w:val="0"/>
          <w:bCs w:val="0"/>
          <w:color w:val="000000" w:themeColor="text1"/>
          <w:sz w:val="32"/>
          <w:szCs w:val="24"/>
          <w:u w:val="none"/>
          <w:lang w:bidi="bn-BD"/>
        </w:rPr>
      </w:pPr>
      <w:hyperlink r:id="rId79" w:history="1">
        <w:r w:rsidR="00AB547A">
          <w:rPr>
            <w:rStyle w:val="Hyperlink"/>
          </w:rPr>
          <w:t>https://capitalizemytitle.com/camel-case/</w:t>
        </w:r>
      </w:hyperlink>
    </w:p>
    <w:p w14:paraId="26C7405C" w14:textId="5064285B" w:rsidR="008617BF" w:rsidRPr="00497002" w:rsidRDefault="00F26275" w:rsidP="000140DC">
      <w:pPr>
        <w:pStyle w:val="Signature"/>
        <w:numPr>
          <w:ilvl w:val="0"/>
          <w:numId w:val="1"/>
        </w:numPr>
        <w:rPr>
          <w:rFonts w:cs="Vrinda"/>
          <w:b w:val="0"/>
          <w:bCs w:val="0"/>
          <w:color w:val="000000" w:themeColor="text1"/>
          <w:sz w:val="32"/>
          <w:szCs w:val="24"/>
          <w:lang w:bidi="bn-BD"/>
        </w:rPr>
      </w:pPr>
      <w:hyperlink r:id="rId80" w:history="1">
        <w:r w:rsidR="008617BF" w:rsidRPr="008617BF">
          <w:rPr>
            <w:b w:val="0"/>
            <w:bCs w:val="0"/>
            <w:color w:val="0000FF"/>
            <w:u w:val="single"/>
          </w:rPr>
          <w:t>https://fresh2refresh.com/c-programming/c-creating-library-functions/</w:t>
        </w:r>
      </w:hyperlink>
    </w:p>
    <w:p w14:paraId="2D6D063F" w14:textId="77777777" w:rsidR="00497002" w:rsidRPr="000140DC" w:rsidRDefault="00497002" w:rsidP="000140DC">
      <w:pPr>
        <w:pStyle w:val="Signature"/>
        <w:numPr>
          <w:ilvl w:val="0"/>
          <w:numId w:val="1"/>
        </w:numPr>
        <w:rPr>
          <w:rFonts w:cs="Vrinda"/>
          <w:b w:val="0"/>
          <w:bCs w:val="0"/>
          <w:color w:val="000000" w:themeColor="text1"/>
          <w:sz w:val="32"/>
          <w:szCs w:val="24"/>
          <w:lang w:bidi="bn-BD"/>
        </w:rPr>
      </w:pPr>
    </w:p>
    <w:p w14:paraId="15052AA2" w14:textId="77777777" w:rsidR="00DB5AB0" w:rsidRDefault="00DB5AB0" w:rsidP="00A6783B">
      <w:pPr>
        <w:pStyle w:val="Signature"/>
        <w:rPr>
          <w:color w:val="000000" w:themeColor="text1"/>
        </w:rPr>
      </w:pPr>
    </w:p>
    <w:p w14:paraId="024138F6" w14:textId="77777777" w:rsidR="00DB5AB0" w:rsidRDefault="00DB5AB0" w:rsidP="00A6783B">
      <w:pPr>
        <w:pStyle w:val="Signature"/>
        <w:rPr>
          <w:color w:val="000000" w:themeColor="text1"/>
        </w:rPr>
      </w:pPr>
    </w:p>
    <w:p w14:paraId="1B32DA02" w14:textId="77777777" w:rsidR="00DB5AB0" w:rsidRDefault="00DB5AB0" w:rsidP="00A6783B">
      <w:pPr>
        <w:pStyle w:val="Signature"/>
        <w:rPr>
          <w:color w:val="000000" w:themeColor="text1"/>
        </w:rPr>
      </w:pPr>
    </w:p>
    <w:p w14:paraId="08E251C1" w14:textId="77777777" w:rsidR="00DB5AB0" w:rsidRDefault="00DB5AB0" w:rsidP="00A6783B">
      <w:pPr>
        <w:pStyle w:val="Signature"/>
        <w:rPr>
          <w:color w:val="000000" w:themeColor="text1"/>
        </w:rPr>
      </w:pPr>
    </w:p>
    <w:p w14:paraId="6D67071E" w14:textId="77777777" w:rsidR="00DB5AB0" w:rsidRDefault="00DB5AB0" w:rsidP="00A6783B">
      <w:pPr>
        <w:pStyle w:val="Signature"/>
        <w:rPr>
          <w:color w:val="000000" w:themeColor="text1"/>
        </w:rPr>
      </w:pPr>
    </w:p>
    <w:p w14:paraId="2488F7F8" w14:textId="77777777" w:rsidR="00DB5AB0" w:rsidRPr="0041428F" w:rsidRDefault="00DB5AB0" w:rsidP="00A6783B">
      <w:pPr>
        <w:pStyle w:val="Signature"/>
        <w:rPr>
          <w:color w:val="000000" w:themeColor="text1"/>
        </w:rPr>
      </w:pPr>
    </w:p>
    <w:sectPr w:rsidR="00DB5AB0" w:rsidRPr="0041428F" w:rsidSect="00A66B18">
      <w:headerReference w:type="default" r:id="rId8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92D62" w14:textId="77777777" w:rsidR="00F26275" w:rsidRDefault="00F26275" w:rsidP="00A66B18">
      <w:pPr>
        <w:spacing w:before="0" w:after="0"/>
      </w:pPr>
      <w:r>
        <w:separator/>
      </w:r>
    </w:p>
  </w:endnote>
  <w:endnote w:type="continuationSeparator" w:id="0">
    <w:p w14:paraId="523B3707" w14:textId="77777777" w:rsidR="00F26275" w:rsidRDefault="00F26275"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honar Bangla">
    <w:panose1 w:val="02020603050405020304"/>
    <w:charset w:val="00"/>
    <w:family w:val="roman"/>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9F970" w14:textId="77777777" w:rsidR="00F26275" w:rsidRDefault="00F26275" w:rsidP="00A66B18">
      <w:pPr>
        <w:spacing w:before="0" w:after="0"/>
      </w:pPr>
      <w:r>
        <w:separator/>
      </w:r>
    </w:p>
  </w:footnote>
  <w:footnote w:type="continuationSeparator" w:id="0">
    <w:p w14:paraId="3983520C" w14:textId="77777777" w:rsidR="00F26275" w:rsidRDefault="00F26275"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D4810" w14:textId="77777777" w:rsidR="00F26275" w:rsidRDefault="00F26275">
    <w:pPr>
      <w:pStyle w:val="Header"/>
    </w:pPr>
    <w:r w:rsidRPr="0041428F">
      <w:rPr>
        <w:noProof/>
        <w:lang w:eastAsia="en-US"/>
      </w:rPr>
      <mc:AlternateContent>
        <mc:Choice Requires="wpg">
          <w:drawing>
            <wp:anchor distT="0" distB="0" distL="114300" distR="114300" simplePos="0" relativeHeight="251659264" behindDoc="1" locked="0" layoutInCell="1" allowOverlap="1" wp14:anchorId="0DD6001D" wp14:editId="65CF051E">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9FDFA9"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b2b2b2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" path="m7144,1699736v,,1403032,618173,2927032,-215265c4459129,651986,5998369,893921,5998369,893921r,-886777l7144,7144r,1692592xe" fillcolor="#dd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ddd [3204]" stroked="f">
                <v:fill color2="#eaeaea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b2b2b2 [3205]" stroked="f">
                <v:fill color2="#858585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5B8"/>
    <w:multiLevelType w:val="multilevel"/>
    <w:tmpl w:val="797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70B3E"/>
    <w:multiLevelType w:val="multilevel"/>
    <w:tmpl w:val="F854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E6D14"/>
    <w:multiLevelType w:val="multilevel"/>
    <w:tmpl w:val="D470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6839E2"/>
    <w:multiLevelType w:val="multilevel"/>
    <w:tmpl w:val="B950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8A7097"/>
    <w:multiLevelType w:val="multilevel"/>
    <w:tmpl w:val="DA84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F2015"/>
    <w:multiLevelType w:val="multilevel"/>
    <w:tmpl w:val="F218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01738"/>
    <w:multiLevelType w:val="multilevel"/>
    <w:tmpl w:val="D764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6D271D"/>
    <w:multiLevelType w:val="multilevel"/>
    <w:tmpl w:val="DA84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B2B6B"/>
    <w:multiLevelType w:val="multilevel"/>
    <w:tmpl w:val="DCD0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BC668B"/>
    <w:multiLevelType w:val="multilevel"/>
    <w:tmpl w:val="5378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C559AF"/>
    <w:multiLevelType w:val="multilevel"/>
    <w:tmpl w:val="CBF0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6863D3"/>
    <w:multiLevelType w:val="multilevel"/>
    <w:tmpl w:val="A942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5504CE"/>
    <w:multiLevelType w:val="multilevel"/>
    <w:tmpl w:val="040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156206"/>
    <w:multiLevelType w:val="hybridMultilevel"/>
    <w:tmpl w:val="7D024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2C5EBA"/>
    <w:multiLevelType w:val="multilevel"/>
    <w:tmpl w:val="9340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6C0253"/>
    <w:multiLevelType w:val="multilevel"/>
    <w:tmpl w:val="C60E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F013F8"/>
    <w:multiLevelType w:val="multilevel"/>
    <w:tmpl w:val="DA84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947966"/>
    <w:multiLevelType w:val="multilevel"/>
    <w:tmpl w:val="2A3C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A65BED"/>
    <w:multiLevelType w:val="multilevel"/>
    <w:tmpl w:val="962A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7B1F83"/>
    <w:multiLevelType w:val="multilevel"/>
    <w:tmpl w:val="15FE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3F7AFD"/>
    <w:multiLevelType w:val="multilevel"/>
    <w:tmpl w:val="26C2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D725AB"/>
    <w:multiLevelType w:val="multilevel"/>
    <w:tmpl w:val="A0D2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5748D6"/>
    <w:multiLevelType w:val="hybridMultilevel"/>
    <w:tmpl w:val="08146C74"/>
    <w:lvl w:ilvl="0" w:tplc="F26E269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28044C"/>
    <w:multiLevelType w:val="hybridMultilevel"/>
    <w:tmpl w:val="2C169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BA4094"/>
    <w:multiLevelType w:val="multilevel"/>
    <w:tmpl w:val="66D6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964DFC"/>
    <w:multiLevelType w:val="multilevel"/>
    <w:tmpl w:val="E912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5E63AD"/>
    <w:multiLevelType w:val="multilevel"/>
    <w:tmpl w:val="3A32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C43CC4"/>
    <w:multiLevelType w:val="multilevel"/>
    <w:tmpl w:val="DA84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543375"/>
    <w:multiLevelType w:val="multilevel"/>
    <w:tmpl w:val="9436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4"/>
  </w:num>
  <w:num w:numId="3">
    <w:abstractNumId w:val="5"/>
  </w:num>
  <w:num w:numId="4">
    <w:abstractNumId w:val="6"/>
  </w:num>
  <w:num w:numId="5">
    <w:abstractNumId w:val="8"/>
  </w:num>
  <w:num w:numId="6">
    <w:abstractNumId w:val="0"/>
  </w:num>
  <w:num w:numId="7">
    <w:abstractNumId w:val="25"/>
  </w:num>
  <w:num w:numId="8">
    <w:abstractNumId w:val="28"/>
  </w:num>
  <w:num w:numId="9">
    <w:abstractNumId w:val="27"/>
  </w:num>
  <w:num w:numId="10">
    <w:abstractNumId w:val="16"/>
  </w:num>
  <w:num w:numId="11">
    <w:abstractNumId w:val="1"/>
  </w:num>
  <w:num w:numId="12">
    <w:abstractNumId w:val="26"/>
  </w:num>
  <w:num w:numId="13">
    <w:abstractNumId w:val="21"/>
  </w:num>
  <w:num w:numId="14">
    <w:abstractNumId w:val="7"/>
  </w:num>
  <w:num w:numId="15">
    <w:abstractNumId w:val="18"/>
  </w:num>
  <w:num w:numId="16">
    <w:abstractNumId w:val="4"/>
  </w:num>
  <w:num w:numId="17">
    <w:abstractNumId w:val="9"/>
  </w:num>
  <w:num w:numId="18">
    <w:abstractNumId w:val="15"/>
  </w:num>
  <w:num w:numId="19">
    <w:abstractNumId w:val="2"/>
  </w:num>
  <w:num w:numId="20">
    <w:abstractNumId w:val="17"/>
  </w:num>
  <w:num w:numId="21">
    <w:abstractNumId w:val="20"/>
  </w:num>
  <w:num w:numId="22">
    <w:abstractNumId w:val="3"/>
  </w:num>
  <w:num w:numId="23">
    <w:abstractNumId w:val="19"/>
  </w:num>
  <w:num w:numId="24">
    <w:abstractNumId w:val="11"/>
  </w:num>
  <w:num w:numId="25">
    <w:abstractNumId w:val="12"/>
  </w:num>
  <w:num w:numId="26">
    <w:abstractNumId w:val="23"/>
  </w:num>
  <w:num w:numId="27">
    <w:abstractNumId w:val="13"/>
  </w:num>
  <w:num w:numId="28">
    <w:abstractNumId w:val="1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AB0"/>
    <w:rsid w:val="000140DC"/>
    <w:rsid w:val="00083BAA"/>
    <w:rsid w:val="00097F58"/>
    <w:rsid w:val="000A4288"/>
    <w:rsid w:val="000C18CC"/>
    <w:rsid w:val="0010680C"/>
    <w:rsid w:val="001766D6"/>
    <w:rsid w:val="00183101"/>
    <w:rsid w:val="001A59E5"/>
    <w:rsid w:val="001D02E9"/>
    <w:rsid w:val="001D6F75"/>
    <w:rsid w:val="001E2320"/>
    <w:rsid w:val="00214E28"/>
    <w:rsid w:val="00215564"/>
    <w:rsid w:val="00254503"/>
    <w:rsid w:val="00313F75"/>
    <w:rsid w:val="00352B81"/>
    <w:rsid w:val="003A0150"/>
    <w:rsid w:val="003E24DF"/>
    <w:rsid w:val="004072FA"/>
    <w:rsid w:val="0041428F"/>
    <w:rsid w:val="00497002"/>
    <w:rsid w:val="004A2B0D"/>
    <w:rsid w:val="005C2210"/>
    <w:rsid w:val="00615018"/>
    <w:rsid w:val="0062123A"/>
    <w:rsid w:val="00646E75"/>
    <w:rsid w:val="006B47B1"/>
    <w:rsid w:val="006F6F10"/>
    <w:rsid w:val="00724B09"/>
    <w:rsid w:val="00734B52"/>
    <w:rsid w:val="00740ADF"/>
    <w:rsid w:val="007773F9"/>
    <w:rsid w:val="00783E79"/>
    <w:rsid w:val="007B5AE8"/>
    <w:rsid w:val="007F5192"/>
    <w:rsid w:val="008617BF"/>
    <w:rsid w:val="009E37C5"/>
    <w:rsid w:val="00A66B18"/>
    <w:rsid w:val="00A6783B"/>
    <w:rsid w:val="00A96CF8"/>
    <w:rsid w:val="00AB547A"/>
    <w:rsid w:val="00AC4E1E"/>
    <w:rsid w:val="00AE1388"/>
    <w:rsid w:val="00AF3982"/>
    <w:rsid w:val="00B30E18"/>
    <w:rsid w:val="00B50294"/>
    <w:rsid w:val="00B57D6E"/>
    <w:rsid w:val="00C01367"/>
    <w:rsid w:val="00C372DF"/>
    <w:rsid w:val="00C701F7"/>
    <w:rsid w:val="00C70786"/>
    <w:rsid w:val="00D66593"/>
    <w:rsid w:val="00D84898"/>
    <w:rsid w:val="00DB5AB0"/>
    <w:rsid w:val="00DE6DA2"/>
    <w:rsid w:val="00DF2D30"/>
    <w:rsid w:val="00DF51B4"/>
    <w:rsid w:val="00E55D74"/>
    <w:rsid w:val="00E609B9"/>
    <w:rsid w:val="00E6540C"/>
    <w:rsid w:val="00E81E2A"/>
    <w:rsid w:val="00EE0952"/>
    <w:rsid w:val="00F26275"/>
    <w:rsid w:val="00F94A3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19EFF0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9"/>
    <w:unhideWhenUsed/>
    <w:qFormat/>
    <w:rsid w:val="003E24DF"/>
    <w:pPr>
      <w:spacing w:before="0"/>
      <w:contextualSpacing/>
      <w:outlineLvl w:val="0"/>
    </w:pPr>
    <w:rPr>
      <w:rFonts w:asciiTheme="majorHAnsi" w:eastAsiaTheme="majorEastAsia" w:hAnsiTheme="majorHAnsi" w:cstheme="majorBidi"/>
      <w:caps/>
      <w:color w:val="A5A5A5"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semiHidden/>
    <w:qFormat/>
    <w:rsid w:val="00313F75"/>
    <w:pPr>
      <w:keepNext/>
      <w:keepLines/>
      <w:spacing w:after="0"/>
      <w:outlineLvl w:val="2"/>
    </w:pPr>
    <w:rPr>
      <w:rFonts w:asciiTheme="majorHAnsi" w:eastAsiaTheme="majorEastAsia" w:hAnsiTheme="majorHAnsi" w:cstheme="majorBidi"/>
      <w:color w:val="6E6E6E" w:themeColor="accent1" w:themeShade="7F"/>
      <w:szCs w:val="24"/>
    </w:rPr>
  </w:style>
  <w:style w:type="paragraph" w:styleId="Heading4">
    <w:name w:val="heading 4"/>
    <w:basedOn w:val="Normal"/>
    <w:link w:val="Heading4Char"/>
    <w:uiPriority w:val="9"/>
    <w:qFormat/>
    <w:rsid w:val="00740ADF"/>
    <w:pPr>
      <w:spacing w:before="100" w:beforeAutospacing="1" w:after="100" w:afterAutospacing="1"/>
      <w:ind w:left="0" w:right="0"/>
      <w:outlineLvl w:val="3"/>
    </w:pPr>
    <w:rPr>
      <w:rFonts w:ascii="Times New Roman" w:eastAsia="Times New Roman" w:hAnsi="Times New Roman" w:cs="Times New Roman"/>
      <w:b/>
      <w:bCs/>
      <w:color w:val="auto"/>
      <w:kern w:val="0"/>
      <w:szCs w:val="24"/>
      <w:lang w:eastAsia="en-US"/>
    </w:rPr>
  </w:style>
  <w:style w:type="paragraph" w:styleId="Heading5">
    <w:name w:val="heading 5"/>
    <w:basedOn w:val="Normal"/>
    <w:link w:val="Heading5Char"/>
    <w:uiPriority w:val="9"/>
    <w:qFormat/>
    <w:rsid w:val="00740ADF"/>
    <w:pPr>
      <w:spacing w:before="100" w:beforeAutospacing="1" w:after="100" w:afterAutospacing="1"/>
      <w:ind w:left="0" w:right="0"/>
      <w:outlineLvl w:val="4"/>
    </w:pPr>
    <w:rPr>
      <w:rFonts w:ascii="Times New Roman" w:eastAsia="Times New Roman" w:hAnsi="Times New Roman" w:cs="Times New Roman"/>
      <w:b/>
      <w:bCs/>
      <w:color w:val="auto"/>
      <w:kern w:val="0"/>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4DF"/>
    <w:rPr>
      <w:rFonts w:asciiTheme="majorHAnsi" w:eastAsiaTheme="majorEastAsia" w:hAnsiTheme="majorHAnsi" w:cstheme="majorBidi"/>
      <w:caps/>
      <w:color w:val="A5A5A5"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DDDDDD" w:themeColor="accent1"/>
    </w:rPr>
  </w:style>
  <w:style w:type="character" w:customStyle="1" w:styleId="SignatureChar">
    <w:name w:val="Signature Char"/>
    <w:basedOn w:val="DefaultParagraphFont"/>
    <w:link w:val="Signature"/>
    <w:uiPriority w:val="7"/>
    <w:rsid w:val="00A6783B"/>
    <w:rPr>
      <w:rFonts w:eastAsiaTheme="minorHAnsi"/>
      <w:b/>
      <w:bCs/>
      <w:color w:val="DDDDD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A5A5A5"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character" w:styleId="Hyperlink">
    <w:name w:val="Hyperlink"/>
    <w:basedOn w:val="DefaultParagraphFont"/>
    <w:uiPriority w:val="99"/>
    <w:semiHidden/>
    <w:unhideWhenUsed/>
    <w:rsid w:val="00740ADF"/>
    <w:rPr>
      <w:color w:val="0000FF"/>
      <w:u w:val="single"/>
    </w:rPr>
  </w:style>
  <w:style w:type="character" w:customStyle="1" w:styleId="Heading4Char">
    <w:name w:val="Heading 4 Char"/>
    <w:basedOn w:val="DefaultParagraphFont"/>
    <w:link w:val="Heading4"/>
    <w:uiPriority w:val="9"/>
    <w:rsid w:val="00740ADF"/>
    <w:rPr>
      <w:rFonts w:ascii="Times New Roman" w:eastAsia="Times New Roman" w:hAnsi="Times New Roman" w:cs="Times New Roman"/>
      <w:b/>
      <w:bCs/>
      <w:lang w:eastAsia="en-US"/>
    </w:rPr>
  </w:style>
  <w:style w:type="character" w:customStyle="1" w:styleId="Heading5Char">
    <w:name w:val="Heading 5 Char"/>
    <w:basedOn w:val="DefaultParagraphFont"/>
    <w:link w:val="Heading5"/>
    <w:uiPriority w:val="9"/>
    <w:rsid w:val="00740ADF"/>
    <w:rPr>
      <w:rFonts w:ascii="Times New Roman" w:eastAsia="Times New Roman" w:hAnsi="Times New Roman" w:cs="Times New Roman"/>
      <w:b/>
      <w:bCs/>
      <w:sz w:val="20"/>
      <w:szCs w:val="20"/>
      <w:lang w:eastAsia="en-US"/>
    </w:rPr>
  </w:style>
  <w:style w:type="paragraph" w:styleId="HTMLPreformatted">
    <w:name w:val="HTML Preformatted"/>
    <w:basedOn w:val="Normal"/>
    <w:link w:val="HTMLPreformattedChar"/>
    <w:uiPriority w:val="99"/>
    <w:semiHidden/>
    <w:unhideWhenUsed/>
    <w:rsid w:val="0074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eastAsia="en-US"/>
    </w:rPr>
  </w:style>
  <w:style w:type="character" w:customStyle="1" w:styleId="HTMLPreformattedChar">
    <w:name w:val="HTML Preformatted Char"/>
    <w:basedOn w:val="DefaultParagraphFont"/>
    <w:link w:val="HTMLPreformatted"/>
    <w:uiPriority w:val="99"/>
    <w:semiHidden/>
    <w:rsid w:val="00740ADF"/>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740AD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740ADF"/>
    <w:rPr>
      <w:rFonts w:ascii="Courier New" w:eastAsia="Times New Roman" w:hAnsi="Courier New" w:cs="Courier New"/>
    </w:rPr>
  </w:style>
  <w:style w:type="character" w:styleId="Emphasis">
    <w:name w:val="Emphasis"/>
    <w:basedOn w:val="DefaultParagraphFont"/>
    <w:uiPriority w:val="20"/>
    <w:qFormat/>
    <w:rsid w:val="00740ADF"/>
    <w:rPr>
      <w:i/>
      <w:iCs/>
    </w:rPr>
  </w:style>
  <w:style w:type="character" w:customStyle="1" w:styleId="Heading3Char">
    <w:name w:val="Heading 3 Char"/>
    <w:basedOn w:val="DefaultParagraphFont"/>
    <w:link w:val="Heading3"/>
    <w:uiPriority w:val="9"/>
    <w:semiHidden/>
    <w:rsid w:val="00313F75"/>
    <w:rPr>
      <w:rFonts w:asciiTheme="majorHAnsi" w:eastAsiaTheme="majorEastAsia" w:hAnsiTheme="majorHAnsi" w:cstheme="majorBidi"/>
      <w:color w:val="6E6E6E" w:themeColor="accent1" w:themeShade="7F"/>
      <w:kern w:val="20"/>
    </w:rPr>
  </w:style>
  <w:style w:type="character" w:styleId="HTMLVariable">
    <w:name w:val="HTML Variable"/>
    <w:basedOn w:val="DefaultParagraphFont"/>
    <w:uiPriority w:val="99"/>
    <w:semiHidden/>
    <w:unhideWhenUsed/>
    <w:rsid w:val="00AB547A"/>
    <w:rPr>
      <w:i/>
      <w:iCs/>
    </w:rPr>
  </w:style>
  <w:style w:type="paragraph" w:styleId="ListParagraph">
    <w:name w:val="List Paragraph"/>
    <w:basedOn w:val="Normal"/>
    <w:uiPriority w:val="34"/>
    <w:semiHidden/>
    <w:rsid w:val="001D6F75"/>
    <w:pPr>
      <w:contextualSpacing/>
    </w:pPr>
  </w:style>
  <w:style w:type="character" w:customStyle="1" w:styleId="crayon-p">
    <w:name w:val="crayon-p"/>
    <w:basedOn w:val="DefaultParagraphFont"/>
    <w:rsid w:val="008617BF"/>
  </w:style>
  <w:style w:type="character" w:customStyle="1" w:styleId="crayon-c">
    <w:name w:val="crayon-c"/>
    <w:basedOn w:val="DefaultParagraphFont"/>
    <w:rsid w:val="008617BF"/>
  </w:style>
  <w:style w:type="character" w:customStyle="1" w:styleId="crayon-t">
    <w:name w:val="crayon-t"/>
    <w:basedOn w:val="DefaultParagraphFont"/>
    <w:rsid w:val="008617BF"/>
  </w:style>
  <w:style w:type="character" w:customStyle="1" w:styleId="crayon-h">
    <w:name w:val="crayon-h"/>
    <w:basedOn w:val="DefaultParagraphFont"/>
    <w:rsid w:val="008617BF"/>
  </w:style>
  <w:style w:type="character" w:customStyle="1" w:styleId="crayon-e">
    <w:name w:val="crayon-e"/>
    <w:basedOn w:val="DefaultParagraphFont"/>
    <w:rsid w:val="008617BF"/>
  </w:style>
  <w:style w:type="character" w:customStyle="1" w:styleId="crayon-sy">
    <w:name w:val="crayon-sy"/>
    <w:basedOn w:val="DefaultParagraphFont"/>
    <w:rsid w:val="008617BF"/>
  </w:style>
  <w:style w:type="character" w:customStyle="1" w:styleId="crayon-v">
    <w:name w:val="crayon-v"/>
    <w:basedOn w:val="DefaultParagraphFont"/>
    <w:rsid w:val="008617BF"/>
  </w:style>
  <w:style w:type="character" w:customStyle="1" w:styleId="crayon-o">
    <w:name w:val="crayon-o"/>
    <w:basedOn w:val="DefaultParagraphFont"/>
    <w:rsid w:val="008617BF"/>
  </w:style>
  <w:style w:type="character" w:customStyle="1" w:styleId="crayon-cn">
    <w:name w:val="crayon-cn"/>
    <w:basedOn w:val="DefaultParagraphFont"/>
    <w:rsid w:val="008617BF"/>
  </w:style>
  <w:style w:type="character" w:customStyle="1" w:styleId="crayon-r">
    <w:name w:val="crayon-r"/>
    <w:basedOn w:val="DefaultParagraphFont"/>
    <w:rsid w:val="008617BF"/>
  </w:style>
  <w:style w:type="character" w:customStyle="1" w:styleId="crayon-s">
    <w:name w:val="crayon-s"/>
    <w:basedOn w:val="DefaultParagraphFont"/>
    <w:rsid w:val="0086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89778">
      <w:bodyDiv w:val="1"/>
      <w:marLeft w:val="0"/>
      <w:marRight w:val="0"/>
      <w:marTop w:val="0"/>
      <w:marBottom w:val="0"/>
      <w:divBdr>
        <w:top w:val="none" w:sz="0" w:space="0" w:color="auto"/>
        <w:left w:val="none" w:sz="0" w:space="0" w:color="auto"/>
        <w:bottom w:val="none" w:sz="0" w:space="0" w:color="auto"/>
        <w:right w:val="none" w:sz="0" w:space="0" w:color="auto"/>
      </w:divBdr>
      <w:divsChild>
        <w:div w:id="301231598">
          <w:marLeft w:val="0"/>
          <w:marRight w:val="0"/>
          <w:marTop w:val="0"/>
          <w:marBottom w:val="0"/>
          <w:divBdr>
            <w:top w:val="none" w:sz="0" w:space="0" w:color="auto"/>
            <w:left w:val="none" w:sz="0" w:space="0" w:color="auto"/>
            <w:bottom w:val="none" w:sz="0" w:space="0" w:color="auto"/>
            <w:right w:val="none" w:sz="0" w:space="0" w:color="auto"/>
          </w:divBdr>
          <w:divsChild>
            <w:div w:id="605622231">
              <w:marLeft w:val="0"/>
              <w:marRight w:val="0"/>
              <w:marTop w:val="0"/>
              <w:marBottom w:val="0"/>
              <w:divBdr>
                <w:top w:val="none" w:sz="0" w:space="0" w:color="auto"/>
                <w:left w:val="none" w:sz="0" w:space="0" w:color="auto"/>
                <w:bottom w:val="none" w:sz="0" w:space="0" w:color="auto"/>
                <w:right w:val="none" w:sz="0" w:space="0" w:color="auto"/>
              </w:divBdr>
            </w:div>
            <w:div w:id="1081875308">
              <w:marLeft w:val="0"/>
              <w:marRight w:val="0"/>
              <w:marTop w:val="0"/>
              <w:marBottom w:val="0"/>
              <w:divBdr>
                <w:top w:val="none" w:sz="0" w:space="0" w:color="auto"/>
                <w:left w:val="none" w:sz="0" w:space="0" w:color="auto"/>
                <w:bottom w:val="none" w:sz="0" w:space="0" w:color="auto"/>
                <w:right w:val="none" w:sz="0" w:space="0" w:color="auto"/>
              </w:divBdr>
            </w:div>
          </w:divsChild>
        </w:div>
        <w:div w:id="1242253761">
          <w:marLeft w:val="0"/>
          <w:marRight w:val="0"/>
          <w:marTop w:val="0"/>
          <w:marBottom w:val="0"/>
          <w:divBdr>
            <w:top w:val="none" w:sz="0" w:space="0" w:color="auto"/>
            <w:left w:val="none" w:sz="0" w:space="0" w:color="auto"/>
            <w:bottom w:val="none" w:sz="0" w:space="0" w:color="auto"/>
            <w:right w:val="none" w:sz="0" w:space="0" w:color="auto"/>
          </w:divBdr>
          <w:divsChild>
            <w:div w:id="1650286941">
              <w:marLeft w:val="0"/>
              <w:marRight w:val="0"/>
              <w:marTop w:val="0"/>
              <w:marBottom w:val="0"/>
              <w:divBdr>
                <w:top w:val="none" w:sz="0" w:space="0" w:color="auto"/>
                <w:left w:val="none" w:sz="0" w:space="0" w:color="auto"/>
                <w:bottom w:val="none" w:sz="0" w:space="0" w:color="auto"/>
                <w:right w:val="none" w:sz="0" w:space="0" w:color="auto"/>
              </w:divBdr>
            </w:div>
            <w:div w:id="15646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70781">
      <w:bodyDiv w:val="1"/>
      <w:marLeft w:val="0"/>
      <w:marRight w:val="0"/>
      <w:marTop w:val="0"/>
      <w:marBottom w:val="0"/>
      <w:divBdr>
        <w:top w:val="none" w:sz="0" w:space="0" w:color="auto"/>
        <w:left w:val="none" w:sz="0" w:space="0" w:color="auto"/>
        <w:bottom w:val="none" w:sz="0" w:space="0" w:color="auto"/>
        <w:right w:val="none" w:sz="0" w:space="0" w:color="auto"/>
      </w:divBdr>
      <w:divsChild>
        <w:div w:id="234442269">
          <w:marLeft w:val="0"/>
          <w:marRight w:val="0"/>
          <w:marTop w:val="0"/>
          <w:marBottom w:val="0"/>
          <w:divBdr>
            <w:top w:val="none" w:sz="0" w:space="0" w:color="auto"/>
            <w:left w:val="none" w:sz="0" w:space="0" w:color="auto"/>
            <w:bottom w:val="none" w:sz="0" w:space="0" w:color="auto"/>
            <w:right w:val="none" w:sz="0" w:space="0" w:color="auto"/>
          </w:divBdr>
          <w:divsChild>
            <w:div w:id="895556353">
              <w:marLeft w:val="0"/>
              <w:marRight w:val="0"/>
              <w:marTop w:val="0"/>
              <w:marBottom w:val="0"/>
              <w:divBdr>
                <w:top w:val="none" w:sz="0" w:space="0" w:color="auto"/>
                <w:left w:val="none" w:sz="0" w:space="0" w:color="auto"/>
                <w:bottom w:val="none" w:sz="0" w:space="0" w:color="auto"/>
                <w:right w:val="none" w:sz="0" w:space="0" w:color="auto"/>
              </w:divBdr>
            </w:div>
            <w:div w:id="4020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2912">
      <w:bodyDiv w:val="1"/>
      <w:marLeft w:val="0"/>
      <w:marRight w:val="0"/>
      <w:marTop w:val="0"/>
      <w:marBottom w:val="0"/>
      <w:divBdr>
        <w:top w:val="none" w:sz="0" w:space="0" w:color="auto"/>
        <w:left w:val="none" w:sz="0" w:space="0" w:color="auto"/>
        <w:bottom w:val="none" w:sz="0" w:space="0" w:color="auto"/>
        <w:right w:val="none" w:sz="0" w:space="0" w:color="auto"/>
      </w:divBdr>
    </w:div>
    <w:div w:id="278266269">
      <w:bodyDiv w:val="1"/>
      <w:marLeft w:val="0"/>
      <w:marRight w:val="0"/>
      <w:marTop w:val="0"/>
      <w:marBottom w:val="0"/>
      <w:divBdr>
        <w:top w:val="none" w:sz="0" w:space="0" w:color="auto"/>
        <w:left w:val="none" w:sz="0" w:space="0" w:color="auto"/>
        <w:bottom w:val="none" w:sz="0" w:space="0" w:color="auto"/>
        <w:right w:val="none" w:sz="0" w:space="0" w:color="auto"/>
      </w:divBdr>
    </w:div>
    <w:div w:id="361051452">
      <w:bodyDiv w:val="1"/>
      <w:marLeft w:val="0"/>
      <w:marRight w:val="0"/>
      <w:marTop w:val="0"/>
      <w:marBottom w:val="0"/>
      <w:divBdr>
        <w:top w:val="none" w:sz="0" w:space="0" w:color="auto"/>
        <w:left w:val="none" w:sz="0" w:space="0" w:color="auto"/>
        <w:bottom w:val="none" w:sz="0" w:space="0" w:color="auto"/>
        <w:right w:val="none" w:sz="0" w:space="0" w:color="auto"/>
      </w:divBdr>
    </w:div>
    <w:div w:id="399522658">
      <w:bodyDiv w:val="1"/>
      <w:marLeft w:val="0"/>
      <w:marRight w:val="0"/>
      <w:marTop w:val="0"/>
      <w:marBottom w:val="0"/>
      <w:divBdr>
        <w:top w:val="none" w:sz="0" w:space="0" w:color="auto"/>
        <w:left w:val="none" w:sz="0" w:space="0" w:color="auto"/>
        <w:bottom w:val="none" w:sz="0" w:space="0" w:color="auto"/>
        <w:right w:val="none" w:sz="0" w:space="0" w:color="auto"/>
      </w:divBdr>
    </w:div>
    <w:div w:id="406418430">
      <w:bodyDiv w:val="1"/>
      <w:marLeft w:val="0"/>
      <w:marRight w:val="0"/>
      <w:marTop w:val="0"/>
      <w:marBottom w:val="0"/>
      <w:divBdr>
        <w:top w:val="none" w:sz="0" w:space="0" w:color="auto"/>
        <w:left w:val="none" w:sz="0" w:space="0" w:color="auto"/>
        <w:bottom w:val="none" w:sz="0" w:space="0" w:color="auto"/>
        <w:right w:val="none" w:sz="0" w:space="0" w:color="auto"/>
      </w:divBdr>
      <w:divsChild>
        <w:div w:id="850685049">
          <w:marLeft w:val="0"/>
          <w:marRight w:val="0"/>
          <w:marTop w:val="0"/>
          <w:marBottom w:val="0"/>
          <w:divBdr>
            <w:top w:val="none" w:sz="0" w:space="0" w:color="auto"/>
            <w:left w:val="none" w:sz="0" w:space="0" w:color="auto"/>
            <w:bottom w:val="none" w:sz="0" w:space="0" w:color="auto"/>
            <w:right w:val="none" w:sz="0" w:space="0" w:color="auto"/>
          </w:divBdr>
          <w:divsChild>
            <w:div w:id="971247612">
              <w:marLeft w:val="-225"/>
              <w:marRight w:val="-225"/>
              <w:marTop w:val="0"/>
              <w:marBottom w:val="0"/>
              <w:divBdr>
                <w:top w:val="none" w:sz="0" w:space="0" w:color="auto"/>
                <w:left w:val="none" w:sz="0" w:space="0" w:color="auto"/>
                <w:bottom w:val="none" w:sz="0" w:space="0" w:color="auto"/>
                <w:right w:val="none" w:sz="0" w:space="0" w:color="auto"/>
              </w:divBdr>
              <w:divsChild>
                <w:div w:id="215092652">
                  <w:marLeft w:val="0"/>
                  <w:marRight w:val="0"/>
                  <w:marTop w:val="0"/>
                  <w:marBottom w:val="0"/>
                  <w:divBdr>
                    <w:top w:val="none" w:sz="0" w:space="0" w:color="auto"/>
                    <w:left w:val="none" w:sz="0" w:space="0" w:color="auto"/>
                    <w:bottom w:val="none" w:sz="0" w:space="0" w:color="auto"/>
                    <w:right w:val="none" w:sz="0" w:space="0" w:color="auto"/>
                  </w:divBdr>
                  <w:divsChild>
                    <w:div w:id="335349737">
                      <w:marLeft w:val="0"/>
                      <w:marRight w:val="0"/>
                      <w:marTop w:val="0"/>
                      <w:marBottom w:val="0"/>
                      <w:divBdr>
                        <w:top w:val="none" w:sz="0" w:space="0" w:color="auto"/>
                        <w:left w:val="none" w:sz="0" w:space="0" w:color="auto"/>
                        <w:bottom w:val="none" w:sz="0" w:space="0" w:color="auto"/>
                        <w:right w:val="none" w:sz="0" w:space="0" w:color="auto"/>
                      </w:divBdr>
                      <w:divsChild>
                        <w:div w:id="600722878">
                          <w:marLeft w:val="0"/>
                          <w:marRight w:val="0"/>
                          <w:marTop w:val="0"/>
                          <w:marBottom w:val="0"/>
                          <w:divBdr>
                            <w:top w:val="none" w:sz="0" w:space="0" w:color="auto"/>
                            <w:left w:val="none" w:sz="0" w:space="0" w:color="auto"/>
                            <w:bottom w:val="none" w:sz="0" w:space="0" w:color="auto"/>
                            <w:right w:val="none" w:sz="0" w:space="0" w:color="auto"/>
                          </w:divBdr>
                        </w:div>
                        <w:div w:id="1273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6105">
                  <w:marLeft w:val="0"/>
                  <w:marRight w:val="0"/>
                  <w:marTop w:val="0"/>
                  <w:marBottom w:val="0"/>
                  <w:divBdr>
                    <w:top w:val="none" w:sz="0" w:space="0" w:color="auto"/>
                    <w:left w:val="none" w:sz="0" w:space="0" w:color="auto"/>
                    <w:bottom w:val="none" w:sz="0" w:space="0" w:color="auto"/>
                    <w:right w:val="none" w:sz="0" w:space="0" w:color="auto"/>
                  </w:divBdr>
                  <w:divsChild>
                    <w:div w:id="471991958">
                      <w:marLeft w:val="0"/>
                      <w:marRight w:val="0"/>
                      <w:marTop w:val="0"/>
                      <w:marBottom w:val="0"/>
                      <w:divBdr>
                        <w:top w:val="none" w:sz="0" w:space="0" w:color="auto"/>
                        <w:left w:val="none" w:sz="0" w:space="0" w:color="auto"/>
                        <w:bottom w:val="none" w:sz="0" w:space="0" w:color="auto"/>
                        <w:right w:val="none" w:sz="0" w:space="0" w:color="auto"/>
                      </w:divBdr>
                      <w:divsChild>
                        <w:div w:id="162430342">
                          <w:marLeft w:val="0"/>
                          <w:marRight w:val="0"/>
                          <w:marTop w:val="0"/>
                          <w:marBottom w:val="0"/>
                          <w:divBdr>
                            <w:top w:val="none" w:sz="0" w:space="0" w:color="auto"/>
                            <w:left w:val="none" w:sz="0" w:space="0" w:color="auto"/>
                            <w:bottom w:val="none" w:sz="0" w:space="0" w:color="auto"/>
                            <w:right w:val="none" w:sz="0" w:space="0" w:color="auto"/>
                          </w:divBdr>
                        </w:div>
                        <w:div w:id="862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60584">
      <w:bodyDiv w:val="1"/>
      <w:marLeft w:val="0"/>
      <w:marRight w:val="0"/>
      <w:marTop w:val="0"/>
      <w:marBottom w:val="0"/>
      <w:divBdr>
        <w:top w:val="none" w:sz="0" w:space="0" w:color="auto"/>
        <w:left w:val="none" w:sz="0" w:space="0" w:color="auto"/>
        <w:bottom w:val="none" w:sz="0" w:space="0" w:color="auto"/>
        <w:right w:val="none" w:sz="0" w:space="0" w:color="auto"/>
      </w:divBdr>
    </w:div>
    <w:div w:id="449934135">
      <w:bodyDiv w:val="1"/>
      <w:marLeft w:val="0"/>
      <w:marRight w:val="0"/>
      <w:marTop w:val="0"/>
      <w:marBottom w:val="0"/>
      <w:divBdr>
        <w:top w:val="none" w:sz="0" w:space="0" w:color="auto"/>
        <w:left w:val="none" w:sz="0" w:space="0" w:color="auto"/>
        <w:bottom w:val="none" w:sz="0" w:space="0" w:color="auto"/>
        <w:right w:val="none" w:sz="0" w:space="0" w:color="auto"/>
      </w:divBdr>
    </w:div>
    <w:div w:id="531916533">
      <w:bodyDiv w:val="1"/>
      <w:marLeft w:val="0"/>
      <w:marRight w:val="0"/>
      <w:marTop w:val="0"/>
      <w:marBottom w:val="0"/>
      <w:divBdr>
        <w:top w:val="none" w:sz="0" w:space="0" w:color="auto"/>
        <w:left w:val="none" w:sz="0" w:space="0" w:color="auto"/>
        <w:bottom w:val="none" w:sz="0" w:space="0" w:color="auto"/>
        <w:right w:val="none" w:sz="0" w:space="0" w:color="auto"/>
      </w:divBdr>
    </w:div>
    <w:div w:id="565183110">
      <w:bodyDiv w:val="1"/>
      <w:marLeft w:val="0"/>
      <w:marRight w:val="0"/>
      <w:marTop w:val="0"/>
      <w:marBottom w:val="0"/>
      <w:divBdr>
        <w:top w:val="none" w:sz="0" w:space="0" w:color="auto"/>
        <w:left w:val="none" w:sz="0" w:space="0" w:color="auto"/>
        <w:bottom w:val="none" w:sz="0" w:space="0" w:color="auto"/>
        <w:right w:val="none" w:sz="0" w:space="0" w:color="auto"/>
      </w:divBdr>
    </w:div>
    <w:div w:id="654771211">
      <w:bodyDiv w:val="1"/>
      <w:marLeft w:val="0"/>
      <w:marRight w:val="0"/>
      <w:marTop w:val="0"/>
      <w:marBottom w:val="0"/>
      <w:divBdr>
        <w:top w:val="none" w:sz="0" w:space="0" w:color="auto"/>
        <w:left w:val="none" w:sz="0" w:space="0" w:color="auto"/>
        <w:bottom w:val="none" w:sz="0" w:space="0" w:color="auto"/>
        <w:right w:val="none" w:sz="0" w:space="0" w:color="auto"/>
      </w:divBdr>
    </w:div>
    <w:div w:id="751514470">
      <w:bodyDiv w:val="1"/>
      <w:marLeft w:val="0"/>
      <w:marRight w:val="0"/>
      <w:marTop w:val="0"/>
      <w:marBottom w:val="0"/>
      <w:divBdr>
        <w:top w:val="none" w:sz="0" w:space="0" w:color="auto"/>
        <w:left w:val="none" w:sz="0" w:space="0" w:color="auto"/>
        <w:bottom w:val="none" w:sz="0" w:space="0" w:color="auto"/>
        <w:right w:val="none" w:sz="0" w:space="0" w:color="auto"/>
      </w:divBdr>
      <w:divsChild>
        <w:div w:id="1602251494">
          <w:marLeft w:val="0"/>
          <w:marRight w:val="0"/>
          <w:marTop w:val="180"/>
          <w:marBottom w:val="180"/>
          <w:divBdr>
            <w:top w:val="none" w:sz="0" w:space="0" w:color="auto"/>
            <w:left w:val="none" w:sz="0" w:space="0" w:color="auto"/>
            <w:bottom w:val="none" w:sz="0" w:space="0" w:color="auto"/>
            <w:right w:val="none" w:sz="0" w:space="0" w:color="auto"/>
          </w:divBdr>
        </w:div>
      </w:divsChild>
    </w:div>
    <w:div w:id="784735033">
      <w:bodyDiv w:val="1"/>
      <w:marLeft w:val="0"/>
      <w:marRight w:val="0"/>
      <w:marTop w:val="0"/>
      <w:marBottom w:val="0"/>
      <w:divBdr>
        <w:top w:val="none" w:sz="0" w:space="0" w:color="auto"/>
        <w:left w:val="none" w:sz="0" w:space="0" w:color="auto"/>
        <w:bottom w:val="none" w:sz="0" w:space="0" w:color="auto"/>
        <w:right w:val="none" w:sz="0" w:space="0" w:color="auto"/>
      </w:divBdr>
    </w:div>
    <w:div w:id="849300575">
      <w:bodyDiv w:val="1"/>
      <w:marLeft w:val="0"/>
      <w:marRight w:val="0"/>
      <w:marTop w:val="0"/>
      <w:marBottom w:val="0"/>
      <w:divBdr>
        <w:top w:val="none" w:sz="0" w:space="0" w:color="auto"/>
        <w:left w:val="none" w:sz="0" w:space="0" w:color="auto"/>
        <w:bottom w:val="none" w:sz="0" w:space="0" w:color="auto"/>
        <w:right w:val="none" w:sz="0" w:space="0" w:color="auto"/>
      </w:divBdr>
    </w:div>
    <w:div w:id="897980390">
      <w:bodyDiv w:val="1"/>
      <w:marLeft w:val="0"/>
      <w:marRight w:val="0"/>
      <w:marTop w:val="0"/>
      <w:marBottom w:val="0"/>
      <w:divBdr>
        <w:top w:val="none" w:sz="0" w:space="0" w:color="auto"/>
        <w:left w:val="none" w:sz="0" w:space="0" w:color="auto"/>
        <w:bottom w:val="none" w:sz="0" w:space="0" w:color="auto"/>
        <w:right w:val="none" w:sz="0" w:space="0" w:color="auto"/>
      </w:divBdr>
    </w:div>
    <w:div w:id="953101600">
      <w:bodyDiv w:val="1"/>
      <w:marLeft w:val="0"/>
      <w:marRight w:val="0"/>
      <w:marTop w:val="0"/>
      <w:marBottom w:val="0"/>
      <w:divBdr>
        <w:top w:val="none" w:sz="0" w:space="0" w:color="auto"/>
        <w:left w:val="none" w:sz="0" w:space="0" w:color="auto"/>
        <w:bottom w:val="none" w:sz="0" w:space="0" w:color="auto"/>
        <w:right w:val="none" w:sz="0" w:space="0" w:color="auto"/>
      </w:divBdr>
      <w:divsChild>
        <w:div w:id="210390643">
          <w:marLeft w:val="0"/>
          <w:marRight w:val="0"/>
          <w:marTop w:val="0"/>
          <w:marBottom w:val="0"/>
          <w:divBdr>
            <w:top w:val="none" w:sz="0" w:space="0" w:color="auto"/>
            <w:left w:val="none" w:sz="0" w:space="0" w:color="auto"/>
            <w:bottom w:val="none" w:sz="0" w:space="0" w:color="auto"/>
            <w:right w:val="none" w:sz="0" w:space="0" w:color="auto"/>
          </w:divBdr>
        </w:div>
        <w:div w:id="1838374363">
          <w:marLeft w:val="0"/>
          <w:marRight w:val="0"/>
          <w:marTop w:val="0"/>
          <w:marBottom w:val="0"/>
          <w:divBdr>
            <w:top w:val="none" w:sz="0" w:space="0" w:color="auto"/>
            <w:left w:val="none" w:sz="0" w:space="0" w:color="auto"/>
            <w:bottom w:val="none" w:sz="0" w:space="0" w:color="auto"/>
            <w:right w:val="none" w:sz="0" w:space="0" w:color="auto"/>
          </w:divBdr>
        </w:div>
      </w:divsChild>
    </w:div>
    <w:div w:id="975185218">
      <w:bodyDiv w:val="1"/>
      <w:marLeft w:val="0"/>
      <w:marRight w:val="0"/>
      <w:marTop w:val="0"/>
      <w:marBottom w:val="0"/>
      <w:divBdr>
        <w:top w:val="none" w:sz="0" w:space="0" w:color="auto"/>
        <w:left w:val="none" w:sz="0" w:space="0" w:color="auto"/>
        <w:bottom w:val="none" w:sz="0" w:space="0" w:color="auto"/>
        <w:right w:val="none" w:sz="0" w:space="0" w:color="auto"/>
      </w:divBdr>
    </w:div>
    <w:div w:id="1047949854">
      <w:bodyDiv w:val="1"/>
      <w:marLeft w:val="0"/>
      <w:marRight w:val="0"/>
      <w:marTop w:val="0"/>
      <w:marBottom w:val="0"/>
      <w:divBdr>
        <w:top w:val="none" w:sz="0" w:space="0" w:color="auto"/>
        <w:left w:val="none" w:sz="0" w:space="0" w:color="auto"/>
        <w:bottom w:val="none" w:sz="0" w:space="0" w:color="auto"/>
        <w:right w:val="none" w:sz="0" w:space="0" w:color="auto"/>
      </w:divBdr>
      <w:divsChild>
        <w:div w:id="1666588370">
          <w:marLeft w:val="0"/>
          <w:marRight w:val="0"/>
          <w:marTop w:val="0"/>
          <w:marBottom w:val="0"/>
          <w:divBdr>
            <w:top w:val="none" w:sz="0" w:space="0" w:color="auto"/>
            <w:left w:val="none" w:sz="0" w:space="0" w:color="auto"/>
            <w:bottom w:val="none" w:sz="0" w:space="0" w:color="auto"/>
            <w:right w:val="none" w:sz="0" w:space="0" w:color="auto"/>
          </w:divBdr>
        </w:div>
        <w:div w:id="1633363629">
          <w:marLeft w:val="0"/>
          <w:marRight w:val="0"/>
          <w:marTop w:val="0"/>
          <w:marBottom w:val="0"/>
          <w:divBdr>
            <w:top w:val="none" w:sz="0" w:space="0" w:color="auto"/>
            <w:left w:val="none" w:sz="0" w:space="0" w:color="auto"/>
            <w:bottom w:val="none" w:sz="0" w:space="0" w:color="auto"/>
            <w:right w:val="none" w:sz="0" w:space="0" w:color="auto"/>
          </w:divBdr>
        </w:div>
      </w:divsChild>
    </w:div>
    <w:div w:id="1185821879">
      <w:bodyDiv w:val="1"/>
      <w:marLeft w:val="0"/>
      <w:marRight w:val="0"/>
      <w:marTop w:val="0"/>
      <w:marBottom w:val="0"/>
      <w:divBdr>
        <w:top w:val="none" w:sz="0" w:space="0" w:color="auto"/>
        <w:left w:val="none" w:sz="0" w:space="0" w:color="auto"/>
        <w:bottom w:val="none" w:sz="0" w:space="0" w:color="auto"/>
        <w:right w:val="none" w:sz="0" w:space="0" w:color="auto"/>
      </w:divBdr>
      <w:divsChild>
        <w:div w:id="1165435107">
          <w:marLeft w:val="0"/>
          <w:marRight w:val="0"/>
          <w:marTop w:val="0"/>
          <w:marBottom w:val="0"/>
          <w:divBdr>
            <w:top w:val="none" w:sz="0" w:space="0" w:color="auto"/>
            <w:left w:val="none" w:sz="0" w:space="0" w:color="auto"/>
            <w:bottom w:val="none" w:sz="0" w:space="0" w:color="auto"/>
            <w:right w:val="none" w:sz="0" w:space="0" w:color="auto"/>
          </w:divBdr>
          <w:divsChild>
            <w:div w:id="847527585">
              <w:marLeft w:val="0"/>
              <w:marRight w:val="0"/>
              <w:marTop w:val="0"/>
              <w:marBottom w:val="0"/>
              <w:divBdr>
                <w:top w:val="none" w:sz="0" w:space="0" w:color="auto"/>
                <w:left w:val="none" w:sz="0" w:space="0" w:color="auto"/>
                <w:bottom w:val="none" w:sz="0" w:space="0" w:color="auto"/>
                <w:right w:val="none" w:sz="0" w:space="0" w:color="auto"/>
              </w:divBdr>
              <w:divsChild>
                <w:div w:id="602341634">
                  <w:marLeft w:val="0"/>
                  <w:marRight w:val="0"/>
                  <w:marTop w:val="0"/>
                  <w:marBottom w:val="0"/>
                  <w:divBdr>
                    <w:top w:val="none" w:sz="0" w:space="0" w:color="auto"/>
                    <w:left w:val="none" w:sz="0" w:space="0" w:color="auto"/>
                    <w:bottom w:val="none" w:sz="0" w:space="0" w:color="auto"/>
                    <w:right w:val="none" w:sz="0" w:space="0" w:color="auto"/>
                  </w:divBdr>
                </w:div>
                <w:div w:id="727342021">
                  <w:marLeft w:val="0"/>
                  <w:marRight w:val="0"/>
                  <w:marTop w:val="0"/>
                  <w:marBottom w:val="0"/>
                  <w:divBdr>
                    <w:top w:val="none" w:sz="0" w:space="0" w:color="auto"/>
                    <w:left w:val="none" w:sz="0" w:space="0" w:color="auto"/>
                    <w:bottom w:val="none" w:sz="0" w:space="0" w:color="auto"/>
                    <w:right w:val="none" w:sz="0" w:space="0" w:color="auto"/>
                  </w:divBdr>
                </w:div>
              </w:divsChild>
            </w:div>
            <w:div w:id="1791969530">
              <w:marLeft w:val="0"/>
              <w:marRight w:val="0"/>
              <w:marTop w:val="0"/>
              <w:marBottom w:val="0"/>
              <w:divBdr>
                <w:top w:val="none" w:sz="0" w:space="0" w:color="auto"/>
                <w:left w:val="none" w:sz="0" w:space="0" w:color="auto"/>
                <w:bottom w:val="none" w:sz="0" w:space="0" w:color="auto"/>
                <w:right w:val="none" w:sz="0" w:space="0" w:color="auto"/>
              </w:divBdr>
              <w:divsChild>
                <w:div w:id="56336871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43830538">
      <w:bodyDiv w:val="1"/>
      <w:marLeft w:val="0"/>
      <w:marRight w:val="0"/>
      <w:marTop w:val="0"/>
      <w:marBottom w:val="0"/>
      <w:divBdr>
        <w:top w:val="none" w:sz="0" w:space="0" w:color="auto"/>
        <w:left w:val="none" w:sz="0" w:space="0" w:color="auto"/>
        <w:bottom w:val="none" w:sz="0" w:space="0" w:color="auto"/>
        <w:right w:val="none" w:sz="0" w:space="0" w:color="auto"/>
      </w:divBdr>
      <w:divsChild>
        <w:div w:id="627050693">
          <w:marLeft w:val="0"/>
          <w:marRight w:val="0"/>
          <w:marTop w:val="0"/>
          <w:marBottom w:val="0"/>
          <w:divBdr>
            <w:top w:val="none" w:sz="0" w:space="0" w:color="auto"/>
            <w:left w:val="none" w:sz="0" w:space="0" w:color="auto"/>
            <w:bottom w:val="none" w:sz="0" w:space="0" w:color="auto"/>
            <w:right w:val="none" w:sz="0" w:space="0" w:color="auto"/>
          </w:divBdr>
          <w:divsChild>
            <w:div w:id="471751299">
              <w:marLeft w:val="0"/>
              <w:marRight w:val="0"/>
              <w:marTop w:val="0"/>
              <w:marBottom w:val="0"/>
              <w:divBdr>
                <w:top w:val="none" w:sz="0" w:space="0" w:color="auto"/>
                <w:left w:val="none" w:sz="0" w:space="0" w:color="auto"/>
                <w:bottom w:val="none" w:sz="0" w:space="0" w:color="auto"/>
                <w:right w:val="none" w:sz="0" w:space="0" w:color="auto"/>
              </w:divBdr>
            </w:div>
            <w:div w:id="2139950539">
              <w:marLeft w:val="0"/>
              <w:marRight w:val="0"/>
              <w:marTop w:val="0"/>
              <w:marBottom w:val="0"/>
              <w:divBdr>
                <w:top w:val="none" w:sz="0" w:space="0" w:color="auto"/>
                <w:left w:val="none" w:sz="0" w:space="0" w:color="auto"/>
                <w:bottom w:val="none" w:sz="0" w:space="0" w:color="auto"/>
                <w:right w:val="none" w:sz="0" w:space="0" w:color="auto"/>
              </w:divBdr>
            </w:div>
          </w:divsChild>
        </w:div>
        <w:div w:id="266158817">
          <w:marLeft w:val="0"/>
          <w:marRight w:val="0"/>
          <w:marTop w:val="0"/>
          <w:marBottom w:val="0"/>
          <w:divBdr>
            <w:top w:val="none" w:sz="0" w:space="0" w:color="auto"/>
            <w:left w:val="none" w:sz="0" w:space="0" w:color="auto"/>
            <w:bottom w:val="none" w:sz="0" w:space="0" w:color="auto"/>
            <w:right w:val="none" w:sz="0" w:space="0" w:color="auto"/>
          </w:divBdr>
          <w:divsChild>
            <w:div w:id="1862431382">
              <w:marLeft w:val="0"/>
              <w:marRight w:val="0"/>
              <w:marTop w:val="0"/>
              <w:marBottom w:val="0"/>
              <w:divBdr>
                <w:top w:val="none" w:sz="0" w:space="0" w:color="auto"/>
                <w:left w:val="none" w:sz="0" w:space="0" w:color="auto"/>
                <w:bottom w:val="none" w:sz="0" w:space="0" w:color="auto"/>
                <w:right w:val="none" w:sz="0" w:space="0" w:color="auto"/>
              </w:divBdr>
            </w:div>
            <w:div w:id="460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9056">
      <w:bodyDiv w:val="1"/>
      <w:marLeft w:val="0"/>
      <w:marRight w:val="0"/>
      <w:marTop w:val="0"/>
      <w:marBottom w:val="0"/>
      <w:divBdr>
        <w:top w:val="none" w:sz="0" w:space="0" w:color="auto"/>
        <w:left w:val="none" w:sz="0" w:space="0" w:color="auto"/>
        <w:bottom w:val="none" w:sz="0" w:space="0" w:color="auto"/>
        <w:right w:val="none" w:sz="0" w:space="0" w:color="auto"/>
      </w:divBdr>
      <w:divsChild>
        <w:div w:id="1674800927">
          <w:marLeft w:val="0"/>
          <w:marRight w:val="0"/>
          <w:marTop w:val="0"/>
          <w:marBottom w:val="0"/>
          <w:divBdr>
            <w:top w:val="none" w:sz="0" w:space="0" w:color="auto"/>
            <w:left w:val="none" w:sz="0" w:space="0" w:color="auto"/>
            <w:bottom w:val="none" w:sz="0" w:space="0" w:color="auto"/>
            <w:right w:val="none" w:sz="0" w:space="0" w:color="auto"/>
          </w:divBdr>
          <w:divsChild>
            <w:div w:id="247931575">
              <w:marLeft w:val="0"/>
              <w:marRight w:val="0"/>
              <w:marTop w:val="0"/>
              <w:marBottom w:val="0"/>
              <w:divBdr>
                <w:top w:val="none" w:sz="0" w:space="0" w:color="auto"/>
                <w:left w:val="none" w:sz="0" w:space="0" w:color="auto"/>
                <w:bottom w:val="none" w:sz="0" w:space="0" w:color="auto"/>
                <w:right w:val="none" w:sz="0" w:space="0" w:color="auto"/>
              </w:divBdr>
            </w:div>
            <w:div w:id="1727292883">
              <w:marLeft w:val="0"/>
              <w:marRight w:val="0"/>
              <w:marTop w:val="0"/>
              <w:marBottom w:val="0"/>
              <w:divBdr>
                <w:top w:val="none" w:sz="0" w:space="0" w:color="auto"/>
                <w:left w:val="none" w:sz="0" w:space="0" w:color="auto"/>
                <w:bottom w:val="none" w:sz="0" w:space="0" w:color="auto"/>
                <w:right w:val="none" w:sz="0" w:space="0" w:color="auto"/>
              </w:divBdr>
            </w:div>
          </w:divsChild>
        </w:div>
        <w:div w:id="1936790890">
          <w:marLeft w:val="0"/>
          <w:marRight w:val="0"/>
          <w:marTop w:val="0"/>
          <w:marBottom w:val="0"/>
          <w:divBdr>
            <w:top w:val="none" w:sz="0" w:space="0" w:color="auto"/>
            <w:left w:val="none" w:sz="0" w:space="0" w:color="auto"/>
            <w:bottom w:val="none" w:sz="0" w:space="0" w:color="auto"/>
            <w:right w:val="none" w:sz="0" w:space="0" w:color="auto"/>
          </w:divBdr>
          <w:divsChild>
            <w:div w:id="264388835">
              <w:marLeft w:val="0"/>
              <w:marRight w:val="0"/>
              <w:marTop w:val="0"/>
              <w:marBottom w:val="0"/>
              <w:divBdr>
                <w:top w:val="none" w:sz="0" w:space="0" w:color="auto"/>
                <w:left w:val="none" w:sz="0" w:space="0" w:color="auto"/>
                <w:bottom w:val="none" w:sz="0" w:space="0" w:color="auto"/>
                <w:right w:val="none" w:sz="0" w:space="0" w:color="auto"/>
              </w:divBdr>
            </w:div>
            <w:div w:id="1723215418">
              <w:marLeft w:val="0"/>
              <w:marRight w:val="0"/>
              <w:marTop w:val="0"/>
              <w:marBottom w:val="0"/>
              <w:divBdr>
                <w:top w:val="none" w:sz="0" w:space="0" w:color="auto"/>
                <w:left w:val="none" w:sz="0" w:space="0" w:color="auto"/>
                <w:bottom w:val="none" w:sz="0" w:space="0" w:color="auto"/>
                <w:right w:val="none" w:sz="0" w:space="0" w:color="auto"/>
              </w:divBdr>
            </w:div>
          </w:divsChild>
        </w:div>
        <w:div w:id="131487599">
          <w:marLeft w:val="0"/>
          <w:marRight w:val="0"/>
          <w:marTop w:val="0"/>
          <w:marBottom w:val="0"/>
          <w:divBdr>
            <w:top w:val="none" w:sz="0" w:space="0" w:color="auto"/>
            <w:left w:val="none" w:sz="0" w:space="0" w:color="auto"/>
            <w:bottom w:val="none" w:sz="0" w:space="0" w:color="auto"/>
            <w:right w:val="none" w:sz="0" w:space="0" w:color="auto"/>
          </w:divBdr>
          <w:divsChild>
            <w:div w:id="322708225">
              <w:marLeft w:val="0"/>
              <w:marRight w:val="0"/>
              <w:marTop w:val="0"/>
              <w:marBottom w:val="0"/>
              <w:divBdr>
                <w:top w:val="none" w:sz="0" w:space="0" w:color="auto"/>
                <w:left w:val="none" w:sz="0" w:space="0" w:color="auto"/>
                <w:bottom w:val="none" w:sz="0" w:space="0" w:color="auto"/>
                <w:right w:val="none" w:sz="0" w:space="0" w:color="auto"/>
              </w:divBdr>
            </w:div>
            <w:div w:id="2143422498">
              <w:marLeft w:val="0"/>
              <w:marRight w:val="0"/>
              <w:marTop w:val="0"/>
              <w:marBottom w:val="0"/>
              <w:divBdr>
                <w:top w:val="none" w:sz="0" w:space="0" w:color="auto"/>
                <w:left w:val="none" w:sz="0" w:space="0" w:color="auto"/>
                <w:bottom w:val="none" w:sz="0" w:space="0" w:color="auto"/>
                <w:right w:val="none" w:sz="0" w:space="0" w:color="auto"/>
              </w:divBdr>
            </w:div>
          </w:divsChild>
        </w:div>
        <w:div w:id="975767987">
          <w:marLeft w:val="0"/>
          <w:marRight w:val="0"/>
          <w:marTop w:val="0"/>
          <w:marBottom w:val="0"/>
          <w:divBdr>
            <w:top w:val="none" w:sz="0" w:space="0" w:color="auto"/>
            <w:left w:val="none" w:sz="0" w:space="0" w:color="auto"/>
            <w:bottom w:val="none" w:sz="0" w:space="0" w:color="auto"/>
            <w:right w:val="none" w:sz="0" w:space="0" w:color="auto"/>
          </w:divBdr>
          <w:divsChild>
            <w:div w:id="1289510084">
              <w:marLeft w:val="0"/>
              <w:marRight w:val="0"/>
              <w:marTop w:val="0"/>
              <w:marBottom w:val="0"/>
              <w:divBdr>
                <w:top w:val="none" w:sz="0" w:space="0" w:color="auto"/>
                <w:left w:val="none" w:sz="0" w:space="0" w:color="auto"/>
                <w:bottom w:val="none" w:sz="0" w:space="0" w:color="auto"/>
                <w:right w:val="none" w:sz="0" w:space="0" w:color="auto"/>
              </w:divBdr>
            </w:div>
            <w:div w:id="20609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2538">
      <w:bodyDiv w:val="1"/>
      <w:marLeft w:val="0"/>
      <w:marRight w:val="0"/>
      <w:marTop w:val="0"/>
      <w:marBottom w:val="0"/>
      <w:divBdr>
        <w:top w:val="none" w:sz="0" w:space="0" w:color="auto"/>
        <w:left w:val="none" w:sz="0" w:space="0" w:color="auto"/>
        <w:bottom w:val="none" w:sz="0" w:space="0" w:color="auto"/>
        <w:right w:val="none" w:sz="0" w:space="0" w:color="auto"/>
      </w:divBdr>
    </w:div>
    <w:div w:id="1576814940">
      <w:bodyDiv w:val="1"/>
      <w:marLeft w:val="0"/>
      <w:marRight w:val="0"/>
      <w:marTop w:val="0"/>
      <w:marBottom w:val="0"/>
      <w:divBdr>
        <w:top w:val="none" w:sz="0" w:space="0" w:color="auto"/>
        <w:left w:val="none" w:sz="0" w:space="0" w:color="auto"/>
        <w:bottom w:val="none" w:sz="0" w:space="0" w:color="auto"/>
        <w:right w:val="none" w:sz="0" w:space="0" w:color="auto"/>
      </w:divBdr>
      <w:divsChild>
        <w:div w:id="922107348">
          <w:marLeft w:val="0"/>
          <w:marRight w:val="0"/>
          <w:marTop w:val="0"/>
          <w:marBottom w:val="0"/>
          <w:divBdr>
            <w:top w:val="none" w:sz="0" w:space="0" w:color="auto"/>
            <w:left w:val="none" w:sz="0" w:space="0" w:color="auto"/>
            <w:bottom w:val="none" w:sz="0" w:space="0" w:color="auto"/>
            <w:right w:val="none" w:sz="0" w:space="0" w:color="auto"/>
          </w:divBdr>
        </w:div>
        <w:div w:id="2051951567">
          <w:marLeft w:val="0"/>
          <w:marRight w:val="0"/>
          <w:marTop w:val="0"/>
          <w:marBottom w:val="0"/>
          <w:divBdr>
            <w:top w:val="none" w:sz="0" w:space="0" w:color="auto"/>
            <w:left w:val="none" w:sz="0" w:space="0" w:color="auto"/>
            <w:bottom w:val="none" w:sz="0" w:space="0" w:color="auto"/>
            <w:right w:val="none" w:sz="0" w:space="0" w:color="auto"/>
          </w:divBdr>
        </w:div>
        <w:div w:id="1717460594">
          <w:marLeft w:val="0"/>
          <w:marRight w:val="0"/>
          <w:marTop w:val="0"/>
          <w:marBottom w:val="0"/>
          <w:divBdr>
            <w:top w:val="none" w:sz="0" w:space="0" w:color="auto"/>
            <w:left w:val="none" w:sz="0" w:space="0" w:color="auto"/>
            <w:bottom w:val="none" w:sz="0" w:space="0" w:color="auto"/>
            <w:right w:val="none" w:sz="0" w:space="0" w:color="auto"/>
          </w:divBdr>
        </w:div>
        <w:div w:id="1575165667">
          <w:marLeft w:val="0"/>
          <w:marRight w:val="0"/>
          <w:marTop w:val="0"/>
          <w:marBottom w:val="0"/>
          <w:divBdr>
            <w:top w:val="none" w:sz="0" w:space="0" w:color="auto"/>
            <w:left w:val="none" w:sz="0" w:space="0" w:color="auto"/>
            <w:bottom w:val="none" w:sz="0" w:space="0" w:color="auto"/>
            <w:right w:val="none" w:sz="0" w:space="0" w:color="auto"/>
          </w:divBdr>
        </w:div>
      </w:divsChild>
    </w:div>
    <w:div w:id="1662998047">
      <w:bodyDiv w:val="1"/>
      <w:marLeft w:val="0"/>
      <w:marRight w:val="0"/>
      <w:marTop w:val="0"/>
      <w:marBottom w:val="0"/>
      <w:divBdr>
        <w:top w:val="none" w:sz="0" w:space="0" w:color="auto"/>
        <w:left w:val="none" w:sz="0" w:space="0" w:color="auto"/>
        <w:bottom w:val="none" w:sz="0" w:space="0" w:color="auto"/>
        <w:right w:val="none" w:sz="0" w:space="0" w:color="auto"/>
      </w:divBdr>
      <w:divsChild>
        <w:div w:id="1537350459">
          <w:marLeft w:val="-225"/>
          <w:marRight w:val="-225"/>
          <w:marTop w:val="0"/>
          <w:marBottom w:val="0"/>
          <w:divBdr>
            <w:top w:val="none" w:sz="0" w:space="0" w:color="auto"/>
            <w:left w:val="none" w:sz="0" w:space="0" w:color="auto"/>
            <w:bottom w:val="none" w:sz="0" w:space="0" w:color="auto"/>
            <w:right w:val="none" w:sz="0" w:space="0" w:color="auto"/>
          </w:divBdr>
          <w:divsChild>
            <w:div w:id="231045914">
              <w:marLeft w:val="0"/>
              <w:marRight w:val="0"/>
              <w:marTop w:val="0"/>
              <w:marBottom w:val="0"/>
              <w:divBdr>
                <w:top w:val="none" w:sz="0" w:space="0" w:color="auto"/>
                <w:left w:val="none" w:sz="0" w:space="0" w:color="auto"/>
                <w:bottom w:val="none" w:sz="0" w:space="0" w:color="auto"/>
                <w:right w:val="none" w:sz="0" w:space="0" w:color="auto"/>
              </w:divBdr>
              <w:divsChild>
                <w:div w:id="1067613500">
                  <w:marLeft w:val="0"/>
                  <w:marRight w:val="0"/>
                  <w:marTop w:val="0"/>
                  <w:marBottom w:val="0"/>
                  <w:divBdr>
                    <w:top w:val="none" w:sz="0" w:space="0" w:color="auto"/>
                    <w:left w:val="none" w:sz="0" w:space="0" w:color="auto"/>
                    <w:bottom w:val="none" w:sz="0" w:space="0" w:color="auto"/>
                    <w:right w:val="none" w:sz="0" w:space="0" w:color="auto"/>
                  </w:divBdr>
                  <w:divsChild>
                    <w:div w:id="1928922154">
                      <w:marLeft w:val="0"/>
                      <w:marRight w:val="0"/>
                      <w:marTop w:val="0"/>
                      <w:marBottom w:val="0"/>
                      <w:divBdr>
                        <w:top w:val="none" w:sz="0" w:space="0" w:color="auto"/>
                        <w:left w:val="none" w:sz="0" w:space="0" w:color="auto"/>
                        <w:bottom w:val="none" w:sz="0" w:space="0" w:color="auto"/>
                        <w:right w:val="none" w:sz="0" w:space="0" w:color="auto"/>
                      </w:divBdr>
                    </w:div>
                    <w:div w:id="10296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375">
              <w:marLeft w:val="0"/>
              <w:marRight w:val="0"/>
              <w:marTop w:val="0"/>
              <w:marBottom w:val="0"/>
              <w:divBdr>
                <w:top w:val="none" w:sz="0" w:space="0" w:color="auto"/>
                <w:left w:val="none" w:sz="0" w:space="0" w:color="auto"/>
                <w:bottom w:val="none" w:sz="0" w:space="0" w:color="auto"/>
                <w:right w:val="none" w:sz="0" w:space="0" w:color="auto"/>
              </w:divBdr>
              <w:divsChild>
                <w:div w:id="2100053826">
                  <w:marLeft w:val="0"/>
                  <w:marRight w:val="0"/>
                  <w:marTop w:val="0"/>
                  <w:marBottom w:val="0"/>
                  <w:divBdr>
                    <w:top w:val="none" w:sz="0" w:space="0" w:color="auto"/>
                    <w:left w:val="none" w:sz="0" w:space="0" w:color="auto"/>
                    <w:bottom w:val="none" w:sz="0" w:space="0" w:color="auto"/>
                    <w:right w:val="none" w:sz="0" w:space="0" w:color="auto"/>
                  </w:divBdr>
                  <w:divsChild>
                    <w:div w:id="1356032900">
                      <w:marLeft w:val="0"/>
                      <w:marRight w:val="0"/>
                      <w:marTop w:val="0"/>
                      <w:marBottom w:val="0"/>
                      <w:divBdr>
                        <w:top w:val="none" w:sz="0" w:space="0" w:color="auto"/>
                        <w:left w:val="none" w:sz="0" w:space="0" w:color="auto"/>
                        <w:bottom w:val="none" w:sz="0" w:space="0" w:color="auto"/>
                        <w:right w:val="none" w:sz="0" w:space="0" w:color="auto"/>
                      </w:divBdr>
                    </w:div>
                    <w:div w:id="1445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8042">
          <w:marLeft w:val="-225"/>
          <w:marRight w:val="-225"/>
          <w:marTop w:val="0"/>
          <w:marBottom w:val="0"/>
          <w:divBdr>
            <w:top w:val="none" w:sz="0" w:space="0" w:color="auto"/>
            <w:left w:val="none" w:sz="0" w:space="0" w:color="auto"/>
            <w:bottom w:val="none" w:sz="0" w:space="0" w:color="auto"/>
            <w:right w:val="none" w:sz="0" w:space="0" w:color="auto"/>
          </w:divBdr>
          <w:divsChild>
            <w:div w:id="1534149603">
              <w:marLeft w:val="0"/>
              <w:marRight w:val="0"/>
              <w:marTop w:val="0"/>
              <w:marBottom w:val="0"/>
              <w:divBdr>
                <w:top w:val="none" w:sz="0" w:space="0" w:color="auto"/>
                <w:left w:val="none" w:sz="0" w:space="0" w:color="auto"/>
                <w:bottom w:val="none" w:sz="0" w:space="0" w:color="auto"/>
                <w:right w:val="none" w:sz="0" w:space="0" w:color="auto"/>
              </w:divBdr>
              <w:divsChild>
                <w:div w:id="680010220">
                  <w:marLeft w:val="0"/>
                  <w:marRight w:val="0"/>
                  <w:marTop w:val="0"/>
                  <w:marBottom w:val="0"/>
                  <w:divBdr>
                    <w:top w:val="none" w:sz="0" w:space="0" w:color="auto"/>
                    <w:left w:val="none" w:sz="0" w:space="0" w:color="auto"/>
                    <w:bottom w:val="none" w:sz="0" w:space="0" w:color="auto"/>
                    <w:right w:val="none" w:sz="0" w:space="0" w:color="auto"/>
                  </w:divBdr>
                  <w:divsChild>
                    <w:div w:id="1002969620">
                      <w:marLeft w:val="0"/>
                      <w:marRight w:val="0"/>
                      <w:marTop w:val="0"/>
                      <w:marBottom w:val="0"/>
                      <w:divBdr>
                        <w:top w:val="none" w:sz="0" w:space="0" w:color="auto"/>
                        <w:left w:val="none" w:sz="0" w:space="0" w:color="auto"/>
                        <w:bottom w:val="none" w:sz="0" w:space="0" w:color="auto"/>
                        <w:right w:val="none" w:sz="0" w:space="0" w:color="auto"/>
                      </w:divBdr>
                    </w:div>
                    <w:div w:id="18807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2483">
              <w:marLeft w:val="0"/>
              <w:marRight w:val="0"/>
              <w:marTop w:val="0"/>
              <w:marBottom w:val="0"/>
              <w:divBdr>
                <w:top w:val="none" w:sz="0" w:space="0" w:color="auto"/>
                <w:left w:val="none" w:sz="0" w:space="0" w:color="auto"/>
                <w:bottom w:val="none" w:sz="0" w:space="0" w:color="auto"/>
                <w:right w:val="none" w:sz="0" w:space="0" w:color="auto"/>
              </w:divBdr>
              <w:divsChild>
                <w:div w:id="2137403357">
                  <w:marLeft w:val="0"/>
                  <w:marRight w:val="0"/>
                  <w:marTop w:val="0"/>
                  <w:marBottom w:val="0"/>
                  <w:divBdr>
                    <w:top w:val="none" w:sz="0" w:space="0" w:color="auto"/>
                    <w:left w:val="none" w:sz="0" w:space="0" w:color="auto"/>
                    <w:bottom w:val="none" w:sz="0" w:space="0" w:color="auto"/>
                    <w:right w:val="none" w:sz="0" w:space="0" w:color="auto"/>
                  </w:divBdr>
                  <w:divsChild>
                    <w:div w:id="1940287244">
                      <w:marLeft w:val="0"/>
                      <w:marRight w:val="0"/>
                      <w:marTop w:val="0"/>
                      <w:marBottom w:val="0"/>
                      <w:divBdr>
                        <w:top w:val="none" w:sz="0" w:space="0" w:color="auto"/>
                        <w:left w:val="none" w:sz="0" w:space="0" w:color="auto"/>
                        <w:bottom w:val="none" w:sz="0" w:space="0" w:color="auto"/>
                        <w:right w:val="none" w:sz="0" w:space="0" w:color="auto"/>
                      </w:divBdr>
                    </w:div>
                    <w:div w:id="12101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477857">
      <w:bodyDiv w:val="1"/>
      <w:marLeft w:val="0"/>
      <w:marRight w:val="0"/>
      <w:marTop w:val="0"/>
      <w:marBottom w:val="0"/>
      <w:divBdr>
        <w:top w:val="none" w:sz="0" w:space="0" w:color="auto"/>
        <w:left w:val="none" w:sz="0" w:space="0" w:color="auto"/>
        <w:bottom w:val="none" w:sz="0" w:space="0" w:color="auto"/>
        <w:right w:val="none" w:sz="0" w:space="0" w:color="auto"/>
      </w:divBdr>
      <w:divsChild>
        <w:div w:id="1368335079">
          <w:marLeft w:val="0"/>
          <w:marRight w:val="0"/>
          <w:marTop w:val="0"/>
          <w:marBottom w:val="0"/>
          <w:divBdr>
            <w:top w:val="none" w:sz="0" w:space="0" w:color="auto"/>
            <w:left w:val="none" w:sz="0" w:space="0" w:color="auto"/>
            <w:bottom w:val="none" w:sz="0" w:space="0" w:color="auto"/>
            <w:right w:val="none" w:sz="0" w:space="0" w:color="auto"/>
          </w:divBdr>
          <w:divsChild>
            <w:div w:id="464978634">
              <w:marLeft w:val="0"/>
              <w:marRight w:val="0"/>
              <w:marTop w:val="0"/>
              <w:marBottom w:val="0"/>
              <w:divBdr>
                <w:top w:val="none" w:sz="0" w:space="0" w:color="auto"/>
                <w:left w:val="none" w:sz="0" w:space="0" w:color="auto"/>
                <w:bottom w:val="none" w:sz="0" w:space="0" w:color="auto"/>
                <w:right w:val="none" w:sz="0" w:space="0" w:color="auto"/>
              </w:divBdr>
            </w:div>
            <w:div w:id="1973899855">
              <w:marLeft w:val="0"/>
              <w:marRight w:val="0"/>
              <w:marTop w:val="0"/>
              <w:marBottom w:val="0"/>
              <w:divBdr>
                <w:top w:val="none" w:sz="0" w:space="0" w:color="auto"/>
                <w:left w:val="none" w:sz="0" w:space="0" w:color="auto"/>
                <w:bottom w:val="none" w:sz="0" w:space="0" w:color="auto"/>
                <w:right w:val="none" w:sz="0" w:space="0" w:color="auto"/>
              </w:divBdr>
            </w:div>
          </w:divsChild>
        </w:div>
        <w:div w:id="772626204">
          <w:marLeft w:val="0"/>
          <w:marRight w:val="0"/>
          <w:marTop w:val="0"/>
          <w:marBottom w:val="0"/>
          <w:divBdr>
            <w:top w:val="none" w:sz="0" w:space="0" w:color="auto"/>
            <w:left w:val="none" w:sz="0" w:space="0" w:color="auto"/>
            <w:bottom w:val="none" w:sz="0" w:space="0" w:color="auto"/>
            <w:right w:val="none" w:sz="0" w:space="0" w:color="auto"/>
          </w:divBdr>
          <w:divsChild>
            <w:div w:id="228658671">
              <w:marLeft w:val="0"/>
              <w:marRight w:val="0"/>
              <w:marTop w:val="0"/>
              <w:marBottom w:val="0"/>
              <w:divBdr>
                <w:top w:val="none" w:sz="0" w:space="0" w:color="auto"/>
                <w:left w:val="none" w:sz="0" w:space="0" w:color="auto"/>
                <w:bottom w:val="none" w:sz="0" w:space="0" w:color="auto"/>
                <w:right w:val="none" w:sz="0" w:space="0" w:color="auto"/>
              </w:divBdr>
            </w:div>
            <w:div w:id="75515673">
              <w:marLeft w:val="0"/>
              <w:marRight w:val="0"/>
              <w:marTop w:val="0"/>
              <w:marBottom w:val="0"/>
              <w:divBdr>
                <w:top w:val="none" w:sz="0" w:space="0" w:color="auto"/>
                <w:left w:val="none" w:sz="0" w:space="0" w:color="auto"/>
                <w:bottom w:val="none" w:sz="0" w:space="0" w:color="auto"/>
                <w:right w:val="none" w:sz="0" w:space="0" w:color="auto"/>
              </w:divBdr>
            </w:div>
          </w:divsChild>
        </w:div>
        <w:div w:id="2107722603">
          <w:marLeft w:val="0"/>
          <w:marRight w:val="0"/>
          <w:marTop w:val="0"/>
          <w:marBottom w:val="0"/>
          <w:divBdr>
            <w:top w:val="none" w:sz="0" w:space="0" w:color="auto"/>
            <w:left w:val="none" w:sz="0" w:space="0" w:color="auto"/>
            <w:bottom w:val="none" w:sz="0" w:space="0" w:color="auto"/>
            <w:right w:val="none" w:sz="0" w:space="0" w:color="auto"/>
          </w:divBdr>
          <w:divsChild>
            <w:div w:id="1777867116">
              <w:marLeft w:val="0"/>
              <w:marRight w:val="0"/>
              <w:marTop w:val="0"/>
              <w:marBottom w:val="0"/>
              <w:divBdr>
                <w:top w:val="none" w:sz="0" w:space="0" w:color="auto"/>
                <w:left w:val="none" w:sz="0" w:space="0" w:color="auto"/>
                <w:bottom w:val="none" w:sz="0" w:space="0" w:color="auto"/>
                <w:right w:val="none" w:sz="0" w:space="0" w:color="auto"/>
              </w:divBdr>
            </w:div>
            <w:div w:id="12548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6683">
      <w:bodyDiv w:val="1"/>
      <w:marLeft w:val="0"/>
      <w:marRight w:val="0"/>
      <w:marTop w:val="0"/>
      <w:marBottom w:val="0"/>
      <w:divBdr>
        <w:top w:val="none" w:sz="0" w:space="0" w:color="auto"/>
        <w:left w:val="none" w:sz="0" w:space="0" w:color="auto"/>
        <w:bottom w:val="none" w:sz="0" w:space="0" w:color="auto"/>
        <w:right w:val="none" w:sz="0" w:space="0" w:color="auto"/>
      </w:divBdr>
    </w:div>
    <w:div w:id="1832140339">
      <w:bodyDiv w:val="1"/>
      <w:marLeft w:val="0"/>
      <w:marRight w:val="0"/>
      <w:marTop w:val="0"/>
      <w:marBottom w:val="0"/>
      <w:divBdr>
        <w:top w:val="none" w:sz="0" w:space="0" w:color="auto"/>
        <w:left w:val="none" w:sz="0" w:space="0" w:color="auto"/>
        <w:bottom w:val="none" w:sz="0" w:space="0" w:color="auto"/>
        <w:right w:val="none" w:sz="0" w:space="0" w:color="auto"/>
      </w:divBdr>
    </w:div>
    <w:div w:id="19634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www.trytoprogram.com/c-programming/c-conditional-operator/" TargetMode="External"/><Relationship Id="rId26" Type="http://schemas.openxmlformats.org/officeDocument/2006/relationships/hyperlink" Target="http://www.trytoprogram.com/c-programming/c-programming-while-and-do-while-loop/" TargetMode="External"/><Relationship Id="rId39" Type="http://schemas.openxmlformats.org/officeDocument/2006/relationships/image" Target="media/image15.jpeg"/><Relationship Id="rId21" Type="http://schemas.openxmlformats.org/officeDocument/2006/relationships/image" Target="media/image5.jpeg"/><Relationship Id="rId34" Type="http://schemas.openxmlformats.org/officeDocument/2006/relationships/hyperlink" Target="http://www.trytoprogram.com/c-programming/functions-in-c-programming/" TargetMode="External"/><Relationship Id="rId42" Type="http://schemas.openxmlformats.org/officeDocument/2006/relationships/hyperlink" Target="http://www.trytoprogram.com/c-programming/c-programming-variables-and-constants/" TargetMode="External"/><Relationship Id="rId47" Type="http://schemas.openxmlformats.org/officeDocument/2006/relationships/hyperlink" Target="http://www.trytoprogram.com/c-programming/c-programming-preprocessor-directives/" TargetMode="External"/><Relationship Id="rId50" Type="http://schemas.openxmlformats.org/officeDocument/2006/relationships/image" Target="media/image22.jpeg"/><Relationship Id="rId55" Type="http://schemas.openxmlformats.org/officeDocument/2006/relationships/image" Target="media/image26.jpeg"/><Relationship Id="rId63" Type="http://schemas.openxmlformats.org/officeDocument/2006/relationships/hyperlink" Target="http://www.trytoprogram.com/c-programming/c-library-function-islower-and-isupper/" TargetMode="External"/><Relationship Id="rId68" Type="http://schemas.openxmlformats.org/officeDocument/2006/relationships/hyperlink" Target="http://www.trytoprogram.com/c-programming/c-library-function-isalpha/" TargetMode="External"/><Relationship Id="rId76" Type="http://schemas.openxmlformats.org/officeDocument/2006/relationships/hyperlink" Target="http://www.trytoprogram.com/c-examples/" TargetMode="External"/><Relationship Id="rId7" Type="http://schemas.openxmlformats.org/officeDocument/2006/relationships/settings" Target="settings.xml"/><Relationship Id="rId71" Type="http://schemas.openxmlformats.org/officeDocument/2006/relationships/hyperlink" Target="http://www.trytoprogram.com/c-programming/c-library-function-isspace/" TargetMode="External"/><Relationship Id="rId2" Type="http://schemas.openxmlformats.org/officeDocument/2006/relationships/customXml" Target="../customXml/item2.xml"/><Relationship Id="rId16" Type="http://schemas.openxmlformats.org/officeDocument/2006/relationships/hyperlink" Target="http://www.trytoprogram.com/c-programming/c-programming-pointers" TargetMode="External"/><Relationship Id="rId29" Type="http://schemas.openxmlformats.org/officeDocument/2006/relationships/hyperlink" Target="http://www.trytoprogram.com/c-programming/c-programming-while-and-do-while-loop/" TargetMode="External"/><Relationship Id="rId11" Type="http://schemas.openxmlformats.org/officeDocument/2006/relationships/image" Target="media/image1.jpeg"/><Relationship Id="rId24" Type="http://schemas.openxmlformats.org/officeDocument/2006/relationships/image" Target="media/image8.jpeg"/><Relationship Id="rId32" Type="http://schemas.openxmlformats.org/officeDocument/2006/relationships/image" Target="media/image11.jpeg"/><Relationship Id="rId37" Type="http://schemas.openxmlformats.org/officeDocument/2006/relationships/image" Target="media/image14.jpeg"/><Relationship Id="rId40" Type="http://schemas.openxmlformats.org/officeDocument/2006/relationships/image" Target="media/image16.jpeg"/><Relationship Id="rId45" Type="http://schemas.openxmlformats.org/officeDocument/2006/relationships/image" Target="media/image19.jpeg"/><Relationship Id="rId53" Type="http://schemas.openxmlformats.org/officeDocument/2006/relationships/image" Target="media/image24.jpeg"/><Relationship Id="rId58" Type="http://schemas.openxmlformats.org/officeDocument/2006/relationships/hyperlink" Target="http://www.trytoprogram.com/c-programming/c-programming-math-library-functions/fabs/" TargetMode="External"/><Relationship Id="rId66" Type="http://schemas.openxmlformats.org/officeDocument/2006/relationships/hyperlink" Target="http://www.trytoprogram.com/c-programming/c-library-function-toupper-and-tolower/" TargetMode="External"/><Relationship Id="rId74" Type="http://schemas.openxmlformats.org/officeDocument/2006/relationships/hyperlink" Target="http://www.trytoprogram.com/c-programming/c-library-function-isprint/" TargetMode="External"/><Relationship Id="rId79" Type="http://schemas.openxmlformats.org/officeDocument/2006/relationships/hyperlink" Target="https://capitalizemytitle.com/camel-case/" TargetMode="External"/><Relationship Id="rId5" Type="http://schemas.openxmlformats.org/officeDocument/2006/relationships/numbering" Target="numbering.xml"/><Relationship Id="rId61" Type="http://schemas.openxmlformats.org/officeDocument/2006/relationships/image" Target="media/image28.jpeg"/><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jpeg"/><Relationship Id="rId31" Type="http://schemas.openxmlformats.org/officeDocument/2006/relationships/image" Target="media/image10.jpeg"/><Relationship Id="rId44" Type="http://schemas.openxmlformats.org/officeDocument/2006/relationships/hyperlink" Target="http://www.trytoprogram.com/c-programming/c-programming-multidimensional-arrays/" TargetMode="External"/><Relationship Id="rId52" Type="http://schemas.openxmlformats.org/officeDocument/2006/relationships/hyperlink" Target="http://www.trytoprogram.com/c-programming/c-programming-datatypes/" TargetMode="External"/><Relationship Id="rId60" Type="http://schemas.openxmlformats.org/officeDocument/2006/relationships/hyperlink" Target="http://www.trytoprogram.com/c-programming/c-programming-math-library-functions/cos/" TargetMode="External"/><Relationship Id="rId65" Type="http://schemas.openxmlformats.org/officeDocument/2006/relationships/hyperlink" Target="http://www.trytoprogram.com/c-programming/c-library-function-toupper-and-tolower/" TargetMode="External"/><Relationship Id="rId73" Type="http://schemas.openxmlformats.org/officeDocument/2006/relationships/hyperlink" Target="http://www.trytoprogram.com/c-programming/c-library-function-iscntrl/" TargetMode="External"/><Relationship Id="rId78" Type="http://schemas.openxmlformats.org/officeDocument/2006/relationships/hyperlink" Target="http://www.trytoprogram.com/c-programming/first-program-in-c/" TargetMode="External"/><Relationship Id="rId8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rytoprogram.com/c-programming/functions-in-c-programming/" TargetMode="External"/><Relationship Id="rId22" Type="http://schemas.openxmlformats.org/officeDocument/2006/relationships/image" Target="media/image6.jpeg"/><Relationship Id="rId27" Type="http://schemas.openxmlformats.org/officeDocument/2006/relationships/image" Target="media/image9.jpeg"/><Relationship Id="rId30" Type="http://schemas.openxmlformats.org/officeDocument/2006/relationships/hyperlink" Target="http://www.trytoprogram.com/c-programming/c-programming-for-loop/" TargetMode="External"/><Relationship Id="rId35" Type="http://schemas.openxmlformats.org/officeDocument/2006/relationships/hyperlink" Target="http://www.trytoprogram.com/c-programming/c-programming-math-library-functions/" TargetMode="External"/><Relationship Id="rId43" Type="http://schemas.openxmlformats.org/officeDocument/2006/relationships/image" Target="media/image18.jpeg"/><Relationship Id="rId48" Type="http://schemas.openxmlformats.org/officeDocument/2006/relationships/hyperlink" Target="http://www.trytoprogram.com/c-programming/c-programming-arrays/" TargetMode="External"/><Relationship Id="rId56" Type="http://schemas.openxmlformats.org/officeDocument/2006/relationships/image" Target="media/image27.jpeg"/><Relationship Id="rId64" Type="http://schemas.openxmlformats.org/officeDocument/2006/relationships/hyperlink" Target="http://www.trytoprogram.com/c-programming/c-library-function-islower-and-isupper/" TargetMode="External"/><Relationship Id="rId69" Type="http://schemas.openxmlformats.org/officeDocument/2006/relationships/hyperlink" Target="http://www.trytoprogram.com/c-programming/c-library-function-isalnum/" TargetMode="External"/><Relationship Id="rId77" Type="http://schemas.openxmlformats.org/officeDocument/2006/relationships/hyperlink" Target="https://www.javatpoint.com/history-of-c-language" TargetMode="External"/><Relationship Id="rId8" Type="http://schemas.openxmlformats.org/officeDocument/2006/relationships/webSettings" Target="webSettings.xml"/><Relationship Id="rId51" Type="http://schemas.openxmlformats.org/officeDocument/2006/relationships/image" Target="media/image23.jpeg"/><Relationship Id="rId72" Type="http://schemas.openxmlformats.org/officeDocument/2006/relationships/hyperlink" Target="http://www.trytoprogram.com/c-programming/c-library-function-isgraph/" TargetMode="External"/><Relationship Id="rId80" Type="http://schemas.openxmlformats.org/officeDocument/2006/relationships/hyperlink" Target="https://fresh2refresh.com/c-programming/c-creating-library-functions/" TargetMode="External"/><Relationship Id="rId3" Type="http://schemas.openxmlformats.org/officeDocument/2006/relationships/customXml" Target="../customXml/item3.xml"/><Relationship Id="rId12" Type="http://schemas.openxmlformats.org/officeDocument/2006/relationships/hyperlink" Target="http://www.trytoprogram.com/c-programming/c-programming-preprocessor-directives/" TargetMode="External"/><Relationship Id="rId17" Type="http://schemas.openxmlformats.org/officeDocument/2006/relationships/hyperlink" Target="http://www.trytoprogram.com/c-programming/structure-in-c-programming/" TargetMode="External"/><Relationship Id="rId25" Type="http://schemas.openxmlformats.org/officeDocument/2006/relationships/hyperlink" Target="http://www.trytoprogram.com/c-programming/c-programming-for-loop/" TargetMode="External"/><Relationship Id="rId33" Type="http://schemas.openxmlformats.org/officeDocument/2006/relationships/image" Target="media/image12.jpeg"/><Relationship Id="rId38" Type="http://schemas.openxmlformats.org/officeDocument/2006/relationships/hyperlink" Target="http://www.trytoprogram.com/c-programming/function-prototype-in-c/" TargetMode="External"/><Relationship Id="rId46" Type="http://schemas.openxmlformats.org/officeDocument/2006/relationships/image" Target="media/image20.jpeg"/><Relationship Id="rId59" Type="http://schemas.openxmlformats.org/officeDocument/2006/relationships/hyperlink" Target="http://www.trytoprogram.com/c-programming/c-programming-math-library-functions/sin/" TargetMode="External"/><Relationship Id="rId67" Type="http://schemas.openxmlformats.org/officeDocument/2006/relationships/hyperlink" Target="http://www.trytoprogram.com/c-programming/c-library-function-isdigit/" TargetMode="External"/><Relationship Id="rId20" Type="http://schemas.openxmlformats.org/officeDocument/2006/relationships/image" Target="media/image4.jpeg"/><Relationship Id="rId41" Type="http://schemas.openxmlformats.org/officeDocument/2006/relationships/image" Target="media/image17.jpeg"/><Relationship Id="rId54" Type="http://schemas.openxmlformats.org/officeDocument/2006/relationships/image" Target="media/image25.jpeg"/><Relationship Id="rId62" Type="http://schemas.openxmlformats.org/officeDocument/2006/relationships/hyperlink" Target="http://www.trytoprogram.com/c-programming/first-program-in-c/" TargetMode="External"/><Relationship Id="rId70" Type="http://schemas.openxmlformats.org/officeDocument/2006/relationships/hyperlink" Target="http://www.trytoprogram.com/c-programming/c-library-function-isxdigit/" TargetMode="External"/><Relationship Id="rId75" Type="http://schemas.openxmlformats.org/officeDocument/2006/relationships/hyperlink" Target="http://www.trytoprogram.com/c-programming/c-library-function-ispunct/"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trytoprogram.com/c-programming/c-programming-arrays" TargetMode="External"/><Relationship Id="rId23" Type="http://schemas.openxmlformats.org/officeDocument/2006/relationships/image" Target="media/image7.jpeg"/><Relationship Id="rId28" Type="http://schemas.openxmlformats.org/officeDocument/2006/relationships/hyperlink" Target="http://www.trytoprogram.com/c-programming/c-programming-if-statement/" TargetMode="External"/><Relationship Id="rId36" Type="http://schemas.openxmlformats.org/officeDocument/2006/relationships/image" Target="media/image13.jpeg"/><Relationship Id="rId49" Type="http://schemas.openxmlformats.org/officeDocument/2006/relationships/image" Target="media/image21.jpeg"/><Relationship Id="rId57" Type="http://schemas.openxmlformats.org/officeDocument/2006/relationships/hyperlink" Target="http://www.trytoprogram.com/c-programming/c-programming-preprocessor-directiv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y43\AppData\Roaming\Microsoft\Templates\Blue%20curve%20letterhea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C654B-E8C8-498A-83B3-93D1B567E6A8}">
  <ds:schemaRefs>
    <ds:schemaRef ds:uri="http://schemas.microsoft.com/sharepoint/v3/contenttype/forms"/>
  </ds:schemaRefs>
</ds:datastoreItem>
</file>

<file path=customXml/itemProps2.xml><?xml version="1.0" encoding="utf-8"?>
<ds:datastoreItem xmlns:ds="http://schemas.openxmlformats.org/officeDocument/2006/customXml" ds:itemID="{67B22A81-98F8-461C-B06D-4BECD4DA309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fb0879af-3eba-417a-a55a-ffe6dcd6ca77"/>
    <ds:schemaRef ds:uri="6dc4bcd6-49db-4c07-9060-8acfc67cef9f"/>
    <ds:schemaRef ds:uri="http://www.w3.org/XML/1998/namespace"/>
    <ds:schemaRef ds:uri="http://purl.org/dc/dcmitype/"/>
  </ds:schemaRefs>
</ds:datastoreItem>
</file>

<file path=customXml/itemProps3.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16A3AF-441B-43FC-9478-A70E177F3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124</Pages>
  <Words>14794</Words>
  <Characters>84332</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2019-05-01T05:05:00Z</dcterms:created>
  <dcterms:modified xsi:type="dcterms:W3CDTF">2019-07-27T03:30:00Z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